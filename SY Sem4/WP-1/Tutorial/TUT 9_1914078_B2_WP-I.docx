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B03E318" w14:textId="77777777" w:rsidR="000574A9" w:rsidRDefault="000574A9">
      <w:pPr>
        <w:spacing w:after="0" w:line="240" w:lineRule="auto"/>
        <w:contextualSpacing/>
        <w:rPr>
          <w:rFonts w:ascii="Times New Roman" w:hAnsi="Times New Roman" w:cs="Times New Roman"/>
          <w:sz w:val="24"/>
          <w:szCs w:val="24"/>
        </w:rPr>
      </w:pPr>
    </w:p>
    <w:p w14:paraId="4F2BE955" w14:textId="77777777" w:rsidR="000574A9" w:rsidRDefault="000574A9">
      <w:pPr>
        <w:spacing w:after="0" w:line="240" w:lineRule="auto"/>
        <w:contextualSpacing/>
        <w:rPr>
          <w:rFonts w:ascii="Times New Roman" w:hAnsi="Times New Roman" w:cs="Times New Roman"/>
          <w:sz w:val="24"/>
          <w:szCs w:val="24"/>
        </w:rPr>
      </w:pPr>
    </w:p>
    <w:p w14:paraId="62A34502" w14:textId="77777777" w:rsidR="000574A9" w:rsidRDefault="000574A9">
      <w:pPr>
        <w:spacing w:after="0" w:line="240" w:lineRule="auto"/>
        <w:contextualSpacing/>
        <w:rPr>
          <w:rFonts w:ascii="Times New Roman" w:hAnsi="Times New Roman" w:cs="Times New Roman"/>
          <w:sz w:val="24"/>
          <w:szCs w:val="24"/>
        </w:rPr>
      </w:pPr>
    </w:p>
    <w:p w14:paraId="2C9B437B" w14:textId="77777777" w:rsidR="000574A9" w:rsidRDefault="000574A9">
      <w:pPr>
        <w:spacing w:after="0" w:line="240" w:lineRule="auto"/>
        <w:contextualSpacing/>
        <w:rPr>
          <w:rFonts w:ascii="Times New Roman" w:hAnsi="Times New Roman" w:cs="Times New Roman"/>
          <w:sz w:val="24"/>
          <w:szCs w:val="24"/>
        </w:rPr>
      </w:pPr>
    </w:p>
    <w:p w14:paraId="5B7892C9" w14:textId="77777777" w:rsidR="000574A9" w:rsidRDefault="000574A9">
      <w:pPr>
        <w:spacing w:after="0" w:line="240" w:lineRule="auto"/>
        <w:contextualSpacing/>
        <w:rPr>
          <w:rFonts w:ascii="Times New Roman" w:hAnsi="Times New Roman" w:cs="Times New Roman"/>
          <w:sz w:val="24"/>
          <w:szCs w:val="24"/>
        </w:rPr>
      </w:pPr>
    </w:p>
    <w:p w14:paraId="3BA3FF56" w14:textId="77777777" w:rsidR="000574A9" w:rsidRDefault="000574A9">
      <w:pPr>
        <w:spacing w:after="0" w:line="240" w:lineRule="auto"/>
        <w:contextualSpacing/>
        <w:rPr>
          <w:rFonts w:ascii="Times New Roman" w:hAnsi="Times New Roman" w:cs="Times New Roman"/>
          <w:sz w:val="24"/>
          <w:szCs w:val="24"/>
        </w:rPr>
      </w:pPr>
    </w:p>
    <w:p w14:paraId="1D8769AD" w14:textId="77777777" w:rsidR="000574A9" w:rsidRDefault="000574A9">
      <w:pPr>
        <w:spacing w:after="0" w:line="240" w:lineRule="auto"/>
        <w:contextualSpacing/>
        <w:rPr>
          <w:rFonts w:ascii="Times New Roman" w:hAnsi="Times New Roman" w:cs="Times New Roman"/>
          <w:sz w:val="24"/>
          <w:szCs w:val="24"/>
        </w:rPr>
      </w:pPr>
    </w:p>
    <w:p w14:paraId="6EEDC6BF" w14:textId="77777777" w:rsidR="000574A9" w:rsidRDefault="000574A9">
      <w:pPr>
        <w:spacing w:after="0" w:line="240" w:lineRule="auto"/>
        <w:contextualSpacing/>
        <w:rPr>
          <w:rFonts w:ascii="Times New Roman" w:hAnsi="Times New Roman" w:cs="Times New Roman"/>
          <w:sz w:val="24"/>
          <w:szCs w:val="24"/>
        </w:rPr>
      </w:pPr>
    </w:p>
    <w:p w14:paraId="32EE705E" w14:textId="77777777" w:rsidR="000574A9" w:rsidRDefault="000574A9">
      <w:pPr>
        <w:spacing w:after="0" w:line="240" w:lineRule="auto"/>
        <w:contextualSpacing/>
        <w:rPr>
          <w:rFonts w:ascii="Times New Roman" w:hAnsi="Times New Roman" w:cs="Times New Roman"/>
          <w:sz w:val="24"/>
          <w:szCs w:val="24"/>
        </w:rPr>
      </w:pPr>
    </w:p>
    <w:p w14:paraId="00599E0B" w14:textId="77777777" w:rsidR="000574A9" w:rsidRDefault="000574A9">
      <w:pPr>
        <w:spacing w:after="0" w:line="240" w:lineRule="auto"/>
        <w:contextualSpacing/>
        <w:rPr>
          <w:rFonts w:ascii="Times New Roman" w:hAnsi="Times New Roman" w:cs="Times New Roman"/>
          <w:sz w:val="24"/>
          <w:szCs w:val="24"/>
        </w:rPr>
      </w:pPr>
    </w:p>
    <w:p w14:paraId="0910C1F3" w14:textId="77777777" w:rsidR="000574A9" w:rsidRDefault="000574A9">
      <w:pPr>
        <w:spacing w:after="0" w:line="240" w:lineRule="auto"/>
        <w:contextualSpacing/>
        <w:rPr>
          <w:rFonts w:ascii="Times New Roman" w:hAnsi="Times New Roman" w:cs="Times New Roman"/>
          <w:sz w:val="24"/>
          <w:szCs w:val="24"/>
        </w:rPr>
      </w:pPr>
    </w:p>
    <w:p w14:paraId="62ED325C" w14:textId="77777777" w:rsidR="000574A9" w:rsidRDefault="000574A9">
      <w:pPr>
        <w:spacing w:after="0" w:line="240" w:lineRule="auto"/>
        <w:contextualSpacing/>
        <w:rPr>
          <w:rFonts w:ascii="Times New Roman" w:hAnsi="Times New Roman" w:cs="Times New Roman"/>
          <w:sz w:val="24"/>
          <w:szCs w:val="24"/>
        </w:rPr>
      </w:pPr>
    </w:p>
    <w:p w14:paraId="40B1ECA6" w14:textId="77777777" w:rsidR="000574A9" w:rsidRDefault="000574A9">
      <w:pPr>
        <w:spacing w:after="0" w:line="240" w:lineRule="auto"/>
        <w:contextualSpacing/>
        <w:rPr>
          <w:rFonts w:ascii="Times New Roman" w:hAnsi="Times New Roman" w:cs="Times New Roman"/>
          <w:sz w:val="24"/>
          <w:szCs w:val="24"/>
        </w:rPr>
      </w:pPr>
    </w:p>
    <w:p w14:paraId="04D062D1" w14:textId="77777777" w:rsidR="000574A9" w:rsidRDefault="000574A9">
      <w:pPr>
        <w:spacing w:after="0" w:line="240" w:lineRule="auto"/>
        <w:contextualSpacing/>
        <w:rPr>
          <w:rFonts w:ascii="Times New Roman" w:hAnsi="Times New Roman" w:cs="Times New Roman"/>
          <w:sz w:val="24"/>
          <w:szCs w:val="24"/>
        </w:rPr>
      </w:pPr>
    </w:p>
    <w:p w14:paraId="496B9C7B" w14:textId="77777777" w:rsidR="000574A9" w:rsidRDefault="000574A9">
      <w:pPr>
        <w:spacing w:after="0" w:line="240" w:lineRule="auto"/>
        <w:contextualSpacing/>
        <w:rPr>
          <w:rFonts w:ascii="Times New Roman" w:hAnsi="Times New Roman" w:cs="Times New Roman"/>
          <w:sz w:val="24"/>
          <w:szCs w:val="24"/>
        </w:rPr>
      </w:pPr>
    </w:p>
    <w:p w14:paraId="405EE922" w14:textId="77777777" w:rsidR="000574A9" w:rsidRDefault="000574A9">
      <w:pPr>
        <w:spacing w:after="0" w:line="240" w:lineRule="auto"/>
        <w:contextualSpacing/>
        <w:rPr>
          <w:rFonts w:ascii="Times New Roman" w:hAnsi="Times New Roman" w:cs="Times New Roman"/>
          <w:sz w:val="24"/>
          <w:szCs w:val="24"/>
        </w:rPr>
      </w:pPr>
    </w:p>
    <w:p w14:paraId="14229E03" w14:textId="77777777" w:rsidR="000574A9" w:rsidRDefault="0057472D">
      <w:pPr>
        <w:spacing w:after="0" w:line="240" w:lineRule="auto"/>
        <w:contextualSpacing/>
        <w:rPr>
          <w:rFonts w:ascii="Times New Roman" w:hAnsi="Times New Roman" w:cs="Times New Roman"/>
          <w:sz w:val="24"/>
          <w:szCs w:val="24"/>
          <w:lang w:val="en-US" w:eastAsia="en-IN"/>
        </w:rPr>
      </w:pPr>
      <w:r>
        <w:rPr>
          <w:noProof/>
          <w:lang w:eastAsia="en-IN"/>
        </w:rPr>
        <mc:AlternateContent>
          <mc:Choice Requires="wps">
            <w:drawing>
              <wp:anchor distT="0" distB="0" distL="114300" distR="114300" simplePos="0" relativeHeight="251659264" behindDoc="1" locked="0" layoutInCell="1" allowOverlap="1" wp14:anchorId="5F5C1055" wp14:editId="69EB8104">
                <wp:simplePos x="0" y="0"/>
                <wp:positionH relativeFrom="column">
                  <wp:posOffset>-66675</wp:posOffset>
                </wp:positionH>
                <wp:positionV relativeFrom="paragraph">
                  <wp:posOffset>88900</wp:posOffset>
                </wp:positionV>
                <wp:extent cx="5581650" cy="1590675"/>
                <wp:effectExtent l="9525" t="12700" r="9525" b="63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1650" cy="1590675"/>
                        </a:xfrm>
                        <a:prstGeom prst="rect">
                          <a:avLst/>
                        </a:prstGeom>
                        <a:solidFill>
                          <a:srgbClr val="FFFFFF"/>
                        </a:solidFill>
                        <a:ln w="9360" cap="sq">
                          <a:solidFill>
                            <a:srgbClr val="000000"/>
                          </a:solidFill>
                          <a:miter lim="800000"/>
                        </a:ln>
                        <a:effectLst/>
                      </wps:spPr>
                      <wps:bodyPr rot="0" vert="horz" wrap="none" lIns="91440" tIns="45720" rIns="91440" bIns="45720" anchor="ctr" anchorCtr="0" upright="1">
                        <a:noAutofit/>
                      </wps:bodyPr>
                    </wps:wsp>
                  </a:graphicData>
                </a:graphic>
              </wp:anchor>
            </w:drawing>
          </mc:Choice>
          <mc:Fallback>
            <w:pict>
              <v:rect w14:anchorId="1406DC0E" id="Rectangle 2" o:spid="_x0000_s1026" style="position:absolute;margin-left:-5.25pt;margin-top:7pt;width:439.5pt;height:125.25pt;z-index:-25165721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" strokeweight=".26mm">
                <v:stroke endcap="square"/>
              </v:rect>
            </w:pict>
          </mc:Fallback>
        </mc:AlternateContent>
      </w:r>
    </w:p>
    <w:p w14:paraId="0F1498B5" w14:textId="77777777" w:rsidR="000574A9" w:rsidRDefault="000574A9">
      <w:pPr>
        <w:spacing w:after="0" w:line="240" w:lineRule="auto"/>
        <w:contextualSpacing/>
        <w:rPr>
          <w:rFonts w:ascii="Times New Roman" w:hAnsi="Times New Roman" w:cs="Times New Roman"/>
          <w:sz w:val="24"/>
          <w:szCs w:val="24"/>
        </w:rPr>
      </w:pPr>
    </w:p>
    <w:p w14:paraId="24331366" w14:textId="77777777" w:rsidR="000574A9" w:rsidRDefault="000574A9">
      <w:pPr>
        <w:spacing w:after="0" w:line="240" w:lineRule="auto"/>
        <w:contextualSpacing/>
        <w:jc w:val="center"/>
        <w:rPr>
          <w:rFonts w:ascii="Times New Roman" w:hAnsi="Times New Roman" w:cs="Times New Roman"/>
          <w:sz w:val="24"/>
          <w:szCs w:val="24"/>
        </w:rPr>
      </w:pPr>
    </w:p>
    <w:p w14:paraId="567BFA02" w14:textId="77777777" w:rsidR="000574A9" w:rsidRDefault="0057472D">
      <w:pPr>
        <w:spacing w:after="0" w:line="240" w:lineRule="auto"/>
        <w:ind w:firstLine="720"/>
        <w:contextualSpacing/>
        <w:jc w:val="center"/>
        <w:rPr>
          <w:rFonts w:ascii="Times New Roman" w:hAnsi="Times New Roman" w:cs="Times New Roman"/>
          <w:sz w:val="24"/>
          <w:szCs w:val="24"/>
        </w:rPr>
      </w:pPr>
      <w:r>
        <w:rPr>
          <w:rFonts w:ascii="Times New Roman" w:eastAsia="Times New Roman" w:hAnsi="Times New Roman" w:cs="Times New Roman"/>
          <w:b/>
          <w:iCs/>
          <w:sz w:val="24"/>
          <w:szCs w:val="24"/>
        </w:rPr>
        <w:t>Tutorial No.09</w:t>
      </w:r>
    </w:p>
    <w:p w14:paraId="6D330347" w14:textId="77777777" w:rsidR="000574A9" w:rsidRDefault="0057472D">
      <w:pPr>
        <w:ind w:right="5" w:firstLine="720"/>
        <w:jc w:val="center"/>
        <w:rPr>
          <w:rFonts w:ascii="Times New Roman" w:hAnsi="Times New Roman" w:cs="Times New Roman"/>
        </w:rPr>
      </w:pPr>
      <w:r>
        <w:rPr>
          <w:rFonts w:ascii="Times New Roman" w:eastAsia="Times New Roman" w:hAnsi="Times New Roman" w:cs="Times New Roman"/>
          <w:b/>
          <w:iCs/>
          <w:sz w:val="24"/>
          <w:szCs w:val="24"/>
        </w:rPr>
        <w:t xml:space="preserve">Title: </w:t>
      </w:r>
      <w:r>
        <w:rPr>
          <w:rFonts w:ascii="Times New Roman" w:hAnsi="Times New Roman" w:cs="Times New Roman"/>
        </w:rPr>
        <w:t>Study of JSON and CBOR.</w:t>
      </w:r>
    </w:p>
    <w:p w14:paraId="5911B1DA" w14:textId="77777777" w:rsidR="000574A9" w:rsidRDefault="000574A9">
      <w:pPr>
        <w:spacing w:after="0" w:line="240" w:lineRule="auto"/>
        <w:ind w:firstLine="720"/>
        <w:contextualSpacing/>
        <w:jc w:val="both"/>
        <w:rPr>
          <w:rFonts w:ascii="Times New Roman" w:hAnsi="Times New Roman" w:cs="Times New Roman"/>
          <w:sz w:val="24"/>
          <w:szCs w:val="24"/>
        </w:rPr>
      </w:pPr>
    </w:p>
    <w:p w14:paraId="16E0EA2A" w14:textId="77777777" w:rsidR="000574A9" w:rsidRDefault="000574A9">
      <w:pPr>
        <w:spacing w:after="0" w:line="240" w:lineRule="auto"/>
        <w:contextualSpacing/>
        <w:rPr>
          <w:rFonts w:ascii="Times New Roman" w:hAnsi="Times New Roman" w:cs="Times New Roman"/>
          <w:sz w:val="24"/>
          <w:szCs w:val="24"/>
        </w:rPr>
      </w:pPr>
    </w:p>
    <w:p w14:paraId="4D840B4C" w14:textId="77777777" w:rsidR="000574A9" w:rsidRDefault="000574A9">
      <w:pPr>
        <w:spacing w:after="0" w:line="240" w:lineRule="auto"/>
        <w:contextualSpacing/>
        <w:rPr>
          <w:rFonts w:ascii="Times New Roman" w:hAnsi="Times New Roman" w:cs="Times New Roman"/>
          <w:sz w:val="24"/>
          <w:szCs w:val="24"/>
        </w:rPr>
      </w:pPr>
    </w:p>
    <w:p w14:paraId="5DB24BBB" w14:textId="77777777" w:rsidR="000574A9" w:rsidRDefault="000574A9">
      <w:pPr>
        <w:spacing w:after="0" w:line="240" w:lineRule="auto"/>
        <w:contextualSpacing/>
        <w:rPr>
          <w:rFonts w:ascii="Times New Roman" w:hAnsi="Times New Roman" w:cs="Times New Roman"/>
          <w:sz w:val="24"/>
          <w:szCs w:val="24"/>
        </w:rPr>
      </w:pPr>
    </w:p>
    <w:p w14:paraId="1C103F12" w14:textId="77777777" w:rsidR="000574A9" w:rsidRDefault="000574A9">
      <w:pPr>
        <w:spacing w:after="0" w:line="240" w:lineRule="auto"/>
        <w:contextualSpacing/>
        <w:rPr>
          <w:rFonts w:ascii="Times New Roman" w:hAnsi="Times New Roman" w:cs="Times New Roman"/>
          <w:sz w:val="24"/>
          <w:szCs w:val="24"/>
        </w:rPr>
      </w:pPr>
    </w:p>
    <w:p w14:paraId="36504BDD" w14:textId="77777777" w:rsidR="000574A9" w:rsidRDefault="000574A9">
      <w:pPr>
        <w:spacing w:after="0" w:line="240" w:lineRule="auto"/>
        <w:contextualSpacing/>
        <w:rPr>
          <w:rFonts w:ascii="Times New Roman" w:hAnsi="Times New Roman" w:cs="Times New Roman"/>
          <w:sz w:val="24"/>
          <w:szCs w:val="24"/>
        </w:rPr>
      </w:pPr>
    </w:p>
    <w:p w14:paraId="417B2B36" w14:textId="77777777" w:rsidR="000574A9" w:rsidRDefault="000574A9">
      <w:pPr>
        <w:rPr>
          <w:rFonts w:ascii="Times New Roman" w:eastAsia="Times New Roman" w:hAnsi="Times New Roman"/>
          <w:b/>
          <w:iCs/>
          <w:sz w:val="24"/>
          <w:szCs w:val="24"/>
        </w:rPr>
      </w:pPr>
    </w:p>
    <w:p w14:paraId="2D358CDC" w14:textId="77777777" w:rsidR="000574A9" w:rsidRDefault="000574A9">
      <w:pPr>
        <w:rPr>
          <w:rFonts w:ascii="Times New Roman" w:eastAsia="Times New Roman" w:hAnsi="Times New Roman"/>
          <w:b/>
          <w:iCs/>
          <w:sz w:val="24"/>
          <w:szCs w:val="24"/>
        </w:rPr>
      </w:pPr>
    </w:p>
    <w:p w14:paraId="7A69B061" w14:textId="77777777" w:rsidR="000574A9" w:rsidRDefault="000574A9">
      <w:pPr>
        <w:rPr>
          <w:rFonts w:ascii="Times New Roman" w:eastAsia="Times New Roman" w:hAnsi="Times New Roman"/>
          <w:b/>
          <w:iCs/>
          <w:sz w:val="24"/>
          <w:szCs w:val="24"/>
        </w:rPr>
      </w:pPr>
    </w:p>
    <w:p w14:paraId="43A07EFC" w14:textId="77777777" w:rsidR="000574A9" w:rsidRDefault="000574A9">
      <w:pPr>
        <w:rPr>
          <w:rFonts w:ascii="Times New Roman" w:eastAsia="Times New Roman" w:hAnsi="Times New Roman"/>
          <w:b/>
          <w:iCs/>
          <w:sz w:val="24"/>
          <w:szCs w:val="24"/>
        </w:rPr>
      </w:pPr>
    </w:p>
    <w:p w14:paraId="7F346C39" w14:textId="77777777" w:rsidR="000574A9" w:rsidRDefault="000574A9">
      <w:pPr>
        <w:rPr>
          <w:rFonts w:ascii="Times New Roman" w:eastAsia="Times New Roman" w:hAnsi="Times New Roman"/>
          <w:b/>
          <w:iCs/>
          <w:sz w:val="24"/>
          <w:szCs w:val="24"/>
        </w:rPr>
      </w:pPr>
    </w:p>
    <w:p w14:paraId="1928CF61" w14:textId="77777777" w:rsidR="000574A9" w:rsidRDefault="000574A9">
      <w:pPr>
        <w:rPr>
          <w:rFonts w:ascii="Times New Roman" w:eastAsia="Times New Roman" w:hAnsi="Times New Roman"/>
          <w:b/>
          <w:iCs/>
          <w:sz w:val="24"/>
          <w:szCs w:val="24"/>
        </w:rPr>
      </w:pPr>
    </w:p>
    <w:p w14:paraId="4DA87BB4" w14:textId="77777777" w:rsidR="000574A9" w:rsidRDefault="000574A9">
      <w:pPr>
        <w:rPr>
          <w:rFonts w:ascii="Times New Roman" w:eastAsia="Times New Roman" w:hAnsi="Times New Roman"/>
          <w:b/>
          <w:iCs/>
          <w:sz w:val="24"/>
          <w:szCs w:val="24"/>
        </w:rPr>
      </w:pPr>
    </w:p>
    <w:p w14:paraId="539E7C76" w14:textId="77777777" w:rsidR="000574A9" w:rsidRDefault="000574A9">
      <w:pPr>
        <w:rPr>
          <w:rFonts w:ascii="Times New Roman" w:eastAsia="Times New Roman" w:hAnsi="Times New Roman"/>
          <w:b/>
          <w:iCs/>
          <w:sz w:val="24"/>
          <w:szCs w:val="24"/>
        </w:rPr>
      </w:pPr>
    </w:p>
    <w:p w14:paraId="02198D11" w14:textId="77777777" w:rsidR="000574A9" w:rsidRDefault="000574A9">
      <w:pPr>
        <w:rPr>
          <w:rFonts w:ascii="Times New Roman" w:eastAsia="Times New Roman" w:hAnsi="Times New Roman"/>
          <w:b/>
          <w:iCs/>
          <w:sz w:val="24"/>
          <w:szCs w:val="24"/>
        </w:rPr>
      </w:pPr>
    </w:p>
    <w:p w14:paraId="2945829E" w14:textId="77777777" w:rsidR="000574A9" w:rsidRDefault="000574A9">
      <w:pPr>
        <w:rPr>
          <w:rFonts w:ascii="Times New Roman" w:eastAsia="Times New Roman" w:hAnsi="Times New Roman"/>
          <w:b/>
          <w:iCs/>
          <w:sz w:val="24"/>
          <w:szCs w:val="24"/>
        </w:rPr>
      </w:pPr>
    </w:p>
    <w:p w14:paraId="6AB0BF24" w14:textId="77777777" w:rsidR="000574A9" w:rsidRDefault="000574A9">
      <w:pPr>
        <w:rPr>
          <w:rFonts w:ascii="Times New Roman" w:eastAsia="Times New Roman" w:hAnsi="Times New Roman"/>
          <w:b/>
          <w:iCs/>
          <w:sz w:val="24"/>
          <w:szCs w:val="24"/>
        </w:rPr>
      </w:pPr>
    </w:p>
    <w:p w14:paraId="19A1AD75" w14:textId="77777777" w:rsidR="000574A9" w:rsidRDefault="000574A9">
      <w:pPr>
        <w:rPr>
          <w:rFonts w:ascii="Times New Roman" w:eastAsia="Times New Roman" w:hAnsi="Times New Roman"/>
          <w:b/>
          <w:iCs/>
          <w:sz w:val="24"/>
          <w:szCs w:val="24"/>
        </w:rPr>
      </w:pPr>
    </w:p>
    <w:p w14:paraId="6A883220" w14:textId="7EB6AE94" w:rsidR="000574A9" w:rsidRDefault="0057472D">
      <w:pPr>
        <w:rPr>
          <w:rFonts w:ascii="Times New Roman" w:hAnsi="Times New Roman"/>
          <w:b/>
          <w:iCs/>
          <w:sz w:val="24"/>
          <w:szCs w:val="24"/>
        </w:rPr>
      </w:pPr>
      <w:r>
        <w:rPr>
          <w:rFonts w:ascii="Times New Roman" w:eastAsia="Times New Roman" w:hAnsi="Times New Roman"/>
          <w:b/>
          <w:iCs/>
          <w:sz w:val="24"/>
          <w:szCs w:val="24"/>
        </w:rPr>
        <w:lastRenderedPageBreak/>
        <w:t xml:space="preserve">Batch: </w:t>
      </w:r>
      <w:r>
        <w:rPr>
          <w:rFonts w:ascii="Times New Roman" w:eastAsia="Times New Roman" w:hAnsi="Times New Roman"/>
          <w:b/>
          <w:iCs/>
          <w:sz w:val="24"/>
          <w:szCs w:val="24"/>
        </w:rPr>
        <w:t>B2</w:t>
      </w:r>
      <w:r>
        <w:rPr>
          <w:rFonts w:ascii="Times New Roman" w:eastAsia="Times New Roman" w:hAnsi="Times New Roman"/>
          <w:b/>
          <w:iCs/>
          <w:sz w:val="24"/>
          <w:szCs w:val="24"/>
        </w:rPr>
        <w:t xml:space="preserve">           </w:t>
      </w:r>
      <w:r>
        <w:rPr>
          <w:rFonts w:ascii="Times New Roman" w:eastAsia="Times New Roman" w:hAnsi="Times New Roman"/>
          <w:b/>
          <w:iCs/>
          <w:sz w:val="24"/>
          <w:szCs w:val="24"/>
        </w:rPr>
        <w:t xml:space="preserve">       </w:t>
      </w:r>
      <w:r>
        <w:rPr>
          <w:rFonts w:ascii="Times New Roman" w:eastAsia="Times New Roman" w:hAnsi="Times New Roman"/>
          <w:b/>
          <w:iCs/>
          <w:sz w:val="24"/>
          <w:szCs w:val="24"/>
        </w:rPr>
        <w:t xml:space="preserve">Roll No.:  </w:t>
      </w:r>
      <w:r>
        <w:rPr>
          <w:rFonts w:ascii="Times New Roman" w:eastAsia="Times New Roman" w:hAnsi="Times New Roman"/>
          <w:b/>
          <w:iCs/>
          <w:sz w:val="24"/>
          <w:szCs w:val="24"/>
        </w:rPr>
        <w:t>191407</w:t>
      </w:r>
      <w:r w:rsidR="001242C2">
        <w:rPr>
          <w:rFonts w:ascii="Times New Roman" w:eastAsia="Times New Roman" w:hAnsi="Times New Roman"/>
          <w:b/>
          <w:iCs/>
          <w:sz w:val="24"/>
          <w:szCs w:val="24"/>
        </w:rPr>
        <w:t>8</w:t>
      </w:r>
      <w:r>
        <w:rPr>
          <w:rFonts w:ascii="Times New Roman" w:eastAsia="Times New Roman" w:hAnsi="Times New Roman"/>
          <w:b/>
          <w:iCs/>
          <w:sz w:val="24"/>
          <w:szCs w:val="24"/>
        </w:rPr>
        <w:t xml:space="preserve">   </w:t>
      </w:r>
      <w:r>
        <w:rPr>
          <w:rFonts w:ascii="Times New Roman" w:eastAsia="Times New Roman" w:hAnsi="Times New Roman"/>
          <w:b/>
          <w:iCs/>
          <w:sz w:val="24"/>
          <w:szCs w:val="24"/>
        </w:rPr>
        <w:t xml:space="preserve">           T</w:t>
      </w:r>
      <w:r>
        <w:rPr>
          <w:rFonts w:ascii="Times New Roman" w:eastAsia="Times New Roman" w:hAnsi="Times New Roman"/>
          <w:b/>
          <w:iCs/>
          <w:sz w:val="24"/>
          <w:szCs w:val="24"/>
        </w:rPr>
        <w:t xml:space="preserve">utorial </w:t>
      </w:r>
      <w:r>
        <w:rPr>
          <w:rFonts w:ascii="Times New Roman" w:hAnsi="Times New Roman"/>
          <w:b/>
          <w:iCs/>
          <w:sz w:val="24"/>
          <w:szCs w:val="24"/>
        </w:rPr>
        <w:t>No.: 9</w:t>
      </w:r>
      <w:r>
        <w:rPr>
          <w:rFonts w:ascii="Times New Roman" w:eastAsia="Times New Roman" w:hAnsi="Times New Roman"/>
          <w:b/>
          <w:iCs/>
          <w:sz w:val="24"/>
          <w:szCs w:val="24"/>
        </w:rPr>
        <w:t xml:space="preserve">                              </w:t>
      </w:r>
    </w:p>
    <w:p w14:paraId="05F7E08D" w14:textId="77777777" w:rsidR="000574A9" w:rsidRDefault="0057472D">
      <w:pPr>
        <w:autoSpaceDE w:val="0"/>
        <w:autoSpaceDN w:val="0"/>
        <w:adjustRightInd w:val="0"/>
        <w:rPr>
          <w:rFonts w:ascii="Times New Roman" w:eastAsia="Times New Roman" w:hAnsi="Times New Roman" w:cs="Times New Roman"/>
          <w:sz w:val="24"/>
          <w:szCs w:val="24"/>
          <w:lang w:val="en-US" w:eastAsia="en-US"/>
        </w:rPr>
      </w:pPr>
      <w:r>
        <w:rPr>
          <w:rFonts w:ascii="Times New Roman" w:hAnsi="Times New Roman" w:cs="Times New Roman"/>
          <w:b/>
          <w:bCs/>
          <w:color w:val="000000"/>
          <w:sz w:val="24"/>
          <w:szCs w:val="24"/>
        </w:rPr>
        <w:t>Aim:</w:t>
      </w:r>
      <w:r>
        <w:rPr>
          <w:rFonts w:ascii="Times New Roman" w:hAnsi="Times New Roman" w:cs="Times New Roman"/>
          <w:bCs/>
          <w:color w:val="000000"/>
          <w:sz w:val="24"/>
          <w:szCs w:val="24"/>
        </w:rPr>
        <w:t xml:space="preserve"> Study of JSON and CBOR.</w:t>
      </w:r>
    </w:p>
    <w:p w14:paraId="116E3C6B" w14:textId="77777777" w:rsidR="000574A9" w:rsidRDefault="0057472D">
      <w:pPr>
        <w:rPr>
          <w:rFonts w:ascii="TimesNewRomanPSMT" w:hAnsi="TimesNewRomanPSMT" w:cs="TimesNewRomanPSMT"/>
          <w:sz w:val="23"/>
          <w:szCs w:val="23"/>
        </w:rPr>
      </w:pPr>
      <w:r>
        <w:rPr>
          <w:rFonts w:ascii="Times New Roman" w:hAnsi="Times New Roman"/>
          <w:b/>
          <w:sz w:val="24"/>
          <w:szCs w:val="24"/>
        </w:rPr>
        <w:t>________________________________________________________________________</w:t>
      </w:r>
      <w:r>
        <w:rPr>
          <w:rFonts w:ascii="Times New Roman" w:hAnsi="Times New Roman" w:cs="Times New Roman"/>
          <w:bCs/>
          <w:color w:val="000000"/>
          <w:sz w:val="24"/>
          <w:szCs w:val="24"/>
        </w:rPr>
        <w:t>__</w:t>
      </w:r>
    </w:p>
    <w:p w14:paraId="4D109B61" w14:textId="77777777" w:rsidR="000574A9" w:rsidRDefault="000574A9">
      <w:pPr>
        <w:spacing w:after="0" w:line="240" w:lineRule="auto"/>
        <w:contextualSpacing/>
        <w:jc w:val="both"/>
        <w:rPr>
          <w:rFonts w:ascii="Times New Roman" w:hAnsi="Times New Roman" w:cs="Times New Roman"/>
          <w:b/>
          <w:color w:val="000000"/>
          <w:sz w:val="24"/>
          <w:szCs w:val="24"/>
        </w:rPr>
      </w:pPr>
    </w:p>
    <w:p w14:paraId="1125AF29" w14:textId="77777777" w:rsidR="000574A9" w:rsidRDefault="0057472D">
      <w:pPr>
        <w:spacing w:after="0" w:line="240" w:lineRule="auto"/>
        <w:contextualSpacing/>
        <w:rPr>
          <w:rFonts w:ascii="Times New Roman" w:hAnsi="Times New Roman" w:cs="Times New Roman"/>
          <w:bCs/>
          <w:color w:val="000000"/>
          <w:sz w:val="24"/>
          <w:szCs w:val="24"/>
        </w:rPr>
      </w:pPr>
      <w:r>
        <w:rPr>
          <w:rFonts w:ascii="Times New Roman" w:hAnsi="Times New Roman" w:cs="Times New Roman"/>
          <w:b/>
          <w:color w:val="000000"/>
          <w:sz w:val="24"/>
          <w:szCs w:val="24"/>
        </w:rPr>
        <w:t xml:space="preserve">Resources needed: </w:t>
      </w:r>
      <w:r>
        <w:rPr>
          <w:rFonts w:ascii="Times New Roman" w:hAnsi="Times New Roman" w:cs="Times New Roman"/>
          <w:color w:val="000000"/>
          <w:sz w:val="24"/>
          <w:szCs w:val="24"/>
        </w:rPr>
        <w:t>Windows OS, Google chrome web browser, notepad</w:t>
      </w:r>
    </w:p>
    <w:p w14:paraId="6DBD5FFB" w14:textId="77777777" w:rsidR="000574A9" w:rsidRDefault="0057472D">
      <w:pPr>
        <w:spacing w:after="0" w:line="240" w:lineRule="auto"/>
        <w:contextualSpacing/>
        <w:rPr>
          <w:rFonts w:ascii="Times New Roman" w:hAnsi="Times New Roman" w:cs="Times New Roman"/>
          <w:b/>
          <w:sz w:val="24"/>
          <w:szCs w:val="24"/>
        </w:rPr>
      </w:pPr>
      <w:r>
        <w:rPr>
          <w:rFonts w:ascii="Times New Roman" w:hAnsi="Times New Roman" w:cs="Times New Roman"/>
          <w:bCs/>
          <w:color w:val="000000"/>
          <w:sz w:val="24"/>
          <w:szCs w:val="24"/>
        </w:rPr>
        <w:t>__________________________________________________________________________</w:t>
      </w:r>
    </w:p>
    <w:p w14:paraId="151800D8" w14:textId="77777777" w:rsidR="000574A9" w:rsidRDefault="0057472D">
      <w:pPr>
        <w:spacing w:after="0" w:line="240" w:lineRule="auto"/>
        <w:contextualSpacing/>
        <w:rPr>
          <w:rFonts w:ascii="Times New Roman" w:hAnsi="Times New Roman" w:cs="Times New Roman"/>
          <w:b/>
          <w:sz w:val="24"/>
          <w:szCs w:val="24"/>
        </w:rPr>
      </w:pPr>
      <w:proofErr w:type="gramStart"/>
      <w:r>
        <w:rPr>
          <w:rFonts w:ascii="Times New Roman" w:hAnsi="Times New Roman" w:cs="Times New Roman"/>
          <w:b/>
          <w:sz w:val="24"/>
          <w:szCs w:val="24"/>
        </w:rPr>
        <w:t>Pre Lab</w:t>
      </w:r>
      <w:proofErr w:type="gramEnd"/>
      <w:r>
        <w:rPr>
          <w:rFonts w:ascii="Times New Roman" w:hAnsi="Times New Roman" w:cs="Times New Roman"/>
          <w:b/>
          <w:sz w:val="24"/>
          <w:szCs w:val="24"/>
        </w:rPr>
        <w:t>/ Prior Concepts:</w:t>
      </w:r>
    </w:p>
    <w:p w14:paraId="54E51E3B" w14:textId="77777777" w:rsidR="000574A9" w:rsidRDefault="000574A9">
      <w:pPr>
        <w:spacing w:after="0" w:line="240" w:lineRule="auto"/>
        <w:contextualSpacing/>
        <w:rPr>
          <w:rFonts w:ascii="Times New Roman" w:hAnsi="Times New Roman" w:cs="Times New Roman"/>
          <w:b/>
          <w:sz w:val="24"/>
          <w:szCs w:val="24"/>
        </w:rPr>
      </w:pPr>
    </w:p>
    <w:p w14:paraId="74C5AD60" w14:textId="77777777" w:rsidR="000574A9" w:rsidRDefault="0057472D">
      <w:pPr>
        <w:pStyle w:val="Default"/>
        <w:contextualSpacing/>
        <w:jc w:val="both"/>
        <w:rPr>
          <w:rFonts w:ascii="Times New Roman" w:hAnsi="Times New Roman" w:cs="Times New Roman"/>
        </w:rPr>
      </w:pPr>
      <w:r>
        <w:rPr>
          <w:rFonts w:ascii="Times New Roman" w:hAnsi="Times New Roman" w:cs="Times New Roman"/>
        </w:rPr>
        <w:t xml:space="preserve">Students should have knowledge of basic HTML tags. They should know how to use CSS in their webpage. They should be aware of interactive web page design and </w:t>
      </w:r>
      <w:proofErr w:type="gramStart"/>
      <w:r>
        <w:rPr>
          <w:rFonts w:ascii="Times New Roman" w:hAnsi="Times New Roman" w:cs="Times New Roman"/>
        </w:rPr>
        <w:t>client side</w:t>
      </w:r>
      <w:proofErr w:type="gramEnd"/>
      <w:r>
        <w:rPr>
          <w:rFonts w:ascii="Times New Roman" w:hAnsi="Times New Roman" w:cs="Times New Roman"/>
        </w:rPr>
        <w:t xml:space="preserve"> scripting. </w:t>
      </w:r>
    </w:p>
    <w:p w14:paraId="5E9923F3" w14:textId="77777777" w:rsidR="000574A9" w:rsidRDefault="000574A9">
      <w:pPr>
        <w:spacing w:after="0" w:line="240" w:lineRule="auto"/>
        <w:contextualSpacing/>
        <w:rPr>
          <w:rFonts w:ascii="Times New Roman" w:hAnsi="Times New Roman" w:cs="Times New Roman"/>
          <w:sz w:val="24"/>
          <w:szCs w:val="24"/>
        </w:rPr>
      </w:pPr>
    </w:p>
    <w:p w14:paraId="340506A8" w14:textId="77777777" w:rsidR="000574A9" w:rsidRDefault="0057472D">
      <w:pPr>
        <w:pStyle w:val="NormalWeb"/>
        <w:spacing w:before="0" w:after="0" w:line="240" w:lineRule="auto"/>
        <w:contextualSpacing/>
      </w:pPr>
      <w:r>
        <w:rPr>
          <w:b/>
        </w:rPr>
        <w:t>Activity:</w:t>
      </w:r>
    </w:p>
    <w:p w14:paraId="3FDD2BA8" w14:textId="77777777" w:rsidR="000574A9" w:rsidRDefault="0057472D">
      <w:pPr>
        <w:numPr>
          <w:ilvl w:val="0"/>
          <w:numId w:val="2"/>
        </w:num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Advantages of Using JSON format.</w:t>
      </w:r>
    </w:p>
    <w:p w14:paraId="22E09098" w14:textId="77777777" w:rsidR="000574A9" w:rsidRDefault="0057472D">
      <w:pPr>
        <w:numPr>
          <w:ilvl w:val="0"/>
          <w:numId w:val="2"/>
        </w:num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Explore features of JSON.</w:t>
      </w:r>
    </w:p>
    <w:p w14:paraId="1C17D26A" w14:textId="77777777" w:rsidR="000574A9" w:rsidRDefault="0057472D">
      <w:pPr>
        <w:numPr>
          <w:ilvl w:val="0"/>
          <w:numId w:val="2"/>
        </w:num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Advantages and disadvantages of CBOR.</w:t>
      </w:r>
    </w:p>
    <w:p w14:paraId="58EFF304" w14:textId="77777777" w:rsidR="000574A9" w:rsidRDefault="0057472D">
      <w:pPr>
        <w:numPr>
          <w:ilvl w:val="0"/>
          <w:numId w:val="2"/>
        </w:numPr>
        <w:spacing w:after="0" w:line="240" w:lineRule="auto"/>
        <w:contextualSpacing/>
        <w:rPr>
          <w:rFonts w:ascii="Times New Roman" w:hAnsi="Times New Roman" w:cs="Times New Roman"/>
          <w:bCs/>
          <w:color w:val="000000"/>
          <w:sz w:val="24"/>
          <w:szCs w:val="24"/>
        </w:rPr>
      </w:pPr>
      <w:r>
        <w:rPr>
          <w:rFonts w:ascii="Times New Roman" w:hAnsi="Times New Roman" w:cs="Times New Roman"/>
          <w:sz w:val="24"/>
          <w:szCs w:val="24"/>
        </w:rPr>
        <w:t>Features of CBOR.</w:t>
      </w:r>
    </w:p>
    <w:p w14:paraId="084AB760" w14:textId="77777777" w:rsidR="000574A9" w:rsidRDefault="0057472D">
      <w:pPr>
        <w:spacing w:after="0" w:line="240" w:lineRule="auto"/>
        <w:contextualSpacing/>
        <w:rPr>
          <w:rFonts w:ascii="Times New Roman" w:hAnsi="Times New Roman" w:cs="Times New Roman"/>
          <w:b/>
          <w:bCs/>
          <w:color w:val="000000"/>
          <w:sz w:val="24"/>
          <w:szCs w:val="24"/>
        </w:rPr>
      </w:pPr>
      <w:bookmarkStart w:id="0" w:name="page291"/>
      <w:bookmarkEnd w:id="0"/>
      <w:r>
        <w:rPr>
          <w:rFonts w:ascii="Times New Roman" w:hAnsi="Times New Roman" w:cs="Times New Roman"/>
          <w:bCs/>
          <w:color w:val="000000"/>
          <w:sz w:val="24"/>
          <w:szCs w:val="24"/>
        </w:rPr>
        <w:t>__________________________________________________________________________</w:t>
      </w:r>
    </w:p>
    <w:p w14:paraId="356985F6" w14:textId="77777777" w:rsidR="000574A9" w:rsidRDefault="0057472D">
      <w:pPr>
        <w:spacing w:after="0" w:line="240" w:lineRule="auto"/>
        <w:contextualSpacing/>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Results: a document </w:t>
      </w:r>
    </w:p>
    <w:p w14:paraId="2C450F07" w14:textId="77777777" w:rsidR="000574A9" w:rsidRDefault="0057472D">
      <w:pPr>
        <w:numPr>
          <w:ilvl w:val="0"/>
          <w:numId w:val="3"/>
        </w:numPr>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t>Advantages of Using JSON format.</w:t>
      </w:r>
    </w:p>
    <w:p w14:paraId="705E3F28" w14:textId="77777777" w:rsidR="000574A9" w:rsidRDefault="000574A9">
      <w:pPr>
        <w:spacing w:after="0" w:line="240" w:lineRule="auto"/>
        <w:contextualSpacing/>
        <w:rPr>
          <w:rFonts w:ascii="Times New Roman" w:hAnsi="Times New Roman" w:cs="Times New Roman"/>
          <w:b/>
          <w:bCs/>
          <w:color w:val="000000"/>
          <w:sz w:val="24"/>
          <w:szCs w:val="24"/>
        </w:rPr>
      </w:pPr>
    </w:p>
    <w:p w14:paraId="6AA9C389" w14:textId="77777777" w:rsidR="000574A9" w:rsidRDefault="0057472D">
      <w:pPr>
        <w:spacing w:after="0" w:line="240" w:lineRule="auto"/>
        <w:contextualSpacing/>
        <w:rPr>
          <w:rFonts w:ascii="Times New Roman" w:hAnsi="Times New Roman" w:cs="Times New Roman"/>
          <w:b/>
          <w:bCs/>
          <w:color w:val="000000"/>
          <w:sz w:val="24"/>
          <w:szCs w:val="24"/>
        </w:rPr>
      </w:pPr>
      <w:r>
        <w:rPr>
          <w:rFonts w:ascii="Times New Roman" w:hAnsi="Times New Roman" w:cs="Times New Roman"/>
          <w:b/>
          <w:bCs/>
          <w:color w:val="000000"/>
          <w:sz w:val="24"/>
          <w:szCs w:val="24"/>
        </w:rPr>
        <w:t>1. JSON is Faster:</w:t>
      </w:r>
    </w:p>
    <w:p w14:paraId="0DBF4F17" w14:textId="77777777" w:rsidR="000574A9" w:rsidRDefault="0057472D">
      <w:pPr>
        <w:spacing w:after="0" w:line="240" w:lineRule="auto"/>
        <w:contextualSpacing/>
        <w:rPr>
          <w:rFonts w:ascii="Times New Roman" w:hAnsi="Times New Roman" w:cs="Times New Roman"/>
          <w:color w:val="000000"/>
          <w:sz w:val="24"/>
          <w:szCs w:val="24"/>
        </w:rPr>
      </w:pPr>
      <w:r>
        <w:rPr>
          <w:rFonts w:ascii="Times New Roman" w:hAnsi="Times New Roman" w:cs="Times New Roman"/>
          <w:color w:val="000000"/>
          <w:sz w:val="24"/>
          <w:szCs w:val="24"/>
        </w:rPr>
        <w:t>JSON syntax is very easy to use. We have to use onl</w:t>
      </w:r>
      <w:r>
        <w:rPr>
          <w:rFonts w:ascii="Times New Roman" w:hAnsi="Times New Roman" w:cs="Times New Roman"/>
          <w:color w:val="000000"/>
          <w:sz w:val="24"/>
          <w:szCs w:val="24"/>
        </w:rPr>
        <w:t>y -&gt; as a syntax which provides us an easy parsing of the data and faster execution of the data. Since its syntax is very small and light weighted that’s the reason that it executes the response in the faster way.</w:t>
      </w:r>
    </w:p>
    <w:p w14:paraId="7F49E38B" w14:textId="77777777" w:rsidR="000574A9" w:rsidRDefault="000574A9">
      <w:pPr>
        <w:spacing w:after="0" w:line="240" w:lineRule="auto"/>
        <w:contextualSpacing/>
        <w:rPr>
          <w:rFonts w:ascii="Times New Roman" w:hAnsi="Times New Roman" w:cs="Times New Roman"/>
          <w:color w:val="000000"/>
          <w:sz w:val="24"/>
          <w:szCs w:val="24"/>
        </w:rPr>
      </w:pPr>
    </w:p>
    <w:p w14:paraId="50AB428E" w14:textId="77777777" w:rsidR="000574A9" w:rsidRDefault="0057472D">
      <w:pPr>
        <w:spacing w:after="0" w:line="240" w:lineRule="auto"/>
        <w:contextualSpacing/>
        <w:rPr>
          <w:rFonts w:ascii="Times New Roman" w:hAnsi="Times New Roman" w:cs="Times New Roman"/>
          <w:b/>
          <w:bCs/>
          <w:color w:val="000000"/>
          <w:sz w:val="24"/>
          <w:szCs w:val="24"/>
        </w:rPr>
      </w:pPr>
      <w:r>
        <w:rPr>
          <w:rFonts w:ascii="Times New Roman" w:hAnsi="Times New Roman" w:cs="Times New Roman"/>
          <w:b/>
          <w:bCs/>
          <w:color w:val="000000"/>
          <w:sz w:val="24"/>
          <w:szCs w:val="24"/>
        </w:rPr>
        <w:t>2. Schema Support:</w:t>
      </w:r>
    </w:p>
    <w:p w14:paraId="5525338D" w14:textId="77777777" w:rsidR="000574A9" w:rsidRDefault="0057472D">
      <w:pPr>
        <w:spacing w:after="0" w:line="240" w:lineRule="auto"/>
        <w:contextual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It has the wide range </w:t>
      </w:r>
      <w:r>
        <w:rPr>
          <w:rFonts w:ascii="Times New Roman" w:hAnsi="Times New Roman" w:cs="Times New Roman"/>
          <w:color w:val="000000"/>
          <w:sz w:val="24"/>
          <w:szCs w:val="24"/>
        </w:rPr>
        <w:t>of supported browser compatibility with the operating systems so the applications made with the coding of JSON doesn’t require much effort to make it all browser compatible. </w:t>
      </w:r>
    </w:p>
    <w:p w14:paraId="0F378CA1" w14:textId="77777777" w:rsidR="000574A9" w:rsidRDefault="000574A9">
      <w:pPr>
        <w:spacing w:after="0" w:line="240" w:lineRule="auto"/>
        <w:contextualSpacing/>
        <w:rPr>
          <w:rFonts w:ascii="Times New Roman" w:hAnsi="Times New Roman" w:cs="Times New Roman"/>
          <w:color w:val="000000"/>
          <w:sz w:val="24"/>
          <w:szCs w:val="24"/>
        </w:rPr>
      </w:pPr>
    </w:p>
    <w:p w14:paraId="611ABF3F" w14:textId="77777777" w:rsidR="000574A9" w:rsidRDefault="0057472D">
      <w:pPr>
        <w:spacing w:after="0" w:line="240" w:lineRule="auto"/>
        <w:contextualSpacing/>
        <w:rPr>
          <w:rFonts w:ascii="Times New Roman" w:hAnsi="Times New Roman" w:cs="Times New Roman"/>
          <w:b/>
          <w:bCs/>
          <w:color w:val="000000"/>
          <w:sz w:val="24"/>
          <w:szCs w:val="24"/>
        </w:rPr>
      </w:pPr>
      <w:r>
        <w:rPr>
          <w:rFonts w:ascii="Times New Roman" w:hAnsi="Times New Roman" w:cs="Times New Roman"/>
          <w:b/>
          <w:bCs/>
          <w:color w:val="000000"/>
          <w:sz w:val="24"/>
          <w:szCs w:val="24"/>
        </w:rPr>
        <w:t>3. Server Parsing:</w:t>
      </w:r>
    </w:p>
    <w:p w14:paraId="5A27CE05" w14:textId="77777777" w:rsidR="000574A9" w:rsidRDefault="0057472D">
      <w:pPr>
        <w:spacing w:after="0" w:line="240" w:lineRule="auto"/>
        <w:contextual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On the </w:t>
      </w:r>
      <w:proofErr w:type="gramStart"/>
      <w:r>
        <w:rPr>
          <w:rFonts w:ascii="Times New Roman" w:hAnsi="Times New Roman" w:cs="Times New Roman"/>
          <w:color w:val="000000"/>
          <w:sz w:val="24"/>
          <w:szCs w:val="24"/>
        </w:rPr>
        <w:t>server side</w:t>
      </w:r>
      <w:proofErr w:type="gramEnd"/>
      <w:r>
        <w:rPr>
          <w:rFonts w:ascii="Times New Roman" w:hAnsi="Times New Roman" w:cs="Times New Roman"/>
          <w:color w:val="000000"/>
          <w:sz w:val="24"/>
          <w:szCs w:val="24"/>
        </w:rPr>
        <w:t xml:space="preserve"> parsing is the important part that </w:t>
      </w:r>
      <w:r>
        <w:rPr>
          <w:rFonts w:ascii="Times New Roman" w:hAnsi="Times New Roman" w:cs="Times New Roman"/>
          <w:color w:val="000000"/>
          <w:sz w:val="24"/>
          <w:szCs w:val="24"/>
        </w:rPr>
        <w:t>developers want if the parsing will be fast on the server side then the only user can get the fast response of their response so in this case JSON server-side parsing is the strong point that indicates us to use the JSON on the server side.</w:t>
      </w:r>
    </w:p>
    <w:p w14:paraId="44177281" w14:textId="77777777" w:rsidR="000574A9" w:rsidRDefault="000574A9">
      <w:pPr>
        <w:spacing w:after="0" w:line="240" w:lineRule="auto"/>
        <w:contextualSpacing/>
        <w:rPr>
          <w:rFonts w:ascii="Times New Roman" w:hAnsi="Times New Roman" w:cs="Times New Roman"/>
          <w:color w:val="000000"/>
          <w:sz w:val="24"/>
          <w:szCs w:val="24"/>
        </w:rPr>
      </w:pPr>
    </w:p>
    <w:p w14:paraId="52908CCA" w14:textId="77777777" w:rsidR="000574A9" w:rsidRDefault="0057472D">
      <w:pPr>
        <w:spacing w:after="0" w:line="240" w:lineRule="auto"/>
        <w:contextualSpacing/>
        <w:rPr>
          <w:rFonts w:ascii="Times New Roman" w:hAnsi="Times New Roman" w:cs="Times New Roman"/>
          <w:b/>
          <w:bCs/>
          <w:color w:val="000000"/>
          <w:sz w:val="24"/>
          <w:szCs w:val="24"/>
        </w:rPr>
      </w:pPr>
      <w:r>
        <w:rPr>
          <w:rFonts w:ascii="Times New Roman" w:hAnsi="Times New Roman" w:cs="Times New Roman"/>
          <w:b/>
          <w:bCs/>
          <w:color w:val="000000"/>
          <w:sz w:val="24"/>
          <w:szCs w:val="24"/>
        </w:rPr>
        <w:t>4. Tool for sh</w:t>
      </w:r>
      <w:r>
        <w:rPr>
          <w:rFonts w:ascii="Times New Roman" w:hAnsi="Times New Roman" w:cs="Times New Roman"/>
          <w:b/>
          <w:bCs/>
          <w:color w:val="000000"/>
          <w:sz w:val="24"/>
          <w:szCs w:val="24"/>
        </w:rPr>
        <w:t>aring data:</w:t>
      </w:r>
    </w:p>
    <w:p w14:paraId="0E75F7A1" w14:textId="77777777" w:rsidR="000574A9" w:rsidRDefault="0057472D">
      <w:pPr>
        <w:spacing w:after="0" w:line="240" w:lineRule="auto"/>
        <w:contextualSpacing/>
        <w:rPr>
          <w:rFonts w:ascii="Times New Roman" w:hAnsi="Times New Roman" w:cs="Times New Roman"/>
          <w:color w:val="000000"/>
          <w:sz w:val="24"/>
          <w:szCs w:val="24"/>
        </w:rPr>
      </w:pPr>
      <w:r>
        <w:rPr>
          <w:rFonts w:ascii="Times New Roman" w:hAnsi="Times New Roman" w:cs="Times New Roman"/>
          <w:color w:val="000000"/>
          <w:sz w:val="24"/>
          <w:szCs w:val="24"/>
        </w:rPr>
        <w:t>JSON is the best tool for the sharing data of any size even audio, video etc. This is because JSON stores the data in the arrays so data transfer makes easier. For this reason, JSON is a superior file format for web APIs and for web development</w:t>
      </w:r>
      <w:r>
        <w:rPr>
          <w:rFonts w:ascii="Times New Roman" w:hAnsi="Times New Roman" w:cs="Times New Roman"/>
          <w:color w:val="000000"/>
          <w:sz w:val="24"/>
          <w:szCs w:val="24"/>
        </w:rPr>
        <w:t>.</w:t>
      </w:r>
    </w:p>
    <w:p w14:paraId="5EA99196" w14:textId="77777777" w:rsidR="000574A9" w:rsidRDefault="000574A9">
      <w:pPr>
        <w:spacing w:after="0" w:line="240" w:lineRule="auto"/>
        <w:contextualSpacing/>
        <w:rPr>
          <w:rFonts w:ascii="Times New Roman" w:hAnsi="Times New Roman" w:cs="Times New Roman"/>
          <w:color w:val="000000"/>
          <w:sz w:val="24"/>
          <w:szCs w:val="24"/>
        </w:rPr>
      </w:pPr>
    </w:p>
    <w:p w14:paraId="2A4306E1" w14:textId="77777777" w:rsidR="000574A9" w:rsidRDefault="0057472D">
      <w:pPr>
        <w:numPr>
          <w:ilvl w:val="0"/>
          <w:numId w:val="3"/>
        </w:numPr>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t>Explore features of JSON.</w:t>
      </w:r>
    </w:p>
    <w:p w14:paraId="686BA1FA" w14:textId="77777777" w:rsidR="000574A9" w:rsidRDefault="000574A9">
      <w:pPr>
        <w:spacing w:after="0" w:line="240" w:lineRule="auto"/>
        <w:contextualSpacing/>
        <w:rPr>
          <w:rFonts w:ascii="Times New Roman" w:hAnsi="Times New Roman" w:cs="Times New Roman"/>
          <w:sz w:val="24"/>
          <w:szCs w:val="24"/>
        </w:rPr>
      </w:pPr>
    </w:p>
    <w:p w14:paraId="0431F586" w14:textId="77777777" w:rsidR="000574A9" w:rsidRDefault="0057472D">
      <w:pPr>
        <w:numPr>
          <w:ilvl w:val="0"/>
          <w:numId w:val="4"/>
        </w:numPr>
        <w:rPr>
          <w:rFonts w:ascii="Times New Roman" w:hAnsi="Times New Roman" w:cs="Times New Roman"/>
          <w:color w:val="222426"/>
          <w:sz w:val="24"/>
          <w:szCs w:val="24"/>
          <w:shd w:val="clear" w:color="auto" w:fill="FFFFFF"/>
        </w:rPr>
      </w:pPr>
      <w:r>
        <w:rPr>
          <w:rFonts w:ascii="Times New Roman" w:hAnsi="Times New Roman" w:cs="Times New Roman"/>
          <w:b/>
          <w:bCs/>
          <w:color w:val="222426"/>
          <w:sz w:val="24"/>
          <w:szCs w:val="24"/>
          <w:shd w:val="clear" w:color="auto" w:fill="FFFFFF"/>
        </w:rPr>
        <w:t>Standard Structure</w:t>
      </w:r>
      <w:r>
        <w:rPr>
          <w:rFonts w:ascii="Times New Roman" w:hAnsi="Times New Roman" w:cs="Times New Roman"/>
          <w:color w:val="222426"/>
          <w:sz w:val="24"/>
          <w:szCs w:val="24"/>
          <w:shd w:val="clear" w:color="auto" w:fill="FFFFFF"/>
        </w:rPr>
        <w:t>: As we have seen so far that JSON objects are having a standard structure that makes developers job easy to read and write code, because they know what to expect from JSON.</w:t>
      </w:r>
    </w:p>
    <w:p w14:paraId="0BA4D945" w14:textId="77777777" w:rsidR="000574A9" w:rsidRDefault="0057472D">
      <w:pPr>
        <w:numPr>
          <w:ilvl w:val="0"/>
          <w:numId w:val="4"/>
        </w:numPr>
        <w:shd w:val="clear" w:color="auto" w:fill="FFFFFF"/>
        <w:suppressAutoHyphens w:val="0"/>
        <w:spacing w:after="390" w:line="240" w:lineRule="auto"/>
        <w:rPr>
          <w:rFonts w:ascii="Times New Roman" w:eastAsia="Times New Roman" w:hAnsi="Times New Roman" w:cs="Times New Roman"/>
          <w:color w:val="222426"/>
          <w:sz w:val="24"/>
          <w:szCs w:val="24"/>
          <w:lang w:eastAsia="en-IN"/>
        </w:rPr>
      </w:pPr>
      <w:r>
        <w:rPr>
          <w:rFonts w:ascii="Times New Roman" w:eastAsia="Times New Roman" w:hAnsi="Times New Roman" w:cs="Times New Roman"/>
          <w:b/>
          <w:bCs/>
          <w:color w:val="222426"/>
          <w:sz w:val="24"/>
          <w:szCs w:val="24"/>
          <w:lang w:eastAsia="en-IN"/>
        </w:rPr>
        <w:lastRenderedPageBreak/>
        <w:t>Light weight</w:t>
      </w:r>
      <w:r>
        <w:rPr>
          <w:rFonts w:ascii="Times New Roman" w:eastAsia="Times New Roman" w:hAnsi="Times New Roman" w:cs="Times New Roman"/>
          <w:color w:val="222426"/>
          <w:sz w:val="24"/>
          <w:szCs w:val="24"/>
          <w:lang w:eastAsia="en-IN"/>
        </w:rPr>
        <w:t xml:space="preserve">: When working </w:t>
      </w:r>
      <w:r>
        <w:rPr>
          <w:rFonts w:ascii="Times New Roman" w:eastAsia="Times New Roman" w:hAnsi="Times New Roman" w:cs="Times New Roman"/>
          <w:color w:val="222426"/>
          <w:sz w:val="24"/>
          <w:szCs w:val="24"/>
          <w:lang w:eastAsia="en-IN"/>
        </w:rPr>
        <w:t>with AJAX, it is important to load the data quickly and asynchronously without requesting the page re-load. Since JSON is light weighted, it becomes easier to get and load the requested data quickly.</w:t>
      </w:r>
    </w:p>
    <w:p w14:paraId="4E2FD966" w14:textId="77777777" w:rsidR="000574A9" w:rsidRDefault="0057472D">
      <w:pPr>
        <w:numPr>
          <w:ilvl w:val="0"/>
          <w:numId w:val="4"/>
        </w:numPr>
        <w:shd w:val="clear" w:color="auto" w:fill="FFFFFF"/>
        <w:suppressAutoHyphens w:val="0"/>
        <w:spacing w:after="390" w:line="240" w:lineRule="auto"/>
        <w:rPr>
          <w:rFonts w:ascii="Times New Roman" w:eastAsia="Times New Roman" w:hAnsi="Times New Roman" w:cs="Times New Roman"/>
          <w:color w:val="222426"/>
          <w:sz w:val="24"/>
          <w:szCs w:val="24"/>
          <w:lang w:eastAsia="en-IN"/>
        </w:rPr>
      </w:pPr>
      <w:r>
        <w:rPr>
          <w:rFonts w:ascii="Times New Roman" w:eastAsia="Times New Roman" w:hAnsi="Times New Roman" w:cs="Times New Roman"/>
          <w:b/>
          <w:bCs/>
          <w:color w:val="222426"/>
          <w:sz w:val="24"/>
          <w:szCs w:val="24"/>
          <w:lang w:eastAsia="en-IN"/>
        </w:rPr>
        <w:t>Scalable</w:t>
      </w:r>
      <w:r>
        <w:rPr>
          <w:rFonts w:ascii="Times New Roman" w:eastAsia="Times New Roman" w:hAnsi="Times New Roman" w:cs="Times New Roman"/>
          <w:color w:val="222426"/>
          <w:sz w:val="24"/>
          <w:szCs w:val="24"/>
          <w:lang w:eastAsia="en-IN"/>
        </w:rPr>
        <w:t>: JSON is language independent, which means it c</w:t>
      </w:r>
      <w:r>
        <w:rPr>
          <w:rFonts w:ascii="Times New Roman" w:eastAsia="Times New Roman" w:hAnsi="Times New Roman" w:cs="Times New Roman"/>
          <w:color w:val="222426"/>
          <w:sz w:val="24"/>
          <w:szCs w:val="24"/>
          <w:lang w:eastAsia="en-IN"/>
        </w:rPr>
        <w:t xml:space="preserve">an work well with most of the modern programming language. Let’s say if we need to change the </w:t>
      </w:r>
      <w:proofErr w:type="gramStart"/>
      <w:r>
        <w:rPr>
          <w:rFonts w:ascii="Times New Roman" w:eastAsia="Times New Roman" w:hAnsi="Times New Roman" w:cs="Times New Roman"/>
          <w:color w:val="222426"/>
          <w:sz w:val="24"/>
          <w:szCs w:val="24"/>
          <w:lang w:eastAsia="en-IN"/>
        </w:rPr>
        <w:t>server side</w:t>
      </w:r>
      <w:proofErr w:type="gramEnd"/>
      <w:r>
        <w:rPr>
          <w:rFonts w:ascii="Times New Roman" w:eastAsia="Times New Roman" w:hAnsi="Times New Roman" w:cs="Times New Roman"/>
          <w:color w:val="222426"/>
          <w:sz w:val="24"/>
          <w:szCs w:val="24"/>
          <w:lang w:eastAsia="en-IN"/>
        </w:rPr>
        <w:t xml:space="preserve"> language, in that case it would be easier for us to go ahead with that change as JSON structure is same for all the languages.</w:t>
      </w:r>
    </w:p>
    <w:p w14:paraId="1CB3F3C6" w14:textId="77777777" w:rsidR="000574A9" w:rsidRDefault="0057472D">
      <w:pPr>
        <w:numPr>
          <w:ilvl w:val="0"/>
          <w:numId w:val="4"/>
        </w:numPr>
        <w:shd w:val="clear" w:color="auto" w:fill="FFFFFF"/>
        <w:suppressAutoHyphens w:val="0"/>
        <w:spacing w:after="390" w:line="240" w:lineRule="auto"/>
        <w:rPr>
          <w:rFonts w:ascii="Times New Roman" w:eastAsia="Times New Roman" w:hAnsi="Times New Roman" w:cs="Times New Roman"/>
          <w:color w:val="222426"/>
          <w:sz w:val="24"/>
          <w:szCs w:val="24"/>
          <w:lang w:eastAsia="en-IN"/>
        </w:rPr>
      </w:pPr>
      <w:r>
        <w:rPr>
          <w:rFonts w:ascii="Times New Roman" w:eastAsia="Times New Roman" w:hAnsi="Times New Roman" w:cs="Times New Roman"/>
          <w:b/>
          <w:bCs/>
          <w:color w:val="222426"/>
          <w:sz w:val="24"/>
          <w:szCs w:val="24"/>
          <w:lang w:eastAsia="en-IN"/>
        </w:rPr>
        <w:t xml:space="preserve">Easy to use - </w:t>
      </w:r>
      <w:r>
        <w:rPr>
          <w:rFonts w:ascii="Times New Roman" w:eastAsia="Times New Roman" w:hAnsi="Times New Roman" w:cs="Times New Roman"/>
          <w:color w:val="222426"/>
          <w:sz w:val="24"/>
          <w:szCs w:val="24"/>
          <w:lang w:eastAsia="en-IN"/>
        </w:rPr>
        <w:t xml:space="preserve">JSON API </w:t>
      </w:r>
      <w:r>
        <w:rPr>
          <w:rFonts w:ascii="Times New Roman" w:eastAsia="Times New Roman" w:hAnsi="Times New Roman" w:cs="Times New Roman"/>
          <w:color w:val="222426"/>
          <w:sz w:val="24"/>
          <w:szCs w:val="24"/>
          <w:lang w:eastAsia="en-IN"/>
        </w:rPr>
        <w:t>offers high-level facade, which helps you to simplify commonly used use-cases.</w:t>
      </w:r>
    </w:p>
    <w:p w14:paraId="3E9BC4FA" w14:textId="77777777" w:rsidR="000574A9" w:rsidRDefault="0057472D">
      <w:pPr>
        <w:numPr>
          <w:ilvl w:val="0"/>
          <w:numId w:val="4"/>
        </w:numPr>
        <w:shd w:val="clear" w:color="auto" w:fill="FFFFFF"/>
        <w:suppressAutoHyphens w:val="0"/>
        <w:spacing w:after="390" w:line="240" w:lineRule="auto"/>
        <w:rPr>
          <w:rFonts w:ascii="Times New Roman" w:eastAsia="Times New Roman" w:hAnsi="Times New Roman" w:cs="Times New Roman"/>
          <w:color w:val="222426"/>
          <w:sz w:val="24"/>
          <w:szCs w:val="24"/>
          <w:lang w:eastAsia="en-IN"/>
        </w:rPr>
      </w:pPr>
      <w:r>
        <w:rPr>
          <w:rFonts w:ascii="Times New Roman" w:eastAsia="Times New Roman" w:hAnsi="Times New Roman" w:cs="Times New Roman"/>
          <w:b/>
          <w:bCs/>
          <w:color w:val="222426"/>
          <w:sz w:val="24"/>
          <w:szCs w:val="24"/>
          <w:lang w:eastAsia="en-IN"/>
        </w:rPr>
        <w:t xml:space="preserve">Performance - </w:t>
      </w:r>
      <w:r>
        <w:rPr>
          <w:rFonts w:ascii="Times New Roman" w:eastAsia="Times New Roman" w:hAnsi="Times New Roman" w:cs="Times New Roman"/>
          <w:color w:val="222426"/>
          <w:sz w:val="24"/>
          <w:szCs w:val="24"/>
          <w:lang w:eastAsia="en-IN"/>
        </w:rPr>
        <w:t>JSON is quite fast as it consumes very less memory space, which is especially suitable for large object graphs or systems.</w:t>
      </w:r>
    </w:p>
    <w:p w14:paraId="78E080AF" w14:textId="77777777" w:rsidR="000574A9" w:rsidRDefault="0057472D">
      <w:pPr>
        <w:numPr>
          <w:ilvl w:val="0"/>
          <w:numId w:val="4"/>
        </w:numPr>
        <w:shd w:val="clear" w:color="auto" w:fill="FFFFFF"/>
        <w:suppressAutoHyphens w:val="0"/>
        <w:spacing w:after="390" w:line="240" w:lineRule="auto"/>
        <w:rPr>
          <w:rFonts w:ascii="Times New Roman" w:eastAsia="Times New Roman" w:hAnsi="Times New Roman" w:cs="Times New Roman"/>
          <w:color w:val="222426"/>
          <w:sz w:val="24"/>
          <w:szCs w:val="24"/>
          <w:lang w:eastAsia="en-IN"/>
        </w:rPr>
      </w:pPr>
      <w:r>
        <w:rPr>
          <w:rFonts w:ascii="Times New Roman" w:eastAsia="Times New Roman" w:hAnsi="Times New Roman" w:cs="Times New Roman"/>
          <w:b/>
          <w:bCs/>
          <w:color w:val="222426"/>
          <w:sz w:val="24"/>
          <w:szCs w:val="24"/>
          <w:lang w:eastAsia="en-IN"/>
        </w:rPr>
        <w:t>Free tool -</w:t>
      </w:r>
      <w:r>
        <w:rPr>
          <w:rFonts w:ascii="Times New Roman" w:eastAsia="Times New Roman" w:hAnsi="Times New Roman" w:cs="Times New Roman"/>
          <w:color w:val="222426"/>
          <w:sz w:val="24"/>
          <w:szCs w:val="24"/>
          <w:lang w:eastAsia="en-IN"/>
        </w:rPr>
        <w:t xml:space="preserve"> JSON library is open source </w:t>
      </w:r>
      <w:r>
        <w:rPr>
          <w:rFonts w:ascii="Times New Roman" w:eastAsia="Times New Roman" w:hAnsi="Times New Roman" w:cs="Times New Roman"/>
          <w:color w:val="222426"/>
          <w:sz w:val="24"/>
          <w:szCs w:val="24"/>
          <w:lang w:eastAsia="en-IN"/>
        </w:rPr>
        <w:t>and free to use.</w:t>
      </w:r>
    </w:p>
    <w:p w14:paraId="57B5BFEB" w14:textId="77777777" w:rsidR="000574A9" w:rsidRDefault="0057472D">
      <w:pPr>
        <w:numPr>
          <w:ilvl w:val="0"/>
          <w:numId w:val="4"/>
        </w:numPr>
        <w:shd w:val="clear" w:color="auto" w:fill="FFFFFF"/>
        <w:suppressAutoHyphens w:val="0"/>
        <w:spacing w:after="390" w:line="240" w:lineRule="auto"/>
        <w:rPr>
          <w:rFonts w:ascii="Times New Roman" w:eastAsia="Times New Roman" w:hAnsi="Times New Roman" w:cs="Times New Roman"/>
          <w:color w:val="222426"/>
          <w:sz w:val="24"/>
          <w:szCs w:val="24"/>
          <w:lang w:eastAsia="en-IN"/>
        </w:rPr>
      </w:pPr>
      <w:r>
        <w:rPr>
          <w:rFonts w:ascii="Times New Roman" w:eastAsia="Times New Roman" w:hAnsi="Times New Roman" w:cs="Times New Roman"/>
          <w:b/>
          <w:bCs/>
          <w:color w:val="222426"/>
          <w:sz w:val="24"/>
          <w:szCs w:val="24"/>
          <w:lang w:eastAsia="en-IN"/>
        </w:rPr>
        <w:t xml:space="preserve">Doesn't require to create mapping - </w:t>
      </w:r>
      <w:r>
        <w:rPr>
          <w:rFonts w:ascii="Times New Roman" w:eastAsia="Times New Roman" w:hAnsi="Times New Roman" w:cs="Times New Roman"/>
          <w:color w:val="222426"/>
          <w:sz w:val="24"/>
          <w:szCs w:val="24"/>
          <w:lang w:eastAsia="en-IN"/>
        </w:rPr>
        <w:t>Jackson API provides default mapping for many objects to be serialized.</w:t>
      </w:r>
    </w:p>
    <w:p w14:paraId="72908E6F" w14:textId="77777777" w:rsidR="000574A9" w:rsidRDefault="0057472D">
      <w:pPr>
        <w:numPr>
          <w:ilvl w:val="0"/>
          <w:numId w:val="4"/>
        </w:numPr>
        <w:shd w:val="clear" w:color="auto" w:fill="FFFFFF"/>
        <w:suppressAutoHyphens w:val="0"/>
        <w:spacing w:after="390" w:line="240" w:lineRule="auto"/>
        <w:rPr>
          <w:rFonts w:ascii="Times New Roman" w:eastAsia="Times New Roman" w:hAnsi="Times New Roman" w:cs="Times New Roman"/>
          <w:color w:val="222426"/>
          <w:sz w:val="24"/>
          <w:szCs w:val="24"/>
          <w:lang w:eastAsia="en-IN"/>
        </w:rPr>
      </w:pPr>
      <w:r>
        <w:rPr>
          <w:rFonts w:ascii="Times New Roman" w:eastAsia="Times New Roman" w:hAnsi="Times New Roman" w:cs="Times New Roman"/>
          <w:b/>
          <w:bCs/>
          <w:color w:val="222426"/>
          <w:sz w:val="24"/>
          <w:szCs w:val="24"/>
          <w:lang w:eastAsia="en-IN"/>
        </w:rPr>
        <w:t xml:space="preserve">Clean JSON - </w:t>
      </w:r>
      <w:r>
        <w:rPr>
          <w:rFonts w:ascii="Times New Roman" w:eastAsia="Times New Roman" w:hAnsi="Times New Roman" w:cs="Times New Roman"/>
          <w:color w:val="222426"/>
          <w:sz w:val="24"/>
          <w:szCs w:val="24"/>
          <w:lang w:eastAsia="en-IN"/>
        </w:rPr>
        <w:t>Creates clean, and compatible JSON result that is easy to read.</w:t>
      </w:r>
    </w:p>
    <w:p w14:paraId="2EB52007" w14:textId="77777777" w:rsidR="000574A9" w:rsidRDefault="0057472D">
      <w:pPr>
        <w:numPr>
          <w:ilvl w:val="0"/>
          <w:numId w:val="4"/>
        </w:numPr>
        <w:shd w:val="clear" w:color="auto" w:fill="FFFFFF"/>
        <w:suppressAutoHyphens w:val="0"/>
        <w:spacing w:after="390" w:line="240" w:lineRule="auto"/>
        <w:rPr>
          <w:rFonts w:ascii="Times New Roman" w:eastAsia="Times New Roman" w:hAnsi="Times New Roman" w:cs="Times New Roman"/>
          <w:color w:val="222426"/>
          <w:sz w:val="24"/>
          <w:szCs w:val="24"/>
          <w:lang w:eastAsia="en-IN"/>
        </w:rPr>
      </w:pPr>
      <w:r>
        <w:rPr>
          <w:rFonts w:ascii="Times New Roman" w:eastAsia="Times New Roman" w:hAnsi="Times New Roman" w:cs="Times New Roman"/>
          <w:b/>
          <w:bCs/>
          <w:color w:val="222426"/>
          <w:sz w:val="24"/>
          <w:szCs w:val="24"/>
          <w:lang w:eastAsia="en-IN"/>
        </w:rPr>
        <w:t>Dependency -</w:t>
      </w:r>
      <w:r>
        <w:rPr>
          <w:rFonts w:ascii="Times New Roman" w:eastAsia="Times New Roman" w:hAnsi="Times New Roman" w:cs="Times New Roman"/>
          <w:color w:val="222426"/>
          <w:sz w:val="24"/>
          <w:szCs w:val="24"/>
          <w:lang w:eastAsia="en-IN"/>
        </w:rPr>
        <w:t xml:space="preserve"> JSON library does not require any other l</w:t>
      </w:r>
      <w:r>
        <w:rPr>
          <w:rFonts w:ascii="Times New Roman" w:eastAsia="Times New Roman" w:hAnsi="Times New Roman" w:cs="Times New Roman"/>
          <w:color w:val="222426"/>
          <w:sz w:val="24"/>
          <w:szCs w:val="24"/>
          <w:lang w:eastAsia="en-IN"/>
        </w:rPr>
        <w:t>ibrary for processing</w:t>
      </w:r>
    </w:p>
    <w:p w14:paraId="759A6F00" w14:textId="77777777" w:rsidR="000574A9" w:rsidRDefault="000574A9">
      <w:pPr>
        <w:shd w:val="clear" w:color="auto" w:fill="FFFFFF"/>
        <w:suppressAutoHyphens w:val="0"/>
        <w:spacing w:after="390" w:line="240" w:lineRule="auto"/>
        <w:ind w:left="360"/>
        <w:rPr>
          <w:rFonts w:ascii="Times New Roman" w:eastAsia="Times New Roman" w:hAnsi="Times New Roman" w:cs="Times New Roman"/>
          <w:color w:val="222426"/>
          <w:sz w:val="24"/>
          <w:szCs w:val="24"/>
          <w:lang w:eastAsia="en-IN"/>
        </w:rPr>
      </w:pPr>
    </w:p>
    <w:p w14:paraId="40A157A0" w14:textId="77777777" w:rsidR="000574A9" w:rsidRDefault="000574A9">
      <w:pPr>
        <w:spacing w:after="0" w:line="240" w:lineRule="auto"/>
        <w:contextualSpacing/>
        <w:rPr>
          <w:rFonts w:ascii="Times New Roman" w:hAnsi="Times New Roman" w:cs="Times New Roman"/>
          <w:sz w:val="24"/>
          <w:szCs w:val="24"/>
        </w:rPr>
      </w:pPr>
    </w:p>
    <w:p w14:paraId="08AB5C16" w14:textId="77777777" w:rsidR="000574A9" w:rsidRDefault="0057472D">
      <w:pPr>
        <w:numPr>
          <w:ilvl w:val="0"/>
          <w:numId w:val="3"/>
        </w:numPr>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t>Advantages and disadvantages of CBOR</w:t>
      </w:r>
    </w:p>
    <w:p w14:paraId="30F86BFE" w14:textId="77777777" w:rsidR="000574A9" w:rsidRDefault="000574A9">
      <w:pPr>
        <w:spacing w:after="0" w:line="240" w:lineRule="auto"/>
        <w:contextualSpacing/>
        <w:rPr>
          <w:rFonts w:ascii="Times New Roman" w:hAnsi="Times New Roman" w:cs="Times New Roman"/>
          <w:sz w:val="24"/>
          <w:szCs w:val="24"/>
        </w:rPr>
      </w:pPr>
    </w:p>
    <w:p w14:paraId="4553CB5C" w14:textId="77777777" w:rsidR="000574A9" w:rsidRDefault="0057472D">
      <w:pPr>
        <w:shd w:val="clear" w:color="auto" w:fill="FFFFFF"/>
        <w:suppressAutoHyphens w:val="0"/>
        <w:spacing w:after="240" w:line="240" w:lineRule="auto"/>
        <w:textAlignment w:val="baseline"/>
        <w:rPr>
          <w:rFonts w:ascii="Times New Roman" w:eastAsia="Times New Roman" w:hAnsi="Times New Roman" w:cs="Times New Roman"/>
          <w:b/>
          <w:color w:val="242729"/>
          <w:sz w:val="24"/>
          <w:szCs w:val="24"/>
          <w:lang w:eastAsia="en-IN"/>
        </w:rPr>
      </w:pPr>
      <w:r>
        <w:rPr>
          <w:rFonts w:ascii="Times New Roman" w:eastAsia="Times New Roman" w:hAnsi="Times New Roman" w:cs="Times New Roman"/>
          <w:b/>
          <w:color w:val="242729"/>
          <w:sz w:val="24"/>
          <w:szCs w:val="24"/>
          <w:u w:val="single"/>
          <w:lang w:eastAsia="en-IN"/>
        </w:rPr>
        <w:t>Advantage</w:t>
      </w:r>
      <w:r>
        <w:rPr>
          <w:rFonts w:ascii="Times New Roman" w:eastAsia="Times New Roman" w:hAnsi="Times New Roman" w:cs="Times New Roman"/>
          <w:b/>
          <w:color w:val="242729"/>
          <w:sz w:val="24"/>
          <w:szCs w:val="24"/>
          <w:lang w:eastAsia="en-IN"/>
        </w:rPr>
        <w:t>:</w:t>
      </w:r>
    </w:p>
    <w:p w14:paraId="3AAD6B54" w14:textId="77777777" w:rsidR="000574A9" w:rsidRDefault="0057472D">
      <w:pPr>
        <w:numPr>
          <w:ilvl w:val="0"/>
          <w:numId w:val="5"/>
        </w:numPr>
        <w:shd w:val="clear" w:color="auto" w:fill="FFFFFF"/>
        <w:suppressAutoHyphens w:val="0"/>
        <w:spacing w:after="120" w:line="240" w:lineRule="auto"/>
        <w:ind w:left="450"/>
        <w:textAlignment w:val="baseline"/>
        <w:rPr>
          <w:rFonts w:ascii="Times New Roman" w:eastAsia="Times New Roman" w:hAnsi="Times New Roman" w:cs="Times New Roman"/>
          <w:color w:val="242729"/>
          <w:sz w:val="24"/>
          <w:szCs w:val="24"/>
          <w:lang w:eastAsia="en-IN"/>
        </w:rPr>
      </w:pPr>
      <w:r>
        <w:rPr>
          <w:rFonts w:ascii="Times New Roman" w:eastAsia="Times New Roman" w:hAnsi="Times New Roman" w:cs="Times New Roman"/>
          <w:color w:val="242729"/>
          <w:sz w:val="24"/>
          <w:szCs w:val="24"/>
          <w:lang w:eastAsia="en-IN"/>
        </w:rPr>
        <w:t>Can create and process entirely in stream with no extra memory</w:t>
      </w:r>
    </w:p>
    <w:p w14:paraId="29FB465D" w14:textId="77777777" w:rsidR="000574A9" w:rsidRDefault="0057472D">
      <w:pPr>
        <w:numPr>
          <w:ilvl w:val="0"/>
          <w:numId w:val="5"/>
        </w:numPr>
        <w:shd w:val="clear" w:color="auto" w:fill="FFFFFF"/>
        <w:suppressAutoHyphens w:val="0"/>
        <w:spacing w:after="120" w:line="240" w:lineRule="auto"/>
        <w:ind w:left="450"/>
        <w:textAlignment w:val="baseline"/>
        <w:rPr>
          <w:rFonts w:ascii="Times New Roman" w:eastAsia="Times New Roman" w:hAnsi="Times New Roman" w:cs="Times New Roman"/>
          <w:color w:val="242729"/>
          <w:sz w:val="24"/>
          <w:szCs w:val="24"/>
          <w:lang w:eastAsia="en-IN"/>
        </w:rPr>
      </w:pPr>
      <w:r>
        <w:rPr>
          <w:rFonts w:ascii="Times New Roman" w:eastAsia="Times New Roman" w:hAnsi="Times New Roman" w:cs="Times New Roman"/>
          <w:color w:val="242729"/>
          <w:sz w:val="24"/>
          <w:szCs w:val="24"/>
          <w:lang w:eastAsia="en-IN"/>
        </w:rPr>
        <w:t>Don’t have to pre-define any schema as our data is dynamic and variant</w:t>
      </w:r>
    </w:p>
    <w:p w14:paraId="27C73740" w14:textId="77777777" w:rsidR="000574A9" w:rsidRDefault="0057472D">
      <w:pPr>
        <w:numPr>
          <w:ilvl w:val="0"/>
          <w:numId w:val="5"/>
        </w:numPr>
        <w:shd w:val="clear" w:color="auto" w:fill="FFFFFF"/>
        <w:suppressAutoHyphens w:val="0"/>
        <w:spacing w:after="120" w:line="240" w:lineRule="auto"/>
        <w:ind w:left="450"/>
        <w:textAlignment w:val="baseline"/>
        <w:rPr>
          <w:rFonts w:ascii="Times New Roman" w:eastAsia="Times New Roman" w:hAnsi="Times New Roman" w:cs="Times New Roman"/>
          <w:color w:val="242729"/>
          <w:sz w:val="24"/>
          <w:szCs w:val="24"/>
          <w:lang w:eastAsia="en-IN"/>
        </w:rPr>
      </w:pPr>
      <w:r>
        <w:rPr>
          <w:rFonts w:ascii="Times New Roman" w:eastAsia="Times New Roman" w:hAnsi="Times New Roman" w:cs="Times New Roman"/>
          <w:color w:val="242729"/>
          <w:sz w:val="24"/>
          <w:szCs w:val="24"/>
          <w:lang w:eastAsia="en-IN"/>
        </w:rPr>
        <w:t xml:space="preserve">It’s an open international standard from the </w:t>
      </w:r>
      <w:r>
        <w:rPr>
          <w:rFonts w:ascii="Times New Roman" w:eastAsia="Times New Roman" w:hAnsi="Times New Roman" w:cs="Times New Roman"/>
          <w:color w:val="242729"/>
          <w:sz w:val="24"/>
          <w:szCs w:val="24"/>
          <w:lang w:eastAsia="en-IN"/>
        </w:rPr>
        <w:t xml:space="preserve">IETF makes it </w:t>
      </w:r>
      <w:proofErr w:type="spellStart"/>
      <w:proofErr w:type="gramStart"/>
      <w:r>
        <w:rPr>
          <w:rFonts w:ascii="Times New Roman" w:eastAsia="Times New Roman" w:hAnsi="Times New Roman" w:cs="Times New Roman"/>
          <w:color w:val="242729"/>
          <w:sz w:val="24"/>
          <w:szCs w:val="24"/>
          <w:lang w:eastAsia="en-IN"/>
        </w:rPr>
        <w:t>a</w:t>
      </w:r>
      <w:proofErr w:type="spellEnd"/>
      <w:proofErr w:type="gramEnd"/>
      <w:r>
        <w:rPr>
          <w:rFonts w:ascii="Times New Roman" w:eastAsia="Times New Roman" w:hAnsi="Times New Roman" w:cs="Times New Roman"/>
          <w:color w:val="242729"/>
          <w:sz w:val="24"/>
          <w:szCs w:val="24"/>
          <w:lang w:eastAsia="en-IN"/>
        </w:rPr>
        <w:t xml:space="preserve"> even better choice than a proprietary one.</w:t>
      </w:r>
    </w:p>
    <w:p w14:paraId="209F6772" w14:textId="77777777" w:rsidR="000574A9" w:rsidRDefault="0057472D">
      <w:pPr>
        <w:numPr>
          <w:ilvl w:val="0"/>
          <w:numId w:val="5"/>
        </w:numPr>
        <w:shd w:val="clear" w:color="auto" w:fill="FFFFFF"/>
        <w:suppressAutoHyphens w:val="0"/>
        <w:spacing w:after="0" w:line="240" w:lineRule="auto"/>
        <w:ind w:left="450"/>
        <w:textAlignment w:val="baseline"/>
        <w:rPr>
          <w:rFonts w:ascii="Times New Roman" w:eastAsia="Times New Roman" w:hAnsi="Times New Roman" w:cs="Times New Roman"/>
          <w:color w:val="242729"/>
          <w:sz w:val="24"/>
          <w:szCs w:val="24"/>
          <w:lang w:eastAsia="en-IN"/>
        </w:rPr>
      </w:pPr>
      <w:r>
        <w:rPr>
          <w:rFonts w:ascii="Times New Roman" w:eastAsia="Times New Roman" w:hAnsi="Times New Roman" w:cs="Times New Roman"/>
          <w:color w:val="242729"/>
          <w:sz w:val="24"/>
          <w:szCs w:val="24"/>
          <w:lang w:eastAsia="en-IN"/>
        </w:rPr>
        <w:t>It’s designed for low memory, non-conversion, stream-based processing while also providing extensions for other data types</w:t>
      </w:r>
    </w:p>
    <w:p w14:paraId="1E50480C" w14:textId="77777777" w:rsidR="000574A9" w:rsidRDefault="000574A9">
      <w:pPr>
        <w:shd w:val="clear" w:color="auto" w:fill="FFFFFF"/>
        <w:suppressAutoHyphens w:val="0"/>
        <w:spacing w:after="240" w:line="240" w:lineRule="auto"/>
        <w:textAlignment w:val="baseline"/>
        <w:rPr>
          <w:rFonts w:ascii="Times New Roman" w:eastAsia="Times New Roman" w:hAnsi="Times New Roman" w:cs="Times New Roman"/>
          <w:color w:val="242729"/>
          <w:sz w:val="24"/>
          <w:szCs w:val="24"/>
          <w:lang w:eastAsia="en-IN"/>
        </w:rPr>
      </w:pPr>
    </w:p>
    <w:p w14:paraId="08E8C0B7" w14:textId="77777777" w:rsidR="000574A9" w:rsidRDefault="0057472D">
      <w:pPr>
        <w:shd w:val="clear" w:color="auto" w:fill="FFFFFF"/>
        <w:suppressAutoHyphens w:val="0"/>
        <w:spacing w:after="240" w:line="240" w:lineRule="auto"/>
        <w:textAlignment w:val="baseline"/>
        <w:rPr>
          <w:rFonts w:ascii="Times New Roman" w:eastAsia="Times New Roman" w:hAnsi="Times New Roman" w:cs="Times New Roman"/>
          <w:b/>
          <w:color w:val="242729"/>
          <w:sz w:val="24"/>
          <w:szCs w:val="24"/>
          <w:lang w:eastAsia="en-IN"/>
        </w:rPr>
      </w:pPr>
      <w:r>
        <w:rPr>
          <w:rFonts w:ascii="Times New Roman" w:eastAsia="Times New Roman" w:hAnsi="Times New Roman" w:cs="Times New Roman"/>
          <w:b/>
          <w:color w:val="242729"/>
          <w:sz w:val="24"/>
          <w:szCs w:val="24"/>
          <w:u w:val="single"/>
          <w:lang w:eastAsia="en-IN"/>
        </w:rPr>
        <w:t>Disadvantage</w:t>
      </w:r>
      <w:r>
        <w:rPr>
          <w:rFonts w:ascii="Times New Roman" w:eastAsia="Times New Roman" w:hAnsi="Times New Roman" w:cs="Times New Roman"/>
          <w:b/>
          <w:color w:val="242729"/>
          <w:sz w:val="24"/>
          <w:szCs w:val="24"/>
          <w:lang w:eastAsia="en-IN"/>
        </w:rPr>
        <w:t>:</w:t>
      </w:r>
    </w:p>
    <w:p w14:paraId="6435E37A" w14:textId="77777777" w:rsidR="000574A9" w:rsidRDefault="0057472D">
      <w:pPr>
        <w:numPr>
          <w:ilvl w:val="0"/>
          <w:numId w:val="6"/>
        </w:numPr>
        <w:shd w:val="clear" w:color="auto" w:fill="FFFFFF"/>
        <w:suppressAutoHyphens w:val="0"/>
        <w:spacing w:after="120" w:line="240" w:lineRule="auto"/>
        <w:ind w:left="450"/>
        <w:textAlignment w:val="baseline"/>
        <w:rPr>
          <w:rFonts w:ascii="Times New Roman" w:eastAsia="Times New Roman" w:hAnsi="Times New Roman" w:cs="Times New Roman"/>
          <w:color w:val="242729"/>
          <w:sz w:val="24"/>
          <w:szCs w:val="24"/>
          <w:lang w:eastAsia="en-IN"/>
        </w:rPr>
      </w:pPr>
      <w:r>
        <w:rPr>
          <w:rFonts w:ascii="Times New Roman" w:eastAsia="Times New Roman" w:hAnsi="Times New Roman" w:cs="Times New Roman"/>
          <w:color w:val="242729"/>
          <w:sz w:val="24"/>
          <w:szCs w:val="24"/>
          <w:lang w:eastAsia="en-IN"/>
        </w:rPr>
        <w:t>CBOR says that it follows the JSON model (so not strictly t</w:t>
      </w:r>
      <w:r>
        <w:rPr>
          <w:rFonts w:ascii="Times New Roman" w:eastAsia="Times New Roman" w:hAnsi="Times New Roman" w:cs="Times New Roman"/>
          <w:color w:val="242729"/>
          <w:sz w:val="24"/>
          <w:szCs w:val="24"/>
          <w:lang w:eastAsia="en-IN"/>
        </w:rPr>
        <w:t>yped objects)</w:t>
      </w:r>
    </w:p>
    <w:p w14:paraId="0264A59A" w14:textId="77777777" w:rsidR="000574A9" w:rsidRDefault="0057472D">
      <w:pPr>
        <w:numPr>
          <w:ilvl w:val="0"/>
          <w:numId w:val="6"/>
        </w:numPr>
        <w:shd w:val="clear" w:color="auto" w:fill="FFFFFF"/>
        <w:suppressAutoHyphens w:val="0"/>
        <w:spacing w:after="0" w:line="240" w:lineRule="auto"/>
        <w:ind w:left="450"/>
        <w:textAlignment w:val="baseline"/>
        <w:rPr>
          <w:rFonts w:ascii="Times New Roman" w:eastAsia="Times New Roman" w:hAnsi="Times New Roman" w:cs="Times New Roman"/>
          <w:color w:val="242729"/>
          <w:sz w:val="24"/>
          <w:szCs w:val="24"/>
          <w:lang w:eastAsia="en-IN"/>
        </w:rPr>
      </w:pPr>
      <w:r>
        <w:rPr>
          <w:rFonts w:ascii="Times New Roman" w:eastAsia="Times New Roman" w:hAnsi="Times New Roman" w:cs="Times New Roman"/>
          <w:color w:val="242729"/>
          <w:sz w:val="24"/>
          <w:szCs w:val="24"/>
          <w:lang w:eastAsia="en-IN"/>
        </w:rPr>
        <w:t>It starts with the same types of objects (strings, integers, maps, etc.).</w:t>
      </w:r>
    </w:p>
    <w:p w14:paraId="6A31B619" w14:textId="77777777" w:rsidR="000574A9" w:rsidRDefault="000574A9">
      <w:pPr>
        <w:shd w:val="clear" w:color="auto" w:fill="FFFFFF"/>
        <w:suppressAutoHyphens w:val="0"/>
        <w:spacing w:after="0" w:line="240" w:lineRule="auto"/>
        <w:ind w:left="90"/>
        <w:textAlignment w:val="baseline"/>
        <w:rPr>
          <w:rFonts w:ascii="Times New Roman" w:eastAsia="Times New Roman" w:hAnsi="Times New Roman" w:cs="Times New Roman"/>
          <w:color w:val="242729"/>
          <w:sz w:val="24"/>
          <w:szCs w:val="24"/>
          <w:lang w:eastAsia="en-IN"/>
        </w:rPr>
      </w:pPr>
    </w:p>
    <w:p w14:paraId="1023BCEC" w14:textId="77777777" w:rsidR="000574A9" w:rsidRDefault="0057472D">
      <w:pPr>
        <w:numPr>
          <w:ilvl w:val="0"/>
          <w:numId w:val="3"/>
        </w:numPr>
        <w:shd w:val="clear" w:color="auto" w:fill="FFFFFF"/>
        <w:suppressAutoHyphens w:val="0"/>
        <w:spacing w:after="0" w:line="240" w:lineRule="auto"/>
        <w:textAlignment w:val="baseline"/>
        <w:rPr>
          <w:rFonts w:ascii="Times New Roman" w:eastAsia="Times New Roman" w:hAnsi="Times New Roman" w:cs="Times New Roman"/>
          <w:b/>
          <w:bCs/>
          <w:color w:val="242729"/>
          <w:sz w:val="24"/>
          <w:szCs w:val="24"/>
          <w:lang w:val="en-US" w:eastAsia="en-IN"/>
        </w:rPr>
      </w:pPr>
      <w:r>
        <w:rPr>
          <w:rFonts w:ascii="Times New Roman" w:eastAsia="Times New Roman" w:hAnsi="Times New Roman" w:cs="Times New Roman"/>
          <w:b/>
          <w:bCs/>
          <w:color w:val="242729"/>
          <w:sz w:val="24"/>
          <w:szCs w:val="24"/>
          <w:lang w:val="en-US" w:eastAsia="en-IN"/>
        </w:rPr>
        <w:lastRenderedPageBreak/>
        <w:t>Features of CBOR</w:t>
      </w:r>
    </w:p>
    <w:p w14:paraId="46135A10" w14:textId="77777777" w:rsidR="000574A9" w:rsidRDefault="000574A9">
      <w:pPr>
        <w:spacing w:after="0" w:line="240" w:lineRule="auto"/>
        <w:contextualSpacing/>
        <w:rPr>
          <w:rFonts w:ascii="Times New Roman" w:hAnsi="Times New Roman" w:cs="Times New Roman"/>
          <w:sz w:val="24"/>
          <w:szCs w:val="24"/>
        </w:rPr>
      </w:pPr>
    </w:p>
    <w:p w14:paraId="6F72F7B8" w14:textId="77777777" w:rsidR="000574A9" w:rsidRDefault="0057472D">
      <w:pPr>
        <w:numPr>
          <w:ilvl w:val="0"/>
          <w:numId w:val="7"/>
        </w:numPr>
        <w:rPr>
          <w:rFonts w:ascii="Times New Roman" w:hAnsi="Times New Roman" w:cs="Times New Roman"/>
          <w:b/>
          <w:sz w:val="24"/>
          <w:szCs w:val="24"/>
          <w:lang w:eastAsia="en-IN"/>
        </w:rPr>
      </w:pPr>
      <w:r>
        <w:rPr>
          <w:rFonts w:ascii="Times New Roman" w:hAnsi="Times New Roman" w:cs="Times New Roman"/>
          <w:b/>
          <w:sz w:val="24"/>
          <w:szCs w:val="24"/>
        </w:rPr>
        <w:t>JSON data model:</w:t>
      </w:r>
      <w:r>
        <w:rPr>
          <w:rFonts w:ascii="Times New Roman" w:hAnsi="Times New Roman" w:cs="Times New Roman"/>
          <w:sz w:val="24"/>
          <w:szCs w:val="24"/>
        </w:rPr>
        <w:t xml:space="preserve"> CBOR is based on the wildly successful JSON data model: numbers, strings, arrays, maps (called objects in JSON), and a few values such as false, true, and null.</w:t>
      </w:r>
    </w:p>
    <w:p w14:paraId="28963ADE" w14:textId="77777777" w:rsidR="000574A9" w:rsidRDefault="0057472D">
      <w:pPr>
        <w:numPr>
          <w:ilvl w:val="0"/>
          <w:numId w:val="7"/>
        </w:numPr>
        <w:rPr>
          <w:rFonts w:ascii="Times New Roman" w:hAnsi="Times New Roman" w:cs="Times New Roman"/>
          <w:b/>
          <w:sz w:val="24"/>
          <w:szCs w:val="24"/>
          <w:lang w:eastAsia="en-IN"/>
        </w:rPr>
      </w:pPr>
      <w:r>
        <w:rPr>
          <w:rFonts w:ascii="Times New Roman" w:hAnsi="Times New Roman" w:cs="Times New Roman"/>
          <w:b/>
          <w:sz w:val="24"/>
          <w:szCs w:val="24"/>
          <w:lang w:eastAsia="en-IN"/>
        </w:rPr>
        <w:t xml:space="preserve">No Schema needed: </w:t>
      </w:r>
      <w:r>
        <w:rPr>
          <w:rFonts w:ascii="Times New Roman" w:hAnsi="Times New Roman" w:cs="Times New Roman"/>
          <w:sz w:val="24"/>
          <w:szCs w:val="24"/>
          <w:lang w:eastAsia="en-IN"/>
        </w:rPr>
        <w:t xml:space="preserve">One of the major practical wins of JSON is that successful data interchange </w:t>
      </w:r>
      <w:r>
        <w:rPr>
          <w:rFonts w:ascii="Times New Roman" w:hAnsi="Times New Roman" w:cs="Times New Roman"/>
          <w:sz w:val="24"/>
          <w:szCs w:val="24"/>
          <w:lang w:eastAsia="en-IN"/>
        </w:rPr>
        <w:t>is possible without casting a schema in concrete. This works much better in a world where both ends of a communication relationship may be evolving at high speed.</w:t>
      </w:r>
    </w:p>
    <w:p w14:paraId="265D1537" w14:textId="77777777" w:rsidR="000574A9" w:rsidRDefault="0057472D">
      <w:pPr>
        <w:numPr>
          <w:ilvl w:val="0"/>
          <w:numId w:val="7"/>
        </w:numPr>
        <w:rPr>
          <w:rFonts w:ascii="Times New Roman" w:hAnsi="Times New Roman" w:cs="Times New Roman"/>
          <w:b/>
          <w:sz w:val="24"/>
          <w:szCs w:val="24"/>
          <w:lang w:eastAsia="en-IN"/>
        </w:rPr>
      </w:pPr>
      <w:r>
        <w:rPr>
          <w:rFonts w:ascii="Times New Roman" w:hAnsi="Times New Roman" w:cs="Times New Roman"/>
          <w:b/>
          <w:sz w:val="24"/>
          <w:szCs w:val="24"/>
          <w:lang w:eastAsia="en-IN"/>
        </w:rPr>
        <w:t xml:space="preserve">Embracing binary: </w:t>
      </w:r>
      <w:r>
        <w:rPr>
          <w:rFonts w:ascii="Times New Roman" w:hAnsi="Times New Roman" w:cs="Times New Roman"/>
          <w:sz w:val="24"/>
          <w:szCs w:val="24"/>
          <w:lang w:eastAsia="en-IN"/>
        </w:rPr>
        <w:t>Some applications that would like to use JSON need to transport binary data</w:t>
      </w:r>
      <w:r>
        <w:rPr>
          <w:rFonts w:ascii="Times New Roman" w:hAnsi="Times New Roman" w:cs="Times New Roman"/>
          <w:sz w:val="24"/>
          <w:szCs w:val="24"/>
          <w:lang w:eastAsia="en-IN"/>
        </w:rPr>
        <w:t>, such as encryption keys, graphic data, or sensor values. In JSON, these data need to be encoded (usually in base64 format), adding complexity and bulk.</w:t>
      </w:r>
    </w:p>
    <w:p w14:paraId="5C03AC28" w14:textId="77777777" w:rsidR="000574A9" w:rsidRDefault="0057472D">
      <w:pPr>
        <w:numPr>
          <w:ilvl w:val="0"/>
          <w:numId w:val="7"/>
        </w:numPr>
        <w:rPr>
          <w:rFonts w:ascii="Times New Roman" w:hAnsi="Times New Roman" w:cs="Times New Roman"/>
          <w:sz w:val="24"/>
          <w:szCs w:val="24"/>
          <w:lang w:eastAsia="en-IN"/>
        </w:rPr>
      </w:pPr>
      <w:r>
        <w:rPr>
          <w:rFonts w:ascii="Times New Roman" w:hAnsi="Times New Roman" w:cs="Times New Roman"/>
          <w:b/>
          <w:sz w:val="24"/>
          <w:szCs w:val="24"/>
          <w:lang w:eastAsia="en-IN"/>
        </w:rPr>
        <w:t xml:space="preserve">Concise encoding: </w:t>
      </w:r>
      <w:r>
        <w:rPr>
          <w:rFonts w:ascii="Times New Roman" w:hAnsi="Times New Roman" w:cs="Times New Roman"/>
          <w:sz w:val="24"/>
          <w:szCs w:val="24"/>
          <w:lang w:eastAsia="en-IN"/>
        </w:rPr>
        <w:t xml:space="preserve">Some applications also benefit from CBOR itself being encoded in binary. This saves </w:t>
      </w:r>
      <w:r>
        <w:rPr>
          <w:rFonts w:ascii="Times New Roman" w:hAnsi="Times New Roman" w:cs="Times New Roman"/>
          <w:sz w:val="24"/>
          <w:szCs w:val="24"/>
          <w:lang w:eastAsia="en-IN"/>
        </w:rPr>
        <w:t xml:space="preserve">bulk and allows faster processing. One of the major motivators for the development of CBOR was the Internet of Things, which will include very simple, inexpensive nodes where </w:t>
      </w:r>
      <w:proofErr w:type="gramStart"/>
      <w:r>
        <w:rPr>
          <w:rFonts w:ascii="Times New Roman" w:hAnsi="Times New Roman" w:cs="Times New Roman"/>
          <w:sz w:val="24"/>
          <w:szCs w:val="24"/>
          <w:lang w:eastAsia="en-IN"/>
        </w:rPr>
        <w:t>this counts</w:t>
      </w:r>
      <w:proofErr w:type="gramEnd"/>
      <w:r>
        <w:rPr>
          <w:rFonts w:ascii="Times New Roman" w:hAnsi="Times New Roman" w:cs="Times New Roman"/>
          <w:sz w:val="24"/>
          <w:szCs w:val="24"/>
          <w:lang w:eastAsia="en-IN"/>
        </w:rPr>
        <w:t>.</w:t>
      </w:r>
    </w:p>
    <w:p w14:paraId="13F057D2" w14:textId="77777777" w:rsidR="000574A9" w:rsidRDefault="0057472D">
      <w:pPr>
        <w:numPr>
          <w:ilvl w:val="0"/>
          <w:numId w:val="7"/>
        </w:numPr>
        <w:rPr>
          <w:rFonts w:ascii="Times New Roman" w:hAnsi="Times New Roman" w:cs="Times New Roman"/>
          <w:sz w:val="24"/>
          <w:szCs w:val="24"/>
          <w:lang w:eastAsia="en-IN"/>
        </w:rPr>
      </w:pPr>
      <w:r>
        <w:rPr>
          <w:rFonts w:ascii="Times New Roman" w:hAnsi="Times New Roman" w:cs="Times New Roman"/>
          <w:b/>
          <w:sz w:val="24"/>
          <w:szCs w:val="24"/>
          <w:lang w:eastAsia="en-IN"/>
        </w:rPr>
        <w:t>Stable format:</w:t>
      </w:r>
      <w:r>
        <w:rPr>
          <w:rFonts w:ascii="Times New Roman" w:hAnsi="Times New Roman" w:cs="Times New Roman"/>
          <w:sz w:val="24"/>
          <w:szCs w:val="24"/>
          <w:lang w:eastAsia="en-IN"/>
        </w:rPr>
        <w:t xml:space="preserve"> CBOR is defined in an Internet Standards Document, RF</w:t>
      </w:r>
      <w:r>
        <w:rPr>
          <w:rFonts w:ascii="Times New Roman" w:hAnsi="Times New Roman" w:cs="Times New Roman"/>
          <w:sz w:val="24"/>
          <w:szCs w:val="24"/>
          <w:lang w:eastAsia="en-IN"/>
        </w:rPr>
        <w:t>C 7049. The format has been designed to be stable for decades.</w:t>
      </w:r>
    </w:p>
    <w:p w14:paraId="0665CC3D" w14:textId="77777777" w:rsidR="000574A9" w:rsidRDefault="0057472D">
      <w:pPr>
        <w:numPr>
          <w:ilvl w:val="0"/>
          <w:numId w:val="7"/>
        </w:numPr>
        <w:rPr>
          <w:rFonts w:ascii="Times New Roman" w:hAnsi="Times New Roman" w:cs="Times New Roman"/>
          <w:b/>
          <w:iCs/>
          <w:color w:val="000000"/>
          <w:sz w:val="24"/>
          <w:szCs w:val="24"/>
        </w:rPr>
      </w:pPr>
      <w:r>
        <w:rPr>
          <w:rFonts w:ascii="Times New Roman" w:hAnsi="Times New Roman" w:cs="Times New Roman"/>
          <w:b/>
          <w:sz w:val="24"/>
          <w:szCs w:val="24"/>
          <w:lang w:eastAsia="en-IN"/>
        </w:rPr>
        <w:t>Extensible:</w:t>
      </w:r>
      <w:r>
        <w:rPr>
          <w:rFonts w:ascii="Times New Roman" w:hAnsi="Times New Roman" w:cs="Times New Roman"/>
          <w:sz w:val="24"/>
          <w:szCs w:val="24"/>
          <w:lang w:eastAsia="en-IN"/>
        </w:rPr>
        <w:t xml:space="preserve"> To be able to grow with its applications and to incorporate future developments, a format specification needs to be extensible. CBOR defines tags as a mechanism to identify data tha</w:t>
      </w:r>
      <w:r>
        <w:rPr>
          <w:rFonts w:ascii="Times New Roman" w:hAnsi="Times New Roman" w:cs="Times New Roman"/>
          <w:sz w:val="24"/>
          <w:szCs w:val="24"/>
          <w:lang w:eastAsia="en-IN"/>
        </w:rPr>
        <w:t>t warrants additional information beyond the basic data model. Both future RFCs and third parties can define tags, so innovation is “permissionless” but can still be coordinated.</w:t>
      </w:r>
    </w:p>
    <w:p w14:paraId="0A58F570" w14:textId="77777777" w:rsidR="000574A9" w:rsidRDefault="0057472D">
      <w:pPr>
        <w:rPr>
          <w:rFonts w:ascii="Times New Roman" w:hAnsi="Times New Roman" w:cs="Times New Roman"/>
          <w:b/>
          <w:iCs/>
          <w:color w:val="000000"/>
          <w:sz w:val="24"/>
          <w:szCs w:val="24"/>
        </w:rPr>
      </w:pPr>
      <w:r>
        <w:rPr>
          <w:rStyle w:val="Strong"/>
          <w:rFonts w:ascii="Times New Roman" w:hAnsi="Times New Roman" w:cs="Times New Roman"/>
          <w:b w:val="0"/>
          <w:bCs w:val="0"/>
          <w:color w:val="000000"/>
          <w:sz w:val="24"/>
          <w:szCs w:val="24"/>
        </w:rPr>
        <w:t>__________</w:t>
      </w:r>
      <w:r>
        <w:rPr>
          <w:rStyle w:val="Strong"/>
          <w:rFonts w:ascii="Times New Roman" w:hAnsi="Times New Roman" w:cs="Times New Roman"/>
          <w:color w:val="000000"/>
          <w:sz w:val="24"/>
          <w:szCs w:val="24"/>
        </w:rPr>
        <w:t>_______________________________________________________________</w:t>
      </w:r>
    </w:p>
    <w:p w14:paraId="11CC82C9" w14:textId="77777777" w:rsidR="000574A9" w:rsidRDefault="0057472D">
      <w:pPr>
        <w:spacing w:after="0" w:line="240" w:lineRule="auto"/>
        <w:contextualSpacing/>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Que</w:t>
      </w:r>
      <w:r>
        <w:rPr>
          <w:rFonts w:ascii="Times New Roman" w:hAnsi="Times New Roman" w:cs="Times New Roman"/>
          <w:b/>
          <w:iCs/>
          <w:color w:val="000000"/>
          <w:sz w:val="24"/>
          <w:szCs w:val="24"/>
        </w:rPr>
        <w:t>stions:</w:t>
      </w:r>
    </w:p>
    <w:p w14:paraId="6DC21C3A" w14:textId="77777777" w:rsidR="000574A9" w:rsidRDefault="0057472D">
      <w:pPr>
        <w:numPr>
          <w:ilvl w:val="0"/>
          <w:numId w:val="8"/>
        </w:numPr>
        <w:spacing w:after="0" w:line="240" w:lineRule="auto"/>
        <w:contextualSpacing/>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Differentiate between XML and JSON</w:t>
      </w:r>
      <w:r>
        <w:rPr>
          <w:rFonts w:ascii="Times New Roman" w:hAnsi="Times New Roman" w:cs="Times New Roman"/>
          <w:iCs/>
          <w:color w:val="000000"/>
          <w:sz w:val="24"/>
          <w:szCs w:val="24"/>
        </w:rPr>
        <w:t>.</w:t>
      </w:r>
    </w:p>
    <w:p w14:paraId="4AC1DAA6" w14:textId="41546864" w:rsidR="000574A9" w:rsidRDefault="0057472D">
      <w:pPr>
        <w:spacing w:after="0" w:line="240" w:lineRule="auto"/>
        <w:contextualSpacing/>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Ans.</w:t>
      </w:r>
    </w:p>
    <w:tbl>
      <w:tblPr>
        <w:tblStyle w:val="TableGrid"/>
        <w:tblW w:w="9210" w:type="dxa"/>
        <w:tblLook w:val="04A0" w:firstRow="1" w:lastRow="0" w:firstColumn="1" w:lastColumn="0" w:noHBand="0" w:noVBand="1"/>
      </w:tblPr>
      <w:tblGrid>
        <w:gridCol w:w="4605"/>
        <w:gridCol w:w="4605"/>
      </w:tblGrid>
      <w:tr w:rsidR="001242C2" w14:paraId="29D4C3A1" w14:textId="77777777" w:rsidTr="001242C2">
        <w:trPr>
          <w:trHeight w:val="433"/>
        </w:trPr>
        <w:tc>
          <w:tcPr>
            <w:tcW w:w="4605" w:type="dxa"/>
          </w:tcPr>
          <w:p w14:paraId="6B045777" w14:textId="6E90AAE1" w:rsidR="001242C2" w:rsidRDefault="001242C2">
            <w:pPr>
              <w:spacing w:after="0" w:line="240" w:lineRule="auto"/>
              <w:contextualSpacing/>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J</w:t>
            </w:r>
            <w:r>
              <w:rPr>
                <w:rFonts w:ascii="Times New Roman" w:hAnsi="Times New Roman" w:cs="Times New Roman"/>
                <w:iCs/>
                <w:color w:val="000000"/>
                <w:sz w:val="24"/>
                <w:szCs w:val="24"/>
                <w:lang w:val="en-US"/>
              </w:rPr>
              <w:t>SON</w:t>
            </w:r>
          </w:p>
        </w:tc>
        <w:tc>
          <w:tcPr>
            <w:tcW w:w="4605" w:type="dxa"/>
          </w:tcPr>
          <w:p w14:paraId="209C5E27" w14:textId="31074EEF" w:rsidR="001242C2" w:rsidRDefault="001242C2">
            <w:pPr>
              <w:spacing w:after="0" w:line="240" w:lineRule="auto"/>
              <w:contextualSpacing/>
              <w:jc w:val="both"/>
              <w:rPr>
                <w:rFonts w:ascii="Times New Roman" w:hAnsi="Times New Roman" w:cs="Times New Roman"/>
                <w:iCs/>
                <w:color w:val="000000"/>
                <w:sz w:val="24"/>
                <w:szCs w:val="24"/>
              </w:rPr>
            </w:pPr>
            <w:r>
              <w:rPr>
                <w:rFonts w:ascii="Times New Roman" w:hAnsi="Times New Roman" w:cs="Times New Roman"/>
                <w:iCs/>
                <w:color w:val="000000"/>
                <w:sz w:val="24"/>
                <w:szCs w:val="24"/>
                <w:lang w:val="en-US"/>
              </w:rPr>
              <w:t>XML</w:t>
            </w:r>
          </w:p>
        </w:tc>
      </w:tr>
      <w:tr w:rsidR="001242C2" w14:paraId="10A7CC7D" w14:textId="77777777" w:rsidTr="001242C2">
        <w:trPr>
          <w:trHeight w:val="433"/>
        </w:trPr>
        <w:tc>
          <w:tcPr>
            <w:tcW w:w="4605" w:type="dxa"/>
          </w:tcPr>
          <w:p w14:paraId="6261B993" w14:textId="66B6F5DE" w:rsidR="001242C2" w:rsidRDefault="001242C2">
            <w:pPr>
              <w:spacing w:after="0" w:line="240" w:lineRule="auto"/>
              <w:contextualSpacing/>
              <w:jc w:val="both"/>
              <w:rPr>
                <w:rFonts w:ascii="Times New Roman" w:hAnsi="Times New Roman" w:cs="Times New Roman"/>
                <w:iCs/>
                <w:color w:val="000000"/>
                <w:sz w:val="24"/>
                <w:szCs w:val="24"/>
              </w:rPr>
            </w:pPr>
            <w:r>
              <w:rPr>
                <w:rFonts w:ascii="Times New Roman" w:hAnsi="Times New Roman" w:cs="Times New Roman"/>
                <w:iCs/>
                <w:color w:val="000000"/>
                <w:sz w:val="24"/>
                <w:szCs w:val="24"/>
                <w:lang w:val="en-US"/>
              </w:rPr>
              <w:t>It is JavaScript Object Notation</w:t>
            </w:r>
          </w:p>
        </w:tc>
        <w:tc>
          <w:tcPr>
            <w:tcW w:w="4605" w:type="dxa"/>
          </w:tcPr>
          <w:p w14:paraId="5A191E2F" w14:textId="4B4575B9" w:rsidR="001242C2" w:rsidRDefault="001242C2">
            <w:pPr>
              <w:spacing w:after="0" w:line="240" w:lineRule="auto"/>
              <w:contextualSpacing/>
              <w:jc w:val="both"/>
              <w:rPr>
                <w:rFonts w:ascii="Times New Roman" w:hAnsi="Times New Roman" w:cs="Times New Roman"/>
                <w:iCs/>
                <w:color w:val="000000"/>
                <w:sz w:val="24"/>
                <w:szCs w:val="24"/>
              </w:rPr>
            </w:pPr>
            <w:r>
              <w:rPr>
                <w:rFonts w:ascii="Times New Roman" w:hAnsi="Times New Roman" w:cs="Times New Roman"/>
                <w:iCs/>
                <w:color w:val="000000"/>
                <w:sz w:val="24"/>
                <w:szCs w:val="24"/>
                <w:lang w:val="en-US"/>
              </w:rPr>
              <w:t>It is Extensible markup language</w:t>
            </w:r>
          </w:p>
        </w:tc>
      </w:tr>
      <w:tr w:rsidR="001242C2" w14:paraId="3C1B966E" w14:textId="77777777" w:rsidTr="001242C2">
        <w:trPr>
          <w:trHeight w:val="414"/>
        </w:trPr>
        <w:tc>
          <w:tcPr>
            <w:tcW w:w="4605" w:type="dxa"/>
          </w:tcPr>
          <w:p w14:paraId="105CA1F8" w14:textId="20A83BD2" w:rsidR="001242C2" w:rsidRDefault="001242C2">
            <w:pPr>
              <w:spacing w:after="0" w:line="240" w:lineRule="auto"/>
              <w:contextualSpacing/>
              <w:jc w:val="both"/>
              <w:rPr>
                <w:rFonts w:ascii="Times New Roman" w:hAnsi="Times New Roman" w:cs="Times New Roman"/>
                <w:iCs/>
                <w:color w:val="000000"/>
                <w:sz w:val="24"/>
                <w:szCs w:val="24"/>
              </w:rPr>
            </w:pPr>
            <w:r>
              <w:rPr>
                <w:rFonts w:ascii="Times New Roman" w:hAnsi="Times New Roman" w:cs="Times New Roman"/>
                <w:iCs/>
                <w:color w:val="000000"/>
                <w:sz w:val="24"/>
                <w:szCs w:val="24"/>
                <w:lang w:val="en-US"/>
              </w:rPr>
              <w:t>It is based on JavaScript language.</w:t>
            </w:r>
          </w:p>
        </w:tc>
        <w:tc>
          <w:tcPr>
            <w:tcW w:w="4605" w:type="dxa"/>
          </w:tcPr>
          <w:p w14:paraId="4CBE504E" w14:textId="207EBDC8" w:rsidR="001242C2" w:rsidRDefault="001242C2">
            <w:pPr>
              <w:spacing w:after="0" w:line="240" w:lineRule="auto"/>
              <w:contextualSpacing/>
              <w:jc w:val="both"/>
              <w:rPr>
                <w:rFonts w:ascii="Times New Roman" w:hAnsi="Times New Roman" w:cs="Times New Roman"/>
                <w:iCs/>
                <w:color w:val="000000"/>
                <w:sz w:val="24"/>
                <w:szCs w:val="24"/>
              </w:rPr>
            </w:pPr>
            <w:r>
              <w:rPr>
                <w:rFonts w:ascii="Times New Roman" w:hAnsi="Times New Roman" w:cs="Times New Roman"/>
                <w:iCs/>
                <w:color w:val="000000"/>
                <w:sz w:val="24"/>
                <w:szCs w:val="24"/>
                <w:lang w:val="en-US"/>
              </w:rPr>
              <w:t>It is derived from SGML.</w:t>
            </w:r>
          </w:p>
        </w:tc>
      </w:tr>
      <w:tr w:rsidR="001242C2" w14:paraId="1D59BC58" w14:textId="77777777" w:rsidTr="001242C2">
        <w:trPr>
          <w:trHeight w:val="867"/>
        </w:trPr>
        <w:tc>
          <w:tcPr>
            <w:tcW w:w="4605" w:type="dxa"/>
          </w:tcPr>
          <w:p w14:paraId="0966C87D" w14:textId="338C32DF" w:rsidR="001242C2" w:rsidRDefault="001242C2">
            <w:pPr>
              <w:spacing w:after="0" w:line="240" w:lineRule="auto"/>
              <w:contextualSpacing/>
              <w:jc w:val="both"/>
              <w:rPr>
                <w:rFonts w:ascii="Times New Roman" w:hAnsi="Times New Roman" w:cs="Times New Roman"/>
                <w:iCs/>
                <w:color w:val="000000"/>
                <w:sz w:val="24"/>
                <w:szCs w:val="24"/>
              </w:rPr>
            </w:pPr>
            <w:r>
              <w:rPr>
                <w:rFonts w:ascii="Times New Roman" w:hAnsi="Times New Roman" w:cs="Times New Roman"/>
                <w:iCs/>
                <w:color w:val="000000"/>
                <w:sz w:val="24"/>
                <w:szCs w:val="24"/>
                <w:lang w:val="en-US"/>
              </w:rPr>
              <w:t>It is a way of representing objects.</w:t>
            </w:r>
          </w:p>
        </w:tc>
        <w:tc>
          <w:tcPr>
            <w:tcW w:w="4605" w:type="dxa"/>
          </w:tcPr>
          <w:p w14:paraId="472624AC" w14:textId="25AC45F8" w:rsidR="001242C2" w:rsidRDefault="001242C2">
            <w:pPr>
              <w:spacing w:after="0" w:line="240" w:lineRule="auto"/>
              <w:contextualSpacing/>
              <w:jc w:val="both"/>
              <w:rPr>
                <w:rFonts w:ascii="Times New Roman" w:hAnsi="Times New Roman" w:cs="Times New Roman"/>
                <w:iCs/>
                <w:color w:val="000000"/>
                <w:sz w:val="24"/>
                <w:szCs w:val="24"/>
              </w:rPr>
            </w:pPr>
            <w:r>
              <w:rPr>
                <w:rFonts w:ascii="Times New Roman" w:hAnsi="Times New Roman" w:cs="Times New Roman"/>
                <w:iCs/>
                <w:color w:val="000000"/>
                <w:sz w:val="24"/>
                <w:szCs w:val="24"/>
                <w:lang w:val="en-US"/>
              </w:rPr>
              <w:t>It is a markup language and uses tag structure to represent data items.</w:t>
            </w:r>
          </w:p>
        </w:tc>
      </w:tr>
      <w:tr w:rsidR="001242C2" w14:paraId="631D1EEA" w14:textId="77777777" w:rsidTr="001242C2">
        <w:trPr>
          <w:trHeight w:val="867"/>
        </w:trPr>
        <w:tc>
          <w:tcPr>
            <w:tcW w:w="4605" w:type="dxa"/>
          </w:tcPr>
          <w:p w14:paraId="169B37FD" w14:textId="4ACF07FE" w:rsidR="001242C2" w:rsidRDefault="001242C2">
            <w:pPr>
              <w:spacing w:after="0" w:line="240" w:lineRule="auto"/>
              <w:contextualSpacing/>
              <w:jc w:val="both"/>
              <w:rPr>
                <w:rFonts w:ascii="Times New Roman" w:hAnsi="Times New Roman" w:cs="Times New Roman"/>
                <w:iCs/>
                <w:color w:val="000000"/>
                <w:sz w:val="24"/>
                <w:szCs w:val="24"/>
              </w:rPr>
            </w:pPr>
            <w:r>
              <w:rPr>
                <w:rFonts w:ascii="Times New Roman" w:hAnsi="Times New Roman" w:cs="Times New Roman"/>
                <w:iCs/>
                <w:color w:val="000000"/>
                <w:sz w:val="24"/>
                <w:szCs w:val="24"/>
                <w:lang w:val="en-US"/>
              </w:rPr>
              <w:t xml:space="preserve">It does not </w:t>
            </w:r>
            <w:proofErr w:type="gramStart"/>
            <w:r>
              <w:rPr>
                <w:rFonts w:ascii="Times New Roman" w:hAnsi="Times New Roman" w:cs="Times New Roman"/>
                <w:iCs/>
                <w:color w:val="000000"/>
                <w:sz w:val="24"/>
                <w:szCs w:val="24"/>
                <w:lang w:val="en-US"/>
              </w:rPr>
              <w:t>provides</w:t>
            </w:r>
            <w:proofErr w:type="gramEnd"/>
            <w:r>
              <w:rPr>
                <w:rFonts w:ascii="Times New Roman" w:hAnsi="Times New Roman" w:cs="Times New Roman"/>
                <w:iCs/>
                <w:color w:val="000000"/>
                <w:sz w:val="24"/>
                <w:szCs w:val="24"/>
                <w:lang w:val="en-US"/>
              </w:rPr>
              <w:t xml:space="preserve"> any support for namespaces.</w:t>
            </w:r>
          </w:p>
        </w:tc>
        <w:tc>
          <w:tcPr>
            <w:tcW w:w="4605" w:type="dxa"/>
          </w:tcPr>
          <w:p w14:paraId="5BBFAB57" w14:textId="793119B3" w:rsidR="001242C2" w:rsidRDefault="001242C2">
            <w:pPr>
              <w:spacing w:after="0" w:line="240" w:lineRule="auto"/>
              <w:contextualSpacing/>
              <w:jc w:val="both"/>
              <w:rPr>
                <w:rFonts w:ascii="Times New Roman" w:hAnsi="Times New Roman" w:cs="Times New Roman"/>
                <w:iCs/>
                <w:color w:val="000000"/>
                <w:sz w:val="24"/>
                <w:szCs w:val="24"/>
              </w:rPr>
            </w:pPr>
            <w:r>
              <w:rPr>
                <w:rFonts w:ascii="Times New Roman" w:hAnsi="Times New Roman" w:cs="Times New Roman"/>
                <w:iCs/>
                <w:color w:val="000000"/>
                <w:sz w:val="24"/>
                <w:szCs w:val="24"/>
                <w:lang w:val="en-US"/>
              </w:rPr>
              <w:t>It supports namespaces.</w:t>
            </w:r>
          </w:p>
        </w:tc>
      </w:tr>
      <w:tr w:rsidR="001242C2" w14:paraId="1CF36D9E" w14:textId="77777777" w:rsidTr="001242C2">
        <w:trPr>
          <w:trHeight w:val="867"/>
        </w:trPr>
        <w:tc>
          <w:tcPr>
            <w:tcW w:w="4605" w:type="dxa"/>
          </w:tcPr>
          <w:p w14:paraId="73BEB545" w14:textId="1653B88E" w:rsidR="001242C2" w:rsidRDefault="001242C2">
            <w:pPr>
              <w:spacing w:after="0" w:line="240" w:lineRule="auto"/>
              <w:contextualSpacing/>
              <w:jc w:val="both"/>
              <w:rPr>
                <w:rFonts w:ascii="Times New Roman" w:hAnsi="Times New Roman" w:cs="Times New Roman"/>
                <w:iCs/>
                <w:color w:val="000000"/>
                <w:sz w:val="24"/>
                <w:szCs w:val="24"/>
                <w:lang w:val="en-US"/>
              </w:rPr>
            </w:pPr>
            <w:r>
              <w:rPr>
                <w:rFonts w:ascii="Times New Roman" w:hAnsi="Times New Roman" w:cs="Times New Roman"/>
                <w:iCs/>
                <w:color w:val="000000"/>
                <w:sz w:val="24"/>
                <w:szCs w:val="24"/>
                <w:lang w:val="en-US"/>
              </w:rPr>
              <w:t>It supports array.</w:t>
            </w:r>
          </w:p>
        </w:tc>
        <w:tc>
          <w:tcPr>
            <w:tcW w:w="4605" w:type="dxa"/>
          </w:tcPr>
          <w:p w14:paraId="763CFE44" w14:textId="7C34AA52" w:rsidR="001242C2" w:rsidRDefault="001242C2">
            <w:pPr>
              <w:spacing w:after="0" w:line="240" w:lineRule="auto"/>
              <w:contextualSpacing/>
              <w:jc w:val="both"/>
              <w:rPr>
                <w:rFonts w:ascii="Times New Roman" w:hAnsi="Times New Roman" w:cs="Times New Roman"/>
                <w:iCs/>
                <w:color w:val="000000"/>
                <w:sz w:val="24"/>
                <w:szCs w:val="24"/>
                <w:lang w:val="en-US"/>
              </w:rPr>
            </w:pPr>
            <w:r>
              <w:rPr>
                <w:rFonts w:ascii="Times New Roman" w:hAnsi="Times New Roman" w:cs="Times New Roman"/>
                <w:iCs/>
                <w:color w:val="000000"/>
                <w:sz w:val="24"/>
                <w:szCs w:val="24"/>
                <w:lang w:val="en-US"/>
              </w:rPr>
              <w:t xml:space="preserve">It doesn’t </w:t>
            </w:r>
            <w:proofErr w:type="gramStart"/>
            <w:r>
              <w:rPr>
                <w:rFonts w:ascii="Times New Roman" w:hAnsi="Times New Roman" w:cs="Times New Roman"/>
                <w:iCs/>
                <w:color w:val="000000"/>
                <w:sz w:val="24"/>
                <w:szCs w:val="24"/>
                <w:lang w:val="en-US"/>
              </w:rPr>
              <w:t>supports</w:t>
            </w:r>
            <w:proofErr w:type="gramEnd"/>
            <w:r>
              <w:rPr>
                <w:rFonts w:ascii="Times New Roman" w:hAnsi="Times New Roman" w:cs="Times New Roman"/>
                <w:iCs/>
                <w:color w:val="000000"/>
                <w:sz w:val="24"/>
                <w:szCs w:val="24"/>
                <w:lang w:val="en-US"/>
              </w:rPr>
              <w:t xml:space="preserve"> array.</w:t>
            </w:r>
          </w:p>
        </w:tc>
      </w:tr>
      <w:tr w:rsidR="001242C2" w14:paraId="25D64A11" w14:textId="77777777" w:rsidTr="001242C2">
        <w:trPr>
          <w:trHeight w:val="867"/>
        </w:trPr>
        <w:tc>
          <w:tcPr>
            <w:tcW w:w="4605" w:type="dxa"/>
          </w:tcPr>
          <w:p w14:paraId="5243906B" w14:textId="27A294C8" w:rsidR="001242C2" w:rsidRDefault="001242C2">
            <w:pPr>
              <w:spacing w:after="0" w:line="240" w:lineRule="auto"/>
              <w:contextualSpacing/>
              <w:jc w:val="both"/>
              <w:rPr>
                <w:rFonts w:ascii="Times New Roman" w:hAnsi="Times New Roman" w:cs="Times New Roman"/>
                <w:iCs/>
                <w:color w:val="000000"/>
                <w:sz w:val="24"/>
                <w:szCs w:val="24"/>
                <w:lang w:val="en-US"/>
              </w:rPr>
            </w:pPr>
            <w:r>
              <w:rPr>
                <w:rFonts w:ascii="Times New Roman" w:hAnsi="Times New Roman" w:cs="Times New Roman"/>
                <w:iCs/>
                <w:color w:val="000000"/>
                <w:sz w:val="24"/>
                <w:szCs w:val="24"/>
                <w:lang w:val="en-US"/>
              </w:rPr>
              <w:lastRenderedPageBreak/>
              <w:t>Its files are very easy to read as compared to XML.</w:t>
            </w:r>
          </w:p>
        </w:tc>
        <w:tc>
          <w:tcPr>
            <w:tcW w:w="4605" w:type="dxa"/>
          </w:tcPr>
          <w:p w14:paraId="05082DEB" w14:textId="79A30C7B" w:rsidR="001242C2" w:rsidRDefault="001242C2">
            <w:pPr>
              <w:spacing w:after="0" w:line="240" w:lineRule="auto"/>
              <w:contextualSpacing/>
              <w:jc w:val="both"/>
              <w:rPr>
                <w:rFonts w:ascii="Times New Roman" w:hAnsi="Times New Roman" w:cs="Times New Roman"/>
                <w:iCs/>
                <w:color w:val="000000"/>
                <w:sz w:val="24"/>
                <w:szCs w:val="24"/>
                <w:lang w:val="en-US"/>
              </w:rPr>
            </w:pPr>
            <w:r>
              <w:rPr>
                <w:rFonts w:ascii="Times New Roman" w:hAnsi="Times New Roman" w:cs="Times New Roman"/>
                <w:iCs/>
                <w:color w:val="000000"/>
                <w:sz w:val="24"/>
                <w:szCs w:val="24"/>
                <w:lang w:val="en-US"/>
              </w:rPr>
              <w:t>Its documents are comparatively difficult to read and interpret.</w:t>
            </w:r>
          </w:p>
        </w:tc>
      </w:tr>
      <w:tr w:rsidR="001242C2" w14:paraId="6E31D222" w14:textId="77777777" w:rsidTr="001242C2">
        <w:trPr>
          <w:trHeight w:val="867"/>
        </w:trPr>
        <w:tc>
          <w:tcPr>
            <w:tcW w:w="4605" w:type="dxa"/>
          </w:tcPr>
          <w:p w14:paraId="21F717AC" w14:textId="33DD31E1" w:rsidR="001242C2" w:rsidRDefault="001242C2">
            <w:pPr>
              <w:spacing w:after="0" w:line="240" w:lineRule="auto"/>
              <w:contextualSpacing/>
              <w:jc w:val="both"/>
              <w:rPr>
                <w:rFonts w:ascii="Times New Roman" w:hAnsi="Times New Roman" w:cs="Times New Roman"/>
                <w:iCs/>
                <w:color w:val="000000"/>
                <w:sz w:val="24"/>
                <w:szCs w:val="24"/>
                <w:lang w:val="en-US"/>
              </w:rPr>
            </w:pPr>
            <w:r>
              <w:rPr>
                <w:rFonts w:ascii="Times New Roman" w:hAnsi="Times New Roman" w:cs="Times New Roman"/>
                <w:iCs/>
                <w:color w:val="000000"/>
                <w:sz w:val="24"/>
                <w:szCs w:val="24"/>
                <w:lang w:val="en-US"/>
              </w:rPr>
              <w:t>It doesn’t use end tag.</w:t>
            </w:r>
          </w:p>
        </w:tc>
        <w:tc>
          <w:tcPr>
            <w:tcW w:w="4605" w:type="dxa"/>
          </w:tcPr>
          <w:p w14:paraId="1F53D57D" w14:textId="0012B215" w:rsidR="001242C2" w:rsidRDefault="001242C2">
            <w:pPr>
              <w:spacing w:after="0" w:line="240" w:lineRule="auto"/>
              <w:contextualSpacing/>
              <w:jc w:val="both"/>
              <w:rPr>
                <w:rFonts w:ascii="Times New Roman" w:hAnsi="Times New Roman" w:cs="Times New Roman"/>
                <w:iCs/>
                <w:color w:val="000000"/>
                <w:sz w:val="24"/>
                <w:szCs w:val="24"/>
                <w:lang w:val="en-US"/>
              </w:rPr>
            </w:pPr>
            <w:r>
              <w:rPr>
                <w:rFonts w:ascii="Times New Roman" w:hAnsi="Times New Roman" w:cs="Times New Roman"/>
                <w:iCs/>
                <w:color w:val="000000"/>
                <w:sz w:val="24"/>
                <w:szCs w:val="24"/>
                <w:lang w:val="en-US"/>
              </w:rPr>
              <w:t>It has start and end tags.</w:t>
            </w:r>
          </w:p>
        </w:tc>
      </w:tr>
      <w:tr w:rsidR="001242C2" w14:paraId="6169F559" w14:textId="77777777" w:rsidTr="001242C2">
        <w:trPr>
          <w:trHeight w:val="867"/>
        </w:trPr>
        <w:tc>
          <w:tcPr>
            <w:tcW w:w="4605" w:type="dxa"/>
          </w:tcPr>
          <w:p w14:paraId="469A091E" w14:textId="61480601" w:rsidR="001242C2" w:rsidRDefault="001242C2">
            <w:pPr>
              <w:spacing w:after="0" w:line="240" w:lineRule="auto"/>
              <w:contextualSpacing/>
              <w:jc w:val="both"/>
              <w:rPr>
                <w:rFonts w:ascii="Times New Roman" w:hAnsi="Times New Roman" w:cs="Times New Roman"/>
                <w:iCs/>
                <w:color w:val="000000"/>
                <w:sz w:val="24"/>
                <w:szCs w:val="24"/>
                <w:lang w:val="en-US"/>
              </w:rPr>
            </w:pPr>
            <w:r>
              <w:rPr>
                <w:rFonts w:ascii="Times New Roman" w:hAnsi="Times New Roman" w:cs="Times New Roman"/>
                <w:iCs/>
                <w:color w:val="000000"/>
                <w:sz w:val="24"/>
                <w:szCs w:val="24"/>
                <w:lang w:val="en-US"/>
              </w:rPr>
              <w:t>It is less secured.</w:t>
            </w:r>
          </w:p>
        </w:tc>
        <w:tc>
          <w:tcPr>
            <w:tcW w:w="4605" w:type="dxa"/>
          </w:tcPr>
          <w:p w14:paraId="1E5C9918" w14:textId="60B5D2E9" w:rsidR="001242C2" w:rsidRDefault="001242C2">
            <w:pPr>
              <w:spacing w:after="0" w:line="240" w:lineRule="auto"/>
              <w:contextualSpacing/>
              <w:jc w:val="both"/>
              <w:rPr>
                <w:rFonts w:ascii="Times New Roman" w:hAnsi="Times New Roman" w:cs="Times New Roman"/>
                <w:iCs/>
                <w:color w:val="000000"/>
                <w:sz w:val="24"/>
                <w:szCs w:val="24"/>
                <w:lang w:val="en-US"/>
              </w:rPr>
            </w:pPr>
            <w:r>
              <w:rPr>
                <w:rFonts w:ascii="Times New Roman" w:hAnsi="Times New Roman" w:cs="Times New Roman"/>
                <w:iCs/>
                <w:color w:val="000000"/>
                <w:sz w:val="24"/>
                <w:szCs w:val="24"/>
                <w:lang w:val="en-US"/>
              </w:rPr>
              <w:t>It is more secured than JSON.</w:t>
            </w:r>
          </w:p>
        </w:tc>
      </w:tr>
      <w:tr w:rsidR="001242C2" w14:paraId="7CE90AEF" w14:textId="77777777" w:rsidTr="001242C2">
        <w:trPr>
          <w:trHeight w:val="867"/>
        </w:trPr>
        <w:tc>
          <w:tcPr>
            <w:tcW w:w="4605" w:type="dxa"/>
          </w:tcPr>
          <w:p w14:paraId="0422087E" w14:textId="742ADD57" w:rsidR="001242C2" w:rsidRDefault="001242C2">
            <w:pPr>
              <w:spacing w:after="0" w:line="240" w:lineRule="auto"/>
              <w:contextualSpacing/>
              <w:jc w:val="both"/>
              <w:rPr>
                <w:rFonts w:ascii="Times New Roman" w:hAnsi="Times New Roman" w:cs="Times New Roman"/>
                <w:iCs/>
                <w:color w:val="000000"/>
                <w:sz w:val="24"/>
                <w:szCs w:val="24"/>
                <w:lang w:val="en-US"/>
              </w:rPr>
            </w:pPr>
            <w:r>
              <w:rPr>
                <w:rFonts w:ascii="Times New Roman" w:hAnsi="Times New Roman" w:cs="Times New Roman"/>
                <w:iCs/>
                <w:color w:val="000000"/>
                <w:sz w:val="24"/>
                <w:szCs w:val="24"/>
                <w:lang w:val="en-US"/>
              </w:rPr>
              <w:t xml:space="preserve">It doesn’t </w:t>
            </w:r>
            <w:proofErr w:type="gramStart"/>
            <w:r>
              <w:rPr>
                <w:rFonts w:ascii="Times New Roman" w:hAnsi="Times New Roman" w:cs="Times New Roman"/>
                <w:iCs/>
                <w:color w:val="000000"/>
                <w:sz w:val="24"/>
                <w:szCs w:val="24"/>
                <w:lang w:val="en-US"/>
              </w:rPr>
              <w:t>supports</w:t>
            </w:r>
            <w:proofErr w:type="gramEnd"/>
            <w:r>
              <w:rPr>
                <w:rFonts w:ascii="Times New Roman" w:hAnsi="Times New Roman" w:cs="Times New Roman"/>
                <w:iCs/>
                <w:color w:val="000000"/>
                <w:sz w:val="24"/>
                <w:szCs w:val="24"/>
                <w:lang w:val="en-US"/>
              </w:rPr>
              <w:t xml:space="preserve"> comments.</w:t>
            </w:r>
          </w:p>
        </w:tc>
        <w:tc>
          <w:tcPr>
            <w:tcW w:w="4605" w:type="dxa"/>
          </w:tcPr>
          <w:p w14:paraId="28AC814C" w14:textId="769079D6" w:rsidR="001242C2" w:rsidRDefault="001242C2">
            <w:pPr>
              <w:spacing w:after="0" w:line="240" w:lineRule="auto"/>
              <w:contextualSpacing/>
              <w:jc w:val="both"/>
              <w:rPr>
                <w:rFonts w:ascii="Times New Roman" w:hAnsi="Times New Roman" w:cs="Times New Roman"/>
                <w:iCs/>
                <w:color w:val="000000"/>
                <w:sz w:val="24"/>
                <w:szCs w:val="24"/>
                <w:lang w:val="en-US"/>
              </w:rPr>
            </w:pPr>
            <w:r>
              <w:rPr>
                <w:rFonts w:ascii="Times New Roman" w:hAnsi="Times New Roman" w:cs="Times New Roman"/>
                <w:iCs/>
                <w:color w:val="000000"/>
                <w:sz w:val="24"/>
                <w:szCs w:val="24"/>
                <w:lang w:val="en-US"/>
              </w:rPr>
              <w:t>It supports comments.</w:t>
            </w:r>
          </w:p>
        </w:tc>
      </w:tr>
      <w:tr w:rsidR="001242C2" w14:paraId="565C1C0A" w14:textId="77777777" w:rsidTr="001242C2">
        <w:trPr>
          <w:trHeight w:val="867"/>
        </w:trPr>
        <w:tc>
          <w:tcPr>
            <w:tcW w:w="4605" w:type="dxa"/>
          </w:tcPr>
          <w:p w14:paraId="697B9DBE" w14:textId="3444BE75" w:rsidR="001242C2" w:rsidRDefault="001242C2">
            <w:pPr>
              <w:spacing w:after="0" w:line="240" w:lineRule="auto"/>
              <w:contextualSpacing/>
              <w:jc w:val="both"/>
              <w:rPr>
                <w:rFonts w:ascii="Times New Roman" w:hAnsi="Times New Roman" w:cs="Times New Roman"/>
                <w:iCs/>
                <w:color w:val="000000"/>
                <w:sz w:val="24"/>
                <w:szCs w:val="24"/>
                <w:lang w:val="en-US"/>
              </w:rPr>
            </w:pPr>
            <w:r>
              <w:rPr>
                <w:rFonts w:ascii="Times New Roman" w:hAnsi="Times New Roman" w:cs="Times New Roman"/>
                <w:iCs/>
                <w:color w:val="000000"/>
                <w:sz w:val="24"/>
                <w:szCs w:val="24"/>
                <w:lang w:val="en-US"/>
              </w:rPr>
              <w:t>It supports only UTF-8 encoding.</w:t>
            </w:r>
          </w:p>
        </w:tc>
        <w:tc>
          <w:tcPr>
            <w:tcW w:w="4605" w:type="dxa"/>
          </w:tcPr>
          <w:p w14:paraId="465F7018" w14:textId="3CBD9BEB" w:rsidR="001242C2" w:rsidRDefault="001242C2">
            <w:pPr>
              <w:spacing w:after="0" w:line="240" w:lineRule="auto"/>
              <w:contextualSpacing/>
              <w:jc w:val="both"/>
              <w:rPr>
                <w:rFonts w:ascii="Times New Roman" w:hAnsi="Times New Roman" w:cs="Times New Roman"/>
                <w:iCs/>
                <w:color w:val="000000"/>
                <w:sz w:val="24"/>
                <w:szCs w:val="24"/>
                <w:lang w:val="en-US"/>
              </w:rPr>
            </w:pPr>
            <w:r>
              <w:rPr>
                <w:rFonts w:ascii="Times New Roman" w:hAnsi="Times New Roman" w:cs="Times New Roman"/>
                <w:iCs/>
                <w:color w:val="000000"/>
                <w:sz w:val="24"/>
                <w:szCs w:val="24"/>
                <w:lang w:val="en-US"/>
              </w:rPr>
              <w:t>It supports various encoding</w:t>
            </w:r>
          </w:p>
        </w:tc>
      </w:tr>
    </w:tbl>
    <w:p w14:paraId="5E358B49" w14:textId="77777777" w:rsidR="001242C2" w:rsidRDefault="001242C2">
      <w:pPr>
        <w:spacing w:after="0" w:line="240" w:lineRule="auto"/>
        <w:contextualSpacing/>
        <w:jc w:val="both"/>
        <w:rPr>
          <w:rFonts w:ascii="Times New Roman" w:hAnsi="Times New Roman" w:cs="Times New Roman"/>
          <w:iCs/>
          <w:color w:val="000000"/>
          <w:sz w:val="24"/>
          <w:szCs w:val="24"/>
        </w:rPr>
      </w:pPr>
    </w:p>
    <w:p w14:paraId="57B3D2C0" w14:textId="77777777" w:rsidR="000574A9" w:rsidRDefault="000574A9">
      <w:pPr>
        <w:spacing w:after="0" w:line="240" w:lineRule="auto"/>
        <w:contextualSpacing/>
        <w:jc w:val="both"/>
        <w:rPr>
          <w:rFonts w:ascii="Times New Roman" w:hAnsi="Times New Roman" w:cs="Times New Roman"/>
          <w:iCs/>
          <w:color w:val="000000"/>
          <w:sz w:val="24"/>
          <w:szCs w:val="24"/>
        </w:rPr>
      </w:pPr>
    </w:p>
    <w:p w14:paraId="28A9076A" w14:textId="77777777" w:rsidR="000574A9" w:rsidRDefault="0057472D">
      <w:pPr>
        <w:numPr>
          <w:ilvl w:val="0"/>
          <w:numId w:val="8"/>
        </w:numPr>
        <w:spacing w:after="0" w:line="240" w:lineRule="auto"/>
        <w:contextualSpacing/>
        <w:jc w:val="both"/>
        <w:rPr>
          <w:rFonts w:ascii="Times New Roman" w:hAnsi="Times New Roman" w:cs="Times New Roman"/>
          <w:b/>
          <w:iCs/>
          <w:color w:val="000000"/>
          <w:sz w:val="24"/>
          <w:szCs w:val="24"/>
        </w:rPr>
      </w:pPr>
      <w:r>
        <w:rPr>
          <w:rFonts w:ascii="Times New Roman" w:hAnsi="Times New Roman" w:cs="Times New Roman"/>
          <w:iCs/>
          <w:color w:val="000000"/>
          <w:sz w:val="24"/>
          <w:szCs w:val="24"/>
        </w:rPr>
        <w:t>Write real world applications of JSON</w:t>
      </w:r>
      <w:r>
        <w:rPr>
          <w:rFonts w:ascii="Times New Roman" w:hAnsi="Times New Roman" w:cs="Times New Roman"/>
          <w:iCs/>
          <w:color w:val="000000"/>
          <w:sz w:val="24"/>
          <w:szCs w:val="24"/>
        </w:rPr>
        <w:t>.</w:t>
      </w:r>
    </w:p>
    <w:p w14:paraId="778E240D" w14:textId="77777777" w:rsidR="000574A9" w:rsidRDefault="0057472D">
      <w:pPr>
        <w:spacing w:after="0" w:line="240" w:lineRule="auto"/>
        <w:contextualSpacing/>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Ans.</w:t>
      </w:r>
    </w:p>
    <w:p w14:paraId="230A0FEB" w14:textId="77777777" w:rsidR="000574A9" w:rsidRDefault="0057472D">
      <w:pPr>
        <w:pStyle w:val="NormalWeb"/>
        <w:shd w:val="clear" w:color="auto" w:fill="FFFFFF"/>
        <w:spacing w:before="0" w:after="240" w:line="360" w:lineRule="atLeast"/>
        <w:rPr>
          <w:lang w:val="en-IN" w:eastAsia="en-IN"/>
        </w:rPr>
      </w:pPr>
      <w:r>
        <w:rPr>
          <w:lang w:val="en-IN" w:eastAsia="en-IN"/>
        </w:rPr>
        <w:t xml:space="preserve">API is the most widely used area where JSON is used for data exchange. Specially, web applications those have a social face, it has become obvious now that they have an API, so that developers can consume the </w:t>
      </w:r>
      <w:r>
        <w:rPr>
          <w:lang w:val="en-IN" w:eastAsia="en-IN"/>
        </w:rPr>
        <w:t xml:space="preserve">huge amount of data collected by the app and then can create derivative apps. Twitter, Facebook, </w:t>
      </w:r>
      <w:proofErr w:type="spellStart"/>
      <w:r>
        <w:rPr>
          <w:lang w:val="en-IN" w:eastAsia="en-IN"/>
        </w:rPr>
        <w:t>Linkedin</w:t>
      </w:r>
      <w:proofErr w:type="spellEnd"/>
      <w:r>
        <w:rPr>
          <w:lang w:val="en-IN" w:eastAsia="en-IN"/>
        </w:rPr>
        <w:t>, Flicker, Dribble, you name it, all the well-known apps on the internet today has an API and uses JSON as their preferred format for serving data to t</w:t>
      </w:r>
      <w:r>
        <w:rPr>
          <w:lang w:val="en-IN" w:eastAsia="en-IN"/>
        </w:rPr>
        <w:t>he developers. Out of these APIs, some have support for both JSON and XML, but some support only JSON.</w:t>
      </w:r>
    </w:p>
    <w:p w14:paraId="54117453" w14:textId="77777777" w:rsidR="000574A9" w:rsidRDefault="000574A9">
      <w:pPr>
        <w:spacing w:after="0" w:line="240" w:lineRule="auto"/>
        <w:contextualSpacing/>
        <w:jc w:val="both"/>
        <w:rPr>
          <w:rFonts w:ascii="Times New Roman" w:hAnsi="Times New Roman" w:cs="Times New Roman"/>
          <w:b/>
          <w:iCs/>
          <w:color w:val="000000"/>
          <w:sz w:val="24"/>
          <w:szCs w:val="24"/>
        </w:rPr>
      </w:pPr>
    </w:p>
    <w:p w14:paraId="3CA878B5" w14:textId="77777777" w:rsidR="000574A9" w:rsidRDefault="000574A9">
      <w:pPr>
        <w:spacing w:after="0" w:line="240" w:lineRule="auto"/>
        <w:contextualSpacing/>
        <w:jc w:val="both"/>
        <w:rPr>
          <w:rFonts w:ascii="Times New Roman" w:hAnsi="Times New Roman" w:cs="Times New Roman"/>
          <w:b/>
          <w:iCs/>
          <w:color w:val="000000"/>
          <w:sz w:val="24"/>
          <w:szCs w:val="24"/>
        </w:rPr>
      </w:pPr>
    </w:p>
    <w:p w14:paraId="262B8874" w14:textId="77777777" w:rsidR="000574A9" w:rsidRDefault="0057472D">
      <w:pPr>
        <w:numPr>
          <w:ilvl w:val="0"/>
          <w:numId w:val="8"/>
        </w:numPr>
        <w:spacing w:after="0" w:line="240" w:lineRule="auto"/>
        <w:contextualSpacing/>
        <w:jc w:val="both"/>
        <w:rPr>
          <w:rFonts w:ascii="Times New Roman" w:hAnsi="Times New Roman" w:cs="Times New Roman"/>
          <w:b/>
          <w:iCs/>
          <w:color w:val="000000"/>
          <w:sz w:val="24"/>
          <w:szCs w:val="24"/>
        </w:rPr>
      </w:pPr>
      <w:r>
        <w:rPr>
          <w:rFonts w:ascii="Times New Roman" w:hAnsi="Times New Roman" w:cs="Times New Roman"/>
          <w:iCs/>
          <w:color w:val="000000"/>
          <w:sz w:val="24"/>
          <w:szCs w:val="24"/>
        </w:rPr>
        <w:t>Write real world applications of CBOR.</w:t>
      </w:r>
    </w:p>
    <w:p w14:paraId="6F1E95AA" w14:textId="77777777" w:rsidR="000574A9" w:rsidRDefault="0057472D">
      <w:pPr>
        <w:spacing w:after="0" w:line="240" w:lineRule="auto"/>
        <w:contextualSpacing/>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Ans.</w:t>
      </w:r>
    </w:p>
    <w:p w14:paraId="03609E90" w14:textId="77777777" w:rsidR="000574A9" w:rsidRDefault="0057472D">
      <w:pPr>
        <w:rPr>
          <w:rFonts w:ascii="Times New Roman" w:hAnsi="Times New Roman" w:cs="Times New Roman"/>
          <w:sz w:val="24"/>
          <w:szCs w:val="24"/>
        </w:rPr>
      </w:pPr>
      <w:r>
        <w:rPr>
          <w:rFonts w:ascii="Times New Roman" w:hAnsi="Times New Roman" w:cs="Times New Roman"/>
          <w:sz w:val="24"/>
          <w:szCs w:val="24"/>
        </w:rPr>
        <w:t>In a streaming application, a data stream may be composed of a sequence of CBOR data items concatenated bac</w:t>
      </w:r>
      <w:r>
        <w:rPr>
          <w:rFonts w:ascii="Times New Roman" w:hAnsi="Times New Roman" w:cs="Times New Roman"/>
          <w:sz w:val="24"/>
          <w:szCs w:val="24"/>
        </w:rPr>
        <w:t>k-to-back.  In such an environment, the decoder immediately begins decoding a new data item if data is found after the end of a previous data item. Not all of the bytes making up a data item may be immediately available to the decoder; some decoders will b</w:t>
      </w:r>
      <w:r>
        <w:rPr>
          <w:rFonts w:ascii="Times New Roman" w:hAnsi="Times New Roman" w:cs="Times New Roman"/>
          <w:sz w:val="24"/>
          <w:szCs w:val="24"/>
        </w:rPr>
        <w:t>uffer additional data until a complete data item can be presented to the application. Other decoders can present partial information about a top-level data item to an application, such as the nested data items that could already be decoded, or even parts o</w:t>
      </w:r>
      <w:r>
        <w:rPr>
          <w:rFonts w:ascii="Times New Roman" w:hAnsi="Times New Roman" w:cs="Times New Roman"/>
          <w:sz w:val="24"/>
          <w:szCs w:val="24"/>
        </w:rPr>
        <w:t>f a byte string that hasn't completely arrived yet.</w:t>
      </w:r>
    </w:p>
    <w:p w14:paraId="2CAF9AE8" w14:textId="77777777" w:rsidR="000574A9" w:rsidRDefault="0057472D">
      <w:pPr>
        <w:rPr>
          <w:rFonts w:ascii="Times New Roman" w:hAnsi="Times New Roman" w:cs="Times New Roman"/>
          <w:sz w:val="24"/>
          <w:szCs w:val="24"/>
        </w:rPr>
      </w:pPr>
      <w:r>
        <w:rPr>
          <w:rFonts w:ascii="Times New Roman" w:hAnsi="Times New Roman" w:cs="Times New Roman"/>
          <w:sz w:val="24"/>
          <w:szCs w:val="24"/>
          <w:lang w:val="en-US"/>
        </w:rPr>
        <w:t>CBOR is increasingly used as a line protocol in the IOT world where the overhead of transmitting JSON on constrained devices can be large in packet size and processing overheads.</w:t>
      </w:r>
    </w:p>
    <w:p w14:paraId="67D690A5" w14:textId="77777777" w:rsidR="000574A9" w:rsidRDefault="000574A9">
      <w:pPr>
        <w:rPr>
          <w:rFonts w:ascii="Times New Roman" w:hAnsi="Times New Roman" w:cs="Times New Roman"/>
          <w:sz w:val="24"/>
          <w:szCs w:val="24"/>
        </w:rPr>
      </w:pPr>
    </w:p>
    <w:p w14:paraId="2D77E608" w14:textId="77777777" w:rsidR="000574A9" w:rsidRDefault="0057472D">
      <w:pPr>
        <w:spacing w:after="0" w:line="240" w:lineRule="auto"/>
        <w:contextualSpacing/>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lastRenderedPageBreak/>
        <w:t>________________________</w:t>
      </w:r>
      <w:r>
        <w:rPr>
          <w:rFonts w:ascii="Times New Roman" w:hAnsi="Times New Roman" w:cs="Times New Roman"/>
          <w:b/>
          <w:iCs/>
          <w:color w:val="000000"/>
          <w:sz w:val="24"/>
          <w:szCs w:val="24"/>
        </w:rPr>
        <w:t>___________________________________________</w:t>
      </w:r>
    </w:p>
    <w:p w14:paraId="6BC07D72" w14:textId="77777777" w:rsidR="000574A9" w:rsidRDefault="0057472D">
      <w:pPr>
        <w:spacing w:after="0" w:line="240" w:lineRule="auto"/>
        <w:contextualSpacing/>
      </w:pPr>
      <w:r>
        <w:rPr>
          <w:rFonts w:ascii="Times New Roman" w:hAnsi="Times New Roman" w:cs="Times New Roman"/>
          <w:b/>
          <w:iCs/>
          <w:color w:val="000000"/>
          <w:sz w:val="24"/>
          <w:szCs w:val="24"/>
        </w:rPr>
        <w:t xml:space="preserve">Outcomes:  </w:t>
      </w:r>
    </w:p>
    <w:p w14:paraId="529975A0" w14:textId="77777777" w:rsidR="000574A9" w:rsidRDefault="0057472D">
      <w:pPr>
        <w:spacing w:after="0" w:line="240" w:lineRule="auto"/>
        <w:contextualSpacing/>
        <w:rPr>
          <w:rFonts w:ascii="Times New Roman" w:hAnsi="Times New Roman" w:cs="Times New Roman"/>
          <w:color w:val="000000"/>
          <w:spacing w:val="1"/>
          <w:w w:val="109"/>
          <w:sz w:val="24"/>
          <w:szCs w:val="24"/>
        </w:rPr>
      </w:pPr>
      <w:r>
        <w:rPr>
          <w:rFonts w:ascii="Times New Roman" w:hAnsi="Times New Roman" w:cs="Times New Roman"/>
          <w:sz w:val="24"/>
          <w:szCs w:val="24"/>
        </w:rPr>
        <w:t>CO4: Implement web application using ReactJS, Angular JS, JSON &amp;CBOR</w:t>
      </w:r>
    </w:p>
    <w:p w14:paraId="644254AA" w14:textId="77777777" w:rsidR="000574A9" w:rsidRDefault="000574A9">
      <w:pPr>
        <w:spacing w:after="0" w:line="240" w:lineRule="auto"/>
        <w:ind w:hanging="15"/>
        <w:contextualSpacing/>
      </w:pPr>
    </w:p>
    <w:p w14:paraId="5FB6D9EB" w14:textId="77777777" w:rsidR="000574A9" w:rsidRDefault="0057472D">
      <w:pPr>
        <w:spacing w:after="0" w:line="240" w:lineRule="auto"/>
        <w:contextualSpacing/>
        <w:jc w:val="both"/>
        <w:rPr>
          <w:rFonts w:ascii="Times New Roman" w:hAnsi="Times New Roman" w:cs="Times New Roman"/>
          <w:sz w:val="24"/>
          <w:szCs w:val="24"/>
        </w:rPr>
      </w:pPr>
      <w:r>
        <w:rPr>
          <w:rFonts w:ascii="Times New Roman" w:hAnsi="Times New Roman" w:cs="Times New Roman"/>
          <w:b/>
          <w:iCs/>
          <w:color w:val="000000"/>
          <w:sz w:val="24"/>
          <w:szCs w:val="24"/>
        </w:rPr>
        <w:t xml:space="preserve">Conclusion: </w:t>
      </w:r>
    </w:p>
    <w:p w14:paraId="04D2F640" w14:textId="77777777" w:rsidR="000574A9" w:rsidRDefault="0057472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Studied and understood JSON data format its </w:t>
      </w:r>
      <w:proofErr w:type="spellStart"/>
      <w:r>
        <w:rPr>
          <w:rFonts w:ascii="Times New Roman" w:hAnsi="Times New Roman" w:cs="Times New Roman"/>
          <w:sz w:val="24"/>
          <w:szCs w:val="24"/>
        </w:rPr>
        <w:t>reprsentation</w:t>
      </w:r>
      <w:proofErr w:type="spellEnd"/>
      <w:r>
        <w:rPr>
          <w:rFonts w:ascii="Times New Roman" w:hAnsi="Times New Roman" w:cs="Times New Roman"/>
          <w:sz w:val="24"/>
          <w:szCs w:val="24"/>
        </w:rPr>
        <w:t xml:space="preserve">, syntax, applications, advantages and </w:t>
      </w:r>
      <w:r>
        <w:rPr>
          <w:rFonts w:ascii="Times New Roman" w:hAnsi="Times New Roman" w:cs="Times New Roman"/>
          <w:sz w:val="24"/>
          <w:szCs w:val="24"/>
        </w:rPr>
        <w:t>disadvantages. Also learnt about CBOR data format, its features and applications.</w:t>
      </w:r>
    </w:p>
    <w:p w14:paraId="2C3D9B9D" w14:textId="77777777" w:rsidR="000574A9" w:rsidRDefault="000574A9">
      <w:pPr>
        <w:spacing w:after="0" w:line="240" w:lineRule="auto"/>
        <w:jc w:val="both"/>
        <w:rPr>
          <w:rFonts w:ascii="Times New Roman" w:hAnsi="Times New Roman" w:cs="Times New Roman"/>
          <w:sz w:val="24"/>
          <w:szCs w:val="24"/>
        </w:rPr>
      </w:pPr>
    </w:p>
    <w:p w14:paraId="5287AFE0" w14:textId="77777777" w:rsidR="000574A9" w:rsidRDefault="000574A9">
      <w:pPr>
        <w:spacing w:after="0" w:line="240" w:lineRule="auto"/>
        <w:jc w:val="both"/>
        <w:rPr>
          <w:rFonts w:ascii="Times New Roman" w:hAnsi="Times New Roman" w:cs="Times New Roman"/>
          <w:sz w:val="24"/>
          <w:szCs w:val="24"/>
        </w:rPr>
      </w:pPr>
    </w:p>
    <w:p w14:paraId="3A72F60C" w14:textId="77777777" w:rsidR="000574A9" w:rsidRDefault="000574A9">
      <w:pPr>
        <w:spacing w:after="0" w:line="240" w:lineRule="auto"/>
        <w:jc w:val="both"/>
        <w:rPr>
          <w:rFonts w:ascii="Times New Roman" w:hAnsi="Times New Roman" w:cs="Times New Roman"/>
          <w:sz w:val="24"/>
          <w:szCs w:val="24"/>
        </w:rPr>
      </w:pPr>
    </w:p>
    <w:p w14:paraId="675603BF" w14:textId="77777777" w:rsidR="000574A9" w:rsidRDefault="000574A9">
      <w:pPr>
        <w:spacing w:after="0" w:line="240" w:lineRule="auto"/>
        <w:jc w:val="both"/>
        <w:rPr>
          <w:rFonts w:ascii="Times New Roman" w:hAnsi="Times New Roman" w:cs="Times New Roman"/>
          <w:sz w:val="24"/>
          <w:szCs w:val="24"/>
        </w:rPr>
      </w:pPr>
    </w:p>
    <w:p w14:paraId="69DAAAF9" w14:textId="77777777" w:rsidR="000574A9" w:rsidRDefault="0057472D">
      <w:pPr>
        <w:spacing w:after="0" w:line="240" w:lineRule="auto"/>
        <w:jc w:val="both"/>
        <w:rPr>
          <w:rFonts w:ascii="Times New Roman" w:hAnsi="Times New Roman"/>
          <w:b/>
          <w:iCs/>
          <w:sz w:val="24"/>
          <w:szCs w:val="24"/>
        </w:rPr>
      </w:pPr>
      <w:r>
        <w:rPr>
          <w:rFonts w:ascii="Times New Roman" w:hAnsi="Times New Roman"/>
          <w:b/>
          <w:iCs/>
          <w:sz w:val="24"/>
          <w:szCs w:val="24"/>
        </w:rPr>
        <w:t>Grade: AA / AB / BB / BC / CC / CD /DD</w:t>
      </w:r>
    </w:p>
    <w:p w14:paraId="04DE0494" w14:textId="77777777" w:rsidR="000574A9" w:rsidRDefault="000574A9">
      <w:pPr>
        <w:spacing w:after="0" w:line="240" w:lineRule="auto"/>
        <w:jc w:val="both"/>
        <w:rPr>
          <w:rFonts w:ascii="Times New Roman" w:hAnsi="Times New Roman"/>
          <w:b/>
          <w:iCs/>
          <w:sz w:val="24"/>
          <w:szCs w:val="24"/>
        </w:rPr>
      </w:pPr>
    </w:p>
    <w:p w14:paraId="54624761" w14:textId="77777777" w:rsidR="000574A9" w:rsidRDefault="000574A9">
      <w:pPr>
        <w:spacing w:after="0" w:line="240" w:lineRule="auto"/>
        <w:jc w:val="both"/>
        <w:rPr>
          <w:rFonts w:ascii="Times New Roman" w:hAnsi="Times New Roman"/>
          <w:b/>
          <w:sz w:val="24"/>
          <w:szCs w:val="24"/>
        </w:rPr>
      </w:pPr>
    </w:p>
    <w:p w14:paraId="5959351F" w14:textId="77777777" w:rsidR="000574A9" w:rsidRDefault="0057472D">
      <w:pPr>
        <w:spacing w:after="0" w:line="240" w:lineRule="auto"/>
        <w:jc w:val="both"/>
        <w:rPr>
          <w:rFonts w:ascii="Times New Roman" w:hAnsi="Times New Roman"/>
          <w:b/>
          <w:sz w:val="24"/>
          <w:szCs w:val="24"/>
        </w:rPr>
      </w:pPr>
      <w:r>
        <w:rPr>
          <w:rFonts w:ascii="Times New Roman" w:hAnsi="Times New Roman"/>
          <w:b/>
          <w:sz w:val="24"/>
          <w:szCs w:val="24"/>
        </w:rPr>
        <w:t>Signature of faculty in-charge with date</w:t>
      </w:r>
    </w:p>
    <w:p w14:paraId="4E57BAC8" w14:textId="77777777" w:rsidR="000574A9" w:rsidRDefault="000574A9">
      <w:pPr>
        <w:spacing w:after="0" w:line="240" w:lineRule="auto"/>
        <w:jc w:val="both"/>
        <w:rPr>
          <w:rFonts w:ascii="Times New Roman" w:hAnsi="Times New Roman"/>
          <w:b/>
          <w:sz w:val="24"/>
          <w:szCs w:val="24"/>
        </w:rPr>
      </w:pPr>
    </w:p>
    <w:p w14:paraId="16A5604D" w14:textId="77777777" w:rsidR="000574A9" w:rsidRDefault="000574A9">
      <w:pPr>
        <w:spacing w:after="0" w:line="240" w:lineRule="auto"/>
        <w:jc w:val="both"/>
        <w:rPr>
          <w:rFonts w:ascii="Times New Roman" w:hAnsi="Times New Roman"/>
          <w:b/>
          <w:sz w:val="24"/>
          <w:szCs w:val="24"/>
        </w:rPr>
      </w:pPr>
    </w:p>
    <w:p w14:paraId="616C350D" w14:textId="77777777" w:rsidR="000574A9" w:rsidRDefault="000574A9">
      <w:pPr>
        <w:spacing w:after="0" w:line="240" w:lineRule="auto"/>
        <w:jc w:val="both"/>
        <w:rPr>
          <w:rFonts w:ascii="Times New Roman" w:hAnsi="Times New Roman"/>
          <w:b/>
          <w:sz w:val="24"/>
          <w:szCs w:val="24"/>
        </w:rPr>
      </w:pPr>
    </w:p>
    <w:p w14:paraId="0F3C0DB7" w14:textId="77777777" w:rsidR="000574A9" w:rsidRDefault="000574A9">
      <w:pPr>
        <w:spacing w:after="0" w:line="240" w:lineRule="auto"/>
        <w:jc w:val="both"/>
        <w:rPr>
          <w:rFonts w:ascii="Times New Roman" w:hAnsi="Times New Roman"/>
          <w:b/>
          <w:sz w:val="24"/>
          <w:szCs w:val="24"/>
        </w:rPr>
      </w:pPr>
    </w:p>
    <w:p w14:paraId="0DE6DEBB" w14:textId="77777777" w:rsidR="000574A9" w:rsidRDefault="000574A9">
      <w:pPr>
        <w:spacing w:after="0" w:line="240" w:lineRule="auto"/>
        <w:jc w:val="both"/>
        <w:rPr>
          <w:rFonts w:ascii="Times New Roman" w:hAnsi="Times New Roman"/>
          <w:b/>
          <w:sz w:val="24"/>
          <w:szCs w:val="24"/>
        </w:rPr>
      </w:pPr>
    </w:p>
    <w:p w14:paraId="6CFB56B7" w14:textId="77777777" w:rsidR="000574A9" w:rsidRDefault="000574A9">
      <w:pPr>
        <w:spacing w:after="0" w:line="240" w:lineRule="auto"/>
        <w:jc w:val="both"/>
        <w:rPr>
          <w:rFonts w:ascii="Times New Roman" w:hAnsi="Times New Roman"/>
          <w:b/>
          <w:sz w:val="24"/>
          <w:szCs w:val="24"/>
        </w:rPr>
      </w:pPr>
    </w:p>
    <w:p w14:paraId="013A9FD3" w14:textId="77777777" w:rsidR="000574A9" w:rsidRDefault="000574A9">
      <w:pPr>
        <w:spacing w:after="0" w:line="240" w:lineRule="auto"/>
        <w:jc w:val="both"/>
        <w:rPr>
          <w:rFonts w:ascii="Times New Roman" w:hAnsi="Times New Roman"/>
          <w:b/>
          <w:iCs/>
          <w:sz w:val="24"/>
          <w:szCs w:val="24"/>
        </w:rPr>
      </w:pPr>
    </w:p>
    <w:p w14:paraId="41120026" w14:textId="77777777" w:rsidR="000574A9" w:rsidRDefault="0057472D">
      <w:pPr>
        <w:spacing w:after="0" w:line="240" w:lineRule="auto"/>
        <w:contextualSpacing/>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__________________________________________________________________________</w:t>
      </w:r>
    </w:p>
    <w:p w14:paraId="6A9C88DF" w14:textId="77777777" w:rsidR="000574A9" w:rsidRDefault="0057472D">
      <w:pPr>
        <w:spacing w:after="0" w:line="240" w:lineRule="auto"/>
        <w:contextualSpacing/>
        <w:jc w:val="both"/>
        <w:rPr>
          <w:rFonts w:ascii="Times New Roman" w:hAnsi="Times New Roman" w:cs="Times New Roman"/>
          <w:sz w:val="24"/>
          <w:szCs w:val="24"/>
        </w:rPr>
      </w:pPr>
      <w:r>
        <w:rPr>
          <w:rFonts w:ascii="Times New Roman" w:hAnsi="Times New Roman" w:cs="Times New Roman"/>
          <w:b/>
          <w:iCs/>
          <w:color w:val="000000"/>
          <w:sz w:val="24"/>
          <w:szCs w:val="24"/>
        </w:rPr>
        <w:t>References:</w:t>
      </w:r>
    </w:p>
    <w:p w14:paraId="123BBADE" w14:textId="77777777" w:rsidR="000574A9" w:rsidRDefault="000574A9">
      <w:pPr>
        <w:spacing w:after="0" w:line="240" w:lineRule="auto"/>
        <w:contextualSpacing/>
        <w:jc w:val="both"/>
        <w:rPr>
          <w:rFonts w:ascii="Times New Roman" w:hAnsi="Times New Roman" w:cs="Times New Roman"/>
          <w:sz w:val="24"/>
          <w:szCs w:val="24"/>
        </w:rPr>
      </w:pPr>
    </w:p>
    <w:p w14:paraId="187C80B0" w14:textId="77777777" w:rsidR="000574A9" w:rsidRDefault="0057472D">
      <w:pPr>
        <w:spacing w:after="0" w:line="240" w:lineRule="auto"/>
        <w:contextualSpacing/>
        <w:rPr>
          <w:rFonts w:ascii="Times New Roman" w:hAnsi="Times New Roman" w:cs="Times New Roman"/>
          <w:sz w:val="24"/>
          <w:szCs w:val="24"/>
        </w:rPr>
      </w:pPr>
      <w:r>
        <w:rPr>
          <w:rFonts w:ascii="Times New Roman" w:hAnsi="Times New Roman" w:cs="Times New Roman"/>
          <w:b/>
          <w:color w:val="000000"/>
          <w:sz w:val="24"/>
          <w:szCs w:val="24"/>
        </w:rPr>
        <w:t xml:space="preserve">Books/ Journals/ Websites: </w:t>
      </w:r>
    </w:p>
    <w:p w14:paraId="7B618F97" w14:textId="77777777" w:rsidR="000574A9" w:rsidRDefault="000574A9">
      <w:pPr>
        <w:spacing w:after="0" w:line="240" w:lineRule="auto"/>
        <w:contextualSpacing/>
        <w:rPr>
          <w:rFonts w:ascii="Times New Roman" w:hAnsi="Times New Roman" w:cs="Times New Roman"/>
          <w:sz w:val="24"/>
          <w:szCs w:val="24"/>
        </w:rPr>
      </w:pPr>
    </w:p>
    <w:p w14:paraId="68CE81C6" w14:textId="77777777" w:rsidR="000574A9" w:rsidRDefault="0057472D">
      <w:pPr>
        <w:numPr>
          <w:ilvl w:val="2"/>
          <w:numId w:val="9"/>
        </w:numPr>
        <w:autoSpaceDE w:val="0"/>
        <w:spacing w:after="0" w:line="240" w:lineRule="auto"/>
        <w:contextualSpacing/>
      </w:pPr>
      <w:hyperlink r:id="rId11" w:history="1">
        <w:r>
          <w:rPr>
            <w:rStyle w:val="Hyperlink"/>
            <w:rFonts w:ascii="TimesNewRomanPSMT" w:hAnsi="TimesNewRomanPSMT"/>
          </w:rPr>
          <w:t>www.w3schools.com</w:t>
        </w:r>
      </w:hyperlink>
      <w:r>
        <w:cr/>
      </w:r>
    </w:p>
    <w:p w14:paraId="555574C0" w14:textId="77777777" w:rsidR="000574A9" w:rsidRDefault="0057472D">
      <w:pPr>
        <w:numPr>
          <w:ilvl w:val="2"/>
          <w:numId w:val="9"/>
        </w:numPr>
        <w:autoSpaceDE w:val="0"/>
        <w:spacing w:after="0" w:line="240" w:lineRule="auto"/>
        <w:contextualSpacing/>
        <w:rPr>
          <w:rFonts w:ascii="TimesNewRomanPSMT" w:eastAsia="SimSun" w:hAnsi="TimesNewRomanPSMT" w:cs="TimesNewRomanPSMT"/>
          <w:sz w:val="23"/>
          <w:szCs w:val="23"/>
        </w:rPr>
      </w:pPr>
      <w:hyperlink r:id="rId12" w:history="1">
        <w:r>
          <w:rPr>
            <w:rStyle w:val="Hyperlink"/>
            <w:rFonts w:ascii="TimesNewRomanPSMT" w:hAnsi="TimesNewRomanPSMT"/>
          </w:rPr>
          <w:t>www.tutorialspoint.com</w:t>
        </w:r>
      </w:hyperlink>
      <w:r>
        <w:rPr>
          <w:rFonts w:ascii="TimesNewRomanPSMT" w:eastAsia="SimSun" w:hAnsi="TimesNewRomanPSMT" w:cs="TimesNewRomanPSMT"/>
          <w:sz w:val="23"/>
          <w:szCs w:val="23"/>
        </w:rPr>
        <w:cr/>
      </w:r>
    </w:p>
    <w:p w14:paraId="4A6CD233" w14:textId="77777777" w:rsidR="000574A9" w:rsidRDefault="0057472D">
      <w:pPr>
        <w:numPr>
          <w:ilvl w:val="2"/>
          <w:numId w:val="9"/>
        </w:numPr>
        <w:autoSpaceDE w:val="0"/>
        <w:spacing w:after="0" w:line="240" w:lineRule="auto"/>
        <w:contextualSpacing/>
        <w:rPr>
          <w:rFonts w:ascii="TimesNewRomanPSMT" w:eastAsia="SimSun" w:hAnsi="TimesNewRomanPSMT" w:cs="TimesNewRomanPSMT"/>
          <w:sz w:val="23"/>
          <w:szCs w:val="23"/>
        </w:rPr>
      </w:pPr>
      <w:hyperlink r:id="rId13" w:history="1">
        <w:r>
          <w:rPr>
            <w:rStyle w:val="Hyperlink"/>
          </w:rPr>
          <w:t>https://docs.rs/cbor/0.4.1/cbor/</w:t>
        </w:r>
      </w:hyperlink>
    </w:p>
    <w:p w14:paraId="4BC8D04F" w14:textId="77777777" w:rsidR="000574A9" w:rsidRDefault="000574A9">
      <w:pPr>
        <w:autoSpaceDE w:val="0"/>
        <w:spacing w:after="0" w:line="240" w:lineRule="auto"/>
        <w:ind w:left="1440"/>
        <w:contextualSpacing/>
        <w:rPr>
          <w:rFonts w:ascii="TimesNewRomanPSMT" w:eastAsia="SimSun" w:hAnsi="TimesNewRomanPSMT" w:cs="TimesNewRomanPSMT"/>
          <w:sz w:val="23"/>
          <w:szCs w:val="23"/>
        </w:rPr>
      </w:pPr>
    </w:p>
    <w:p w14:paraId="71EC421C" w14:textId="77777777" w:rsidR="000574A9" w:rsidRDefault="000574A9">
      <w:pPr>
        <w:autoSpaceDE w:val="0"/>
        <w:spacing w:after="0" w:line="240" w:lineRule="auto"/>
        <w:contextualSpacing/>
        <w:rPr>
          <w:rFonts w:ascii="TimesNewRomanPSMT" w:eastAsia="SimSun" w:hAnsi="TimesNewRomanPSMT" w:cs="TimesNewRomanPSMT"/>
          <w:sz w:val="23"/>
          <w:szCs w:val="23"/>
        </w:rPr>
      </w:pPr>
    </w:p>
    <w:p w14:paraId="0FB11D18" w14:textId="77777777" w:rsidR="000574A9" w:rsidRDefault="000574A9">
      <w:pPr>
        <w:spacing w:after="0" w:line="240" w:lineRule="auto"/>
        <w:contextualSpacing/>
      </w:pPr>
    </w:p>
    <w:p w14:paraId="18B5CB02" w14:textId="77777777" w:rsidR="000574A9" w:rsidRDefault="000574A9">
      <w:pPr>
        <w:spacing w:after="0" w:line="240" w:lineRule="auto"/>
        <w:contextualSpacing/>
        <w:rPr>
          <w:rFonts w:ascii="Times New Roman" w:hAnsi="Times New Roman" w:cs="Times New Roman"/>
          <w:sz w:val="24"/>
          <w:szCs w:val="24"/>
        </w:rPr>
      </w:pPr>
    </w:p>
    <w:p w14:paraId="1139C26D" w14:textId="77777777" w:rsidR="000574A9" w:rsidRDefault="000574A9">
      <w:pPr>
        <w:spacing w:after="0" w:line="240" w:lineRule="auto"/>
        <w:contextualSpacing/>
        <w:rPr>
          <w:rFonts w:ascii="Times New Roman" w:hAnsi="Times New Roman" w:cs="Times New Roman"/>
          <w:sz w:val="24"/>
          <w:szCs w:val="24"/>
        </w:rPr>
      </w:pPr>
    </w:p>
    <w:p w14:paraId="6FE49A00" w14:textId="77777777" w:rsidR="000574A9" w:rsidRDefault="000574A9">
      <w:pPr>
        <w:spacing w:after="0" w:line="240" w:lineRule="auto"/>
        <w:contextualSpacing/>
        <w:rPr>
          <w:rFonts w:ascii="Times New Roman" w:hAnsi="Times New Roman" w:cs="Times New Roman"/>
          <w:sz w:val="24"/>
          <w:szCs w:val="24"/>
        </w:rPr>
      </w:pPr>
    </w:p>
    <w:p w14:paraId="2FF4DA00" w14:textId="77777777" w:rsidR="000574A9" w:rsidRDefault="000574A9">
      <w:pPr>
        <w:spacing w:after="0" w:line="240" w:lineRule="auto"/>
        <w:contextualSpacing/>
      </w:pPr>
    </w:p>
    <w:sectPr w:rsidR="000574A9">
      <w:headerReference w:type="default" r:id="rId14"/>
      <w:footerReference w:type="default" r:id="rId15"/>
      <w:pgSz w:w="11906" w:h="16838"/>
      <w:pgMar w:top="1440" w:right="1286" w:bottom="1440" w:left="1650" w:header="100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8CFC9" w14:textId="77777777" w:rsidR="0057472D" w:rsidRDefault="0057472D">
      <w:pPr>
        <w:spacing w:line="240" w:lineRule="auto"/>
      </w:pPr>
      <w:r>
        <w:separator/>
      </w:r>
    </w:p>
  </w:endnote>
  <w:endnote w:type="continuationSeparator" w:id="0">
    <w:p w14:paraId="7EC04CD8" w14:textId="77777777" w:rsidR="0057472D" w:rsidRDefault="005747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default"/>
    <w:sig w:usb0="00000000"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ohit Hindi">
    <w:altName w:val="Yu Gothic"/>
    <w:charset w:val="80"/>
    <w:family w:val="auto"/>
    <w:pitch w:val="default"/>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OpenSymbol">
    <w:altName w:val="Yu Gothic"/>
    <w:charset w:val="80"/>
    <w:family w:val="auto"/>
    <w:pitch w:val="default"/>
  </w:font>
  <w:font w:name="Liberation Sans">
    <w:altName w:val="Yu Gothic"/>
    <w:charset w:val="80"/>
    <w:family w:val="swiss"/>
    <w:pitch w:val="default"/>
  </w:font>
  <w:font w:name="WenQuanYi Micro Hei">
    <w:altName w:val="Yu Gothic"/>
    <w:charset w:val="80"/>
    <w:family w:val="auto"/>
    <w:pitch w:val="default"/>
  </w:font>
  <w:font w:name="Arial">
    <w:panose1 w:val="020B0604020202020204"/>
    <w:charset w:val="00"/>
    <w:family w:val="swiss"/>
    <w:pitch w:val="variable"/>
    <w:sig w:usb0="E0002EFF" w:usb1="C000785B" w:usb2="00000009" w:usb3="00000000" w:csb0="000001FF" w:csb1="00000000"/>
  </w:font>
  <w:font w:name="DejaVu Sans Mono">
    <w:altName w:val="Yu Gothic"/>
    <w:charset w:val="80"/>
    <w:family w:val="moder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BE615" w14:textId="77777777" w:rsidR="000574A9" w:rsidRDefault="0057472D">
    <w:pPr>
      <w:pStyle w:val="Footer"/>
    </w:pPr>
    <w:r>
      <w:t>Page 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BF7A3" w14:textId="77777777" w:rsidR="0057472D" w:rsidRDefault="0057472D">
      <w:pPr>
        <w:spacing w:after="0" w:line="240" w:lineRule="auto"/>
      </w:pPr>
      <w:r>
        <w:separator/>
      </w:r>
    </w:p>
  </w:footnote>
  <w:footnote w:type="continuationSeparator" w:id="0">
    <w:p w14:paraId="2BDD68A4" w14:textId="77777777" w:rsidR="0057472D" w:rsidRDefault="005747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2178A" w14:textId="77777777" w:rsidR="000574A9" w:rsidRDefault="0057472D">
    <w:pPr>
      <w:pStyle w:val="Header"/>
      <w:jc w:val="right"/>
    </w:pPr>
    <w:r>
      <w:rPr>
        <w:noProof/>
        <w:lang w:eastAsia="en-IN"/>
      </w:rPr>
      <w:drawing>
        <wp:anchor distT="0" distB="0" distL="114935" distR="114935" simplePos="0" relativeHeight="251659264" behindDoc="0" locked="0" layoutInCell="1" allowOverlap="1" wp14:anchorId="7D8C0391" wp14:editId="7F71D1BA">
          <wp:simplePos x="0" y="0"/>
          <wp:positionH relativeFrom="margin">
            <wp:align>center</wp:align>
          </wp:positionH>
          <wp:positionV relativeFrom="margin">
            <wp:align>center</wp:align>
          </wp:positionV>
          <wp:extent cx="1369060" cy="2022475"/>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a:xfrm>
                    <a:off x="0" y="0"/>
                    <a:ext cx="1369060" cy="2022475"/>
                  </a:xfrm>
                  <a:prstGeom prst="rect">
                    <a:avLst/>
                  </a:prstGeom>
                  <a:solidFill>
                    <a:srgbClr val="FFFFFF"/>
                  </a:solidFill>
                  <a:ln>
                    <a:noFill/>
                  </a:ln>
                </pic:spPr>
              </pic:pic>
            </a:graphicData>
          </a:graphic>
        </wp:anchor>
      </w:drawing>
    </w:r>
    <w:r>
      <w:tab/>
    </w:r>
    <w:r>
      <w:tab/>
    </w:r>
    <w:r>
      <w:tab/>
    </w:r>
    <w:r>
      <w:tab/>
    </w:r>
    <w:r>
      <w:rPr>
        <w:szCs w:val="20"/>
      </w:rPr>
      <w:t>KJSCE/IT/SY/SEMIV/WP-I (Tut)/2020-21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D06A42F"/>
    <w:multiLevelType w:val="singleLevel"/>
    <w:tmpl w:val="9D06A42F"/>
    <w:lvl w:ilvl="0">
      <w:start w:val="1"/>
      <w:numFmt w:val="upperLetter"/>
      <w:suff w:val="space"/>
      <w:lvlText w:val="%1."/>
      <w:lvlJc w:val="left"/>
    </w:lvl>
  </w:abstractNum>
  <w:abstractNum w:abstractNumId="1" w15:restartNumberingAfterBreak="0">
    <w:nsid w:val="9E144840"/>
    <w:multiLevelType w:val="multilevel"/>
    <w:tmpl w:val="9E144840"/>
    <w:lvl w:ilvl="0">
      <w:start w:val="1"/>
      <w:numFmt w:val="decimal"/>
      <w:lvlText w:val="%1."/>
      <w:lvlJc w:val="left"/>
      <w:pPr>
        <w:tabs>
          <w:tab w:val="left" w:pos="425"/>
        </w:tabs>
        <w:ind w:left="425" w:hanging="65"/>
      </w:pPr>
      <w:rPr>
        <w:rFonts w:ascii="Symbol" w:hAnsi="Symbol" w:hint="default"/>
      </w:rPr>
    </w:lvl>
    <w:lvl w:ilvl="1">
      <w:start w:val="1"/>
      <w:numFmt w:val="lowerLetter"/>
      <w:lvlText w:val="%2."/>
      <w:lvlJc w:val="left"/>
      <w:pPr>
        <w:tabs>
          <w:tab w:val="left" w:pos="425"/>
        </w:tabs>
        <w:ind w:left="425" w:firstLine="655"/>
      </w:pPr>
      <w:rPr>
        <w:rFonts w:ascii="Courier New" w:hAnsi="Courier New" w:hint="default"/>
      </w:rPr>
    </w:lvl>
    <w:lvl w:ilvl="2">
      <w:start w:val="1"/>
      <w:numFmt w:val="lowerRoman"/>
      <w:lvlText w:val="%3."/>
      <w:lvlJc w:val="left"/>
      <w:pPr>
        <w:tabs>
          <w:tab w:val="left" w:pos="425"/>
        </w:tabs>
        <w:ind w:left="425" w:firstLine="1375"/>
      </w:pPr>
      <w:rPr>
        <w:rFonts w:ascii="Wingdings" w:hAnsi="Wingdings" w:hint="default"/>
      </w:rPr>
    </w:lvl>
    <w:lvl w:ilvl="3">
      <w:start w:val="1"/>
      <w:numFmt w:val="decimal"/>
      <w:lvlText w:val="%4."/>
      <w:lvlJc w:val="left"/>
      <w:pPr>
        <w:tabs>
          <w:tab w:val="left" w:pos="425"/>
        </w:tabs>
        <w:ind w:left="425" w:firstLine="2095"/>
      </w:pPr>
      <w:rPr>
        <w:rFonts w:ascii="Symbol" w:hAnsi="Symbol" w:hint="default"/>
      </w:rPr>
    </w:lvl>
    <w:lvl w:ilvl="4">
      <w:start w:val="1"/>
      <w:numFmt w:val="lowerLetter"/>
      <w:lvlText w:val="%5."/>
      <w:lvlJc w:val="left"/>
      <w:pPr>
        <w:tabs>
          <w:tab w:val="left" w:pos="425"/>
        </w:tabs>
        <w:ind w:left="425" w:firstLine="2815"/>
      </w:pPr>
      <w:rPr>
        <w:rFonts w:ascii="Courier New" w:hAnsi="Courier New" w:hint="default"/>
      </w:rPr>
    </w:lvl>
    <w:lvl w:ilvl="5">
      <w:start w:val="1"/>
      <w:numFmt w:val="lowerRoman"/>
      <w:lvlText w:val="%6."/>
      <w:lvlJc w:val="left"/>
      <w:pPr>
        <w:tabs>
          <w:tab w:val="left" w:pos="425"/>
        </w:tabs>
        <w:ind w:left="425" w:firstLine="3535"/>
      </w:pPr>
      <w:rPr>
        <w:rFonts w:ascii="Wingdings" w:hAnsi="Wingdings" w:hint="default"/>
      </w:rPr>
    </w:lvl>
    <w:lvl w:ilvl="6">
      <w:start w:val="1"/>
      <w:numFmt w:val="decimal"/>
      <w:lvlText w:val="%7."/>
      <w:lvlJc w:val="left"/>
      <w:pPr>
        <w:tabs>
          <w:tab w:val="left" w:pos="425"/>
        </w:tabs>
        <w:ind w:left="425" w:firstLine="4255"/>
      </w:pPr>
      <w:rPr>
        <w:rFonts w:ascii="Symbol" w:hAnsi="Symbol" w:hint="default"/>
      </w:rPr>
    </w:lvl>
    <w:lvl w:ilvl="7">
      <w:start w:val="1"/>
      <w:numFmt w:val="lowerLetter"/>
      <w:lvlText w:val="%8."/>
      <w:lvlJc w:val="left"/>
      <w:pPr>
        <w:tabs>
          <w:tab w:val="left" w:pos="425"/>
        </w:tabs>
        <w:ind w:left="425" w:firstLine="4975"/>
      </w:pPr>
      <w:rPr>
        <w:rFonts w:ascii="Courier New" w:hAnsi="Courier New" w:hint="default"/>
      </w:rPr>
    </w:lvl>
    <w:lvl w:ilvl="8">
      <w:start w:val="1"/>
      <w:numFmt w:val="lowerRoman"/>
      <w:lvlText w:val="%9."/>
      <w:lvlJc w:val="left"/>
      <w:pPr>
        <w:tabs>
          <w:tab w:val="left" w:pos="425"/>
        </w:tabs>
        <w:ind w:left="425" w:firstLine="5695"/>
      </w:pPr>
      <w:rPr>
        <w:rFonts w:ascii="Wingdings" w:hAnsi="Wingdings" w:hint="default"/>
      </w:rPr>
    </w:lvl>
  </w:abstractNum>
  <w:abstractNum w:abstractNumId="2" w15:restartNumberingAfterBreak="0">
    <w:nsid w:val="D3525291"/>
    <w:multiLevelType w:val="singleLevel"/>
    <w:tmpl w:val="D3525291"/>
    <w:lvl w:ilvl="0">
      <w:start w:val="1"/>
      <w:numFmt w:val="decimal"/>
      <w:lvlText w:val="%1."/>
      <w:lvlJc w:val="left"/>
      <w:pPr>
        <w:tabs>
          <w:tab w:val="left" w:pos="425"/>
        </w:tabs>
        <w:ind w:left="425" w:hanging="425"/>
      </w:pPr>
      <w:rPr>
        <w:rFonts w:hint="default"/>
      </w:rPr>
    </w:lvl>
  </w:abstractNum>
  <w:abstractNum w:abstractNumId="3" w15:restartNumberingAfterBreak="0">
    <w:nsid w:val="00000001"/>
    <w:multiLevelType w:val="multilevel"/>
    <w:tmpl w:val="00000001"/>
    <w:lvl w:ilvl="0">
      <w:start w:val="1"/>
      <w:numFmt w:val="none"/>
      <w:pStyle w:val="Heading1"/>
      <w:suff w:val="nothing"/>
      <w:lvlText w:val=""/>
      <w:lvlJc w:val="left"/>
      <w:pPr>
        <w:tabs>
          <w:tab w:val="left" w:pos="0"/>
        </w:tabs>
        <w:ind w:left="432" w:hanging="432"/>
      </w:pPr>
    </w:lvl>
    <w:lvl w:ilvl="1">
      <w:start w:val="1"/>
      <w:numFmt w:val="none"/>
      <w:pStyle w:val="Heading2"/>
      <w:suff w:val="nothing"/>
      <w:lvlText w:val=""/>
      <w:lvlJc w:val="left"/>
      <w:pPr>
        <w:tabs>
          <w:tab w:val="left" w:pos="0"/>
        </w:tabs>
        <w:ind w:left="576" w:hanging="576"/>
      </w:pPr>
    </w:lvl>
    <w:lvl w:ilvl="2">
      <w:start w:val="1"/>
      <w:numFmt w:val="none"/>
      <w:pStyle w:val="Heading3"/>
      <w:suff w:val="nothing"/>
      <w:lvlText w:val=""/>
      <w:lvlJc w:val="left"/>
      <w:pPr>
        <w:tabs>
          <w:tab w:val="left" w:pos="0"/>
        </w:tabs>
        <w:ind w:left="720" w:hanging="720"/>
      </w:pPr>
    </w:lvl>
    <w:lvl w:ilvl="3">
      <w:start w:val="1"/>
      <w:numFmt w:val="none"/>
      <w:pStyle w:val="Heading4"/>
      <w:suff w:val="nothing"/>
      <w:lvlText w:val=""/>
      <w:lvlJc w:val="left"/>
      <w:pPr>
        <w:tabs>
          <w:tab w:val="left" w:pos="0"/>
        </w:tabs>
        <w:ind w:left="864" w:hanging="864"/>
      </w:pPr>
    </w:lvl>
    <w:lvl w:ilvl="4">
      <w:start w:val="1"/>
      <w:numFmt w:val="none"/>
      <w:suff w:val="nothing"/>
      <w:lvlText w:val=""/>
      <w:lvlJc w:val="left"/>
      <w:pPr>
        <w:tabs>
          <w:tab w:val="left" w:pos="0"/>
        </w:tabs>
        <w:ind w:left="1008" w:hanging="1008"/>
      </w:pPr>
    </w:lvl>
    <w:lvl w:ilvl="5">
      <w:start w:val="1"/>
      <w:numFmt w:val="none"/>
      <w:suff w:val="nothing"/>
      <w:lvlText w:val=""/>
      <w:lvlJc w:val="left"/>
      <w:pPr>
        <w:tabs>
          <w:tab w:val="left" w:pos="0"/>
        </w:tabs>
        <w:ind w:left="1152" w:hanging="1152"/>
      </w:pPr>
    </w:lvl>
    <w:lvl w:ilvl="6">
      <w:start w:val="1"/>
      <w:numFmt w:val="none"/>
      <w:suff w:val="nothing"/>
      <w:lvlText w:val=""/>
      <w:lvlJc w:val="left"/>
      <w:pPr>
        <w:tabs>
          <w:tab w:val="left" w:pos="0"/>
        </w:tabs>
        <w:ind w:left="1296" w:hanging="1296"/>
      </w:pPr>
    </w:lvl>
    <w:lvl w:ilvl="7">
      <w:start w:val="1"/>
      <w:numFmt w:val="none"/>
      <w:suff w:val="nothing"/>
      <w:lvlText w:val=""/>
      <w:lvlJc w:val="left"/>
      <w:pPr>
        <w:tabs>
          <w:tab w:val="left" w:pos="0"/>
        </w:tabs>
        <w:ind w:left="1440" w:hanging="1440"/>
      </w:pPr>
    </w:lvl>
    <w:lvl w:ilvl="8">
      <w:start w:val="1"/>
      <w:numFmt w:val="none"/>
      <w:suff w:val="nothing"/>
      <w:lvlText w:val=""/>
      <w:lvlJc w:val="left"/>
      <w:pPr>
        <w:tabs>
          <w:tab w:val="left" w:pos="0"/>
        </w:tabs>
        <w:ind w:left="1584" w:hanging="1584"/>
      </w:pPr>
    </w:lvl>
  </w:abstractNum>
  <w:abstractNum w:abstractNumId="4" w15:restartNumberingAfterBreak="0">
    <w:nsid w:val="00000003"/>
    <w:multiLevelType w:val="multilevel"/>
    <w:tmpl w:val="00000003"/>
    <w:lvl w:ilvl="0">
      <w:start w:val="1"/>
      <w:numFmt w:val="decimal"/>
      <w:lvlText w:val="%1."/>
      <w:lvlJc w:val="left"/>
      <w:pPr>
        <w:tabs>
          <w:tab w:val="left" w:pos="0"/>
        </w:tabs>
        <w:ind w:left="720" w:hanging="360"/>
      </w:pPr>
      <w:rPr>
        <w:rFonts w:ascii="Times New Roman" w:hAnsi="Times New Roman" w:cs="Times New Roman"/>
        <w:bCs/>
        <w:color w:val="000000"/>
        <w:sz w:val="24"/>
        <w:szCs w:val="24"/>
      </w:rPr>
    </w:lvl>
    <w:lvl w:ilvl="1">
      <w:start w:val="1"/>
      <w:numFmt w:val="decimal"/>
      <w:lvlText w:val="%2."/>
      <w:lvlJc w:val="left"/>
      <w:pPr>
        <w:tabs>
          <w:tab w:val="left" w:pos="1080"/>
        </w:tabs>
        <w:ind w:left="1080" w:hanging="360"/>
      </w:pPr>
      <w:rPr>
        <w:rFonts w:ascii="Times New Roman" w:hAnsi="Times New Roman" w:cs="Times New Roman"/>
        <w:b/>
        <w:iCs/>
        <w:color w:val="000000"/>
        <w:sz w:val="24"/>
        <w:szCs w:val="24"/>
      </w:rPr>
    </w:lvl>
    <w:lvl w:ilvl="2">
      <w:start w:val="1"/>
      <w:numFmt w:val="decimal"/>
      <w:lvlText w:val="%3."/>
      <w:lvlJc w:val="left"/>
      <w:pPr>
        <w:tabs>
          <w:tab w:val="left" w:pos="1440"/>
        </w:tabs>
        <w:ind w:left="1440" w:hanging="360"/>
      </w:pPr>
      <w:rPr>
        <w:rFonts w:ascii="TimesNewRomanPSMT" w:eastAsia="SimSun" w:hAnsi="TimesNewRomanPSMT" w:cs="TimesNewRomanPSMT"/>
        <w:sz w:val="23"/>
        <w:szCs w:val="23"/>
      </w:r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5" w15:restartNumberingAfterBreak="0">
    <w:nsid w:val="00000005"/>
    <w:multiLevelType w:val="singleLevel"/>
    <w:tmpl w:val="00000005"/>
    <w:lvl w:ilvl="0">
      <w:start w:val="1"/>
      <w:numFmt w:val="bullet"/>
      <w:lvlText w:val=""/>
      <w:lvlJc w:val="left"/>
      <w:pPr>
        <w:tabs>
          <w:tab w:val="left" w:pos="0"/>
        </w:tabs>
        <w:ind w:left="720" w:hanging="360"/>
      </w:pPr>
      <w:rPr>
        <w:rFonts w:ascii="Symbol" w:hAnsi="Symbol" w:cs="Symbol"/>
      </w:rPr>
    </w:lvl>
  </w:abstractNum>
  <w:abstractNum w:abstractNumId="6" w15:restartNumberingAfterBreak="0">
    <w:nsid w:val="10A945FE"/>
    <w:multiLevelType w:val="multilevel"/>
    <w:tmpl w:val="10A945F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3709EC99"/>
    <w:multiLevelType w:val="singleLevel"/>
    <w:tmpl w:val="3709EC99"/>
    <w:lvl w:ilvl="0">
      <w:start w:val="1"/>
      <w:numFmt w:val="decimal"/>
      <w:lvlText w:val="%1."/>
      <w:lvlJc w:val="left"/>
      <w:pPr>
        <w:tabs>
          <w:tab w:val="left" w:pos="425"/>
        </w:tabs>
        <w:ind w:left="425" w:hanging="425"/>
      </w:pPr>
      <w:rPr>
        <w:rFonts w:hint="default"/>
      </w:rPr>
    </w:lvl>
  </w:abstractNum>
  <w:abstractNum w:abstractNumId="8" w15:restartNumberingAfterBreak="0">
    <w:nsid w:val="79B20073"/>
    <w:multiLevelType w:val="multilevel"/>
    <w:tmpl w:val="79B2007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3"/>
  </w:num>
  <w:num w:numId="2">
    <w:abstractNumId w:val="5"/>
  </w:num>
  <w:num w:numId="3">
    <w:abstractNumId w:val="0"/>
  </w:num>
  <w:num w:numId="4">
    <w:abstractNumId w:val="1"/>
  </w:num>
  <w:num w:numId="5">
    <w:abstractNumId w:val="8"/>
  </w:num>
  <w:num w:numId="6">
    <w:abstractNumId w:val="6"/>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9F7"/>
    <w:rsid w:val="000574A9"/>
    <w:rsid w:val="000804B9"/>
    <w:rsid w:val="000E7E37"/>
    <w:rsid w:val="001242C2"/>
    <w:rsid w:val="001F2CB5"/>
    <w:rsid w:val="00272C96"/>
    <w:rsid w:val="002934D0"/>
    <w:rsid w:val="002A791F"/>
    <w:rsid w:val="002D46A7"/>
    <w:rsid w:val="0034355A"/>
    <w:rsid w:val="003C7E35"/>
    <w:rsid w:val="003C7F43"/>
    <w:rsid w:val="00513BAD"/>
    <w:rsid w:val="00524B59"/>
    <w:rsid w:val="005553C3"/>
    <w:rsid w:val="0057472D"/>
    <w:rsid w:val="006834E0"/>
    <w:rsid w:val="006C1206"/>
    <w:rsid w:val="007A29EC"/>
    <w:rsid w:val="007A29F7"/>
    <w:rsid w:val="00815870"/>
    <w:rsid w:val="009736D4"/>
    <w:rsid w:val="00A45284"/>
    <w:rsid w:val="00AB251E"/>
    <w:rsid w:val="00AB4EE2"/>
    <w:rsid w:val="00B248F8"/>
    <w:rsid w:val="00B272DD"/>
    <w:rsid w:val="00BC2F12"/>
    <w:rsid w:val="00BC42DB"/>
    <w:rsid w:val="00CD0C44"/>
    <w:rsid w:val="00DA18BC"/>
    <w:rsid w:val="00DB532C"/>
    <w:rsid w:val="00EE1161"/>
    <w:rsid w:val="00FB7239"/>
    <w:rsid w:val="5D64053A"/>
    <w:rsid w:val="76573F9E"/>
    <w:rsid w:val="7E69500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oNotEmbedSmartTags/>
  <w:decimalSymbol w:val="."/>
  <w:listSeparator w:val=","/>
  <w14:docId w14:val="0D7A7FB4"/>
  <w15:docId w15:val="{432B2899-679F-4B1C-95E1-0F6521DF2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uiPriority="0"/>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uiPriority="0"/>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cs="Calibri"/>
      <w:sz w:val="22"/>
      <w:szCs w:val="22"/>
      <w:lang w:eastAsia="zh-CN"/>
    </w:rPr>
  </w:style>
  <w:style w:type="paragraph" w:styleId="Heading1">
    <w:name w:val="heading 1"/>
    <w:basedOn w:val="Normal"/>
    <w:next w:val="Normal"/>
    <w:qFormat/>
    <w:pPr>
      <w:keepNext/>
      <w:numPr>
        <w:numId w:val="1"/>
      </w:numPr>
      <w:spacing w:before="240" w:after="60"/>
      <w:outlineLvl w:val="0"/>
    </w:pPr>
    <w:rPr>
      <w:rFonts w:ascii="Cambria" w:eastAsia="Times New Roman" w:hAnsi="Cambria" w:cs="Cambria"/>
      <w:b/>
      <w:bCs/>
      <w:kern w:val="1"/>
      <w:sz w:val="32"/>
      <w:szCs w:val="32"/>
    </w:rPr>
  </w:style>
  <w:style w:type="paragraph" w:styleId="Heading2">
    <w:name w:val="heading 2"/>
    <w:basedOn w:val="Normal"/>
    <w:next w:val="BodyText"/>
    <w:qFormat/>
    <w:pPr>
      <w:numPr>
        <w:ilvl w:val="1"/>
        <w:numId w:val="1"/>
      </w:numPr>
      <w:spacing w:before="280" w:after="280" w:line="100" w:lineRule="atLeast"/>
      <w:outlineLvl w:val="1"/>
    </w:pPr>
    <w:rPr>
      <w:rFonts w:ascii="Times New Roman" w:eastAsia="Times New Roman" w:hAnsi="Times New Roman" w:cs="Times New Roman"/>
      <w:b/>
      <w:bCs/>
      <w:sz w:val="36"/>
      <w:szCs w:val="36"/>
    </w:rPr>
  </w:style>
  <w:style w:type="paragraph" w:styleId="Heading3">
    <w:name w:val="heading 3"/>
    <w:basedOn w:val="Normal"/>
    <w:next w:val="BodyText"/>
    <w:qFormat/>
    <w:pPr>
      <w:numPr>
        <w:ilvl w:val="2"/>
        <w:numId w:val="1"/>
      </w:numPr>
      <w:spacing w:before="280" w:after="280" w:line="100" w:lineRule="atLeast"/>
      <w:outlineLvl w:val="2"/>
    </w:pPr>
    <w:rPr>
      <w:rFonts w:ascii="Times New Roman" w:eastAsia="Times New Roman" w:hAnsi="Times New Roman" w:cs="Times New Roman"/>
      <w:b/>
      <w:bCs/>
      <w:sz w:val="27"/>
      <w:szCs w:val="27"/>
    </w:rPr>
  </w:style>
  <w:style w:type="paragraph" w:styleId="Heading4">
    <w:name w:val="heading 4"/>
    <w:basedOn w:val="Normal"/>
    <w:next w:val="Normal"/>
    <w:qFormat/>
    <w:pPr>
      <w:keepNext/>
      <w:keepLines/>
      <w:numPr>
        <w:ilvl w:val="3"/>
        <w:numId w:val="1"/>
      </w:numPr>
      <w:spacing w:before="200" w:after="0"/>
      <w:outlineLvl w:val="3"/>
    </w:pPr>
    <w:rPr>
      <w:rFonts w:ascii="Cambria" w:eastAsia="Times New Roman" w:hAnsi="Cambria" w:cs="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0" w:line="100" w:lineRule="atLeast"/>
      <w:jc w:val="both"/>
    </w:pPr>
    <w:rPr>
      <w:rFonts w:ascii="Times New Roman" w:eastAsia="Times New Roman" w:hAnsi="Times New Roman" w:cs="Times New Roman"/>
      <w:sz w:val="24"/>
      <w:szCs w:val="24"/>
    </w:rPr>
  </w:style>
  <w:style w:type="paragraph" w:styleId="BalloonText">
    <w:name w:val="Balloon Text"/>
    <w:basedOn w:val="Normal"/>
    <w:pPr>
      <w:spacing w:after="0" w:line="100" w:lineRule="atLeast"/>
    </w:pPr>
    <w:rPr>
      <w:rFonts w:ascii="Tahoma" w:hAnsi="Tahoma" w:cs="Tahoma"/>
      <w:sz w:val="16"/>
      <w:szCs w:val="16"/>
    </w:rPr>
  </w:style>
  <w:style w:type="paragraph" w:styleId="Caption">
    <w:name w:val="caption"/>
    <w:basedOn w:val="Normal"/>
    <w:next w:val="Normal"/>
    <w:qFormat/>
    <w:pPr>
      <w:suppressLineNumbers/>
      <w:spacing w:before="120" w:after="120"/>
    </w:pPr>
    <w:rPr>
      <w:rFonts w:cs="Lohit Hindi"/>
      <w:i/>
      <w:iCs/>
      <w:sz w:val="24"/>
      <w:szCs w:val="24"/>
    </w:rPr>
  </w:style>
  <w:style w:type="character" w:styleId="Emphasis">
    <w:name w:val="Emphasis"/>
    <w:qFormat/>
    <w:rPr>
      <w:i/>
      <w:iCs/>
    </w:rPr>
  </w:style>
  <w:style w:type="paragraph" w:styleId="Footer">
    <w:name w:val="footer"/>
    <w:basedOn w:val="Normal"/>
  </w:style>
  <w:style w:type="paragraph" w:styleId="Header">
    <w:name w:val="header"/>
    <w:basedOn w:val="Normal"/>
  </w:style>
  <w:style w:type="character" w:styleId="HTMLCode">
    <w:name w:val="HTML Code"/>
    <w:rPr>
      <w:rFonts w:ascii="Courier New" w:eastAsia="Times New Roman" w:hAnsi="Courier New" w:cs="Courier New"/>
      <w:sz w:val="20"/>
      <w:szCs w:val="20"/>
    </w:rPr>
  </w:style>
  <w:style w:type="paragraph" w:styleId="HTMLPreformatted">
    <w:name w:val="HTML Preformatted"/>
    <w:basedOn w:val="Normal"/>
    <w:qFormat/>
    <w:pPr>
      <w:spacing w:after="0" w:line="100" w:lineRule="atLeast"/>
    </w:pPr>
    <w:rPr>
      <w:rFonts w:ascii="Courier New" w:eastAsia="Times New Roman" w:hAnsi="Courier New" w:cs="Courier New"/>
      <w:color w:val="000000"/>
      <w:sz w:val="20"/>
      <w:szCs w:val="20"/>
    </w:rPr>
  </w:style>
  <w:style w:type="character" w:styleId="HTMLTypewriter">
    <w:name w:val="HTML Typewriter"/>
    <w:rPr>
      <w:rFonts w:ascii="Courier New" w:eastAsia="Times New Roman" w:hAnsi="Courier New" w:cs="Courier New"/>
      <w:sz w:val="20"/>
      <w:szCs w:val="20"/>
    </w:rPr>
  </w:style>
  <w:style w:type="character" w:styleId="Hyperlink">
    <w:name w:val="Hyperlink"/>
    <w:qFormat/>
    <w:rPr>
      <w:color w:val="0000FF"/>
      <w:u w:val="single"/>
    </w:rPr>
  </w:style>
  <w:style w:type="paragraph" w:styleId="List">
    <w:name w:val="List"/>
    <w:basedOn w:val="BodyText"/>
    <w:qFormat/>
    <w:rPr>
      <w:rFonts w:cs="Lohit Hindi"/>
    </w:rPr>
  </w:style>
  <w:style w:type="paragraph" w:styleId="NormalWeb">
    <w:name w:val="Normal (Web)"/>
    <w:basedOn w:val="Normal"/>
    <w:qFormat/>
    <w:pPr>
      <w:spacing w:before="280" w:after="280" w:line="100" w:lineRule="atLeast"/>
    </w:pPr>
    <w:rPr>
      <w:rFonts w:ascii="Times New Roman" w:eastAsia="Times New Roman" w:hAnsi="Times New Roman" w:cs="Times New Roman"/>
      <w:sz w:val="24"/>
      <w:szCs w:val="24"/>
      <w:lang w:val="en-US"/>
    </w:rPr>
  </w:style>
  <w:style w:type="character" w:styleId="Strong">
    <w:name w:val="Strong"/>
    <w:qFormat/>
    <w:rPr>
      <w:b/>
      <w:bCs/>
    </w:rPr>
  </w:style>
  <w:style w:type="character" w:customStyle="1" w:styleId="WW8Num1zfalse">
    <w:name w:val="WW8Num1zfalse"/>
    <w:qFormat/>
  </w:style>
  <w:style w:type="character" w:customStyle="1" w:styleId="WW8Num1ztrue">
    <w:name w:val="WW8Num1ztrue"/>
    <w:qFormat/>
  </w:style>
  <w:style w:type="character" w:customStyle="1" w:styleId="WW8Num1ztrue1">
    <w:name w:val="WW8Num1ztrue1"/>
    <w:qFormat/>
  </w:style>
  <w:style w:type="character" w:customStyle="1" w:styleId="WW8Num1ztrue2">
    <w:name w:val="WW8Num1ztrue2"/>
    <w:qFormat/>
  </w:style>
  <w:style w:type="character" w:customStyle="1" w:styleId="WW8Num1ztrue3">
    <w:name w:val="WW8Num1ztrue3"/>
    <w:qFormat/>
  </w:style>
  <w:style w:type="character" w:customStyle="1" w:styleId="WW8Num1ztrue4">
    <w:name w:val="WW8Num1ztrue4"/>
    <w:qFormat/>
  </w:style>
  <w:style w:type="character" w:customStyle="1" w:styleId="WW8Num1ztrue5">
    <w:name w:val="WW8Num1ztrue5"/>
    <w:qFormat/>
  </w:style>
  <w:style w:type="character" w:customStyle="1" w:styleId="WW8Num1ztrue6">
    <w:name w:val="WW8Num1ztrue6"/>
    <w:qFormat/>
  </w:style>
  <w:style w:type="character" w:customStyle="1" w:styleId="WW8Num1ztrue7">
    <w:name w:val="WW8Num1ztrue7"/>
    <w:qFormat/>
  </w:style>
  <w:style w:type="character" w:customStyle="1" w:styleId="WW8Num2zfalse">
    <w:name w:val="WW8Num2zfalse"/>
    <w:qFormat/>
  </w:style>
  <w:style w:type="character" w:customStyle="1" w:styleId="WW8Num2ztrue">
    <w:name w:val="WW8Num2ztrue"/>
    <w:qFormat/>
  </w:style>
  <w:style w:type="character" w:customStyle="1" w:styleId="WW8Num2ztrue1">
    <w:name w:val="WW8Num2ztrue1"/>
    <w:qFormat/>
  </w:style>
  <w:style w:type="character" w:customStyle="1" w:styleId="WW8Num2ztrue2">
    <w:name w:val="WW8Num2ztrue2"/>
    <w:qFormat/>
  </w:style>
  <w:style w:type="character" w:customStyle="1" w:styleId="WW8Num2ztrue3">
    <w:name w:val="WW8Num2ztrue3"/>
    <w:qFormat/>
  </w:style>
  <w:style w:type="character" w:customStyle="1" w:styleId="WW8Num2ztrue4">
    <w:name w:val="WW8Num2ztrue4"/>
    <w:qFormat/>
  </w:style>
  <w:style w:type="character" w:customStyle="1" w:styleId="WW8Num2ztrue5">
    <w:name w:val="WW8Num2ztrue5"/>
    <w:qFormat/>
  </w:style>
  <w:style w:type="character" w:customStyle="1" w:styleId="WW8Num2ztrue6">
    <w:name w:val="WW8Num2ztrue6"/>
    <w:qFormat/>
  </w:style>
  <w:style w:type="character" w:customStyle="1" w:styleId="WW8Num2ztrue7">
    <w:name w:val="WW8Num2ztrue7"/>
    <w:qFormat/>
  </w:style>
  <w:style w:type="character" w:customStyle="1" w:styleId="WW8Num3zfalse">
    <w:name w:val="WW8Num3zfalse"/>
    <w:qFormat/>
  </w:style>
  <w:style w:type="character" w:customStyle="1" w:styleId="WW8Num4z0">
    <w:name w:val="WW8Num4z0"/>
    <w:qFormat/>
    <w:rPr>
      <w:rFonts w:ascii="Symbol" w:hAnsi="Symbol" w:cs="Symbol"/>
      <w:sz w:val="20"/>
    </w:rPr>
  </w:style>
  <w:style w:type="character" w:customStyle="1" w:styleId="WW8Num4z1">
    <w:name w:val="WW8Num4z1"/>
    <w:qFormat/>
    <w:rPr>
      <w:rFonts w:ascii="Courier New" w:hAnsi="Courier New" w:cs="Courier New"/>
      <w:sz w:val="20"/>
    </w:rPr>
  </w:style>
  <w:style w:type="character" w:customStyle="1" w:styleId="WW8Num4z2">
    <w:name w:val="WW8Num4z2"/>
    <w:qFormat/>
    <w:rPr>
      <w:rFonts w:ascii="Wingdings" w:hAnsi="Wingdings" w:cs="Wingdings"/>
      <w:sz w:val="20"/>
    </w:rPr>
  </w:style>
  <w:style w:type="character" w:customStyle="1" w:styleId="WW8Num5zfalse">
    <w:name w:val="WW8Num5zfalse"/>
    <w:qFormat/>
  </w:style>
  <w:style w:type="character" w:customStyle="1" w:styleId="WW8Num6zfalse">
    <w:name w:val="WW8Num6zfalse"/>
    <w:qFormat/>
  </w:style>
  <w:style w:type="character" w:customStyle="1" w:styleId="WW8Num7zfalse">
    <w:name w:val="WW8Num7zfalse"/>
    <w:qFormat/>
  </w:style>
  <w:style w:type="character" w:customStyle="1" w:styleId="WW8Num8z0">
    <w:name w:val="WW8Num8z0"/>
    <w:qFormat/>
    <w:rPr>
      <w:rFonts w:ascii="Verdana" w:hAnsi="Verdana" w:cs="Verdana"/>
      <w:color w:val="000000"/>
      <w:sz w:val="20"/>
    </w:rPr>
  </w:style>
  <w:style w:type="character" w:customStyle="1" w:styleId="WW8Num9zfalse">
    <w:name w:val="WW8Num9zfalse"/>
    <w:qFormat/>
  </w:style>
  <w:style w:type="character" w:customStyle="1" w:styleId="WW8Num10z0">
    <w:name w:val="WW8Num10z0"/>
    <w:qFormat/>
    <w:rPr>
      <w:rFonts w:ascii="Verdana" w:hAnsi="Verdana" w:cs="Verdana"/>
      <w:color w:val="000000"/>
      <w:sz w:val="20"/>
    </w:rPr>
  </w:style>
  <w:style w:type="character" w:customStyle="1" w:styleId="WW8Num11z0">
    <w:name w:val="WW8Num11z0"/>
    <w:qFormat/>
  </w:style>
  <w:style w:type="character" w:customStyle="1" w:styleId="WW8Num12z0">
    <w:name w:val="WW8Num12z0"/>
    <w:qFormat/>
    <w:rPr>
      <w:rFonts w:ascii="Symbol" w:hAnsi="Symbol" w:cs="Symbol"/>
      <w:sz w:val="20"/>
    </w:rPr>
  </w:style>
  <w:style w:type="character" w:customStyle="1" w:styleId="WW8Num12z1">
    <w:name w:val="WW8Num12z1"/>
    <w:qFormat/>
    <w:rPr>
      <w:rFonts w:ascii="Courier New" w:hAnsi="Courier New" w:cs="Courier New"/>
      <w:sz w:val="20"/>
    </w:rPr>
  </w:style>
  <w:style w:type="character" w:customStyle="1" w:styleId="WW8Num12z2">
    <w:name w:val="WW8Num12z2"/>
    <w:qFormat/>
    <w:rPr>
      <w:rFonts w:ascii="Wingdings" w:hAnsi="Wingdings" w:cs="Wingdings"/>
      <w:sz w:val="20"/>
    </w:rPr>
  </w:style>
  <w:style w:type="character" w:customStyle="1" w:styleId="WW8Num13zfalse">
    <w:name w:val="WW8Num13zfalse"/>
    <w:qFormat/>
  </w:style>
  <w:style w:type="character" w:customStyle="1" w:styleId="WW8Num14zfalse">
    <w:name w:val="WW8Num14zfalse"/>
    <w:qFormat/>
  </w:style>
  <w:style w:type="character" w:customStyle="1" w:styleId="WW8Num15z0">
    <w:name w:val="WW8Num15z0"/>
    <w:qFormat/>
    <w:rPr>
      <w:rFonts w:ascii="Symbol" w:hAnsi="Symbol" w:cs="Symbol"/>
      <w:sz w:val="20"/>
      <w:szCs w:val="20"/>
    </w:rPr>
  </w:style>
  <w:style w:type="character" w:customStyle="1" w:styleId="WW8Num16zfalse">
    <w:name w:val="WW8Num16zfalse"/>
    <w:qFormat/>
  </w:style>
  <w:style w:type="character" w:customStyle="1" w:styleId="WW8Num17zfalse">
    <w:name w:val="WW8Num17zfalse"/>
    <w:qFormat/>
  </w:style>
  <w:style w:type="character" w:customStyle="1" w:styleId="WW8Num18zfalse">
    <w:name w:val="WW8Num18zfalse"/>
    <w:qFormat/>
  </w:style>
  <w:style w:type="character" w:customStyle="1" w:styleId="WW8Num19z0">
    <w:name w:val="WW8Num19z0"/>
    <w:qFormat/>
    <w:rPr>
      <w:rFonts w:ascii="Verdana" w:hAnsi="Verdana" w:cs="Verdana"/>
      <w:color w:val="000000"/>
      <w:sz w:val="20"/>
    </w:rPr>
  </w:style>
  <w:style w:type="character" w:customStyle="1" w:styleId="WW8Num20z0">
    <w:name w:val="WW8Num20z0"/>
    <w:qFormat/>
    <w:rPr>
      <w:rFonts w:ascii="Times New Roman" w:eastAsia="Times New Roman" w:hAnsi="Times New Roman" w:cs="Times New Roman"/>
      <w:sz w:val="20"/>
    </w:rPr>
  </w:style>
  <w:style w:type="character" w:customStyle="1" w:styleId="WW8Num20ztrue">
    <w:name w:val="WW8Num20ztrue"/>
    <w:qFormat/>
  </w:style>
  <w:style w:type="character" w:customStyle="1" w:styleId="WW8Num20z2">
    <w:name w:val="WW8Num20z2"/>
    <w:qFormat/>
    <w:rPr>
      <w:rFonts w:ascii="Wingdings" w:hAnsi="Wingdings" w:cs="Wingdings"/>
      <w:sz w:val="20"/>
    </w:rPr>
  </w:style>
  <w:style w:type="character" w:customStyle="1" w:styleId="WW8Num21zfalse">
    <w:name w:val="WW8Num21zfalse"/>
    <w:qFormat/>
  </w:style>
  <w:style w:type="character" w:customStyle="1" w:styleId="WW8Num22z0">
    <w:name w:val="WW8Num22z0"/>
    <w:qFormat/>
    <w:rPr>
      <w:rFonts w:ascii="Symbol" w:hAnsi="Symbol" w:cs="Symbol"/>
      <w:sz w:val="20"/>
    </w:rPr>
  </w:style>
  <w:style w:type="character" w:customStyle="1" w:styleId="WW8Num22z1">
    <w:name w:val="WW8Num22z1"/>
    <w:qFormat/>
    <w:rPr>
      <w:rFonts w:ascii="Courier New" w:hAnsi="Courier New" w:cs="Courier New"/>
      <w:sz w:val="20"/>
    </w:rPr>
  </w:style>
  <w:style w:type="character" w:customStyle="1" w:styleId="WW8Num22z2">
    <w:name w:val="WW8Num22z2"/>
    <w:qFormat/>
    <w:rPr>
      <w:rFonts w:ascii="Wingdings" w:hAnsi="Wingdings" w:cs="Wingdings"/>
      <w:sz w:val="20"/>
    </w:rPr>
  </w:style>
  <w:style w:type="character" w:customStyle="1" w:styleId="WW8Num23z0">
    <w:name w:val="WW8Num23z0"/>
    <w:qFormat/>
    <w:rPr>
      <w:rFonts w:ascii="Symbol" w:hAnsi="Symbol" w:cs="Symbol"/>
      <w:sz w:val="20"/>
    </w:rPr>
  </w:style>
  <w:style w:type="character" w:customStyle="1" w:styleId="WW8Num23z1">
    <w:name w:val="WW8Num23z1"/>
    <w:qFormat/>
    <w:rPr>
      <w:rFonts w:ascii="Courier New" w:hAnsi="Courier New" w:cs="Courier New"/>
      <w:sz w:val="20"/>
    </w:rPr>
  </w:style>
  <w:style w:type="character" w:customStyle="1" w:styleId="WW8Num23z2">
    <w:name w:val="WW8Num23z2"/>
    <w:qFormat/>
    <w:rPr>
      <w:rFonts w:ascii="Wingdings" w:hAnsi="Wingdings" w:cs="Wingdings"/>
      <w:sz w:val="20"/>
    </w:rPr>
  </w:style>
  <w:style w:type="character" w:customStyle="1" w:styleId="WW8Num24z0">
    <w:name w:val="WW8Num24z0"/>
    <w:qFormat/>
    <w:rPr>
      <w:rFonts w:ascii="Symbol" w:hAnsi="Symbol" w:cs="Symbol"/>
      <w:sz w:val="20"/>
    </w:rPr>
  </w:style>
  <w:style w:type="character" w:customStyle="1" w:styleId="WW8Num25z0">
    <w:name w:val="WW8Num25z0"/>
    <w:qFormat/>
    <w:rPr>
      <w:rFonts w:ascii="Symbol" w:hAnsi="Symbol" w:cs="Symbol"/>
    </w:rPr>
  </w:style>
  <w:style w:type="character" w:customStyle="1" w:styleId="WW8Num26z0">
    <w:name w:val="WW8Num26z0"/>
    <w:qFormat/>
    <w:rPr>
      <w:rFonts w:ascii="Symbol" w:hAnsi="Symbol" w:cs="Symbol"/>
      <w:sz w:val="20"/>
      <w:szCs w:val="20"/>
    </w:rPr>
  </w:style>
  <w:style w:type="character" w:customStyle="1" w:styleId="WW8Num26ztrue">
    <w:name w:val="WW8Num26ztrue"/>
    <w:qFormat/>
  </w:style>
  <w:style w:type="character" w:customStyle="1" w:styleId="WW8Num26ztrue1">
    <w:name w:val="WW8Num26ztrue1"/>
    <w:qFormat/>
  </w:style>
  <w:style w:type="character" w:customStyle="1" w:styleId="WW8Num26z3">
    <w:name w:val="WW8Num26z3"/>
    <w:qFormat/>
    <w:rPr>
      <w:rFonts w:ascii="Symbol" w:hAnsi="Symbol" w:cs="Symbol"/>
    </w:rPr>
  </w:style>
  <w:style w:type="character" w:customStyle="1" w:styleId="WW8Num27z0">
    <w:name w:val="WW8Num27z0"/>
    <w:qFormat/>
    <w:rPr>
      <w:rFonts w:ascii="Symbol" w:hAnsi="Symbol" w:cs="Symbol"/>
      <w:sz w:val="20"/>
      <w:szCs w:val="20"/>
    </w:rPr>
  </w:style>
  <w:style w:type="character" w:customStyle="1" w:styleId="WW8Num27z1">
    <w:name w:val="WW8Num27z1"/>
    <w:qFormat/>
    <w:rPr>
      <w:rFonts w:ascii="Courier New" w:hAnsi="Courier New" w:cs="Courier New"/>
      <w:sz w:val="20"/>
    </w:rPr>
  </w:style>
  <w:style w:type="character" w:customStyle="1" w:styleId="WW8Num27z2">
    <w:name w:val="WW8Num27z2"/>
    <w:qFormat/>
    <w:rPr>
      <w:rFonts w:ascii="Wingdings" w:hAnsi="Wingdings" w:cs="Wingdings"/>
      <w:sz w:val="20"/>
    </w:rPr>
  </w:style>
  <w:style w:type="character" w:customStyle="1" w:styleId="WW8Num28zfalse">
    <w:name w:val="WW8Num28zfalse"/>
    <w:qFormat/>
  </w:style>
  <w:style w:type="character" w:customStyle="1" w:styleId="WW8Num29zfalse">
    <w:name w:val="WW8Num29zfalse"/>
    <w:qFormat/>
  </w:style>
  <w:style w:type="character" w:customStyle="1" w:styleId="WW8Num30z0">
    <w:name w:val="WW8Num30z0"/>
    <w:qFormat/>
    <w:rPr>
      <w:rFonts w:ascii="Symbol" w:hAnsi="Symbol" w:cs="Symbol"/>
      <w:sz w:val="20"/>
    </w:rPr>
  </w:style>
  <w:style w:type="character" w:customStyle="1" w:styleId="WW8Num31zfalse">
    <w:name w:val="WW8Num31zfalse"/>
    <w:qFormat/>
  </w:style>
  <w:style w:type="character" w:customStyle="1" w:styleId="WW8Num31z1">
    <w:name w:val="WW8Num31z1"/>
    <w:qFormat/>
    <w:rPr>
      <w:rFonts w:ascii="Courier New" w:hAnsi="Courier New" w:cs="Courier New"/>
      <w:sz w:val="20"/>
    </w:rPr>
  </w:style>
  <w:style w:type="character" w:customStyle="1" w:styleId="WW8Num31ztrue">
    <w:name w:val="WW8Num31ztrue"/>
    <w:qFormat/>
  </w:style>
  <w:style w:type="character" w:customStyle="1" w:styleId="WW8Num31ztrue1">
    <w:name w:val="WW8Num31ztrue1"/>
    <w:qFormat/>
  </w:style>
  <w:style w:type="character" w:customStyle="1" w:styleId="WW8Num31ztrue2">
    <w:name w:val="WW8Num31ztrue2"/>
    <w:qFormat/>
  </w:style>
  <w:style w:type="character" w:customStyle="1" w:styleId="WW8Num31ztrue3">
    <w:name w:val="WW8Num31ztrue3"/>
    <w:qFormat/>
  </w:style>
  <w:style w:type="character" w:customStyle="1" w:styleId="WW8Num31ztrue4">
    <w:name w:val="WW8Num31ztrue4"/>
    <w:qFormat/>
  </w:style>
  <w:style w:type="character" w:customStyle="1" w:styleId="WW8Num31ztrue5">
    <w:name w:val="WW8Num31ztrue5"/>
    <w:qFormat/>
  </w:style>
  <w:style w:type="character" w:customStyle="1" w:styleId="WW8Num31ztrue6">
    <w:name w:val="WW8Num31ztrue6"/>
    <w:qFormat/>
  </w:style>
  <w:style w:type="character" w:customStyle="1" w:styleId="WW8Num32z0">
    <w:name w:val="WW8Num32z0"/>
    <w:qFormat/>
    <w:rPr>
      <w:rFonts w:ascii="Verdana" w:hAnsi="Verdana" w:cs="Verdana"/>
      <w:color w:val="000000"/>
      <w:sz w:val="20"/>
    </w:rPr>
  </w:style>
  <w:style w:type="character" w:customStyle="1" w:styleId="WW8Num33z0">
    <w:name w:val="WW8Num33z0"/>
    <w:qFormat/>
    <w:rPr>
      <w:rFonts w:ascii="Verdana" w:hAnsi="Verdana" w:cs="Verdana"/>
      <w:color w:val="000000"/>
      <w:sz w:val="20"/>
    </w:rPr>
  </w:style>
  <w:style w:type="character" w:customStyle="1" w:styleId="WW8Num34z0">
    <w:name w:val="WW8Num34z0"/>
    <w:qFormat/>
    <w:rPr>
      <w:rFonts w:ascii="Verdana" w:hAnsi="Verdana" w:cs="Verdana"/>
      <w:color w:val="000000"/>
      <w:sz w:val="20"/>
    </w:rPr>
  </w:style>
  <w:style w:type="character" w:customStyle="1" w:styleId="WW8Num34z1">
    <w:name w:val="WW8Num34z1"/>
    <w:qFormat/>
    <w:rPr>
      <w:rFonts w:ascii="Courier New" w:hAnsi="Courier New" w:cs="Courier New"/>
      <w:sz w:val="20"/>
    </w:rPr>
  </w:style>
  <w:style w:type="character" w:customStyle="1" w:styleId="WW8Num34z2">
    <w:name w:val="WW8Num34z2"/>
    <w:qFormat/>
    <w:rPr>
      <w:rFonts w:ascii="Wingdings" w:hAnsi="Wingdings" w:cs="Wingdings"/>
    </w:rPr>
  </w:style>
  <w:style w:type="character" w:customStyle="1" w:styleId="WW8Num35z0">
    <w:name w:val="WW8Num35z0"/>
    <w:qFormat/>
    <w:rPr>
      <w:rFonts w:ascii="Symbol" w:hAnsi="Symbol" w:cs="Symbol"/>
      <w:sz w:val="20"/>
      <w:szCs w:val="20"/>
    </w:rPr>
  </w:style>
  <w:style w:type="character" w:customStyle="1" w:styleId="WW8Num35z1">
    <w:name w:val="WW8Num35z1"/>
    <w:qFormat/>
    <w:rPr>
      <w:sz w:val="20"/>
      <w:szCs w:val="20"/>
    </w:rPr>
  </w:style>
  <w:style w:type="character" w:customStyle="1" w:styleId="WW8Num35z2">
    <w:name w:val="WW8Num35z2"/>
    <w:qFormat/>
    <w:rPr>
      <w:rFonts w:ascii="Wingdings" w:hAnsi="Wingdings" w:cs="Wingdings"/>
    </w:rPr>
  </w:style>
  <w:style w:type="character" w:customStyle="1" w:styleId="WW8Num36zfalse">
    <w:name w:val="WW8Num36zfalse"/>
    <w:qFormat/>
  </w:style>
  <w:style w:type="character" w:customStyle="1" w:styleId="WW8Num37zfalse">
    <w:name w:val="WW8Num37zfalse"/>
    <w:qFormat/>
  </w:style>
  <w:style w:type="character" w:customStyle="1" w:styleId="WW8Num38z0">
    <w:name w:val="WW8Num38z0"/>
    <w:qFormat/>
    <w:rPr>
      <w:rFonts w:ascii="Symbol" w:hAnsi="Symbol" w:cs="Symbol"/>
      <w:sz w:val="20"/>
    </w:rPr>
  </w:style>
  <w:style w:type="character" w:customStyle="1" w:styleId="WW8Num39zfalse">
    <w:name w:val="WW8Num39zfalse"/>
    <w:qFormat/>
  </w:style>
  <w:style w:type="character" w:customStyle="1" w:styleId="WW8Num39ztrue">
    <w:name w:val="WW8Num39ztrue"/>
    <w:qFormat/>
  </w:style>
  <w:style w:type="character" w:customStyle="1" w:styleId="WW8Num39ztrue1">
    <w:name w:val="WW8Num39ztrue1"/>
    <w:qFormat/>
  </w:style>
  <w:style w:type="character" w:customStyle="1" w:styleId="WW8Num39ztrue2">
    <w:name w:val="WW8Num39ztrue2"/>
    <w:qFormat/>
  </w:style>
  <w:style w:type="character" w:customStyle="1" w:styleId="WW8Num39ztrue3">
    <w:name w:val="WW8Num39ztrue3"/>
    <w:qFormat/>
  </w:style>
  <w:style w:type="character" w:customStyle="1" w:styleId="WW8Num39ztrue4">
    <w:name w:val="WW8Num39ztrue4"/>
    <w:qFormat/>
  </w:style>
  <w:style w:type="character" w:customStyle="1" w:styleId="WW8Num39ztrue5">
    <w:name w:val="WW8Num39ztrue5"/>
    <w:qFormat/>
  </w:style>
  <w:style w:type="character" w:customStyle="1" w:styleId="WW8Num39ztrue6">
    <w:name w:val="WW8Num39ztrue6"/>
    <w:qFormat/>
  </w:style>
  <w:style w:type="character" w:customStyle="1" w:styleId="WW8Num39ztrue7">
    <w:name w:val="WW8Num39ztrue7"/>
    <w:qFormat/>
  </w:style>
  <w:style w:type="character" w:customStyle="1" w:styleId="WW8Num40z0">
    <w:name w:val="WW8Num40z0"/>
    <w:qFormat/>
    <w:rPr>
      <w:rFonts w:ascii="Verdana" w:hAnsi="Verdana" w:cs="Verdana"/>
      <w:color w:val="000000"/>
      <w:sz w:val="20"/>
    </w:rPr>
  </w:style>
  <w:style w:type="character" w:customStyle="1" w:styleId="WW8Num40ztrue">
    <w:name w:val="WW8Num40ztrue"/>
    <w:qFormat/>
  </w:style>
  <w:style w:type="character" w:customStyle="1" w:styleId="WW8Num40ztrue1">
    <w:name w:val="WW8Num40ztrue1"/>
    <w:qFormat/>
  </w:style>
  <w:style w:type="character" w:customStyle="1" w:styleId="WW8Num40ztrue2">
    <w:name w:val="WW8Num40ztrue2"/>
    <w:qFormat/>
  </w:style>
  <w:style w:type="character" w:customStyle="1" w:styleId="WW8Num40ztrue3">
    <w:name w:val="WW8Num40ztrue3"/>
    <w:qFormat/>
  </w:style>
  <w:style w:type="character" w:customStyle="1" w:styleId="WW8Num40ztrue4">
    <w:name w:val="WW8Num40ztrue4"/>
    <w:qFormat/>
  </w:style>
  <w:style w:type="character" w:customStyle="1" w:styleId="WW8Num40ztrue5">
    <w:name w:val="WW8Num40ztrue5"/>
    <w:qFormat/>
  </w:style>
  <w:style w:type="character" w:customStyle="1" w:styleId="WW8Num40ztrue6">
    <w:name w:val="WW8Num40ztrue6"/>
    <w:qFormat/>
  </w:style>
  <w:style w:type="character" w:customStyle="1" w:styleId="WW8Num40ztrue7">
    <w:name w:val="WW8Num40ztrue7"/>
    <w:qFormat/>
  </w:style>
  <w:style w:type="character" w:customStyle="1" w:styleId="WW8Num41zfalse">
    <w:name w:val="WW8Num41zfalse"/>
    <w:qFormat/>
  </w:style>
  <w:style w:type="character" w:customStyle="1" w:styleId="WW8Num41ztrue">
    <w:name w:val="WW8Num41ztrue"/>
    <w:qFormat/>
  </w:style>
  <w:style w:type="character" w:customStyle="1" w:styleId="WW8Num41ztrue1">
    <w:name w:val="WW8Num41ztrue1"/>
    <w:qFormat/>
  </w:style>
  <w:style w:type="character" w:customStyle="1" w:styleId="WW8Num41ztrue2">
    <w:name w:val="WW8Num41ztrue2"/>
    <w:qFormat/>
  </w:style>
  <w:style w:type="character" w:customStyle="1" w:styleId="WW8Num41ztrue3">
    <w:name w:val="WW8Num41ztrue3"/>
    <w:qFormat/>
  </w:style>
  <w:style w:type="character" w:customStyle="1" w:styleId="WW8Num41ztrue4">
    <w:name w:val="WW8Num41ztrue4"/>
    <w:qFormat/>
  </w:style>
  <w:style w:type="character" w:customStyle="1" w:styleId="WW8Num41ztrue5">
    <w:name w:val="WW8Num41ztrue5"/>
    <w:qFormat/>
  </w:style>
  <w:style w:type="character" w:customStyle="1" w:styleId="WW8Num41ztrue6">
    <w:name w:val="WW8Num41ztrue6"/>
    <w:qFormat/>
  </w:style>
  <w:style w:type="character" w:customStyle="1" w:styleId="WW8Num41ztrue7">
    <w:name w:val="WW8Num41ztrue7"/>
    <w:qFormat/>
  </w:style>
  <w:style w:type="character" w:customStyle="1" w:styleId="WW8Num42zfalse">
    <w:name w:val="WW8Num42zfalse"/>
    <w:qFormat/>
    <w:rPr>
      <w:rFonts w:ascii="Times New Roman" w:hAnsi="Times New Roman" w:cs="Times New Roman"/>
      <w:bCs/>
      <w:color w:val="000000"/>
      <w:sz w:val="24"/>
      <w:szCs w:val="24"/>
    </w:rPr>
  </w:style>
  <w:style w:type="character" w:customStyle="1" w:styleId="WW8Num42ztrue">
    <w:name w:val="WW8Num42ztrue"/>
    <w:qFormat/>
    <w:rPr>
      <w:rFonts w:ascii="Times New Roman" w:hAnsi="Times New Roman" w:cs="Times New Roman"/>
      <w:b/>
      <w:iCs/>
      <w:color w:val="000000"/>
      <w:sz w:val="24"/>
      <w:szCs w:val="24"/>
    </w:rPr>
  </w:style>
  <w:style w:type="character" w:customStyle="1" w:styleId="WW8Num42ztrue1">
    <w:name w:val="WW8Num42ztrue1"/>
    <w:qFormat/>
    <w:rPr>
      <w:rFonts w:ascii="TimesNewRomanPSMT" w:eastAsia="SimSun" w:hAnsi="TimesNewRomanPSMT" w:cs="TimesNewRomanPSMT"/>
      <w:sz w:val="23"/>
      <w:szCs w:val="23"/>
    </w:rPr>
  </w:style>
  <w:style w:type="character" w:customStyle="1" w:styleId="WW8Num42ztrue2">
    <w:name w:val="WW8Num42ztrue2"/>
    <w:qFormat/>
  </w:style>
  <w:style w:type="character" w:customStyle="1" w:styleId="WW8Num42ztrue3">
    <w:name w:val="WW8Num42ztrue3"/>
    <w:qFormat/>
  </w:style>
  <w:style w:type="character" w:customStyle="1" w:styleId="WW8Num42ztrue4">
    <w:name w:val="WW8Num42ztrue4"/>
    <w:qFormat/>
  </w:style>
  <w:style w:type="character" w:customStyle="1" w:styleId="WW8Num42ztrue5">
    <w:name w:val="WW8Num42ztrue5"/>
    <w:qFormat/>
  </w:style>
  <w:style w:type="character" w:customStyle="1" w:styleId="WW8Num42ztrue6">
    <w:name w:val="WW8Num42ztrue6"/>
    <w:qFormat/>
  </w:style>
  <w:style w:type="character" w:customStyle="1" w:styleId="WW8Num42ztrue7">
    <w:name w:val="WW8Num42ztrue7"/>
    <w:qFormat/>
  </w:style>
  <w:style w:type="character" w:customStyle="1" w:styleId="WW8Num43zfalse">
    <w:name w:val="WW8Num43zfalse"/>
    <w:qFormat/>
  </w:style>
  <w:style w:type="character" w:customStyle="1" w:styleId="WW8Num43ztrue">
    <w:name w:val="WW8Num43ztrue"/>
    <w:qFormat/>
  </w:style>
  <w:style w:type="character" w:customStyle="1" w:styleId="WW8Num43ztrue1">
    <w:name w:val="WW8Num43ztrue1"/>
    <w:qFormat/>
  </w:style>
  <w:style w:type="character" w:customStyle="1" w:styleId="WW8Num43ztrue2">
    <w:name w:val="WW8Num43ztrue2"/>
    <w:qFormat/>
  </w:style>
  <w:style w:type="character" w:customStyle="1" w:styleId="WW8Num43ztrue3">
    <w:name w:val="WW8Num43ztrue3"/>
    <w:qFormat/>
  </w:style>
  <w:style w:type="character" w:customStyle="1" w:styleId="WW8Num43ztrue4">
    <w:name w:val="WW8Num43ztrue4"/>
    <w:qFormat/>
  </w:style>
  <w:style w:type="character" w:customStyle="1" w:styleId="WW8Num43ztrue5">
    <w:name w:val="WW8Num43ztrue5"/>
    <w:qFormat/>
  </w:style>
  <w:style w:type="character" w:customStyle="1" w:styleId="WW8Num43ztrue6">
    <w:name w:val="WW8Num43ztrue6"/>
    <w:qFormat/>
  </w:style>
  <w:style w:type="character" w:customStyle="1" w:styleId="WW8Num43ztrue7">
    <w:name w:val="WW8Num43ztrue7"/>
    <w:qFormat/>
  </w:style>
  <w:style w:type="character" w:customStyle="1" w:styleId="WW8Num44z0">
    <w:name w:val="WW8Num44z0"/>
    <w:qFormat/>
    <w:rPr>
      <w:rFonts w:ascii="Symbol" w:hAnsi="Symbol" w:cs="Symbol"/>
    </w:rPr>
  </w:style>
  <w:style w:type="character" w:customStyle="1" w:styleId="WW8Num45zfalse">
    <w:name w:val="WW8Num45zfalse"/>
    <w:qFormat/>
  </w:style>
  <w:style w:type="character" w:customStyle="1" w:styleId="WW8Num45ztrue">
    <w:name w:val="WW8Num45ztrue"/>
    <w:qFormat/>
  </w:style>
  <w:style w:type="character" w:customStyle="1" w:styleId="WW8Num45ztrue1">
    <w:name w:val="WW8Num45ztrue1"/>
    <w:qFormat/>
  </w:style>
  <w:style w:type="character" w:customStyle="1" w:styleId="WW8Num45ztrue2">
    <w:name w:val="WW8Num45ztrue2"/>
    <w:qFormat/>
  </w:style>
  <w:style w:type="character" w:customStyle="1" w:styleId="WW8Num45ztrue3">
    <w:name w:val="WW8Num45ztrue3"/>
    <w:qFormat/>
  </w:style>
  <w:style w:type="character" w:customStyle="1" w:styleId="WW8Num45ztrue4">
    <w:name w:val="WW8Num45ztrue4"/>
    <w:qFormat/>
  </w:style>
  <w:style w:type="character" w:customStyle="1" w:styleId="WW8Num45ztrue5">
    <w:name w:val="WW8Num45ztrue5"/>
    <w:qFormat/>
  </w:style>
  <w:style w:type="character" w:customStyle="1" w:styleId="WW8Num45ztrue6">
    <w:name w:val="WW8Num45ztrue6"/>
    <w:qFormat/>
  </w:style>
  <w:style w:type="character" w:customStyle="1" w:styleId="WW8Num45ztrue7">
    <w:name w:val="WW8Num45ztrue7"/>
    <w:qFormat/>
  </w:style>
  <w:style w:type="character" w:customStyle="1" w:styleId="WW8Num46zfalse">
    <w:name w:val="WW8Num46zfalse"/>
    <w:qFormat/>
  </w:style>
  <w:style w:type="character" w:customStyle="1" w:styleId="WW8Num46z1">
    <w:name w:val="WW8Num46z1"/>
    <w:qFormat/>
    <w:rPr>
      <w:rFonts w:ascii="Symbol" w:hAnsi="Symbol" w:cs="Symbol"/>
    </w:rPr>
  </w:style>
  <w:style w:type="character" w:customStyle="1" w:styleId="WW8Num47zfalse">
    <w:name w:val="WW8Num47zfalse"/>
    <w:qFormat/>
  </w:style>
  <w:style w:type="character" w:customStyle="1" w:styleId="WW8Num47ztrue">
    <w:name w:val="WW8Num47ztrue"/>
    <w:qFormat/>
  </w:style>
  <w:style w:type="character" w:customStyle="1" w:styleId="WW8Num47ztrue1">
    <w:name w:val="WW8Num47ztrue1"/>
    <w:qFormat/>
  </w:style>
  <w:style w:type="character" w:customStyle="1" w:styleId="WW8Num47ztrue2">
    <w:name w:val="WW8Num47ztrue2"/>
    <w:qFormat/>
  </w:style>
  <w:style w:type="character" w:customStyle="1" w:styleId="WW8Num47ztrue3">
    <w:name w:val="WW8Num47ztrue3"/>
    <w:qFormat/>
  </w:style>
  <w:style w:type="character" w:customStyle="1" w:styleId="WW8Num47ztrue4">
    <w:name w:val="WW8Num47ztrue4"/>
  </w:style>
  <w:style w:type="character" w:customStyle="1" w:styleId="WW8Num47ztrue5">
    <w:name w:val="WW8Num47ztrue5"/>
    <w:qFormat/>
  </w:style>
  <w:style w:type="character" w:customStyle="1" w:styleId="WW8Num47ztrue6">
    <w:name w:val="WW8Num47ztrue6"/>
  </w:style>
  <w:style w:type="character" w:customStyle="1" w:styleId="WW8Num47ztrue7">
    <w:name w:val="WW8Num47ztrue7"/>
  </w:style>
  <w:style w:type="character" w:customStyle="1" w:styleId="WW8Num48zfalse">
    <w:name w:val="WW8Num48zfalse"/>
    <w:qFormat/>
  </w:style>
  <w:style w:type="character" w:customStyle="1" w:styleId="WW8Num48ztrue">
    <w:name w:val="WW8Num48ztrue"/>
  </w:style>
  <w:style w:type="character" w:customStyle="1" w:styleId="WW8Num48ztrue1">
    <w:name w:val="WW8Num48ztrue1"/>
    <w:qFormat/>
  </w:style>
  <w:style w:type="character" w:customStyle="1" w:styleId="WW8Num48ztrue2">
    <w:name w:val="WW8Num48ztrue2"/>
    <w:qFormat/>
  </w:style>
  <w:style w:type="character" w:customStyle="1" w:styleId="WW8Num48ztrue3">
    <w:name w:val="WW8Num48ztrue3"/>
    <w:qFormat/>
  </w:style>
  <w:style w:type="character" w:customStyle="1" w:styleId="WW8Num48ztrue4">
    <w:name w:val="WW8Num48ztrue4"/>
    <w:qFormat/>
  </w:style>
  <w:style w:type="character" w:customStyle="1" w:styleId="WW8Num48ztrue5">
    <w:name w:val="WW8Num48ztrue5"/>
    <w:qFormat/>
  </w:style>
  <w:style w:type="character" w:customStyle="1" w:styleId="WW8Num48ztrue6">
    <w:name w:val="WW8Num48ztrue6"/>
    <w:qFormat/>
  </w:style>
  <w:style w:type="character" w:customStyle="1" w:styleId="WW8Num48ztrue7">
    <w:name w:val="WW8Num48ztrue7"/>
  </w:style>
  <w:style w:type="character" w:customStyle="1" w:styleId="WW8Num49z0">
    <w:name w:val="WW8Num49z0"/>
    <w:qFormat/>
    <w:rPr>
      <w:rFonts w:ascii="Symbol" w:hAnsi="Symbol" w:cs="Symbol"/>
    </w:rPr>
  </w:style>
  <w:style w:type="character" w:customStyle="1" w:styleId="WW8Num50z0">
    <w:name w:val="WW8Num50z0"/>
    <w:qFormat/>
    <w:rPr>
      <w:rFonts w:ascii="Symbol" w:hAnsi="Symbol" w:cs="Symbol"/>
    </w:rPr>
  </w:style>
  <w:style w:type="character" w:customStyle="1" w:styleId="WW8Num51zfalse">
    <w:name w:val="WW8Num51zfalse"/>
    <w:qFormat/>
  </w:style>
  <w:style w:type="character" w:customStyle="1" w:styleId="WW8Num51ztrue">
    <w:name w:val="WW8Num51ztrue"/>
    <w:rPr>
      <w:rFonts w:ascii="Times New Roman" w:hAnsi="Times New Roman" w:cs="Times New Roman"/>
      <w:iCs/>
      <w:color w:val="000000"/>
      <w:sz w:val="24"/>
      <w:szCs w:val="24"/>
    </w:rPr>
  </w:style>
  <w:style w:type="character" w:customStyle="1" w:styleId="WW8Num51z2">
    <w:name w:val="WW8Num51z2"/>
    <w:qFormat/>
    <w:rPr>
      <w:rFonts w:ascii="Symbol" w:hAnsi="Symbol" w:cs="Symbol"/>
    </w:rPr>
  </w:style>
  <w:style w:type="character" w:customStyle="1" w:styleId="WW8Num52zfalse">
    <w:name w:val="WW8Num52zfalse"/>
    <w:qFormat/>
  </w:style>
  <w:style w:type="character" w:customStyle="1" w:styleId="WW8Num52ztrue">
    <w:name w:val="WW8Num52ztrue"/>
    <w:qFormat/>
  </w:style>
  <w:style w:type="character" w:customStyle="1" w:styleId="WW8Num52ztrue1">
    <w:name w:val="WW8Num52ztrue1"/>
  </w:style>
  <w:style w:type="character" w:customStyle="1" w:styleId="WW8Num52ztrue2">
    <w:name w:val="WW8Num52ztrue2"/>
  </w:style>
  <w:style w:type="character" w:customStyle="1" w:styleId="WW8Num52ztrue3">
    <w:name w:val="WW8Num52ztrue3"/>
    <w:qFormat/>
  </w:style>
  <w:style w:type="character" w:customStyle="1" w:styleId="WW8Num52ztrue4">
    <w:name w:val="WW8Num52ztrue4"/>
  </w:style>
  <w:style w:type="character" w:customStyle="1" w:styleId="WW8Num52ztrue5">
    <w:name w:val="WW8Num52ztrue5"/>
  </w:style>
  <w:style w:type="character" w:customStyle="1" w:styleId="WW8Num52ztrue6">
    <w:name w:val="WW8Num52ztrue6"/>
    <w:qFormat/>
  </w:style>
  <w:style w:type="character" w:customStyle="1" w:styleId="WW8Num52ztrue7">
    <w:name w:val="WW8Num52ztrue7"/>
    <w:qFormat/>
  </w:style>
  <w:style w:type="character" w:customStyle="1" w:styleId="WW8Num53zfalse">
    <w:name w:val="WW8Num53zfalse"/>
  </w:style>
  <w:style w:type="character" w:customStyle="1" w:styleId="WW8Num53ztrue">
    <w:name w:val="WW8Num53ztrue"/>
    <w:qFormat/>
  </w:style>
  <w:style w:type="character" w:customStyle="1" w:styleId="WW8Num53ztrue1">
    <w:name w:val="WW8Num53ztrue1"/>
    <w:qFormat/>
  </w:style>
  <w:style w:type="character" w:customStyle="1" w:styleId="WW8Num53ztrue2">
    <w:name w:val="WW8Num53ztrue2"/>
    <w:qFormat/>
  </w:style>
  <w:style w:type="character" w:customStyle="1" w:styleId="WW8Num53ztrue3">
    <w:name w:val="WW8Num53ztrue3"/>
  </w:style>
  <w:style w:type="character" w:customStyle="1" w:styleId="WW8Num53ztrue4">
    <w:name w:val="WW8Num53ztrue4"/>
    <w:qFormat/>
  </w:style>
  <w:style w:type="character" w:customStyle="1" w:styleId="WW8Num53ztrue5">
    <w:name w:val="WW8Num53ztrue5"/>
  </w:style>
  <w:style w:type="character" w:customStyle="1" w:styleId="WW8Num53ztrue6">
    <w:name w:val="WW8Num53ztrue6"/>
    <w:qFormat/>
  </w:style>
  <w:style w:type="character" w:customStyle="1" w:styleId="WW8Num53ztrue7">
    <w:name w:val="WW8Num53ztrue7"/>
  </w:style>
  <w:style w:type="character" w:customStyle="1" w:styleId="WW8Num54zfalse">
    <w:name w:val="WW8Num54zfalse"/>
  </w:style>
  <w:style w:type="character" w:customStyle="1" w:styleId="WW8Num54ztrue">
    <w:name w:val="WW8Num54ztrue"/>
    <w:qFormat/>
  </w:style>
  <w:style w:type="character" w:customStyle="1" w:styleId="WW8Num54ztrue1">
    <w:name w:val="WW8Num54ztrue1"/>
    <w:qFormat/>
  </w:style>
  <w:style w:type="character" w:customStyle="1" w:styleId="WW8Num54ztrue2">
    <w:name w:val="WW8Num54ztrue2"/>
    <w:qFormat/>
  </w:style>
  <w:style w:type="character" w:customStyle="1" w:styleId="WW8Num54ztrue3">
    <w:name w:val="WW8Num54ztrue3"/>
  </w:style>
  <w:style w:type="character" w:customStyle="1" w:styleId="WW8Num54ztrue4">
    <w:name w:val="WW8Num54ztrue4"/>
    <w:qFormat/>
  </w:style>
  <w:style w:type="character" w:customStyle="1" w:styleId="WW8Num54ztrue5">
    <w:name w:val="WW8Num54ztrue5"/>
    <w:qFormat/>
  </w:style>
  <w:style w:type="character" w:customStyle="1" w:styleId="WW8Num54ztrue6">
    <w:name w:val="WW8Num54ztrue6"/>
    <w:qFormat/>
  </w:style>
  <w:style w:type="character" w:customStyle="1" w:styleId="WW8Num54ztrue7">
    <w:name w:val="WW8Num54ztrue7"/>
    <w:qFormat/>
  </w:style>
  <w:style w:type="character" w:customStyle="1" w:styleId="WW8Num55z0">
    <w:name w:val="WW8Num55z0"/>
    <w:qFormat/>
    <w:rPr>
      <w:rFonts w:ascii="Arial Narrow" w:hAnsi="Arial Narrow" w:cs="Arial Narrow"/>
    </w:rPr>
  </w:style>
  <w:style w:type="character" w:customStyle="1" w:styleId="WW8Num55z1">
    <w:name w:val="WW8Num55z1"/>
    <w:qFormat/>
    <w:rPr>
      <w:rFonts w:ascii="Wingdings" w:hAnsi="Wingdings" w:cs="Wingdings"/>
    </w:rPr>
  </w:style>
  <w:style w:type="character" w:customStyle="1" w:styleId="WW8Num56z0">
    <w:name w:val="WW8Num56z0"/>
    <w:qFormat/>
    <w:rPr>
      <w:rFonts w:ascii="Wingdings" w:hAnsi="Wingdings" w:cs="Wingdings"/>
    </w:rPr>
  </w:style>
  <w:style w:type="character" w:customStyle="1" w:styleId="WW8Num57z0">
    <w:name w:val="WW8Num57z0"/>
    <w:rPr>
      <w:rFonts w:ascii="Wingdings" w:hAnsi="Wingdings" w:cs="Wingdings"/>
    </w:rPr>
  </w:style>
  <w:style w:type="character" w:customStyle="1" w:styleId="WW8Num58z0">
    <w:name w:val="WW8Num58z0"/>
    <w:qFormat/>
    <w:rPr>
      <w:rFonts w:ascii="Wingdings" w:hAnsi="Wingdings" w:cs="Wingdings"/>
    </w:rPr>
  </w:style>
  <w:style w:type="character" w:customStyle="1" w:styleId="WW8Num59z0">
    <w:name w:val="WW8Num59z0"/>
    <w:qFormat/>
    <w:rPr>
      <w:rFonts w:ascii="Symbol" w:hAnsi="Symbol" w:cs="Symbol"/>
      <w:sz w:val="20"/>
    </w:rPr>
  </w:style>
  <w:style w:type="character" w:customStyle="1" w:styleId="WW8Num59z1">
    <w:name w:val="WW8Num59z1"/>
    <w:rPr>
      <w:rFonts w:ascii="Courier New" w:hAnsi="Courier New" w:cs="Courier New"/>
      <w:sz w:val="20"/>
    </w:rPr>
  </w:style>
  <w:style w:type="character" w:customStyle="1" w:styleId="WW8Num59z2">
    <w:name w:val="WW8Num59z2"/>
    <w:qFormat/>
    <w:rPr>
      <w:rFonts w:ascii="Wingdings" w:hAnsi="Wingdings" w:cs="Wingdings"/>
      <w:sz w:val="20"/>
    </w:rPr>
  </w:style>
  <w:style w:type="character" w:customStyle="1" w:styleId="WW8Num60z0">
    <w:name w:val="WW8Num60z0"/>
    <w:qFormat/>
    <w:rPr>
      <w:rFonts w:ascii="Wingdings" w:hAnsi="Wingdings" w:cs="Wingdings"/>
    </w:rPr>
  </w:style>
  <w:style w:type="character" w:customStyle="1" w:styleId="WW8Num61z0">
    <w:name w:val="WW8Num61z0"/>
    <w:qFormat/>
    <w:rPr>
      <w:rFonts w:ascii="Symbol" w:hAnsi="Symbol" w:cs="Symbol"/>
      <w:sz w:val="20"/>
    </w:rPr>
  </w:style>
  <w:style w:type="character" w:customStyle="1" w:styleId="WW8Num61z1">
    <w:name w:val="WW8Num61z1"/>
    <w:rPr>
      <w:rFonts w:ascii="Courier New" w:hAnsi="Courier New" w:cs="Courier New"/>
      <w:sz w:val="20"/>
    </w:rPr>
  </w:style>
  <w:style w:type="character" w:customStyle="1" w:styleId="WW8Num61z2">
    <w:name w:val="WW8Num61z2"/>
    <w:qFormat/>
    <w:rPr>
      <w:rFonts w:ascii="Wingdings" w:hAnsi="Wingdings" w:cs="Wingdings"/>
      <w:sz w:val="20"/>
    </w:rPr>
  </w:style>
  <w:style w:type="character" w:customStyle="1" w:styleId="WW8Num62z0">
    <w:name w:val="WW8Num62z0"/>
    <w:qFormat/>
    <w:rPr>
      <w:rFonts w:ascii="Wingdings" w:hAnsi="Wingdings" w:cs="Wingdings"/>
    </w:rPr>
  </w:style>
  <w:style w:type="character" w:customStyle="1" w:styleId="WW8Num63z0">
    <w:name w:val="WW8Num63z0"/>
    <w:rPr>
      <w:rFonts w:ascii="Symbol" w:hAnsi="Symbol" w:cs="Symbol"/>
    </w:rPr>
  </w:style>
  <w:style w:type="character" w:customStyle="1" w:styleId="WW8Num63z1">
    <w:name w:val="WW8Num63z1"/>
    <w:rPr>
      <w:rFonts w:ascii="Courier New" w:hAnsi="Courier New" w:cs="Courier New"/>
    </w:rPr>
  </w:style>
  <w:style w:type="character" w:customStyle="1" w:styleId="WW8Num63z2">
    <w:name w:val="WW8Num63z2"/>
    <w:qFormat/>
    <w:rPr>
      <w:rFonts w:ascii="Wingdings" w:hAnsi="Wingdings" w:cs="Wingdings"/>
    </w:rPr>
  </w:style>
  <w:style w:type="character" w:customStyle="1" w:styleId="WW8Num64z0">
    <w:name w:val="WW8Num64z0"/>
    <w:qFormat/>
    <w:rPr>
      <w:rFonts w:ascii="Wingdings" w:hAnsi="Wingdings" w:cs="Wingdings"/>
    </w:rPr>
  </w:style>
  <w:style w:type="character" w:customStyle="1" w:styleId="WW8Num65z0">
    <w:name w:val="WW8Num65z0"/>
    <w:qFormat/>
    <w:rPr>
      <w:rFonts w:ascii="Symbol" w:hAnsi="Symbol" w:cs="Symbol"/>
    </w:rPr>
  </w:style>
  <w:style w:type="character" w:customStyle="1" w:styleId="WW8Num65z1">
    <w:name w:val="WW8Num65z1"/>
    <w:rPr>
      <w:rFonts w:ascii="Courier New" w:hAnsi="Courier New" w:cs="Courier New"/>
    </w:rPr>
  </w:style>
  <w:style w:type="character" w:customStyle="1" w:styleId="WW8Num65z2">
    <w:name w:val="WW8Num65z2"/>
    <w:qFormat/>
    <w:rPr>
      <w:rFonts w:ascii="Wingdings" w:hAnsi="Wingdings" w:cs="Wingdings"/>
    </w:rPr>
  </w:style>
  <w:style w:type="character" w:customStyle="1" w:styleId="WW8Num66z0">
    <w:name w:val="WW8Num66z0"/>
    <w:qFormat/>
    <w:rPr>
      <w:rFonts w:ascii="Arial Narrow" w:hAnsi="Arial Narrow" w:cs="Arial Narrow"/>
    </w:rPr>
  </w:style>
  <w:style w:type="character" w:customStyle="1" w:styleId="WW8Num67z0">
    <w:name w:val="WW8Num67z0"/>
    <w:rPr>
      <w:rFonts w:ascii="Arial Narrow" w:hAnsi="Arial Narrow" w:cs="Arial Narrow"/>
    </w:rPr>
  </w:style>
  <w:style w:type="character" w:customStyle="1" w:styleId="WW8Num27z3">
    <w:name w:val="WW8Num27z3"/>
    <w:rPr>
      <w:rFonts w:ascii="Wingdings" w:hAnsi="Wingdings" w:cs="Wingdings"/>
      <w:sz w:val="20"/>
    </w:rPr>
  </w:style>
  <w:style w:type="character" w:customStyle="1" w:styleId="WW8Num29z0">
    <w:name w:val="WW8Num29z0"/>
    <w:rPr>
      <w:rFonts w:ascii="Times New Roman" w:eastAsia="Times New Roman" w:hAnsi="Times New Roman" w:cs="Times New Roman"/>
      <w:sz w:val="20"/>
    </w:rPr>
  </w:style>
  <w:style w:type="character" w:customStyle="1" w:styleId="WW8Num29z1">
    <w:name w:val="WW8Num29z1"/>
    <w:qFormat/>
    <w:rPr>
      <w:rFonts w:ascii="Courier New" w:hAnsi="Courier New" w:cs="Courier New"/>
      <w:sz w:val="20"/>
    </w:rPr>
  </w:style>
  <w:style w:type="character" w:customStyle="1" w:styleId="WW8Num29z2">
    <w:name w:val="WW8Num29z2"/>
    <w:qFormat/>
    <w:rPr>
      <w:rFonts w:ascii="Wingdings" w:hAnsi="Wingdings" w:cs="Wingdings"/>
      <w:sz w:val="20"/>
    </w:rPr>
  </w:style>
  <w:style w:type="character" w:customStyle="1" w:styleId="WW8Num33z1">
    <w:name w:val="WW8Num33z1"/>
    <w:rPr>
      <w:rFonts w:ascii="Courier New" w:hAnsi="Courier New" w:cs="Courier New"/>
      <w:sz w:val="20"/>
    </w:rPr>
  </w:style>
  <w:style w:type="character" w:customStyle="1" w:styleId="WW8Num36z0">
    <w:name w:val="WW8Num36z0"/>
    <w:qFormat/>
    <w:rPr>
      <w:rFonts w:ascii="Symbol" w:hAnsi="Symbol" w:cs="Symbol"/>
    </w:rPr>
  </w:style>
  <w:style w:type="character" w:customStyle="1" w:styleId="WW8Num36z1">
    <w:name w:val="WW8Num36z1"/>
    <w:rPr>
      <w:rFonts w:ascii="Courier New" w:hAnsi="Courier New" w:cs="Courier New"/>
    </w:rPr>
  </w:style>
  <w:style w:type="character" w:customStyle="1" w:styleId="WW8Num36z2">
    <w:name w:val="WW8Num36z2"/>
    <w:qFormat/>
    <w:rPr>
      <w:rFonts w:ascii="Wingdings" w:hAnsi="Wingdings" w:cs="Wingdings"/>
    </w:rPr>
  </w:style>
  <w:style w:type="character" w:customStyle="1" w:styleId="WW8Num37z0">
    <w:name w:val="WW8Num37z0"/>
    <w:qFormat/>
    <w:rPr>
      <w:rFonts w:ascii="Symbol" w:hAnsi="Symbol" w:cs="Symbol"/>
      <w:sz w:val="20"/>
    </w:rPr>
  </w:style>
  <w:style w:type="character" w:customStyle="1" w:styleId="WW8Num37z1">
    <w:name w:val="WW8Num37z1"/>
    <w:qFormat/>
    <w:rPr>
      <w:rFonts w:ascii="Courier New" w:hAnsi="Courier New" w:cs="Courier New"/>
      <w:sz w:val="20"/>
    </w:rPr>
  </w:style>
  <w:style w:type="character" w:customStyle="1" w:styleId="WW8Num37z2">
    <w:name w:val="WW8Num37z2"/>
    <w:qFormat/>
    <w:rPr>
      <w:rFonts w:ascii="Wingdings" w:hAnsi="Wingdings" w:cs="Wingdings"/>
      <w:sz w:val="20"/>
    </w:rPr>
  </w:style>
  <w:style w:type="character" w:customStyle="1" w:styleId="WW8Num42z0">
    <w:name w:val="WW8Num42z0"/>
    <w:qFormat/>
    <w:rPr>
      <w:rFonts w:ascii="Verdana" w:hAnsi="Verdana" w:cs="Verdana"/>
      <w:color w:val="000000"/>
      <w:sz w:val="20"/>
    </w:rPr>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8Num5z0">
    <w:name w:val="WW8Num5z0"/>
    <w:qFormat/>
    <w:rPr>
      <w:rFonts w:ascii="Symbol" w:hAnsi="Symbol" w:cs="Symbol"/>
      <w:sz w:val="20"/>
    </w:rPr>
  </w:style>
  <w:style w:type="character" w:customStyle="1" w:styleId="WW8Num5z1">
    <w:name w:val="WW8Num5z1"/>
    <w:qFormat/>
    <w:rPr>
      <w:rFonts w:ascii="Courier New" w:hAnsi="Courier New" w:cs="Courier New"/>
      <w:sz w:val="20"/>
    </w:rPr>
  </w:style>
  <w:style w:type="character" w:customStyle="1" w:styleId="WW8Num5z2">
    <w:name w:val="WW8Num5z2"/>
    <w:qFormat/>
    <w:rPr>
      <w:rFonts w:ascii="Wingdings" w:hAnsi="Wingdings" w:cs="Wingdings"/>
      <w:sz w:val="20"/>
    </w:rPr>
  </w:style>
  <w:style w:type="character" w:customStyle="1" w:styleId="WW8Num9z0">
    <w:name w:val="WW8Num9z0"/>
    <w:qFormat/>
    <w:rPr>
      <w:rFonts w:ascii="Verdana" w:hAnsi="Verdana" w:cs="Verdana"/>
      <w:color w:val="000000"/>
      <w:sz w:val="20"/>
    </w:rPr>
  </w:style>
  <w:style w:type="character" w:customStyle="1" w:styleId="WW8Num13z0">
    <w:name w:val="WW8Num13z0"/>
    <w:qFormat/>
    <w:rPr>
      <w:rFonts w:ascii="Symbol" w:hAnsi="Symbol" w:cs="Symbol"/>
      <w:sz w:val="20"/>
    </w:rPr>
  </w:style>
  <w:style w:type="character" w:customStyle="1" w:styleId="WW8Num13z1">
    <w:name w:val="WW8Num13z1"/>
    <w:qFormat/>
    <w:rPr>
      <w:rFonts w:ascii="Courier New" w:hAnsi="Courier New" w:cs="Courier New"/>
      <w:sz w:val="20"/>
    </w:rPr>
  </w:style>
  <w:style w:type="character" w:customStyle="1" w:styleId="WW8Num13z2">
    <w:name w:val="WW8Num13z2"/>
    <w:qFormat/>
    <w:rPr>
      <w:rFonts w:ascii="Wingdings" w:hAnsi="Wingdings" w:cs="Wingdings"/>
      <w:sz w:val="20"/>
    </w:rPr>
  </w:style>
  <w:style w:type="character" w:customStyle="1" w:styleId="WW8Num16z0">
    <w:name w:val="WW8Num16z0"/>
    <w:qFormat/>
    <w:rPr>
      <w:rFonts w:ascii="Symbol" w:hAnsi="Symbol" w:cs="Symbol"/>
      <w:sz w:val="20"/>
      <w:szCs w:val="20"/>
    </w:rPr>
  </w:style>
  <w:style w:type="character" w:customStyle="1" w:styleId="WW8Num21z0">
    <w:name w:val="WW8Num21z0"/>
    <w:qFormat/>
    <w:rPr>
      <w:rFonts w:ascii="Times New Roman" w:eastAsia="Times New Roman" w:hAnsi="Times New Roman" w:cs="Times New Roman"/>
      <w:sz w:val="20"/>
    </w:rPr>
  </w:style>
  <w:style w:type="character" w:customStyle="1" w:styleId="WW8Num21z2">
    <w:name w:val="WW8Num21z2"/>
    <w:rPr>
      <w:rFonts w:ascii="Wingdings" w:hAnsi="Wingdings" w:cs="Wingdings"/>
      <w:sz w:val="20"/>
    </w:rPr>
  </w:style>
  <w:style w:type="character" w:customStyle="1" w:styleId="WW8Num24z1">
    <w:name w:val="WW8Num24z1"/>
    <w:qFormat/>
    <w:rPr>
      <w:rFonts w:ascii="Courier New" w:hAnsi="Courier New" w:cs="Courier New"/>
      <w:sz w:val="20"/>
    </w:rPr>
  </w:style>
  <w:style w:type="character" w:customStyle="1" w:styleId="WW8Num24z2">
    <w:name w:val="WW8Num24z2"/>
    <w:qFormat/>
    <w:rPr>
      <w:rFonts w:ascii="Wingdings" w:hAnsi="Wingdings" w:cs="Wingdings"/>
      <w:sz w:val="20"/>
    </w:rPr>
  </w:style>
  <w:style w:type="character" w:customStyle="1" w:styleId="WW8Num28z0">
    <w:name w:val="WW8Num28z0"/>
    <w:qFormat/>
    <w:rPr>
      <w:rFonts w:ascii="Times New Roman" w:eastAsia="Times New Roman" w:hAnsi="Times New Roman" w:cs="Times New Roman"/>
      <w:sz w:val="20"/>
    </w:rPr>
  </w:style>
  <w:style w:type="character" w:customStyle="1" w:styleId="WW8Num28z3">
    <w:name w:val="WW8Num28z3"/>
    <w:qFormat/>
    <w:rPr>
      <w:rFonts w:ascii="Wingdings" w:hAnsi="Wingdings" w:cs="Wingdings"/>
      <w:sz w:val="20"/>
    </w:rPr>
  </w:style>
  <w:style w:type="character" w:customStyle="1" w:styleId="WW8Num30z1">
    <w:name w:val="WW8Num30z1"/>
    <w:qFormat/>
    <w:rPr>
      <w:rFonts w:ascii="Courier New" w:hAnsi="Courier New" w:cs="Courier New"/>
      <w:sz w:val="20"/>
    </w:rPr>
  </w:style>
  <w:style w:type="character" w:customStyle="1" w:styleId="WW8Num30z2">
    <w:name w:val="WW8Num30z2"/>
    <w:qFormat/>
    <w:rPr>
      <w:rFonts w:ascii="Wingdings" w:hAnsi="Wingdings" w:cs="Wingdings"/>
      <w:sz w:val="20"/>
    </w:rPr>
  </w:style>
  <w:style w:type="character" w:customStyle="1" w:styleId="WW8Num38z1">
    <w:name w:val="WW8Num38z1"/>
    <w:qFormat/>
    <w:rPr>
      <w:rFonts w:ascii="Courier New" w:hAnsi="Courier New" w:cs="Courier New"/>
      <w:sz w:val="20"/>
    </w:rPr>
  </w:style>
  <w:style w:type="character" w:customStyle="1" w:styleId="WW8Num38z2">
    <w:name w:val="WW8Num38z2"/>
    <w:qFormat/>
    <w:rPr>
      <w:rFonts w:ascii="Wingdings" w:hAnsi="Wingdings" w:cs="Wingdings"/>
      <w:sz w:val="20"/>
    </w:rPr>
  </w:style>
  <w:style w:type="character" w:customStyle="1" w:styleId="WW8Num41z0">
    <w:name w:val="WW8Num41z0"/>
    <w:qFormat/>
    <w:rPr>
      <w:rFonts w:ascii="Verdana" w:hAnsi="Verdana" w:cs="Verdana"/>
      <w:color w:val="000000"/>
      <w:sz w:val="20"/>
    </w:rPr>
  </w:style>
  <w:style w:type="character" w:customStyle="1" w:styleId="WW8Num43z0">
    <w:name w:val="WW8Num43z0"/>
    <w:rPr>
      <w:rFonts w:ascii="Symbol" w:hAnsi="Symbol" w:cs="OpenSymbol"/>
    </w:rPr>
  </w:style>
  <w:style w:type="character" w:customStyle="1" w:styleId="WW-Absatz-Standardschriftart1">
    <w:name w:val="WW-Absatz-Standardschriftart1"/>
    <w:qFormat/>
  </w:style>
  <w:style w:type="character" w:customStyle="1" w:styleId="WW-Absatz-Standardschriftart11">
    <w:name w:val="WW-Absatz-Standardschriftart11"/>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8Num25z1">
    <w:name w:val="WW8Num25z1"/>
    <w:qFormat/>
    <w:rPr>
      <w:rFonts w:ascii="Courier New" w:hAnsi="Courier New" w:cs="Courier New"/>
    </w:rPr>
  </w:style>
  <w:style w:type="character" w:customStyle="1" w:styleId="WW8Num25z2">
    <w:name w:val="WW8Num25z2"/>
    <w:rPr>
      <w:rFonts w:ascii="Wingdings" w:hAnsi="Wingdings" w:cs="Wingdings"/>
    </w:rPr>
  </w:style>
  <w:style w:type="character" w:customStyle="1" w:styleId="WW8Num29z3">
    <w:name w:val="WW8Num29z3"/>
    <w:qFormat/>
    <w:rPr>
      <w:rFonts w:ascii="Wingdings" w:hAnsi="Wingdings" w:cs="Wingdings"/>
      <w:sz w:val="20"/>
    </w:rPr>
  </w:style>
  <w:style w:type="character" w:customStyle="1" w:styleId="WW8Num31z0">
    <w:name w:val="WW8Num31z0"/>
    <w:qFormat/>
    <w:rPr>
      <w:rFonts w:ascii="Symbol" w:hAnsi="Symbol" w:cs="Symbol"/>
      <w:sz w:val="20"/>
    </w:rPr>
  </w:style>
  <w:style w:type="character" w:customStyle="1" w:styleId="WW8Num31z2">
    <w:name w:val="WW8Num31z2"/>
    <w:qFormat/>
    <w:rPr>
      <w:rFonts w:ascii="Wingdings" w:hAnsi="Wingdings" w:cs="Wingdings"/>
      <w:sz w:val="20"/>
    </w:rPr>
  </w:style>
  <w:style w:type="character" w:customStyle="1" w:styleId="WW8Num39z0">
    <w:name w:val="WW8Num39z0"/>
    <w:qFormat/>
    <w:rPr>
      <w:rFonts w:ascii="Symbol" w:hAnsi="Symbol" w:cs="Symbol"/>
      <w:sz w:val="20"/>
    </w:rPr>
  </w:style>
  <w:style w:type="character" w:customStyle="1" w:styleId="WW8Num39z1">
    <w:name w:val="WW8Num39z1"/>
    <w:qFormat/>
    <w:rPr>
      <w:rFonts w:ascii="Courier New" w:hAnsi="Courier New" w:cs="Courier New"/>
      <w:sz w:val="20"/>
    </w:rPr>
  </w:style>
  <w:style w:type="character" w:customStyle="1" w:styleId="WW8Num39z2">
    <w:name w:val="WW8Num39z2"/>
    <w:qFormat/>
    <w:rPr>
      <w:rFonts w:ascii="Wingdings" w:hAnsi="Wingdings" w:cs="Wingdings"/>
      <w:sz w:val="20"/>
    </w:rPr>
  </w:style>
  <w:style w:type="character" w:customStyle="1" w:styleId="WW-Absatz-Standardschriftart11111">
    <w:name w:val="WW-Absatz-Standardschriftart11111"/>
    <w:qFormat/>
  </w:style>
  <w:style w:type="character" w:customStyle="1" w:styleId="WW8Num15z1">
    <w:name w:val="WW8Num15z1"/>
    <w:qFormat/>
    <w:rPr>
      <w:rFonts w:ascii="Courier New" w:hAnsi="Courier New" w:cs="Courier New"/>
    </w:rPr>
  </w:style>
  <w:style w:type="character" w:customStyle="1" w:styleId="WW8Num15z2">
    <w:name w:val="WW8Num15z2"/>
    <w:qFormat/>
    <w:rPr>
      <w:rFonts w:ascii="Wingdings" w:hAnsi="Wingdings" w:cs="Wingdings"/>
    </w:rPr>
  </w:style>
  <w:style w:type="character" w:customStyle="1" w:styleId="WW8Num15z3">
    <w:name w:val="WW8Num15z3"/>
    <w:rPr>
      <w:rFonts w:ascii="Symbol" w:hAnsi="Symbol" w:cs="Symbol"/>
    </w:rPr>
  </w:style>
  <w:style w:type="character" w:customStyle="1" w:styleId="WW8Num26z1">
    <w:name w:val="WW8Num26z1"/>
    <w:qFormat/>
    <w:rPr>
      <w:rFonts w:ascii="Courier New" w:hAnsi="Courier New" w:cs="Courier New"/>
    </w:rPr>
  </w:style>
  <w:style w:type="character" w:customStyle="1" w:styleId="WW8Num26z2">
    <w:name w:val="WW8Num26z2"/>
    <w:rPr>
      <w:rFonts w:ascii="Wingdings" w:hAnsi="Wingdings" w:cs="Wingdings"/>
    </w:rPr>
  </w:style>
  <w:style w:type="character" w:customStyle="1" w:styleId="WW8Num35z3">
    <w:name w:val="WW8Num35z3"/>
    <w:qFormat/>
    <w:rPr>
      <w:rFonts w:ascii="Symbol" w:hAnsi="Symbol" w:cs="Symbol"/>
    </w:rPr>
  </w:style>
  <w:style w:type="character" w:customStyle="1" w:styleId="WW8Num35z4">
    <w:name w:val="WW8Num35z4"/>
    <w:rPr>
      <w:rFonts w:ascii="Courier New" w:hAnsi="Courier New" w:cs="Courier New"/>
    </w:rPr>
  </w:style>
  <w:style w:type="character" w:customStyle="1" w:styleId="WW-DefaultParagraphFont">
    <w:name w:val="WW-Default Paragraph Font"/>
  </w:style>
  <w:style w:type="character" w:customStyle="1" w:styleId="BalloonTextChar">
    <w:name w:val="Balloon Text Char"/>
    <w:rPr>
      <w:rFonts w:ascii="Tahoma" w:hAnsi="Tahoma" w:cs="Tahoma"/>
      <w:sz w:val="16"/>
      <w:szCs w:val="16"/>
    </w:rPr>
  </w:style>
  <w:style w:type="character" w:customStyle="1" w:styleId="HeaderChar">
    <w:name w:val="Header Char"/>
    <w:qFormat/>
    <w:rPr>
      <w:sz w:val="22"/>
      <w:szCs w:val="22"/>
      <w:lang w:val="en-IN"/>
    </w:rPr>
  </w:style>
  <w:style w:type="character" w:customStyle="1" w:styleId="FooterChar">
    <w:name w:val="Footer Char"/>
    <w:qFormat/>
    <w:rPr>
      <w:sz w:val="22"/>
      <w:szCs w:val="22"/>
      <w:lang w:val="en-IN"/>
    </w:rPr>
  </w:style>
  <w:style w:type="character" w:customStyle="1" w:styleId="Heading2Char">
    <w:name w:val="Heading 2 Char"/>
    <w:rPr>
      <w:rFonts w:ascii="Times New Roman" w:eastAsia="Times New Roman" w:hAnsi="Times New Roman" w:cs="Times New Roman"/>
      <w:b/>
      <w:bCs/>
      <w:sz w:val="36"/>
      <w:szCs w:val="36"/>
    </w:rPr>
  </w:style>
  <w:style w:type="character" w:customStyle="1" w:styleId="Heading3Char">
    <w:name w:val="Heading 3 Char"/>
    <w:qFormat/>
    <w:rPr>
      <w:rFonts w:ascii="Times New Roman" w:eastAsia="Times New Roman" w:hAnsi="Times New Roman" w:cs="Times New Roman"/>
      <w:b/>
      <w:bCs/>
      <w:sz w:val="27"/>
      <w:szCs w:val="27"/>
    </w:rPr>
  </w:style>
  <w:style w:type="character" w:customStyle="1" w:styleId="apple-converted-space">
    <w:name w:val="apple-converted-space"/>
    <w:basedOn w:val="WW-DefaultParagraphFont"/>
    <w:qFormat/>
  </w:style>
  <w:style w:type="character" w:customStyle="1" w:styleId="BodyTextChar">
    <w:name w:val="Body Text Char"/>
    <w:rPr>
      <w:rFonts w:ascii="Times New Roman" w:eastAsia="Times New Roman" w:hAnsi="Times New Roman" w:cs="Times New Roman"/>
      <w:sz w:val="24"/>
      <w:szCs w:val="24"/>
    </w:rPr>
  </w:style>
  <w:style w:type="character" w:customStyle="1" w:styleId="Heading4Char">
    <w:name w:val="Heading 4 Char"/>
    <w:rPr>
      <w:rFonts w:ascii="Cambria" w:eastAsia="Times New Roman" w:hAnsi="Cambria" w:cs="Times New Roman"/>
      <w:b/>
      <w:bCs/>
      <w:i/>
      <w:iCs/>
      <w:color w:val="4F81BD"/>
      <w:sz w:val="22"/>
      <w:szCs w:val="22"/>
      <w:lang w:val="en-IN"/>
    </w:rPr>
  </w:style>
  <w:style w:type="character" w:customStyle="1" w:styleId="HTMLPreformattedChar">
    <w:name w:val="HTML Preformatted Char"/>
    <w:qFormat/>
    <w:rPr>
      <w:rFonts w:ascii="Courier New" w:eastAsia="Times New Roman" w:hAnsi="Courier New" w:cs="Courier New"/>
      <w:color w:val="000000"/>
    </w:rPr>
  </w:style>
  <w:style w:type="character" w:customStyle="1" w:styleId="mw-headline">
    <w:name w:val="mw-headline"/>
    <w:basedOn w:val="WW-DefaultParagraphFont"/>
    <w:qFormat/>
  </w:style>
  <w:style w:type="character" w:customStyle="1" w:styleId="editsection">
    <w:name w:val="editsection"/>
    <w:basedOn w:val="WW-DefaultParagraphFont"/>
    <w:qFormat/>
  </w:style>
  <w:style w:type="character" w:customStyle="1" w:styleId="nowrap">
    <w:name w:val="nowrap"/>
    <w:basedOn w:val="WW-DefaultParagraphFont"/>
  </w:style>
  <w:style w:type="character" w:customStyle="1" w:styleId="ipa">
    <w:name w:val="ipa"/>
    <w:basedOn w:val="WW-DefaultParagraphFont"/>
  </w:style>
  <w:style w:type="character" w:customStyle="1" w:styleId="Heading1Char">
    <w:name w:val="Heading 1 Char"/>
    <w:qFormat/>
    <w:rPr>
      <w:rFonts w:ascii="Cambria" w:eastAsia="Times New Roman" w:hAnsi="Cambria" w:cs="Times New Roman"/>
      <w:b/>
      <w:bCs/>
      <w:kern w:val="1"/>
      <w:sz w:val="32"/>
      <w:szCs w:val="32"/>
      <w:lang w:val="en-IN"/>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ListLabel2">
    <w:name w:val="ListLabel 2"/>
    <w:rPr>
      <w:rFonts w:cs="Symbol"/>
    </w:rPr>
  </w:style>
  <w:style w:type="character" w:customStyle="1" w:styleId="klink">
    <w:name w:val="klink"/>
    <w:basedOn w:val="DefaultParagraphFont"/>
    <w:qFormat/>
  </w:style>
  <w:style w:type="paragraph" w:customStyle="1" w:styleId="Heading">
    <w:name w:val="Heading"/>
    <w:basedOn w:val="Normal"/>
    <w:next w:val="BodyText"/>
    <w:qFormat/>
    <w:pPr>
      <w:keepNext/>
      <w:spacing w:before="240" w:after="120"/>
    </w:pPr>
    <w:rPr>
      <w:rFonts w:ascii="Liberation Sans" w:eastAsia="WenQuanYi Micro Hei" w:hAnsi="Liberation Sans" w:cs="Lohit Hindi"/>
      <w:sz w:val="28"/>
      <w:szCs w:val="28"/>
    </w:rPr>
  </w:style>
  <w:style w:type="paragraph" w:customStyle="1" w:styleId="Index">
    <w:name w:val="Index"/>
    <w:basedOn w:val="Normal"/>
    <w:qFormat/>
    <w:pPr>
      <w:suppressLineNumbers/>
    </w:pPr>
    <w:rPr>
      <w:rFonts w:cs="Lohit Hindi"/>
    </w:rPr>
  </w:style>
  <w:style w:type="paragraph" w:styleId="ListParagraph">
    <w:name w:val="List Paragraph"/>
    <w:basedOn w:val="Normal"/>
    <w:qFormat/>
    <w:pPr>
      <w:spacing w:after="0" w:line="100" w:lineRule="atLeast"/>
      <w:ind w:left="720"/>
    </w:pPr>
    <w:rPr>
      <w:rFonts w:ascii="Times New Roman" w:eastAsia="Times New Roman" w:hAnsi="Times New Roman" w:cs="Times New Roman"/>
      <w:sz w:val="24"/>
      <w:szCs w:val="24"/>
      <w:lang w:val="en-US"/>
    </w:rPr>
  </w:style>
  <w:style w:type="paragraph" w:customStyle="1" w:styleId="WW-Default">
    <w:name w:val="WW-Default"/>
    <w:pPr>
      <w:suppressAutoHyphens/>
      <w:autoSpaceDE w:val="0"/>
    </w:pPr>
    <w:rPr>
      <w:rFonts w:eastAsia="Calibri"/>
      <w:color w:val="000000"/>
      <w:sz w:val="24"/>
      <w:szCs w:val="24"/>
      <w:lang w:val="en-US" w:eastAsia="zh-CN"/>
    </w:rPr>
  </w:style>
  <w:style w:type="paragraph" w:customStyle="1" w:styleId="notranslate">
    <w:name w:val="notranslate"/>
    <w:basedOn w:val="Normal"/>
    <w:qFormat/>
    <w:pPr>
      <w:spacing w:before="150" w:after="150" w:line="100" w:lineRule="atLeast"/>
      <w:ind w:left="225" w:right="225"/>
    </w:pPr>
    <w:rPr>
      <w:rFonts w:ascii="Times New Roman" w:eastAsia="Times New Roman" w:hAnsi="Times New Roman" w:cs="Times New Roman"/>
      <w:sz w:val="24"/>
      <w:szCs w:val="24"/>
      <w:lang w:val="en-U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BodyText"/>
    <w:qFormat/>
  </w:style>
  <w:style w:type="paragraph" w:customStyle="1" w:styleId="Default">
    <w:name w:val="Default"/>
    <w:qFormat/>
    <w:pPr>
      <w:suppressAutoHyphens/>
      <w:autoSpaceDE w:val="0"/>
    </w:pPr>
    <w:rPr>
      <w:rFonts w:ascii="Arial" w:eastAsia="Calibri" w:hAnsi="Arial" w:cs="Arial"/>
      <w:color w:val="000000"/>
      <w:sz w:val="24"/>
      <w:szCs w:val="24"/>
      <w:lang w:val="en-US" w:eastAsia="zh-CN"/>
    </w:rPr>
  </w:style>
  <w:style w:type="paragraph" w:customStyle="1" w:styleId="PreformattedText">
    <w:name w:val="Preformatted Text"/>
    <w:basedOn w:val="Normal"/>
    <w:qFormat/>
    <w:pPr>
      <w:widowControl w:val="0"/>
      <w:spacing w:after="0" w:line="240" w:lineRule="auto"/>
    </w:pPr>
    <w:rPr>
      <w:rFonts w:ascii="DejaVu Sans Mono" w:eastAsia="WenQuanYi Micro Hei" w:hAnsi="DejaVu Sans Mono" w:cs="Lohit Hindi"/>
      <w:kern w:val="1"/>
      <w:sz w:val="20"/>
      <w:szCs w:val="20"/>
      <w:lang w:val="en-US" w:bidi="hi-IN"/>
    </w:rPr>
  </w:style>
  <w:style w:type="table" w:styleId="TableGrid">
    <w:name w:val="Table Grid"/>
    <w:basedOn w:val="TableNormal"/>
    <w:uiPriority w:val="59"/>
    <w:rsid w:val="001242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rs/cbor/0.4.1/cbor/"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tutorialspoint.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w3schools.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CCC7F4395FC6340809F680F4603F4A6" ma:contentTypeVersion="5" ma:contentTypeDescription="Create a new document." ma:contentTypeScope="" ma:versionID="60aaf9e5ff076096fe2fad2fd46c6955">
  <xsd:schema xmlns:xsd="http://www.w3.org/2001/XMLSchema" xmlns:xs="http://www.w3.org/2001/XMLSchema" xmlns:p="http://schemas.microsoft.com/office/2006/metadata/properties" xmlns:ns2="d2829d84-7cb9-48d5-bfa9-d629c429f116" targetNamespace="http://schemas.microsoft.com/office/2006/metadata/properties" ma:root="true" ma:fieldsID="2bf1715097eff81b720e6ff4175f3ee7" ns2:_="">
    <xsd:import namespace="d2829d84-7cb9-48d5-bfa9-d629c429f11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829d84-7cb9-48d5-bfa9-d629c429f11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4.xml><?xml version="1.0" encoding="utf-8"?>
<p:properties xmlns:p="http://schemas.microsoft.com/office/2006/metadata/properties" xmlns:xsi="http://www.w3.org/2001/XMLSchema-instance" xmlns:pc="http://schemas.microsoft.com/office/infopath/2007/PartnerControls">
  <documentManagement>
    <ReferenceId xmlns="d2829d84-7cb9-48d5-bfa9-d629c429f116" xsi:nil="true"/>
  </documentManagement>
</p:properties>
</file>

<file path=customXml/itemProps1.xml><?xml version="1.0" encoding="utf-8"?>
<ds:datastoreItem xmlns:ds="http://schemas.openxmlformats.org/officeDocument/2006/customXml" ds:itemID="{70162937-BC90-4F9F-A36F-72950B25A1CF}">
  <ds:schemaRefs>
    <ds:schemaRef ds:uri="http://schemas.microsoft.com/sharepoint/v3/contenttype/forms"/>
  </ds:schemaRefs>
</ds:datastoreItem>
</file>

<file path=customXml/itemProps2.xml><?xml version="1.0" encoding="utf-8"?>
<ds:datastoreItem xmlns:ds="http://schemas.openxmlformats.org/officeDocument/2006/customXml" ds:itemID="{A45D1CE8-A2C9-45B1-92EC-F1DC7505F2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829d84-7cb9-48d5-bfa9-d629c429f1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438F5986-8A46-4179-A137-93F667BBACC0}">
  <ds:schemaRefs>
    <ds:schemaRef ds:uri="http://schemas.microsoft.com/office/2006/metadata/properties"/>
    <ds:schemaRef ds:uri="http://schemas.microsoft.com/office/infopath/2007/PartnerControls"/>
    <ds:schemaRef ds:uri="d2829d84-7cb9-48d5-bfa9-d629c429f116"/>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1263</Words>
  <Characters>7200</Characters>
  <Application>Microsoft Office Word</Application>
  <DocSecurity>0</DocSecurity>
  <Lines>60</Lines>
  <Paragraphs>16</Paragraphs>
  <ScaleCrop>false</ScaleCrop>
  <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shahdevansh045@gmail.com</cp:lastModifiedBy>
  <cp:revision>2</cp:revision>
  <cp:lastPrinted>2020-05-06T12:28:00Z</cp:lastPrinted>
  <dcterms:created xsi:type="dcterms:W3CDTF">2021-05-07T11:36:00Z</dcterms:created>
  <dcterms:modified xsi:type="dcterms:W3CDTF">2021-05-07T11:36:00Z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0x0101003CCC7F4395FC6340809F680F4603F4A6</vt:lpwstr>
  </property>
  <property fmtid="{D5CDD505-2E9C-101B-9397-08002B2CF9AE}" pid="3" name="KSOProductBuildVer">
    <vt:lpwstr>1033-11.2.0.10114</vt:lpwstr>
  </property>
</Properties>
</file>