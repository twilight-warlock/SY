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52762" w14:textId="77777777" w:rsidR="008E0E83" w:rsidRPr="0059249C" w:rsidRDefault="008E0E83" w:rsidP="00052B5D">
      <w:pPr>
        <w:spacing w:after="0" w:line="240" w:lineRule="auto"/>
        <w:jc w:val="both"/>
        <w:rPr>
          <w:rFonts w:ascii="Times New Roman" w:hAnsi="Times New Roman"/>
          <w:sz w:val="24"/>
          <w:szCs w:val="24"/>
        </w:rPr>
      </w:pPr>
    </w:p>
    <w:p w14:paraId="39C4AEF9" w14:textId="77777777" w:rsidR="008E0E83" w:rsidRPr="0059249C" w:rsidRDefault="008E0E83" w:rsidP="00052B5D">
      <w:pPr>
        <w:ind w:left="-720" w:right="-900"/>
        <w:jc w:val="both"/>
        <w:rPr>
          <w:rFonts w:ascii="Times New Roman" w:eastAsia="Times New Roman" w:hAnsi="Times New Roman"/>
          <w:iCs/>
          <w:sz w:val="24"/>
          <w:szCs w:val="24"/>
        </w:rPr>
      </w:pPr>
    </w:p>
    <w:p w14:paraId="49794E2A"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4DB87494"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85D2B02"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6947AC03"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7D9EE972"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546EAC01"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4C98A4A"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2CB1040"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33B3926"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020C2EBD"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2869CA86"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7D8B438E"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62AB9D5D"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6CC0DF82"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E4B7F8E" w14:textId="77777777" w:rsidR="008E0E83" w:rsidRPr="0059249C" w:rsidRDefault="008E0E83" w:rsidP="00052B5D">
      <w:pPr>
        <w:spacing w:after="0" w:line="240" w:lineRule="auto"/>
        <w:jc w:val="both"/>
        <w:rPr>
          <w:rFonts w:ascii="Times New Roman" w:eastAsia="Times New Roman" w:hAnsi="Times New Roman"/>
          <w:iCs/>
          <w:sz w:val="24"/>
          <w:szCs w:val="24"/>
          <w:lang w:val="en-US" w:eastAsia="en-US"/>
        </w:rPr>
      </w:pPr>
    </w:p>
    <w:p w14:paraId="716931D7"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6BA9FB57"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731C2AB8"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1A9FC743"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7EAC16E6" w14:textId="1B0C5C8A" w:rsidR="008E0E83" w:rsidRPr="0059249C" w:rsidRDefault="00D06926"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607D4429" wp14:editId="0713BB7D">
                <wp:simplePos x="0" y="0"/>
                <wp:positionH relativeFrom="column">
                  <wp:posOffset>699135</wp:posOffset>
                </wp:positionH>
                <wp:positionV relativeFrom="paragraph">
                  <wp:posOffset>24765</wp:posOffset>
                </wp:positionV>
                <wp:extent cx="4274820" cy="11842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19E927F8" w14:textId="77777777" w:rsidR="00A53F8C" w:rsidRDefault="00A53F8C" w:rsidP="008E0E83">
                            <w:pPr>
                              <w:spacing w:after="0" w:line="240" w:lineRule="auto"/>
                              <w:jc w:val="center"/>
                              <w:rPr>
                                <w:rFonts w:ascii="Times New Roman" w:eastAsia="Times New Roman" w:hAnsi="Times New Roman"/>
                                <w:b/>
                                <w:iCs/>
                                <w:sz w:val="24"/>
                                <w:szCs w:val="24"/>
                              </w:rPr>
                            </w:pPr>
                          </w:p>
                          <w:p w14:paraId="20AF238C" w14:textId="77777777" w:rsidR="00A53F8C" w:rsidRDefault="00A53F8C"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Tutorial No. 04</w:t>
                            </w:r>
                          </w:p>
                          <w:p w14:paraId="79F36C26" w14:textId="77777777" w:rsidR="00A53F8C" w:rsidRDefault="00A53F8C" w:rsidP="008E0E83">
                            <w:pPr>
                              <w:spacing w:after="0" w:line="240" w:lineRule="auto"/>
                              <w:rPr>
                                <w:rFonts w:ascii="Times New Roman" w:eastAsia="Times New Roman" w:hAnsi="Times New Roman"/>
                                <w:b/>
                                <w:iCs/>
                                <w:sz w:val="28"/>
                                <w:szCs w:val="28"/>
                              </w:rPr>
                            </w:pPr>
                          </w:p>
                          <w:p w14:paraId="0A88FA26" w14:textId="77777777" w:rsidR="00A53F8C" w:rsidRDefault="00A53F8C" w:rsidP="00355F28">
                            <w:pPr>
                              <w:spacing w:after="0" w:line="240" w:lineRule="auto"/>
                              <w:jc w:val="center"/>
                            </w:pPr>
                            <w:r>
                              <w:rPr>
                                <w:rFonts w:ascii="Times New Roman" w:eastAsia="Times New Roman" w:hAnsi="Times New Roman"/>
                                <w:b/>
                                <w:iCs/>
                                <w:sz w:val="28"/>
                                <w:szCs w:val="28"/>
                              </w:rPr>
                              <w:t>Title:</w:t>
                            </w:r>
                            <w:r w:rsidRPr="008E70E5">
                              <w:t xml:space="preserve"> </w:t>
                            </w:r>
                            <w:r w:rsidRPr="008E70E5">
                              <w:rPr>
                                <w:rFonts w:ascii="Times New Roman" w:hAnsi="Times New Roman"/>
                                <w:bCs/>
                                <w:color w:val="000000"/>
                                <w:sz w:val="24"/>
                                <w:szCs w:val="24"/>
                              </w:rPr>
                              <w:t>CSS3 – Background, Gradient, Opacity, Drop shadows, Transition, Transformation, Pseu</w:t>
                            </w:r>
                            <w:r>
                              <w:rPr>
                                <w:rFonts w:ascii="Times New Roman" w:hAnsi="Times New Roman"/>
                                <w:bCs/>
                                <w:color w:val="000000"/>
                                <w:sz w:val="24"/>
                                <w:szCs w:val="24"/>
                              </w:rPr>
                              <w:t>do selectors and Pseudo element</w:t>
                            </w:r>
                            <w:r w:rsidRPr="00B021E6">
                              <w:rPr>
                                <w:rFonts w:ascii="Times New Roman" w:eastAsia="Times New Roman" w:hAnsi="Times New Roman"/>
                                <w:b/>
                                <w:bCs/>
                                <w:color w:val="000000"/>
                                <w:sz w:val="24"/>
                                <w:szCs w:val="24"/>
                                <w:lang w:val="en-US" w:eastAsia="en-US"/>
                              </w:rPr>
                              <w:t>.</w:t>
                            </w:r>
                          </w:p>
                          <w:p w14:paraId="43F13F86" w14:textId="77777777" w:rsidR="00A53F8C" w:rsidRPr="003178E3" w:rsidRDefault="00A53F8C"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7D4429"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">
                <v:textbox>
                  <w:txbxContent>
                    <w:p w14:paraId="19E927F8" w14:textId="77777777" w:rsidR="00A53F8C" w:rsidRDefault="00A53F8C" w:rsidP="008E0E83">
                      <w:pPr>
                        <w:spacing w:after="0" w:line="240" w:lineRule="auto"/>
                        <w:jc w:val="center"/>
                        <w:rPr>
                          <w:rFonts w:ascii="Times New Roman" w:eastAsia="Times New Roman" w:hAnsi="Times New Roman"/>
                          <w:b/>
                          <w:iCs/>
                          <w:sz w:val="24"/>
                          <w:szCs w:val="24"/>
                        </w:rPr>
                      </w:pPr>
                    </w:p>
                    <w:p w14:paraId="20AF238C" w14:textId="77777777" w:rsidR="00A53F8C" w:rsidRDefault="00A53F8C"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Tutorial No. 04</w:t>
                      </w:r>
                    </w:p>
                    <w:p w14:paraId="79F36C26" w14:textId="77777777" w:rsidR="00A53F8C" w:rsidRDefault="00A53F8C" w:rsidP="008E0E83">
                      <w:pPr>
                        <w:spacing w:after="0" w:line="240" w:lineRule="auto"/>
                        <w:rPr>
                          <w:rFonts w:ascii="Times New Roman" w:eastAsia="Times New Roman" w:hAnsi="Times New Roman"/>
                          <w:b/>
                          <w:iCs/>
                          <w:sz w:val="28"/>
                          <w:szCs w:val="28"/>
                        </w:rPr>
                      </w:pPr>
                    </w:p>
                    <w:p w14:paraId="0A88FA26" w14:textId="77777777" w:rsidR="00A53F8C" w:rsidRDefault="00A53F8C" w:rsidP="00355F28">
                      <w:pPr>
                        <w:spacing w:after="0" w:line="240" w:lineRule="auto"/>
                        <w:jc w:val="center"/>
                      </w:pPr>
                      <w:r>
                        <w:rPr>
                          <w:rFonts w:ascii="Times New Roman" w:eastAsia="Times New Roman" w:hAnsi="Times New Roman"/>
                          <w:b/>
                          <w:iCs/>
                          <w:sz w:val="28"/>
                          <w:szCs w:val="28"/>
                        </w:rPr>
                        <w:t>Title:</w:t>
                      </w:r>
                      <w:r w:rsidRPr="008E70E5">
                        <w:t xml:space="preserve"> </w:t>
                      </w:r>
                      <w:r w:rsidRPr="008E70E5">
                        <w:rPr>
                          <w:rFonts w:ascii="Times New Roman" w:hAnsi="Times New Roman"/>
                          <w:bCs/>
                          <w:color w:val="000000"/>
                          <w:sz w:val="24"/>
                          <w:szCs w:val="24"/>
                        </w:rPr>
                        <w:t>CSS3 – Background, Gradient, Opacity, Drop shadows, Transition, Transformation, Pseu</w:t>
                      </w:r>
                      <w:r>
                        <w:rPr>
                          <w:rFonts w:ascii="Times New Roman" w:hAnsi="Times New Roman"/>
                          <w:bCs/>
                          <w:color w:val="000000"/>
                          <w:sz w:val="24"/>
                          <w:szCs w:val="24"/>
                        </w:rPr>
                        <w:t>do selectors and Pseudo element</w:t>
                      </w:r>
                      <w:r w:rsidRPr="00B021E6">
                        <w:rPr>
                          <w:rFonts w:ascii="Times New Roman" w:eastAsia="Times New Roman" w:hAnsi="Times New Roman"/>
                          <w:b/>
                          <w:bCs/>
                          <w:color w:val="000000"/>
                          <w:sz w:val="24"/>
                          <w:szCs w:val="24"/>
                          <w:lang w:val="en-US" w:eastAsia="en-US"/>
                        </w:rPr>
                        <w:t>.</w:t>
                      </w:r>
                    </w:p>
                    <w:p w14:paraId="43F13F86" w14:textId="77777777" w:rsidR="00A53F8C" w:rsidRPr="003178E3" w:rsidRDefault="00A53F8C" w:rsidP="008E0E83">
                      <w:pPr>
                        <w:spacing w:after="0" w:line="240" w:lineRule="auto"/>
                        <w:rPr>
                          <w:rFonts w:ascii="Times New Roman" w:hAnsi="Times New Roman"/>
                          <w:sz w:val="24"/>
                          <w:szCs w:val="24"/>
                        </w:rPr>
                      </w:pPr>
                    </w:p>
                  </w:txbxContent>
                </v:textbox>
                <w10:wrap type="square"/>
              </v:shape>
            </w:pict>
          </mc:Fallback>
        </mc:AlternateContent>
      </w:r>
    </w:p>
    <w:p w14:paraId="2AF77349"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720E8990"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2C0558B"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179E95A2"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9DF1D0D"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F6A5437"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6D2D894F"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06F998E9"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06BC3D7"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144D47E"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898A0E5"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526130BB"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759750F8"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490A2E88"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26A7FBBD"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15713D75"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44F6308"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64970637"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10D663CB"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0BBF273C"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F50DD06"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1C3BF9D0"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43EB50BE"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35855AFF"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5800B789"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2E8DE6E0"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14DEECA1"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47289A61" w14:textId="00E21220" w:rsidR="008E0E83" w:rsidRPr="0059249C" w:rsidRDefault="008E0E83" w:rsidP="00052B5D">
      <w:pPr>
        <w:spacing w:after="0" w:line="240" w:lineRule="auto"/>
        <w:jc w:val="both"/>
        <w:rPr>
          <w:rFonts w:ascii="Times New Roman" w:eastAsia="Times New Roman" w:hAnsi="Times New Roman"/>
          <w:b/>
          <w:iCs/>
          <w:sz w:val="24"/>
          <w:szCs w:val="24"/>
        </w:rPr>
      </w:pPr>
      <w:r w:rsidRPr="0059249C">
        <w:rPr>
          <w:rFonts w:ascii="Times New Roman" w:eastAsia="Times New Roman" w:hAnsi="Times New Roman"/>
          <w:b/>
          <w:iCs/>
          <w:sz w:val="24"/>
          <w:szCs w:val="24"/>
        </w:rPr>
        <w:t xml:space="preserve">Batch: </w:t>
      </w:r>
      <w:r w:rsidR="000E13B7">
        <w:rPr>
          <w:rFonts w:ascii="Times New Roman" w:eastAsia="Times New Roman" w:hAnsi="Times New Roman"/>
          <w:b/>
          <w:iCs/>
          <w:sz w:val="24"/>
          <w:szCs w:val="24"/>
        </w:rPr>
        <w:t>B2</w:t>
      </w:r>
      <w:r w:rsidRPr="0059249C">
        <w:rPr>
          <w:rFonts w:ascii="Times New Roman" w:eastAsia="Times New Roman" w:hAnsi="Times New Roman"/>
          <w:b/>
          <w:iCs/>
          <w:sz w:val="24"/>
          <w:szCs w:val="24"/>
        </w:rPr>
        <w:t xml:space="preserve">              Roll No.:</w:t>
      </w:r>
      <w:r w:rsidR="000E13B7">
        <w:rPr>
          <w:rFonts w:ascii="Times New Roman" w:eastAsia="Times New Roman" w:hAnsi="Times New Roman"/>
          <w:b/>
          <w:iCs/>
          <w:sz w:val="24"/>
          <w:szCs w:val="24"/>
        </w:rPr>
        <w:t xml:space="preserve"> 1914078  </w:t>
      </w:r>
      <w:r w:rsidRPr="0059249C">
        <w:rPr>
          <w:rFonts w:ascii="Times New Roman" w:eastAsia="Times New Roman" w:hAnsi="Times New Roman"/>
          <w:b/>
          <w:iCs/>
          <w:sz w:val="24"/>
          <w:szCs w:val="24"/>
        </w:rPr>
        <w:t xml:space="preserve">                                                           </w:t>
      </w:r>
      <w:r w:rsidR="008E70E5">
        <w:rPr>
          <w:rFonts w:ascii="Times New Roman" w:eastAsia="Times New Roman" w:hAnsi="Times New Roman"/>
          <w:b/>
          <w:iCs/>
          <w:sz w:val="24"/>
          <w:szCs w:val="24"/>
        </w:rPr>
        <w:t>Tutorial</w:t>
      </w:r>
      <w:r w:rsidRPr="0059249C">
        <w:rPr>
          <w:rFonts w:ascii="Times New Roman" w:eastAsia="Times New Roman" w:hAnsi="Times New Roman"/>
          <w:b/>
          <w:iCs/>
          <w:sz w:val="24"/>
          <w:szCs w:val="24"/>
        </w:rPr>
        <w:t xml:space="preserve"> No.:</w:t>
      </w:r>
      <w:r w:rsidR="000E13B7">
        <w:rPr>
          <w:rFonts w:ascii="Times New Roman" w:eastAsia="Times New Roman" w:hAnsi="Times New Roman"/>
          <w:b/>
          <w:iCs/>
          <w:sz w:val="24"/>
          <w:szCs w:val="24"/>
        </w:rPr>
        <w:t xml:space="preserve"> 4</w:t>
      </w:r>
    </w:p>
    <w:p w14:paraId="7BB7566C"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437B6F9C" w14:textId="77777777" w:rsidR="008E0E83" w:rsidRPr="0059249C" w:rsidRDefault="008E0E83" w:rsidP="00052B5D">
      <w:pPr>
        <w:spacing w:after="0" w:line="240" w:lineRule="auto"/>
        <w:jc w:val="both"/>
        <w:rPr>
          <w:rFonts w:ascii="Times New Roman" w:eastAsia="Times New Roman" w:hAnsi="Times New Roman"/>
          <w:iCs/>
          <w:sz w:val="24"/>
          <w:szCs w:val="24"/>
        </w:rPr>
      </w:pPr>
    </w:p>
    <w:p w14:paraId="71758F9B" w14:textId="77777777" w:rsidR="00770E5C" w:rsidRPr="0059249C" w:rsidRDefault="008E0E83" w:rsidP="00355F28">
      <w:pPr>
        <w:spacing w:after="0" w:line="200" w:lineRule="atLeast"/>
        <w:jc w:val="both"/>
        <w:rPr>
          <w:rFonts w:ascii="Times New Roman" w:hAnsi="Times New Roman"/>
          <w:sz w:val="24"/>
          <w:szCs w:val="24"/>
        </w:rPr>
      </w:pPr>
      <w:r w:rsidRPr="0059249C">
        <w:rPr>
          <w:rFonts w:ascii="Times New Roman" w:eastAsia="Times New Roman" w:hAnsi="Times New Roman"/>
          <w:b/>
          <w:iCs/>
          <w:sz w:val="24"/>
          <w:szCs w:val="24"/>
        </w:rPr>
        <w:t>Aim</w:t>
      </w:r>
      <w:r w:rsidRPr="0059249C">
        <w:rPr>
          <w:rFonts w:ascii="Times New Roman" w:eastAsia="Times New Roman" w:hAnsi="Times New Roman"/>
          <w:iCs/>
          <w:sz w:val="24"/>
          <w:szCs w:val="24"/>
        </w:rPr>
        <w:t>:</w:t>
      </w:r>
      <w:r w:rsidR="00355F28">
        <w:rPr>
          <w:rFonts w:ascii="Times New Roman" w:eastAsia="Times New Roman" w:hAnsi="Times New Roman"/>
          <w:iCs/>
          <w:sz w:val="24"/>
          <w:szCs w:val="24"/>
        </w:rPr>
        <w:t xml:space="preserve"> To design a Web page using HTML 5 and stylise it </w:t>
      </w:r>
      <w:r w:rsidR="008E70E5">
        <w:rPr>
          <w:rFonts w:ascii="Times New Roman" w:eastAsia="Times New Roman" w:hAnsi="Times New Roman"/>
          <w:iCs/>
          <w:sz w:val="24"/>
          <w:szCs w:val="24"/>
        </w:rPr>
        <w:t xml:space="preserve">using </w:t>
      </w:r>
      <w:r w:rsidR="008E70E5">
        <w:rPr>
          <w:rFonts w:ascii="Times New Roman" w:hAnsi="Times New Roman"/>
          <w:sz w:val="24"/>
          <w:szCs w:val="24"/>
        </w:rPr>
        <w:t>CSS3</w:t>
      </w:r>
      <w:r w:rsidR="008E70E5" w:rsidRPr="008E70E5">
        <w:rPr>
          <w:rFonts w:ascii="Times New Roman" w:eastAsia="Times New Roman" w:hAnsi="Times New Roman"/>
          <w:iCs/>
          <w:sz w:val="24"/>
          <w:szCs w:val="24"/>
        </w:rPr>
        <w:t xml:space="preserve"> – Background, Gradient, Opacity, Drop shadows, Transition, Transformation, Pseudo selectors and Pseudo element.</w:t>
      </w:r>
      <w:r w:rsidR="00355F28">
        <w:rPr>
          <w:rFonts w:ascii="Times New Roman" w:hAnsi="Times New Roman"/>
          <w:sz w:val="24"/>
          <w:szCs w:val="24"/>
        </w:rPr>
        <w:t xml:space="preserve"> </w:t>
      </w:r>
    </w:p>
    <w:p w14:paraId="461328A4" w14:textId="77777777" w:rsidR="00770E5C" w:rsidRPr="0059249C" w:rsidRDefault="00770E5C" w:rsidP="00770E5C">
      <w:pPr>
        <w:rPr>
          <w:rFonts w:ascii="Times New Roman" w:hAnsi="Times New Roman"/>
          <w:b/>
          <w:sz w:val="24"/>
          <w:szCs w:val="24"/>
        </w:rPr>
      </w:pPr>
      <w:r w:rsidRPr="0059249C">
        <w:rPr>
          <w:rFonts w:ascii="Times New Roman" w:hAnsi="Times New Roman"/>
          <w:b/>
          <w:sz w:val="24"/>
          <w:szCs w:val="24"/>
        </w:rPr>
        <w:t>___________________________________________________________________________</w:t>
      </w:r>
    </w:p>
    <w:p w14:paraId="680AF4D1" w14:textId="77777777" w:rsidR="00770E5C" w:rsidRPr="0059249C" w:rsidRDefault="008340F1" w:rsidP="00770E5C">
      <w:pPr>
        <w:spacing w:after="0" w:line="240" w:lineRule="auto"/>
        <w:rPr>
          <w:rFonts w:ascii="Times New Roman" w:hAnsi="Times New Roman"/>
          <w:b/>
          <w:sz w:val="24"/>
          <w:szCs w:val="24"/>
        </w:rPr>
      </w:pPr>
      <w:r>
        <w:rPr>
          <w:rFonts w:ascii="Times New Roman" w:hAnsi="Times New Roman"/>
          <w:b/>
          <w:sz w:val="24"/>
          <w:szCs w:val="24"/>
        </w:rPr>
        <w:t>Resources needed: Notepad++, Web Browser</w:t>
      </w:r>
    </w:p>
    <w:p w14:paraId="075EDC95" w14:textId="77777777" w:rsidR="00770E5C" w:rsidRPr="0059249C" w:rsidRDefault="00770E5C" w:rsidP="00770E5C">
      <w:pPr>
        <w:spacing w:after="0" w:line="240" w:lineRule="auto"/>
        <w:rPr>
          <w:rFonts w:ascii="Times New Roman" w:hAnsi="Times New Roman"/>
          <w:b/>
          <w:sz w:val="24"/>
          <w:szCs w:val="24"/>
        </w:rPr>
      </w:pPr>
      <w:r w:rsidRPr="0059249C">
        <w:rPr>
          <w:rFonts w:ascii="Times New Roman" w:hAnsi="Times New Roman"/>
          <w:b/>
          <w:sz w:val="24"/>
          <w:szCs w:val="24"/>
        </w:rPr>
        <w:t>___________________________________________________________________________</w:t>
      </w:r>
    </w:p>
    <w:p w14:paraId="5D40EDC2" w14:textId="77777777" w:rsidR="00281C00" w:rsidRPr="0059249C" w:rsidRDefault="00281C00" w:rsidP="00281C00">
      <w:pPr>
        <w:pBdr>
          <w:bottom w:val="single" w:sz="12" w:space="1" w:color="auto"/>
        </w:pBdr>
        <w:jc w:val="both"/>
        <w:rPr>
          <w:rFonts w:ascii="Times New Roman" w:hAnsi="Times New Roman"/>
          <w:b/>
          <w:sz w:val="24"/>
          <w:szCs w:val="24"/>
        </w:rPr>
      </w:pPr>
      <w:r w:rsidRPr="0059249C">
        <w:rPr>
          <w:rFonts w:ascii="Times New Roman" w:hAnsi="Times New Roman"/>
          <w:b/>
          <w:sz w:val="24"/>
          <w:szCs w:val="24"/>
        </w:rPr>
        <w:t>Theory:</w:t>
      </w:r>
    </w:p>
    <w:p w14:paraId="1EEE1D12" w14:textId="77777777" w:rsidR="004B470F" w:rsidRPr="008340F1" w:rsidRDefault="00672922" w:rsidP="00CA4A98">
      <w:pPr>
        <w:spacing w:after="0" w:line="240" w:lineRule="auto"/>
        <w:jc w:val="both"/>
        <w:rPr>
          <w:rFonts w:ascii="Times New Roman" w:hAnsi="Times New Roman"/>
          <w:sz w:val="24"/>
          <w:szCs w:val="24"/>
        </w:rPr>
      </w:pPr>
      <w:r w:rsidRPr="008340F1">
        <w:rPr>
          <w:rFonts w:ascii="Times New Roman" w:hAnsi="Times New Roman"/>
          <w:b/>
          <w:bCs/>
          <w:sz w:val="24"/>
          <w:szCs w:val="24"/>
          <w:shd w:val="clear" w:color="auto" w:fill="FFFFFF"/>
        </w:rPr>
        <w:t>Cascading Style Sheets</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w:t>
      </w:r>
      <w:r w:rsidRPr="008340F1">
        <w:rPr>
          <w:rFonts w:ascii="Times New Roman" w:hAnsi="Times New Roman"/>
          <w:b/>
          <w:bCs/>
          <w:sz w:val="24"/>
          <w:szCs w:val="24"/>
          <w:shd w:val="clear" w:color="auto" w:fill="FFFFFF"/>
        </w:rPr>
        <w:t>CSS</w:t>
      </w:r>
      <w:r w:rsidRPr="008340F1">
        <w:rPr>
          <w:rFonts w:ascii="Times New Roman" w:hAnsi="Times New Roman"/>
          <w:sz w:val="24"/>
          <w:szCs w:val="24"/>
          <w:shd w:val="clear" w:color="auto" w:fill="FFFFFF"/>
        </w:rPr>
        <w:t>) is a</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style sheet language</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used for describing the</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presentation</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of a document written in a</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markup language.</w:t>
      </w:r>
      <w:r w:rsidR="00F85215" w:rsidRPr="008340F1">
        <w:rPr>
          <w:rFonts w:ascii="Times New Roman" w:hAnsi="Times New Roman"/>
          <w:sz w:val="24"/>
          <w:szCs w:val="24"/>
          <w:lang w:eastAsia="en-US"/>
        </w:rPr>
        <w:t>HTML was NEVER intended to contain</w:t>
      </w:r>
      <w:r w:rsidR="00533515" w:rsidRPr="008340F1">
        <w:rPr>
          <w:rFonts w:ascii="Times New Roman" w:hAnsi="Times New Roman"/>
          <w:sz w:val="24"/>
          <w:szCs w:val="24"/>
          <w:lang w:eastAsia="en-US"/>
        </w:rPr>
        <w:t xml:space="preserve"> tags for formatting a web page.</w:t>
      </w:r>
      <w:r w:rsidR="00F85215" w:rsidRPr="008340F1">
        <w:rPr>
          <w:rFonts w:ascii="Times New Roman" w:eastAsia="Times New Roman" w:hAnsi="Times New Roman"/>
          <w:sz w:val="24"/>
          <w:szCs w:val="24"/>
          <w:lang w:val="en-US" w:eastAsia="en-US"/>
        </w:rPr>
        <w:t>HTML was created to </w:t>
      </w:r>
      <w:r w:rsidR="00F85215" w:rsidRPr="008340F1">
        <w:rPr>
          <w:rFonts w:ascii="Times New Roman" w:eastAsia="Times New Roman" w:hAnsi="Times New Roman"/>
          <w:b/>
          <w:bCs/>
          <w:sz w:val="24"/>
          <w:szCs w:val="24"/>
          <w:lang w:val="en-US" w:eastAsia="en-US"/>
        </w:rPr>
        <w:t>describe the content</w:t>
      </w:r>
      <w:r w:rsidR="00F85215" w:rsidRPr="008340F1">
        <w:rPr>
          <w:rFonts w:ascii="Times New Roman" w:eastAsia="Times New Roman" w:hAnsi="Times New Roman"/>
          <w:sz w:val="24"/>
          <w:szCs w:val="24"/>
          <w:lang w:val="en-US" w:eastAsia="en-US"/>
        </w:rPr>
        <w:t> of a web page</w:t>
      </w:r>
      <w:r w:rsidR="00533515" w:rsidRPr="008340F1">
        <w:rPr>
          <w:rFonts w:ascii="Times New Roman" w:hAnsi="Times New Roman"/>
          <w:sz w:val="24"/>
          <w:szCs w:val="24"/>
          <w:lang w:eastAsia="en-US"/>
        </w:rPr>
        <w:t xml:space="preserve">. </w:t>
      </w:r>
      <w:r w:rsidRPr="008340F1">
        <w:rPr>
          <w:rFonts w:ascii="Times New Roman" w:hAnsi="Times New Roman"/>
          <w:sz w:val="24"/>
          <w:szCs w:val="24"/>
          <w:shd w:val="clear" w:color="auto" w:fill="FFFFFF"/>
        </w:rPr>
        <w:t>CSS is designed primarily to enable</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the separation of document content from document presentation, including aspects such as the</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layout,</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colors, and</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fonts.</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This separation can improve content</w:t>
      </w:r>
      <w:r w:rsidRPr="008340F1">
        <w:rPr>
          <w:rStyle w:val="apple-converted-space"/>
          <w:rFonts w:ascii="Times New Roman" w:hAnsi="Times New Roman"/>
          <w:sz w:val="24"/>
          <w:szCs w:val="24"/>
          <w:shd w:val="clear" w:color="auto" w:fill="FFFFFF"/>
        </w:rPr>
        <w:t> </w:t>
      </w:r>
      <w:r w:rsidRPr="008340F1">
        <w:rPr>
          <w:rFonts w:ascii="Times New Roman" w:hAnsi="Times New Roman"/>
          <w:sz w:val="24"/>
          <w:szCs w:val="24"/>
          <w:shd w:val="clear" w:color="auto" w:fill="FFFFFF"/>
        </w:rPr>
        <w:t>accessibility, provide more flexibility and control in the specification of presentation characteristics, enable multiple HTML pages to share formatting by specifying the relevant CSS in a separate .css file, and reduce complexity and repetition in the structural content</w:t>
      </w:r>
      <w:r w:rsidR="00900848" w:rsidRPr="008340F1">
        <w:rPr>
          <w:rFonts w:ascii="Times New Roman" w:hAnsi="Times New Roman"/>
          <w:sz w:val="24"/>
          <w:szCs w:val="24"/>
          <w:shd w:val="clear" w:color="auto" w:fill="FFFFFF"/>
        </w:rPr>
        <w:t xml:space="preserve">. </w:t>
      </w:r>
      <w:r w:rsidR="004B470F" w:rsidRPr="008340F1">
        <w:rPr>
          <w:rFonts w:ascii="Times New Roman" w:hAnsi="Times New Roman"/>
          <w:sz w:val="24"/>
          <w:szCs w:val="24"/>
          <w:shd w:val="clear" w:color="auto" w:fill="FFFFFF"/>
        </w:rPr>
        <w:t>The file should not contain any html tags. The style sheet file must be saved with a .css extension.</w:t>
      </w:r>
    </w:p>
    <w:p w14:paraId="2FDDFD1A" w14:textId="77777777" w:rsidR="00CA4A98" w:rsidRDefault="00900848" w:rsidP="00CA4A98">
      <w:pPr>
        <w:pStyle w:val="NormalWeb"/>
        <w:shd w:val="clear" w:color="auto" w:fill="FFFFFF"/>
        <w:spacing w:before="0" w:after="0"/>
        <w:jc w:val="both"/>
        <w:rPr>
          <w:shd w:val="clear" w:color="auto" w:fill="FFFFFF"/>
        </w:rPr>
      </w:pPr>
      <w:r w:rsidRPr="0059249C">
        <w:rPr>
          <w:shd w:val="clear" w:color="auto" w:fill="FFFFFF"/>
        </w:rPr>
        <w:t xml:space="preserve">CSS has various levels and profiles like CSS1, CSS2, CSS3, CSS4.  </w:t>
      </w:r>
    </w:p>
    <w:p w14:paraId="7243A5CF" w14:textId="77777777" w:rsidR="00533515" w:rsidRPr="003E420A" w:rsidRDefault="00533515" w:rsidP="00CA4A98">
      <w:pPr>
        <w:pStyle w:val="NormalWeb"/>
        <w:shd w:val="clear" w:color="auto" w:fill="FFFFFF"/>
        <w:spacing w:before="0" w:after="0"/>
        <w:jc w:val="both"/>
        <w:rPr>
          <w:lang w:eastAsia="en-US"/>
        </w:rPr>
      </w:pPr>
      <w:r w:rsidRPr="003E420A">
        <w:rPr>
          <w:lang w:eastAsia="en-US"/>
        </w:rPr>
        <w:t>There are three ways of inserting a style sheet:</w:t>
      </w:r>
    </w:p>
    <w:p w14:paraId="283CEE76" w14:textId="77777777" w:rsidR="00533515" w:rsidRPr="003E420A" w:rsidRDefault="00533515" w:rsidP="00CA4A98">
      <w:pPr>
        <w:numPr>
          <w:ilvl w:val="0"/>
          <w:numId w:val="20"/>
        </w:numPr>
        <w:shd w:val="clear" w:color="auto" w:fill="FFFFFF"/>
        <w:suppressAutoHyphens w:val="0"/>
        <w:spacing w:after="0" w:line="240" w:lineRule="auto"/>
        <w:rPr>
          <w:rFonts w:ascii="Times New Roman" w:eastAsia="Times New Roman" w:hAnsi="Times New Roman"/>
          <w:sz w:val="24"/>
          <w:szCs w:val="24"/>
          <w:lang w:val="en-US" w:eastAsia="en-US"/>
        </w:rPr>
      </w:pPr>
      <w:r w:rsidRPr="003E420A">
        <w:rPr>
          <w:rFonts w:ascii="Times New Roman" w:eastAsia="Times New Roman" w:hAnsi="Times New Roman"/>
          <w:sz w:val="24"/>
          <w:szCs w:val="24"/>
          <w:lang w:val="en-US" w:eastAsia="en-US"/>
        </w:rPr>
        <w:t>External style sheet</w:t>
      </w:r>
    </w:p>
    <w:p w14:paraId="4494ECE0" w14:textId="77777777" w:rsidR="00533515" w:rsidRPr="003E420A" w:rsidRDefault="00533515" w:rsidP="00CA4A98">
      <w:pPr>
        <w:numPr>
          <w:ilvl w:val="0"/>
          <w:numId w:val="20"/>
        </w:numPr>
        <w:shd w:val="clear" w:color="auto" w:fill="FFFFFF"/>
        <w:suppressAutoHyphens w:val="0"/>
        <w:spacing w:after="0" w:line="240" w:lineRule="auto"/>
        <w:rPr>
          <w:rFonts w:ascii="Times New Roman" w:eastAsia="Times New Roman" w:hAnsi="Times New Roman"/>
          <w:sz w:val="24"/>
          <w:szCs w:val="24"/>
          <w:lang w:val="en-US" w:eastAsia="en-US"/>
        </w:rPr>
      </w:pPr>
      <w:r w:rsidRPr="003E420A">
        <w:rPr>
          <w:rFonts w:ascii="Times New Roman" w:eastAsia="Times New Roman" w:hAnsi="Times New Roman"/>
          <w:sz w:val="24"/>
          <w:szCs w:val="24"/>
          <w:lang w:val="en-US" w:eastAsia="en-US"/>
        </w:rPr>
        <w:t>Internal style sheet</w:t>
      </w:r>
    </w:p>
    <w:p w14:paraId="20501635" w14:textId="77777777" w:rsidR="00533515" w:rsidRPr="0059249C" w:rsidRDefault="00533515" w:rsidP="00CA4A98">
      <w:pPr>
        <w:numPr>
          <w:ilvl w:val="0"/>
          <w:numId w:val="20"/>
        </w:numPr>
        <w:shd w:val="clear" w:color="auto" w:fill="FFFFFF"/>
        <w:suppressAutoHyphens w:val="0"/>
        <w:spacing w:after="0" w:line="240" w:lineRule="auto"/>
        <w:rPr>
          <w:rFonts w:ascii="Times New Roman" w:eastAsia="Times New Roman" w:hAnsi="Times New Roman"/>
          <w:sz w:val="24"/>
          <w:szCs w:val="24"/>
          <w:lang w:val="en-US" w:eastAsia="en-US"/>
        </w:rPr>
      </w:pPr>
      <w:r w:rsidRPr="003E420A">
        <w:rPr>
          <w:rFonts w:ascii="Times New Roman" w:eastAsia="Times New Roman" w:hAnsi="Times New Roman"/>
          <w:sz w:val="24"/>
          <w:szCs w:val="24"/>
          <w:lang w:val="en-US" w:eastAsia="en-US"/>
        </w:rPr>
        <w:t>Inline style</w:t>
      </w:r>
    </w:p>
    <w:p w14:paraId="3B70B803" w14:textId="77777777" w:rsidR="00533515" w:rsidRPr="00533515" w:rsidRDefault="00533515" w:rsidP="00CA4A98">
      <w:pPr>
        <w:pStyle w:val="Heading2"/>
        <w:shd w:val="clear" w:color="auto" w:fill="FFFFFF"/>
        <w:spacing w:before="0" w:line="240" w:lineRule="auto"/>
        <w:rPr>
          <w:rFonts w:ascii="Times New Roman" w:hAnsi="Times New Roman" w:cs="Times New Roman"/>
          <w:bCs w:val="0"/>
          <w:color w:val="auto"/>
          <w:sz w:val="24"/>
          <w:szCs w:val="24"/>
        </w:rPr>
      </w:pPr>
      <w:r w:rsidRPr="00533515">
        <w:rPr>
          <w:rFonts w:ascii="Times New Roman" w:hAnsi="Times New Roman" w:cs="Times New Roman"/>
          <w:bCs w:val="0"/>
          <w:color w:val="auto"/>
          <w:sz w:val="24"/>
          <w:szCs w:val="24"/>
        </w:rPr>
        <w:t>External Style Sheet</w:t>
      </w:r>
    </w:p>
    <w:p w14:paraId="6E500CE0" w14:textId="77777777" w:rsidR="00533515" w:rsidRDefault="00533515" w:rsidP="00CA4A98">
      <w:pPr>
        <w:shd w:val="clear" w:color="auto" w:fill="FFFFFF"/>
        <w:suppressAutoHyphens w:val="0"/>
        <w:spacing w:after="0" w:line="240" w:lineRule="auto"/>
        <w:jc w:val="both"/>
        <w:rPr>
          <w:rStyle w:val="apple-converted-space"/>
          <w:rFonts w:ascii="Times New Roman" w:hAnsi="Times New Roman"/>
          <w:sz w:val="24"/>
          <w:szCs w:val="24"/>
          <w:shd w:val="clear" w:color="auto" w:fill="F4F4F4"/>
        </w:rPr>
      </w:pPr>
      <w:r w:rsidRPr="0059249C">
        <w:rPr>
          <w:rFonts w:ascii="Times New Roman" w:hAnsi="Times New Roman"/>
          <w:sz w:val="24"/>
          <w:szCs w:val="24"/>
          <w:shd w:val="clear" w:color="auto" w:fill="FFFFFF"/>
        </w:rPr>
        <w:t xml:space="preserve">Each page must include a reference to the external style sheet file inside the &lt;link&gt; element. The &lt;link&gt; element goes inside the &lt;head&gt; section of html page. </w:t>
      </w:r>
      <w:r w:rsidRPr="0059249C">
        <w:rPr>
          <w:rFonts w:ascii="Times New Roman" w:hAnsi="Times New Roman"/>
          <w:sz w:val="24"/>
          <w:szCs w:val="24"/>
          <w:shd w:val="clear" w:color="auto" w:fill="F4F4F4"/>
        </w:rPr>
        <w:t>An external style sheet is ideal when the style is applied to many pages.</w:t>
      </w:r>
      <w:r w:rsidRPr="0059249C">
        <w:rPr>
          <w:rStyle w:val="apple-converted-space"/>
          <w:rFonts w:ascii="Times New Roman" w:hAnsi="Times New Roman"/>
          <w:sz w:val="24"/>
          <w:szCs w:val="24"/>
          <w:shd w:val="clear" w:color="auto" w:fill="F4F4F4"/>
        </w:rPr>
        <w:t> </w:t>
      </w:r>
    </w:p>
    <w:p w14:paraId="100AD9A6" w14:textId="77777777" w:rsidR="00CA4A98" w:rsidRDefault="00CA4A98" w:rsidP="00CA4A98">
      <w:pPr>
        <w:shd w:val="clear" w:color="auto" w:fill="FFFFFF"/>
        <w:suppressAutoHyphens w:val="0"/>
        <w:spacing w:after="0" w:line="240" w:lineRule="auto"/>
        <w:jc w:val="both"/>
        <w:rPr>
          <w:rStyle w:val="apple-converted-space"/>
          <w:rFonts w:ascii="Times New Roman" w:hAnsi="Times New Roman"/>
          <w:sz w:val="24"/>
          <w:szCs w:val="24"/>
          <w:shd w:val="clear" w:color="auto" w:fill="F4F4F4"/>
        </w:rPr>
      </w:pPr>
    </w:p>
    <w:p w14:paraId="0B4C7AEB" w14:textId="77777777" w:rsidR="00533515" w:rsidRPr="00533515" w:rsidRDefault="00533515" w:rsidP="00CA4A98">
      <w:pPr>
        <w:pStyle w:val="Heading2"/>
        <w:shd w:val="clear" w:color="auto" w:fill="FFFFFF"/>
        <w:spacing w:before="0" w:line="240" w:lineRule="auto"/>
        <w:rPr>
          <w:rFonts w:ascii="Times New Roman" w:hAnsi="Times New Roman" w:cs="Times New Roman"/>
          <w:bCs w:val="0"/>
          <w:color w:val="auto"/>
          <w:sz w:val="24"/>
          <w:szCs w:val="24"/>
        </w:rPr>
      </w:pPr>
      <w:r w:rsidRPr="00533515">
        <w:rPr>
          <w:rFonts w:ascii="Times New Roman" w:hAnsi="Times New Roman" w:cs="Times New Roman"/>
          <w:bCs w:val="0"/>
          <w:color w:val="auto"/>
          <w:sz w:val="24"/>
          <w:szCs w:val="24"/>
        </w:rPr>
        <w:t>Internal Style Sheet</w:t>
      </w:r>
    </w:p>
    <w:p w14:paraId="10143309" w14:textId="77777777" w:rsidR="00533515" w:rsidRDefault="00533515" w:rsidP="00CA4A98">
      <w:pPr>
        <w:pStyle w:val="NormalWeb"/>
        <w:shd w:val="clear" w:color="auto" w:fill="FFFFFF"/>
        <w:spacing w:before="0" w:after="0"/>
        <w:jc w:val="both"/>
      </w:pPr>
      <w:r w:rsidRPr="0059249C">
        <w:t>An internal style sheet may be used if one single page has a unique style.Internal styles are defined within the &lt;style&gt; element, inside the</w:t>
      </w:r>
      <w:r w:rsidR="00CA4A98">
        <w:t>&lt;head&gt; section of an HTML page</w:t>
      </w:r>
    </w:p>
    <w:p w14:paraId="71F69371" w14:textId="77777777" w:rsidR="00CA4A98" w:rsidRPr="0059249C" w:rsidRDefault="00CA4A98" w:rsidP="00CA4A98">
      <w:pPr>
        <w:pStyle w:val="NormalWeb"/>
        <w:shd w:val="clear" w:color="auto" w:fill="FFFFFF"/>
        <w:spacing w:before="0" w:after="0"/>
        <w:jc w:val="both"/>
      </w:pPr>
    </w:p>
    <w:p w14:paraId="1B835894" w14:textId="77777777" w:rsidR="00533515" w:rsidRPr="00533515" w:rsidRDefault="00533515" w:rsidP="00CA4A98">
      <w:pPr>
        <w:pStyle w:val="Heading2"/>
        <w:shd w:val="clear" w:color="auto" w:fill="FFFFFF"/>
        <w:spacing w:before="0" w:line="240" w:lineRule="auto"/>
        <w:rPr>
          <w:rFonts w:ascii="Times New Roman" w:hAnsi="Times New Roman" w:cs="Times New Roman"/>
          <w:bCs w:val="0"/>
          <w:color w:val="auto"/>
          <w:sz w:val="24"/>
          <w:szCs w:val="24"/>
        </w:rPr>
      </w:pPr>
      <w:r w:rsidRPr="00533515">
        <w:rPr>
          <w:rFonts w:ascii="Times New Roman" w:hAnsi="Times New Roman" w:cs="Times New Roman"/>
          <w:bCs w:val="0"/>
          <w:color w:val="auto"/>
          <w:sz w:val="24"/>
          <w:szCs w:val="24"/>
        </w:rPr>
        <w:t>Inline Styles</w:t>
      </w:r>
    </w:p>
    <w:p w14:paraId="18E9E96E" w14:textId="77777777" w:rsidR="00533515" w:rsidRDefault="00533515" w:rsidP="00CA4A98">
      <w:pPr>
        <w:pStyle w:val="NormalWeb"/>
        <w:shd w:val="clear" w:color="auto" w:fill="FFFFFF"/>
        <w:spacing w:before="0" w:after="0"/>
        <w:jc w:val="both"/>
      </w:pPr>
      <w:r w:rsidRPr="0059249C">
        <w:t>An inline style may be used to apply a unique style for a single element.To use inline styles, add the style attribute to the relevant element. The styl</w:t>
      </w:r>
      <w:r>
        <w:t xml:space="preserve">e attribute can contain any CSS </w:t>
      </w:r>
      <w:r w:rsidRPr="0059249C">
        <w:t>property.</w:t>
      </w:r>
    </w:p>
    <w:p w14:paraId="60ACD542" w14:textId="77777777" w:rsidR="00CA4A98" w:rsidRDefault="00CA4A98" w:rsidP="00CA4A98">
      <w:pPr>
        <w:pStyle w:val="NormalWeb"/>
        <w:shd w:val="clear" w:color="auto" w:fill="FFFFFF"/>
        <w:spacing w:before="0" w:after="0"/>
        <w:jc w:val="both"/>
      </w:pPr>
    </w:p>
    <w:p w14:paraId="617E3CEF" w14:textId="77777777" w:rsidR="00941781" w:rsidRPr="00941781" w:rsidRDefault="00941781" w:rsidP="00CA4A98">
      <w:pPr>
        <w:pStyle w:val="NormalWeb"/>
        <w:shd w:val="clear" w:color="auto" w:fill="FFFFFF"/>
        <w:spacing w:before="0" w:after="0"/>
        <w:rPr>
          <w:b/>
        </w:rPr>
      </w:pPr>
      <w:r w:rsidRPr="00941781">
        <w:rPr>
          <w:b/>
        </w:rPr>
        <w:t>CSS Rule-Set</w:t>
      </w:r>
    </w:p>
    <w:p w14:paraId="42F4959C" w14:textId="77777777" w:rsidR="00941781" w:rsidRPr="0059249C" w:rsidRDefault="00941781" w:rsidP="00CA4A98">
      <w:pPr>
        <w:shd w:val="clear" w:color="auto" w:fill="FFFFFF"/>
        <w:suppressAutoHyphens w:val="0"/>
        <w:spacing w:after="0" w:line="240" w:lineRule="auto"/>
        <w:rPr>
          <w:rFonts w:ascii="Times New Roman" w:hAnsi="Times New Roman"/>
          <w:sz w:val="24"/>
          <w:szCs w:val="24"/>
          <w:lang w:eastAsia="en-US"/>
        </w:rPr>
      </w:pPr>
      <w:r w:rsidRPr="0059249C">
        <w:rPr>
          <w:rFonts w:ascii="Times New Roman" w:hAnsi="Times New Roman"/>
          <w:sz w:val="24"/>
          <w:szCs w:val="24"/>
          <w:lang w:eastAsia="en-US"/>
        </w:rPr>
        <w:t>A CSS rule-set consists of a selector and a declaration block:</w:t>
      </w:r>
    </w:p>
    <w:p w14:paraId="3C1C5405" w14:textId="77777777" w:rsidR="00941781" w:rsidRPr="0059249C" w:rsidRDefault="00941781" w:rsidP="00CA4A98">
      <w:pPr>
        <w:shd w:val="clear" w:color="auto" w:fill="FFFFFF"/>
        <w:suppressAutoHyphens w:val="0"/>
        <w:spacing w:after="0" w:line="240" w:lineRule="auto"/>
        <w:ind w:left="360"/>
        <w:rPr>
          <w:rFonts w:ascii="Times New Roman" w:eastAsia="Times New Roman" w:hAnsi="Times New Roman"/>
          <w:sz w:val="24"/>
          <w:szCs w:val="24"/>
          <w:lang w:val="en-US" w:eastAsia="en-US"/>
        </w:rPr>
      </w:pPr>
      <w:r w:rsidRPr="0059249C">
        <w:rPr>
          <w:rFonts w:ascii="Times New Roman" w:hAnsi="Times New Roman"/>
          <w:noProof/>
          <w:sz w:val="24"/>
          <w:szCs w:val="24"/>
          <w:lang w:eastAsia="en-IN"/>
        </w:rPr>
        <w:drawing>
          <wp:inline distT="0" distB="0" distL="0" distR="0" wp14:anchorId="40ACBBE0" wp14:editId="3DB05831">
            <wp:extent cx="4885898" cy="545911"/>
            <wp:effectExtent l="0" t="0" r="0" b="0"/>
            <wp:docPr id="2"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10"/>
                    <a:srcRect/>
                    <a:stretch>
                      <a:fillRect/>
                    </a:stretch>
                  </pic:blipFill>
                  <pic:spPr bwMode="auto">
                    <a:xfrm>
                      <a:off x="0" y="0"/>
                      <a:ext cx="4886222" cy="545947"/>
                    </a:xfrm>
                    <a:prstGeom prst="rect">
                      <a:avLst/>
                    </a:prstGeom>
                    <a:noFill/>
                    <a:ln w="9525">
                      <a:noFill/>
                      <a:miter lim="800000"/>
                      <a:headEnd/>
                      <a:tailEnd/>
                    </a:ln>
                  </pic:spPr>
                </pic:pic>
              </a:graphicData>
            </a:graphic>
          </wp:inline>
        </w:drawing>
      </w:r>
    </w:p>
    <w:p w14:paraId="25D00F32" w14:textId="77777777" w:rsidR="00941781" w:rsidRDefault="00941781" w:rsidP="00CA4A98">
      <w:pPr>
        <w:pStyle w:val="NormalWeb"/>
        <w:shd w:val="clear" w:color="auto" w:fill="FFFFFF"/>
        <w:spacing w:before="0" w:after="0"/>
        <w:rPr>
          <w:rFonts w:eastAsiaTheme="minorHAnsi"/>
          <w:lang w:eastAsia="en-US"/>
        </w:rPr>
      </w:pPr>
      <w:r>
        <w:rPr>
          <w:rFonts w:eastAsiaTheme="minorHAnsi"/>
          <w:lang w:eastAsia="en-US"/>
        </w:rPr>
        <w:lastRenderedPageBreak/>
        <w:t xml:space="preserve">Eg:-  </w:t>
      </w:r>
    </w:p>
    <w:p w14:paraId="39E3C0AA" w14:textId="77777777" w:rsidR="00941781" w:rsidRPr="0059249C" w:rsidRDefault="00941781" w:rsidP="00CA4A98">
      <w:pPr>
        <w:pStyle w:val="NormalWeb"/>
        <w:shd w:val="clear" w:color="auto" w:fill="FFFFFF"/>
        <w:spacing w:before="0" w:after="0"/>
      </w:pPr>
      <w:r w:rsidRPr="0059249C">
        <w:rPr>
          <w:rStyle w:val="highele"/>
        </w:rPr>
        <w:t>p</w:t>
      </w:r>
      <w:r w:rsidRPr="0059249C">
        <w:rPr>
          <w:rStyle w:val="apple-converted-space"/>
        </w:rPr>
        <w:t> </w:t>
      </w:r>
      <w:r w:rsidRPr="0059249C">
        <w:rPr>
          <w:shd w:val="clear" w:color="auto" w:fill="FFFFFF"/>
        </w:rPr>
        <w:t>{</w:t>
      </w:r>
      <w:r w:rsidRPr="0059249C">
        <w:br/>
      </w:r>
      <w:r w:rsidRPr="0059249C">
        <w:rPr>
          <w:shd w:val="clear" w:color="auto" w:fill="FFFFFF"/>
        </w:rPr>
        <w:t>   </w:t>
      </w:r>
      <w:r w:rsidRPr="0059249C">
        <w:rPr>
          <w:rStyle w:val="apple-converted-space"/>
          <w:shd w:val="clear" w:color="auto" w:fill="FFFFFF"/>
        </w:rPr>
        <w:t> </w:t>
      </w:r>
      <w:r w:rsidRPr="0059249C">
        <w:rPr>
          <w:rStyle w:val="highatt"/>
        </w:rPr>
        <w:t>text-align:</w:t>
      </w:r>
      <w:r w:rsidRPr="0059249C">
        <w:rPr>
          <w:rStyle w:val="apple-converted-space"/>
        </w:rPr>
        <w:t> </w:t>
      </w:r>
      <w:r w:rsidRPr="0059249C">
        <w:rPr>
          <w:rStyle w:val="highval"/>
        </w:rPr>
        <w:t>center;</w:t>
      </w:r>
      <w:r w:rsidRPr="0059249C">
        <w:br/>
      </w:r>
      <w:r w:rsidRPr="0059249C">
        <w:rPr>
          <w:shd w:val="clear" w:color="auto" w:fill="FFFFFF"/>
        </w:rPr>
        <w:t>   </w:t>
      </w:r>
      <w:r w:rsidRPr="0059249C">
        <w:rPr>
          <w:rStyle w:val="apple-converted-space"/>
          <w:shd w:val="clear" w:color="auto" w:fill="FFFFFF"/>
        </w:rPr>
        <w:t> </w:t>
      </w:r>
      <w:r w:rsidRPr="0059249C">
        <w:rPr>
          <w:rStyle w:val="highatt"/>
        </w:rPr>
        <w:t>color:</w:t>
      </w:r>
      <w:r w:rsidRPr="0059249C">
        <w:rPr>
          <w:rStyle w:val="apple-converted-space"/>
        </w:rPr>
        <w:t> </w:t>
      </w:r>
      <w:r w:rsidRPr="0059249C">
        <w:rPr>
          <w:rStyle w:val="highval"/>
        </w:rPr>
        <w:t>red;</w:t>
      </w:r>
      <w:r w:rsidRPr="0059249C">
        <w:br/>
      </w:r>
      <w:r w:rsidRPr="0059249C">
        <w:rPr>
          <w:shd w:val="clear" w:color="auto" w:fill="FFFFFF"/>
        </w:rPr>
        <w:t>}</w:t>
      </w:r>
    </w:p>
    <w:p w14:paraId="716308E1" w14:textId="77777777" w:rsidR="00941781" w:rsidRDefault="00941781" w:rsidP="00CA4A98">
      <w:pPr>
        <w:suppressAutoHyphens w:val="0"/>
        <w:autoSpaceDE w:val="0"/>
        <w:autoSpaceDN w:val="0"/>
        <w:adjustRightInd w:val="0"/>
        <w:spacing w:after="0" w:line="240" w:lineRule="auto"/>
        <w:ind w:left="360"/>
        <w:rPr>
          <w:rFonts w:ascii="Times New Roman" w:eastAsiaTheme="minorHAnsi" w:hAnsi="Times New Roman"/>
          <w:sz w:val="24"/>
          <w:szCs w:val="24"/>
          <w:lang w:eastAsia="en-US"/>
        </w:rPr>
      </w:pPr>
      <w:r>
        <w:rPr>
          <w:rFonts w:ascii="Times New Roman" w:eastAsiaTheme="minorHAnsi" w:hAnsi="Times New Roman"/>
          <w:sz w:val="24"/>
          <w:szCs w:val="24"/>
          <w:lang w:eastAsia="en-US"/>
        </w:rPr>
        <w:t>Here p stands for paragraph element.</w:t>
      </w:r>
    </w:p>
    <w:p w14:paraId="7F5898BE" w14:textId="77777777" w:rsidR="00941781" w:rsidRPr="00941781" w:rsidRDefault="0059249C" w:rsidP="00CA4A98">
      <w:pPr>
        <w:shd w:val="clear" w:color="auto" w:fill="FFFFFF"/>
        <w:suppressAutoHyphens w:val="0"/>
        <w:spacing w:after="0" w:line="240" w:lineRule="auto"/>
        <w:rPr>
          <w:rFonts w:ascii="Times New Roman" w:eastAsia="Times New Roman" w:hAnsi="Times New Roman"/>
          <w:b/>
          <w:sz w:val="24"/>
          <w:szCs w:val="24"/>
          <w:lang w:val="en-US" w:eastAsia="en-US"/>
        </w:rPr>
      </w:pPr>
      <w:r w:rsidRPr="00941781">
        <w:rPr>
          <w:rFonts w:ascii="Times New Roman" w:eastAsia="Times New Roman" w:hAnsi="Times New Roman"/>
          <w:b/>
          <w:sz w:val="24"/>
          <w:szCs w:val="24"/>
          <w:lang w:val="en-US" w:eastAsia="en-US"/>
        </w:rPr>
        <w:t>CSS Colors</w:t>
      </w:r>
      <w:r w:rsidR="00941781" w:rsidRPr="00941781">
        <w:rPr>
          <w:rFonts w:ascii="Times New Roman" w:eastAsia="Times New Roman" w:hAnsi="Times New Roman"/>
          <w:b/>
          <w:sz w:val="24"/>
          <w:szCs w:val="24"/>
          <w:lang w:val="en-US" w:eastAsia="en-US"/>
        </w:rPr>
        <w:t xml:space="preserve"> and Backgrounds</w:t>
      </w:r>
    </w:p>
    <w:p w14:paraId="04E8BEB7" w14:textId="77777777" w:rsidR="008B5C60" w:rsidRDefault="00941781" w:rsidP="00CA4A98">
      <w:pPr>
        <w:shd w:val="clear" w:color="auto" w:fill="FFFFFF"/>
        <w:suppressAutoHyphens w:val="0"/>
        <w:spacing w:after="0" w:line="240" w:lineRule="auto"/>
        <w:jc w:val="both"/>
        <w:rPr>
          <w:rFonts w:ascii="Times New Roman" w:eastAsia="Times New Roman" w:hAnsi="Times New Roman"/>
          <w:color w:val="000000"/>
          <w:sz w:val="24"/>
          <w:szCs w:val="24"/>
          <w:lang w:val="en-US" w:eastAsia="en-US"/>
        </w:rPr>
      </w:pPr>
      <w:r w:rsidRPr="00941781">
        <w:rPr>
          <w:rFonts w:ascii="Times New Roman" w:hAnsi="Times New Roman"/>
          <w:sz w:val="24"/>
          <w:szCs w:val="24"/>
        </w:rPr>
        <w:t xml:space="preserve">Colors can be applied by using colors and background-color. </w:t>
      </w:r>
      <w:r w:rsidR="0059249C" w:rsidRPr="00941781">
        <w:rPr>
          <w:rFonts w:ascii="Times New Roman" w:hAnsi="Times New Roman"/>
          <w:sz w:val="24"/>
          <w:szCs w:val="24"/>
        </w:rPr>
        <w:t>Colors are displayed combining RED, GREEN, and BLUE light.</w:t>
      </w:r>
      <w:r w:rsidR="008B5C60" w:rsidRPr="00941781">
        <w:rPr>
          <w:rFonts w:ascii="Times New Roman" w:eastAsia="Times New Roman" w:hAnsi="Times New Roman"/>
          <w:color w:val="000000"/>
          <w:sz w:val="24"/>
          <w:szCs w:val="24"/>
          <w:lang w:val="en-US" w:eastAsia="en-US"/>
        </w:rPr>
        <w:t>The CSS background properties are used to define the background effects for elements.</w:t>
      </w:r>
    </w:p>
    <w:p w14:paraId="6FE93889" w14:textId="77777777" w:rsidR="008B5C60" w:rsidRPr="004B470F" w:rsidRDefault="004B470F" w:rsidP="00CA4A98">
      <w:pPr>
        <w:pStyle w:val="Heading2"/>
        <w:shd w:val="clear" w:color="auto" w:fill="FFFFFF"/>
        <w:spacing w:before="0" w:line="240" w:lineRule="auto"/>
        <w:rPr>
          <w:rFonts w:ascii="Times New Roman" w:hAnsi="Times New Roman" w:cs="Times New Roman"/>
          <w:bCs w:val="0"/>
          <w:color w:val="000000"/>
          <w:sz w:val="24"/>
          <w:szCs w:val="24"/>
        </w:rPr>
      </w:pPr>
      <w:r w:rsidRPr="004B470F">
        <w:rPr>
          <w:rFonts w:ascii="Times New Roman" w:hAnsi="Times New Roman" w:cs="Times New Roman"/>
          <w:bCs w:val="0"/>
          <w:color w:val="000000"/>
          <w:sz w:val="24"/>
          <w:szCs w:val="24"/>
        </w:rPr>
        <w:t>CSS Margin and Padding Properties.</w:t>
      </w:r>
    </w:p>
    <w:p w14:paraId="612AD99A" w14:textId="77777777" w:rsidR="008B5C60" w:rsidRPr="004B470F" w:rsidRDefault="008B5C60" w:rsidP="00CA4A98">
      <w:pPr>
        <w:pStyle w:val="NormalWeb"/>
        <w:shd w:val="clear" w:color="auto" w:fill="FFFFFF"/>
        <w:spacing w:before="0" w:after="0"/>
        <w:jc w:val="both"/>
        <w:rPr>
          <w:color w:val="000000"/>
        </w:rPr>
      </w:pPr>
      <w:r w:rsidRPr="004B470F">
        <w:rPr>
          <w:color w:val="000000"/>
        </w:rPr>
        <w:t>The CSS margin properties are used to generate space around elements.</w:t>
      </w:r>
      <w:r w:rsidR="004B470F">
        <w:rPr>
          <w:color w:val="000000"/>
        </w:rPr>
        <w:t xml:space="preserve"> Margin is the space outside something whereas padding is the space inside something. </w:t>
      </w:r>
      <w:r w:rsidRPr="004B470F">
        <w:rPr>
          <w:color w:val="000000"/>
        </w:rPr>
        <w:t>The margin properties set the size of the white space OUTSIDE the border.The CSS padding properties are used to generate space around content.The padding properties set the size of the white space between the element content and the element border.</w:t>
      </w:r>
    </w:p>
    <w:p w14:paraId="43EAD046" w14:textId="77777777" w:rsidR="00F618B8" w:rsidRPr="004B470F" w:rsidRDefault="00F618B8" w:rsidP="00CA4A98">
      <w:pPr>
        <w:pStyle w:val="Heading2"/>
        <w:shd w:val="clear" w:color="auto" w:fill="FFFFFF"/>
        <w:spacing w:before="0" w:line="240" w:lineRule="auto"/>
        <w:rPr>
          <w:rFonts w:ascii="Times New Roman" w:hAnsi="Times New Roman" w:cs="Times New Roman"/>
          <w:bCs w:val="0"/>
          <w:color w:val="000000"/>
          <w:sz w:val="24"/>
          <w:szCs w:val="24"/>
        </w:rPr>
      </w:pPr>
      <w:r w:rsidRPr="004B470F">
        <w:rPr>
          <w:rFonts w:ascii="Times New Roman" w:hAnsi="Times New Roman" w:cs="Times New Roman"/>
          <w:bCs w:val="0"/>
          <w:color w:val="000000"/>
          <w:sz w:val="24"/>
          <w:szCs w:val="24"/>
        </w:rPr>
        <w:t>CSS Dimension Properties</w:t>
      </w:r>
    </w:p>
    <w:p w14:paraId="2244D36A" w14:textId="77777777" w:rsidR="00F618B8" w:rsidRPr="004B470F" w:rsidRDefault="00F618B8" w:rsidP="00CA4A98">
      <w:pPr>
        <w:pStyle w:val="NormalWeb"/>
        <w:shd w:val="clear" w:color="auto" w:fill="FFFFFF"/>
        <w:spacing w:before="0" w:after="0"/>
        <w:rPr>
          <w:color w:val="000000"/>
        </w:rPr>
      </w:pPr>
      <w:r w:rsidRPr="004B470F">
        <w:rPr>
          <w:color w:val="000000"/>
        </w:rPr>
        <w:t>The CSS dimension properties allow you to control the height and width of an element.</w:t>
      </w:r>
    </w:p>
    <w:p w14:paraId="456F5602" w14:textId="77777777" w:rsidR="002C5F0B" w:rsidRPr="004B470F" w:rsidRDefault="002C5F0B" w:rsidP="00CA4A98">
      <w:pPr>
        <w:pStyle w:val="Heading2"/>
        <w:shd w:val="clear" w:color="auto" w:fill="FFFFFF"/>
        <w:spacing w:before="0" w:line="240" w:lineRule="auto"/>
        <w:rPr>
          <w:rFonts w:ascii="Times New Roman" w:hAnsi="Times New Roman" w:cs="Times New Roman"/>
          <w:bCs w:val="0"/>
          <w:color w:val="000000"/>
          <w:sz w:val="24"/>
          <w:szCs w:val="24"/>
        </w:rPr>
      </w:pPr>
      <w:r w:rsidRPr="004B470F">
        <w:rPr>
          <w:rFonts w:ascii="Times New Roman" w:hAnsi="Times New Roman" w:cs="Times New Roman"/>
          <w:bCs w:val="0"/>
          <w:color w:val="000000"/>
          <w:sz w:val="24"/>
          <w:szCs w:val="24"/>
        </w:rPr>
        <w:t>Navigation Bars</w:t>
      </w:r>
    </w:p>
    <w:p w14:paraId="5B437606" w14:textId="77777777" w:rsidR="002C5F0B" w:rsidRDefault="002C5F0B" w:rsidP="00CA4A98">
      <w:pPr>
        <w:pStyle w:val="NormalWeb"/>
        <w:shd w:val="clear" w:color="auto" w:fill="FFFFFF"/>
        <w:spacing w:before="0" w:after="0"/>
        <w:rPr>
          <w:color w:val="000000"/>
        </w:rPr>
      </w:pPr>
      <w:r w:rsidRPr="004B470F">
        <w:rPr>
          <w:color w:val="000000"/>
        </w:rPr>
        <w:t xml:space="preserve">Having easy-to-use navigation is important for any web </w:t>
      </w:r>
      <w:r w:rsidR="008E70E5" w:rsidRPr="004B470F">
        <w:rPr>
          <w:color w:val="000000"/>
        </w:rPr>
        <w:t>site. With</w:t>
      </w:r>
      <w:r w:rsidRPr="004B470F">
        <w:rPr>
          <w:color w:val="000000"/>
        </w:rPr>
        <w:t xml:space="preserve"> CSS you can transform boring HTML menus into good-looking navigation bars.</w:t>
      </w:r>
    </w:p>
    <w:p w14:paraId="4613A237" w14:textId="77777777" w:rsidR="008E70E5" w:rsidRDefault="008E70E5" w:rsidP="00CA4A98">
      <w:pPr>
        <w:pStyle w:val="NormalWeb"/>
        <w:shd w:val="clear" w:color="auto" w:fill="FFFFFF"/>
        <w:spacing w:before="0" w:after="0"/>
        <w:rPr>
          <w:color w:val="000000"/>
        </w:rPr>
      </w:pPr>
    </w:p>
    <w:p w14:paraId="7A42F03E" w14:textId="77777777" w:rsidR="008E70E5" w:rsidRDefault="008E70E5" w:rsidP="008E70E5">
      <w:pPr>
        <w:pStyle w:val="NormalWeb"/>
        <w:shd w:val="clear" w:color="auto" w:fill="FFFFFF"/>
        <w:spacing w:before="0" w:after="0"/>
      </w:pPr>
      <w:r>
        <w:rPr>
          <w:b/>
          <w:bCs/>
          <w:color w:val="000000"/>
        </w:rPr>
        <w:t>CSS3</w:t>
      </w:r>
    </w:p>
    <w:p w14:paraId="750779AD" w14:textId="77777777" w:rsidR="008E70E5" w:rsidRDefault="008E70E5" w:rsidP="008E70E5">
      <w:pPr>
        <w:pStyle w:val="NormalWeb"/>
        <w:shd w:val="clear" w:color="auto" w:fill="FFFFFF"/>
        <w:spacing w:before="0" w:after="0"/>
        <w:jc w:val="both"/>
      </w:pPr>
      <w:r>
        <w:rPr>
          <w:color w:val="000000"/>
          <w:shd w:val="clear" w:color="auto" w:fill="FFFFFF"/>
        </w:rPr>
        <w:t>CSS3 is the latest evolution of the Cascading Style Sheets language and aims at extending CSS2.1. It brings a lot of long-awaited novelties, like rounded corners, shadows, gradients, transitions or animations, as well as new layouts like multi-columns, flexible box or grid layouts.</w:t>
      </w:r>
      <w:r>
        <w:rPr>
          <w:color w:val="000000"/>
        </w:rPr>
        <w:t>Some of the most important CSS3 modules are:</w:t>
      </w:r>
    </w:p>
    <w:p w14:paraId="3AD3C521"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Selectors</w:t>
      </w:r>
    </w:p>
    <w:p w14:paraId="693E5063"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Box Model</w:t>
      </w:r>
    </w:p>
    <w:p w14:paraId="169ED829"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Backgrounds and Borders</w:t>
      </w:r>
    </w:p>
    <w:p w14:paraId="66D7497A"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Image Values and Replaced Content</w:t>
      </w:r>
    </w:p>
    <w:p w14:paraId="6C2AAA14"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Text Effects</w:t>
      </w:r>
    </w:p>
    <w:p w14:paraId="3BCBBC86"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2D/3D Transformations</w:t>
      </w:r>
    </w:p>
    <w:p w14:paraId="120C32E1"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Animations</w:t>
      </w:r>
    </w:p>
    <w:p w14:paraId="79089F2D"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Multiple Column Layout</w:t>
      </w:r>
    </w:p>
    <w:p w14:paraId="5ACF7F73" w14:textId="77777777" w:rsidR="008E70E5" w:rsidRDefault="008E70E5" w:rsidP="008E70E5">
      <w:pPr>
        <w:pStyle w:val="NormalWeb"/>
        <w:numPr>
          <w:ilvl w:val="0"/>
          <w:numId w:val="37"/>
        </w:numPr>
        <w:shd w:val="clear" w:color="auto" w:fill="FFFFFF"/>
        <w:suppressAutoHyphens w:val="0"/>
        <w:spacing w:before="0" w:after="0"/>
        <w:textAlignment w:val="baseline"/>
        <w:rPr>
          <w:color w:val="000000"/>
        </w:rPr>
      </w:pPr>
      <w:r>
        <w:rPr>
          <w:color w:val="000000"/>
        </w:rPr>
        <w:t>User Interface</w:t>
      </w:r>
    </w:p>
    <w:p w14:paraId="65595397" w14:textId="77777777" w:rsidR="008E70E5" w:rsidRDefault="008E70E5" w:rsidP="008E70E5">
      <w:pPr>
        <w:pStyle w:val="NormalWeb"/>
        <w:spacing w:before="0" w:after="0"/>
      </w:pPr>
      <w:r>
        <w:rPr>
          <w:b/>
          <w:bCs/>
          <w:color w:val="000000"/>
        </w:rPr>
        <w:t>CSS3 Selectors: </w:t>
      </w:r>
    </w:p>
    <w:p w14:paraId="2EE8A884" w14:textId="77777777" w:rsidR="008E70E5" w:rsidRDefault="008E70E5" w:rsidP="008E70E5">
      <w:pPr>
        <w:pStyle w:val="NormalWeb"/>
        <w:spacing w:before="0" w:after="0"/>
        <w:jc w:val="both"/>
      </w:pPr>
      <w:r>
        <w:rPr>
          <w:color w:val="000000"/>
        </w:rPr>
        <w:t>CSS3 gives incredible power for selecting elements within a page. CSS3 defines three attribute selector variations. These new selectors give us the ability to make partial matches to attribute values—we can match strings at the start, end, or anywhere within an attribute value. There are element, id and class selector.</w:t>
      </w:r>
    </w:p>
    <w:p w14:paraId="2E958F92" w14:textId="77777777" w:rsidR="008E70E5" w:rsidRDefault="008E70E5" w:rsidP="008E70E5">
      <w:pPr>
        <w:pStyle w:val="Heading2"/>
        <w:shd w:val="clear" w:color="auto" w:fill="FFFFFF"/>
        <w:spacing w:before="0"/>
      </w:pPr>
      <w:r>
        <w:rPr>
          <w:color w:val="000000"/>
          <w:sz w:val="24"/>
          <w:szCs w:val="24"/>
        </w:rPr>
        <w:t>CSS3Backgrounds </w:t>
      </w:r>
    </w:p>
    <w:p w14:paraId="3AB18FAF" w14:textId="77777777" w:rsidR="008E70E5" w:rsidRDefault="008E70E5" w:rsidP="008E70E5">
      <w:pPr>
        <w:pStyle w:val="NormalWeb"/>
        <w:shd w:val="clear" w:color="auto" w:fill="FFFFFF"/>
        <w:spacing w:before="0" w:after="0"/>
      </w:pPr>
      <w:r>
        <w:rPr>
          <w:color w:val="000000"/>
        </w:rPr>
        <w:t>CSS3 contains a few new background properties, which allow greater control of the background element.</w:t>
      </w:r>
    </w:p>
    <w:p w14:paraId="48E1F687" w14:textId="77777777" w:rsidR="008E70E5" w:rsidRDefault="008E70E5" w:rsidP="008E70E5">
      <w:pPr>
        <w:pStyle w:val="NormalWeb"/>
        <w:numPr>
          <w:ilvl w:val="0"/>
          <w:numId w:val="38"/>
        </w:numPr>
        <w:shd w:val="clear" w:color="auto" w:fill="FFFFFF"/>
        <w:suppressAutoHyphens w:val="0"/>
        <w:spacing w:before="0" w:after="0"/>
        <w:textAlignment w:val="baseline"/>
        <w:rPr>
          <w:color w:val="000000"/>
        </w:rPr>
      </w:pPr>
      <w:r>
        <w:rPr>
          <w:color w:val="000000"/>
        </w:rPr>
        <w:t>background-size</w:t>
      </w:r>
    </w:p>
    <w:p w14:paraId="1FBB7D99" w14:textId="77777777" w:rsidR="008E70E5" w:rsidRDefault="008E70E5" w:rsidP="008E70E5">
      <w:pPr>
        <w:pStyle w:val="NormalWeb"/>
        <w:numPr>
          <w:ilvl w:val="0"/>
          <w:numId w:val="38"/>
        </w:numPr>
        <w:shd w:val="clear" w:color="auto" w:fill="FFFFFF"/>
        <w:suppressAutoHyphens w:val="0"/>
        <w:spacing w:before="0" w:after="0"/>
        <w:textAlignment w:val="baseline"/>
        <w:rPr>
          <w:color w:val="000000"/>
        </w:rPr>
      </w:pPr>
      <w:r>
        <w:rPr>
          <w:color w:val="000000"/>
        </w:rPr>
        <w:t>background-origin</w:t>
      </w:r>
    </w:p>
    <w:p w14:paraId="76CE2747" w14:textId="77777777" w:rsidR="008E70E5" w:rsidRDefault="008E70E5" w:rsidP="008E70E5">
      <w:pPr>
        <w:pStyle w:val="NormalWeb"/>
        <w:numPr>
          <w:ilvl w:val="0"/>
          <w:numId w:val="38"/>
        </w:numPr>
        <w:shd w:val="clear" w:color="auto" w:fill="FFFFFF"/>
        <w:suppressAutoHyphens w:val="0"/>
        <w:spacing w:before="0" w:after="0"/>
        <w:textAlignment w:val="baseline"/>
        <w:rPr>
          <w:color w:val="000000"/>
        </w:rPr>
      </w:pPr>
      <w:r>
        <w:rPr>
          <w:color w:val="000000"/>
        </w:rPr>
        <w:t>background-clip</w:t>
      </w:r>
    </w:p>
    <w:p w14:paraId="5DC5C0AF" w14:textId="77777777" w:rsidR="008E70E5" w:rsidRDefault="008E70E5" w:rsidP="008E70E5">
      <w:pPr>
        <w:pStyle w:val="NormalWeb"/>
        <w:shd w:val="clear" w:color="auto" w:fill="FFFFFF"/>
        <w:spacing w:before="0" w:after="0"/>
      </w:pPr>
      <w:r>
        <w:rPr>
          <w:b/>
          <w:bCs/>
          <w:color w:val="000000"/>
        </w:rPr>
        <w:t>CSS3 Box Model</w:t>
      </w:r>
    </w:p>
    <w:p w14:paraId="067DD703" w14:textId="77777777" w:rsidR="008E70E5" w:rsidRDefault="008E70E5" w:rsidP="008E70E5">
      <w:pPr>
        <w:pStyle w:val="NormalWeb"/>
        <w:shd w:val="clear" w:color="auto" w:fill="FFFFFF"/>
        <w:spacing w:before="0" w:after="0"/>
        <w:jc w:val="both"/>
      </w:pPr>
      <w:r>
        <w:rPr>
          <w:color w:val="000000"/>
        </w:rPr>
        <w:lastRenderedPageBreak/>
        <w:t>The CSS box model is essentially a box that wraps around every HTML element. It consists of: margins, borders, padding, and the actual content. The image below illustrate the box model:</w:t>
      </w:r>
    </w:p>
    <w:p w14:paraId="24AE54F9" w14:textId="77777777" w:rsidR="008E70E5" w:rsidRDefault="008E70E5" w:rsidP="008E70E5">
      <w:pPr>
        <w:pStyle w:val="NormalWeb"/>
        <w:shd w:val="clear" w:color="auto" w:fill="FFFFFF"/>
        <w:spacing w:before="0" w:after="0"/>
        <w:rPr>
          <w:color w:val="000000"/>
        </w:rPr>
      </w:pPr>
      <w:r>
        <w:rPr>
          <w:noProof/>
          <w:color w:val="000000"/>
          <w:bdr w:val="none" w:sz="0" w:space="0" w:color="auto" w:frame="1"/>
          <w:lang w:val="en-IN" w:eastAsia="en-IN"/>
        </w:rPr>
        <w:drawing>
          <wp:inline distT="0" distB="0" distL="0" distR="0" wp14:anchorId="31342525" wp14:editId="3881D203">
            <wp:extent cx="3276600" cy="1762125"/>
            <wp:effectExtent l="0" t="0" r="0" b="0"/>
            <wp:docPr id="3" name="Picture 3"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box-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762125"/>
                    </a:xfrm>
                    <a:prstGeom prst="rect">
                      <a:avLst/>
                    </a:prstGeom>
                    <a:noFill/>
                    <a:ln>
                      <a:noFill/>
                    </a:ln>
                  </pic:spPr>
                </pic:pic>
              </a:graphicData>
            </a:graphic>
          </wp:inline>
        </w:drawing>
      </w:r>
      <w:r>
        <w:rPr>
          <w:rFonts w:ascii="Verdana" w:hAnsi="Verdana"/>
          <w:color w:val="000000"/>
          <w:sz w:val="16"/>
          <w:szCs w:val="16"/>
        </w:rPr>
        <w:br/>
      </w:r>
    </w:p>
    <w:p w14:paraId="4EFEA7DA" w14:textId="77777777" w:rsidR="00CA4A98" w:rsidRPr="004B470F" w:rsidRDefault="00CA4A98" w:rsidP="00CA4A98">
      <w:pPr>
        <w:pStyle w:val="NormalWeb"/>
        <w:shd w:val="clear" w:color="auto" w:fill="FFFFFF"/>
        <w:spacing w:before="0" w:after="0"/>
        <w:rPr>
          <w:color w:val="000000"/>
        </w:rPr>
      </w:pPr>
    </w:p>
    <w:p w14:paraId="1A7A3668" w14:textId="77777777" w:rsidR="008E0E83" w:rsidRPr="0059249C" w:rsidRDefault="008E0E83" w:rsidP="00CA4A98">
      <w:pPr>
        <w:spacing w:after="0" w:line="240" w:lineRule="auto"/>
        <w:rPr>
          <w:rFonts w:ascii="Times New Roman" w:hAnsi="Times New Roman"/>
          <w:sz w:val="24"/>
          <w:szCs w:val="24"/>
        </w:rPr>
      </w:pPr>
      <w:r w:rsidRPr="0059249C">
        <w:rPr>
          <w:rFonts w:ascii="Times New Roman" w:hAnsi="Times New Roman"/>
          <w:sz w:val="24"/>
          <w:szCs w:val="24"/>
        </w:rPr>
        <w:t>______________________________________________________</w:t>
      </w:r>
    </w:p>
    <w:p w14:paraId="5D85EFF2" w14:textId="77777777" w:rsidR="00351BAD" w:rsidRDefault="00C30AE4" w:rsidP="00CA4A98">
      <w:pPr>
        <w:spacing w:after="0" w:line="240" w:lineRule="auto"/>
        <w:jc w:val="both"/>
        <w:rPr>
          <w:rFonts w:ascii="Times New Roman" w:hAnsi="Times New Roman"/>
          <w:b/>
          <w:iCs/>
          <w:sz w:val="24"/>
          <w:szCs w:val="24"/>
        </w:rPr>
      </w:pPr>
      <w:r w:rsidRPr="0059249C">
        <w:rPr>
          <w:rFonts w:ascii="Times New Roman" w:hAnsi="Times New Roman"/>
          <w:b/>
          <w:iCs/>
          <w:sz w:val="24"/>
          <w:szCs w:val="24"/>
        </w:rPr>
        <w:t>Activity</w:t>
      </w:r>
    </w:p>
    <w:p w14:paraId="765311A5" w14:textId="77777777" w:rsidR="008E70E5" w:rsidRPr="0059249C" w:rsidRDefault="00355F28" w:rsidP="008E70E5">
      <w:pPr>
        <w:spacing w:after="0" w:line="200" w:lineRule="atLeast"/>
        <w:jc w:val="both"/>
        <w:rPr>
          <w:rFonts w:ascii="Times New Roman" w:hAnsi="Times New Roman"/>
          <w:sz w:val="24"/>
          <w:szCs w:val="24"/>
        </w:rPr>
      </w:pPr>
      <w:r>
        <w:rPr>
          <w:rFonts w:ascii="Times New Roman" w:hAnsi="Times New Roman"/>
          <w:iCs/>
          <w:sz w:val="24"/>
          <w:szCs w:val="24"/>
        </w:rPr>
        <w:t xml:space="preserve">Design a web page using the </w:t>
      </w:r>
      <w:r w:rsidR="00C34727" w:rsidRPr="00C34727">
        <w:rPr>
          <w:rFonts w:ascii="Times New Roman" w:hAnsi="Times New Roman"/>
          <w:iCs/>
          <w:sz w:val="24"/>
          <w:szCs w:val="24"/>
        </w:rPr>
        <w:t>CSS properties</w:t>
      </w:r>
      <w:r w:rsidR="00CA4A98">
        <w:rPr>
          <w:rFonts w:ascii="Times New Roman" w:hAnsi="Times New Roman"/>
          <w:iCs/>
          <w:sz w:val="24"/>
          <w:szCs w:val="24"/>
        </w:rPr>
        <w:t xml:space="preserve"> like </w:t>
      </w:r>
      <w:r w:rsidR="00C34727" w:rsidRPr="00CA4A98">
        <w:rPr>
          <w:rFonts w:ascii="Times New Roman" w:hAnsi="Times New Roman"/>
          <w:iCs/>
          <w:sz w:val="24"/>
          <w:szCs w:val="24"/>
        </w:rPr>
        <w:t>Colors and Background-color</w:t>
      </w:r>
      <w:r w:rsidR="00CA4A98" w:rsidRPr="00CA4A98">
        <w:rPr>
          <w:rFonts w:ascii="Times New Roman" w:hAnsi="Times New Roman"/>
          <w:iCs/>
          <w:sz w:val="24"/>
          <w:szCs w:val="24"/>
        </w:rPr>
        <w:t>,</w:t>
      </w:r>
      <w:r w:rsidR="00C34727" w:rsidRPr="00CA4A98">
        <w:rPr>
          <w:rFonts w:ascii="Times New Roman" w:hAnsi="Times New Roman"/>
          <w:iCs/>
          <w:sz w:val="24"/>
          <w:szCs w:val="24"/>
        </w:rPr>
        <w:t>Lengths and percentages</w:t>
      </w:r>
      <w:r w:rsidR="00CA4A98" w:rsidRPr="00CA4A98">
        <w:rPr>
          <w:rFonts w:ascii="Times New Roman" w:hAnsi="Times New Roman"/>
          <w:iCs/>
          <w:sz w:val="24"/>
          <w:szCs w:val="24"/>
        </w:rPr>
        <w:t>,</w:t>
      </w:r>
      <w:r w:rsidR="00C34727" w:rsidRPr="00CA4A98">
        <w:rPr>
          <w:rFonts w:ascii="Times New Roman" w:hAnsi="Times New Roman"/>
          <w:iCs/>
          <w:sz w:val="24"/>
          <w:szCs w:val="24"/>
        </w:rPr>
        <w:t>Margin and padding</w:t>
      </w:r>
      <w:r w:rsidR="00CA4A98" w:rsidRPr="00CA4A98">
        <w:rPr>
          <w:rFonts w:ascii="Times New Roman" w:hAnsi="Times New Roman"/>
          <w:iCs/>
          <w:sz w:val="24"/>
          <w:szCs w:val="24"/>
        </w:rPr>
        <w:t>,</w:t>
      </w:r>
      <w:r w:rsidR="00C34727" w:rsidRPr="00CA4A98">
        <w:rPr>
          <w:rFonts w:ascii="Times New Roman" w:hAnsi="Times New Roman"/>
          <w:iCs/>
          <w:sz w:val="24"/>
          <w:szCs w:val="24"/>
        </w:rPr>
        <w:t>Borders</w:t>
      </w:r>
      <w:r w:rsidR="00CA4A98" w:rsidRPr="00CA4A98">
        <w:rPr>
          <w:rFonts w:ascii="Times New Roman" w:hAnsi="Times New Roman"/>
          <w:iCs/>
          <w:sz w:val="24"/>
          <w:szCs w:val="24"/>
        </w:rPr>
        <w:t>,</w:t>
      </w:r>
      <w:r w:rsidR="00C34727" w:rsidRPr="00CA4A98">
        <w:rPr>
          <w:rFonts w:ascii="Times New Roman" w:hAnsi="Times New Roman"/>
          <w:iCs/>
          <w:sz w:val="24"/>
          <w:szCs w:val="24"/>
        </w:rPr>
        <w:t>Navigation bars</w:t>
      </w:r>
      <w:r w:rsidR="00CA4A98" w:rsidRPr="00CA4A98">
        <w:rPr>
          <w:rFonts w:ascii="Times New Roman" w:hAnsi="Times New Roman"/>
          <w:iCs/>
          <w:sz w:val="24"/>
          <w:szCs w:val="24"/>
        </w:rPr>
        <w:t xml:space="preserve"> </w:t>
      </w:r>
      <w:r w:rsidR="008E70E5">
        <w:rPr>
          <w:rFonts w:ascii="Times New Roman" w:hAnsi="Times New Roman"/>
          <w:iCs/>
          <w:sz w:val="24"/>
          <w:szCs w:val="24"/>
        </w:rPr>
        <w:t>,</w:t>
      </w:r>
      <w:r w:rsidR="008E70E5" w:rsidRPr="008E70E5">
        <w:rPr>
          <w:rFonts w:ascii="Times New Roman" w:eastAsia="Times New Roman" w:hAnsi="Times New Roman"/>
          <w:iCs/>
          <w:sz w:val="24"/>
          <w:szCs w:val="24"/>
        </w:rPr>
        <w:t xml:space="preserve"> Background, Gradient, Opacity, Drop shadows, Transition, Transformation, Pseudo selectors and Pseudo element.</w:t>
      </w:r>
      <w:r w:rsidR="008E70E5">
        <w:rPr>
          <w:rFonts w:ascii="Times New Roman" w:hAnsi="Times New Roman"/>
          <w:sz w:val="24"/>
          <w:szCs w:val="24"/>
        </w:rPr>
        <w:t xml:space="preserve"> </w:t>
      </w:r>
    </w:p>
    <w:p w14:paraId="6BD8D502" w14:textId="77777777" w:rsidR="00C34727" w:rsidRPr="00CA4A98" w:rsidRDefault="00CA4A98" w:rsidP="00CA4A98">
      <w:pPr>
        <w:spacing w:after="0" w:line="240" w:lineRule="auto"/>
        <w:jc w:val="both"/>
        <w:rPr>
          <w:iCs/>
        </w:rPr>
      </w:pPr>
      <w:r w:rsidRPr="00CA4A98">
        <w:rPr>
          <w:rFonts w:ascii="Times New Roman" w:hAnsi="Times New Roman"/>
          <w:iCs/>
          <w:sz w:val="24"/>
          <w:szCs w:val="24"/>
        </w:rPr>
        <w:t>etc.</w:t>
      </w:r>
    </w:p>
    <w:p w14:paraId="7870A77B" w14:textId="77777777" w:rsidR="008E0E83" w:rsidRPr="0059249C" w:rsidRDefault="008E0E83" w:rsidP="00CA4A98">
      <w:pPr>
        <w:spacing w:after="0" w:line="240" w:lineRule="auto"/>
        <w:jc w:val="both"/>
        <w:rPr>
          <w:rFonts w:ascii="Times New Roman" w:hAnsi="Times New Roman"/>
          <w:iCs/>
          <w:sz w:val="24"/>
          <w:szCs w:val="24"/>
        </w:rPr>
      </w:pPr>
      <w:r w:rsidRPr="0059249C">
        <w:rPr>
          <w:rFonts w:ascii="Times New Roman" w:hAnsi="Times New Roman"/>
          <w:iCs/>
          <w:sz w:val="24"/>
          <w:szCs w:val="24"/>
        </w:rPr>
        <w:t>______________________________________________________________________</w:t>
      </w:r>
      <w:r w:rsidR="00491347" w:rsidRPr="0059249C">
        <w:rPr>
          <w:rFonts w:ascii="Times New Roman" w:hAnsi="Times New Roman"/>
          <w:iCs/>
          <w:sz w:val="24"/>
          <w:szCs w:val="24"/>
        </w:rPr>
        <w:t>___</w:t>
      </w:r>
    </w:p>
    <w:p w14:paraId="14D62055" w14:textId="77777777" w:rsidR="00C30AE4" w:rsidRPr="0059249C" w:rsidRDefault="008E0E83" w:rsidP="00CA4A98">
      <w:pPr>
        <w:spacing w:after="0" w:line="240" w:lineRule="auto"/>
        <w:jc w:val="both"/>
        <w:rPr>
          <w:rFonts w:ascii="Times New Roman" w:hAnsi="Times New Roman"/>
          <w:b/>
          <w:iCs/>
          <w:sz w:val="24"/>
          <w:szCs w:val="24"/>
        </w:rPr>
      </w:pPr>
      <w:r w:rsidRPr="0059249C">
        <w:rPr>
          <w:rFonts w:ascii="Times New Roman" w:hAnsi="Times New Roman"/>
          <w:b/>
          <w:iCs/>
          <w:sz w:val="24"/>
          <w:szCs w:val="24"/>
        </w:rPr>
        <w:t>Results: (Program with output)</w:t>
      </w:r>
    </w:p>
    <w:p w14:paraId="75A32016" w14:textId="77777777" w:rsidR="008E0E83" w:rsidRPr="0059249C" w:rsidRDefault="008E0E83" w:rsidP="00CA4A98">
      <w:pPr>
        <w:spacing w:after="0" w:line="240" w:lineRule="auto"/>
        <w:jc w:val="both"/>
        <w:rPr>
          <w:rFonts w:ascii="Times New Roman" w:hAnsi="Times New Roman"/>
          <w:iCs/>
          <w:sz w:val="24"/>
          <w:szCs w:val="24"/>
        </w:rPr>
      </w:pPr>
      <w:r w:rsidRPr="0059249C">
        <w:rPr>
          <w:rStyle w:val="Strong"/>
          <w:rFonts w:ascii="Times New Roman" w:hAnsi="Times New Roman"/>
          <w:b w:val="0"/>
          <w:bCs w:val="0"/>
          <w:sz w:val="24"/>
          <w:szCs w:val="24"/>
        </w:rPr>
        <w:t>_______________________________________________________________________</w:t>
      </w:r>
      <w:r w:rsidR="00F855DC" w:rsidRPr="0059249C">
        <w:rPr>
          <w:rStyle w:val="Strong"/>
          <w:rFonts w:ascii="Times New Roman" w:hAnsi="Times New Roman"/>
          <w:b w:val="0"/>
          <w:bCs w:val="0"/>
          <w:sz w:val="24"/>
          <w:szCs w:val="24"/>
        </w:rPr>
        <w:t>__</w:t>
      </w:r>
      <w:r w:rsidR="00FA3201" w:rsidRPr="0059249C">
        <w:rPr>
          <w:rStyle w:val="Strong"/>
          <w:rFonts w:ascii="Times New Roman" w:hAnsi="Times New Roman"/>
          <w:b w:val="0"/>
          <w:bCs w:val="0"/>
          <w:sz w:val="24"/>
          <w:szCs w:val="24"/>
        </w:rPr>
        <w:t>_</w:t>
      </w:r>
    </w:p>
    <w:p w14:paraId="0E12E993" w14:textId="77777777" w:rsidR="008E0E83" w:rsidRPr="0059249C" w:rsidRDefault="008E0E83" w:rsidP="00CA4A98">
      <w:pPr>
        <w:spacing w:after="0" w:line="240" w:lineRule="auto"/>
        <w:jc w:val="both"/>
        <w:rPr>
          <w:rFonts w:ascii="Times New Roman" w:eastAsia="Times New Roman" w:hAnsi="Times New Roman"/>
          <w:b/>
          <w:iCs/>
          <w:sz w:val="24"/>
          <w:szCs w:val="24"/>
        </w:rPr>
      </w:pPr>
      <w:r w:rsidRPr="0059249C">
        <w:rPr>
          <w:rFonts w:ascii="Times New Roman" w:hAnsi="Times New Roman"/>
          <w:b/>
          <w:iCs/>
          <w:sz w:val="24"/>
          <w:szCs w:val="24"/>
        </w:rPr>
        <w:t>Questions:</w:t>
      </w:r>
    </w:p>
    <w:p w14:paraId="0697705E" w14:textId="77777777" w:rsidR="00F855DC" w:rsidRPr="0059249C" w:rsidRDefault="00F855DC" w:rsidP="00CA4A98">
      <w:pPr>
        <w:tabs>
          <w:tab w:val="left" w:pos="435"/>
          <w:tab w:val="left" w:pos="720"/>
        </w:tabs>
        <w:spacing w:after="0" w:line="240" w:lineRule="auto"/>
        <w:jc w:val="both"/>
        <w:rPr>
          <w:rFonts w:ascii="Times New Roman" w:hAnsi="Times New Roman"/>
          <w:iCs/>
          <w:sz w:val="24"/>
          <w:szCs w:val="24"/>
        </w:rPr>
      </w:pPr>
    </w:p>
    <w:p w14:paraId="7ABE6FF5" w14:textId="2817398D" w:rsidR="00C30AE4" w:rsidRDefault="00330746" w:rsidP="00CA4A98">
      <w:pPr>
        <w:pStyle w:val="ListParagraph"/>
        <w:numPr>
          <w:ilvl w:val="0"/>
          <w:numId w:val="27"/>
        </w:numPr>
        <w:tabs>
          <w:tab w:val="left" w:pos="435"/>
          <w:tab w:val="left" w:pos="720"/>
        </w:tabs>
        <w:jc w:val="both"/>
        <w:rPr>
          <w:iCs/>
        </w:rPr>
      </w:pPr>
      <w:r>
        <w:rPr>
          <w:iCs/>
        </w:rPr>
        <w:t>Describe how the application of cascading style sheet effects web page</w:t>
      </w:r>
      <w:r w:rsidR="00C30AE4" w:rsidRPr="00CA4A98">
        <w:rPr>
          <w:iCs/>
        </w:rPr>
        <w:t>?</w:t>
      </w:r>
    </w:p>
    <w:p w14:paraId="1E07AAAB" w14:textId="1F5E47A7" w:rsidR="000E13B7" w:rsidRDefault="000E13B7" w:rsidP="000E13B7">
      <w:pPr>
        <w:tabs>
          <w:tab w:val="left" w:pos="435"/>
          <w:tab w:val="left" w:pos="720"/>
        </w:tabs>
        <w:ind w:left="360"/>
        <w:jc w:val="both"/>
        <w:rPr>
          <w:iCs/>
        </w:rPr>
      </w:pPr>
      <w:r>
        <w:rPr>
          <w:iCs/>
        </w:rPr>
        <w:t>Ans)</w:t>
      </w:r>
      <w:r w:rsidRPr="000E13B7">
        <w:rPr>
          <w:rFonts w:ascii="Segoe UI" w:hAnsi="Segoe UI" w:cs="Segoe UI"/>
          <w:color w:val="4D5968"/>
          <w:sz w:val="27"/>
          <w:szCs w:val="27"/>
          <w:shd w:val="clear" w:color="auto" w:fill="FFFFFF"/>
        </w:rPr>
        <w:t xml:space="preserve"> </w:t>
      </w:r>
      <w:r w:rsidRPr="000E13B7">
        <w:t>CSS is the style sheet language for describing the presentation and design of web pages including colors, fonts, and layouts. It is mainly designed to enable the distinction between presentation and content, including colors, layouts, and fonts. It can be used in different types of devices, like large or small screens and printers. It is independent of HTML and can be used with any </w:t>
      </w:r>
      <w:hyperlink r:id="rId12" w:history="1">
        <w:r w:rsidRPr="000E13B7">
          <w:rPr>
            <w:rStyle w:val="Hyperlink"/>
            <w:color w:val="auto"/>
            <w:u w:val="none"/>
          </w:rPr>
          <w:t>XML-based markup language</w:t>
        </w:r>
      </w:hyperlink>
      <w:r w:rsidRPr="000E13B7">
        <w:t>.  The CSS file makes the website look and feels more flexible and it can be altered in a more convenient manner. Also, it makes the HTML formatting and the corresponding data elements modification easier. Because of which, website maintenance becomes more convenient from the development perspective.</w:t>
      </w:r>
    </w:p>
    <w:p w14:paraId="39CE252F" w14:textId="77777777" w:rsidR="000E13B7" w:rsidRPr="000E13B7" w:rsidRDefault="000E13B7" w:rsidP="000E13B7">
      <w:pPr>
        <w:tabs>
          <w:tab w:val="left" w:pos="435"/>
          <w:tab w:val="left" w:pos="720"/>
        </w:tabs>
        <w:ind w:left="360"/>
        <w:jc w:val="both"/>
        <w:rPr>
          <w:iCs/>
        </w:rPr>
      </w:pPr>
    </w:p>
    <w:p w14:paraId="76D9F17A" w14:textId="78377C47" w:rsidR="00F855DC" w:rsidRDefault="00997A9C" w:rsidP="00CA4A98">
      <w:pPr>
        <w:pStyle w:val="ListParagraph"/>
        <w:numPr>
          <w:ilvl w:val="0"/>
          <w:numId w:val="27"/>
        </w:numPr>
        <w:tabs>
          <w:tab w:val="left" w:pos="435"/>
          <w:tab w:val="left" w:pos="720"/>
        </w:tabs>
        <w:jc w:val="both"/>
        <w:rPr>
          <w:iCs/>
        </w:rPr>
      </w:pPr>
      <w:r w:rsidRPr="00CA4A98">
        <w:rPr>
          <w:iCs/>
        </w:rPr>
        <w:t>What are the merits and demerits of external, internal and inline styling?</w:t>
      </w:r>
    </w:p>
    <w:p w14:paraId="33CC783F" w14:textId="695C4EFA" w:rsidR="000E13B7" w:rsidRPr="000E13B7" w:rsidRDefault="000E13B7" w:rsidP="000E13B7">
      <w:pPr>
        <w:ind w:left="360"/>
      </w:pPr>
      <w:r w:rsidRPr="000E13B7">
        <w:t>Ans) Advantages of Inline CSS</w:t>
      </w:r>
      <w:r>
        <w:t xml:space="preserve"> are y</w:t>
      </w:r>
      <w:r w:rsidRPr="000E13B7">
        <w:t>ou can easily and quickly insert CSS rules to an HTML page. That’s why this method is useful for testing or previewing the changes, and performing quick-fixes to your website.</w:t>
      </w:r>
      <w:r>
        <w:t xml:space="preserve"> </w:t>
      </w:r>
      <w:r w:rsidRPr="000E13B7">
        <w:t>You don’t need to create and upload a separate document as in the external style.</w:t>
      </w:r>
    </w:p>
    <w:p w14:paraId="59D336AA" w14:textId="49515C06" w:rsidR="000E13B7" w:rsidRPr="000E13B7" w:rsidRDefault="000E13B7" w:rsidP="000E13B7">
      <w:pPr>
        <w:ind w:left="360"/>
      </w:pPr>
      <w:r w:rsidRPr="000E13B7">
        <w:t>Disadvantages of Inline CSS</w:t>
      </w:r>
      <w:r>
        <w:t xml:space="preserve"> are a</w:t>
      </w:r>
      <w:r w:rsidRPr="000E13B7">
        <w:t>dding CSS rules to every HTML element is time-consuming and makes your HTML structure messy.</w:t>
      </w:r>
      <w:r>
        <w:t xml:space="preserve"> </w:t>
      </w:r>
      <w:r w:rsidRPr="000E13B7">
        <w:t>Styling multiple elements can affect your page’s size and download time.</w:t>
      </w:r>
    </w:p>
    <w:p w14:paraId="03A7A9DB" w14:textId="4CFC81FB" w:rsidR="000E13B7" w:rsidRPr="000E13B7" w:rsidRDefault="000E13B7" w:rsidP="000E13B7">
      <w:pPr>
        <w:ind w:left="360"/>
      </w:pPr>
      <w:r w:rsidRPr="000E13B7">
        <w:lastRenderedPageBreak/>
        <w:t>The greatest points of interest in external style sheets are that they can be connected to different records while being overseen from a single style sheet. This keeps code DRY and improves productivity and comfort. The weaknesses are that it might decrease the loading time in some situations.</w:t>
      </w:r>
    </w:p>
    <w:p w14:paraId="0E13505B" w14:textId="1373D2AB" w:rsidR="000E13B7" w:rsidRPr="000E13B7" w:rsidRDefault="000E13B7" w:rsidP="000E13B7">
      <w:pPr>
        <w:ind w:left="360"/>
        <w:rPr>
          <w:iCs/>
        </w:rPr>
      </w:pPr>
      <w:r w:rsidRPr="000E13B7">
        <w:t>An internal stylesheet holds CSS rules for the page in the head section of the HTML file. The rules only apply to that page, but you can configure</w:t>
      </w:r>
      <w:r w:rsidRPr="000E13B7">
        <w:rPr>
          <w:color w:val="202124"/>
          <w:shd w:val="clear" w:color="auto" w:fill="FFFFFF"/>
        </w:rPr>
        <w:t xml:space="preserve"> CSS classes and IDs that can be used to style multiple elements in the page code.</w:t>
      </w:r>
    </w:p>
    <w:p w14:paraId="2211CFAE" w14:textId="77777777" w:rsidR="003A1AE1" w:rsidRDefault="003A1AE1" w:rsidP="003A1AE1">
      <w:pPr>
        <w:pStyle w:val="ListParagraph"/>
        <w:tabs>
          <w:tab w:val="left" w:pos="435"/>
          <w:tab w:val="left" w:pos="720"/>
        </w:tabs>
        <w:jc w:val="both"/>
        <w:rPr>
          <w:iCs/>
        </w:rPr>
      </w:pPr>
    </w:p>
    <w:p w14:paraId="20591184" w14:textId="77777777" w:rsidR="008E0E83" w:rsidRPr="0059249C" w:rsidRDefault="008E0E83" w:rsidP="00CA4A98">
      <w:pPr>
        <w:tabs>
          <w:tab w:val="left" w:pos="435"/>
          <w:tab w:val="left" w:pos="720"/>
        </w:tabs>
        <w:spacing w:after="0" w:line="240" w:lineRule="auto"/>
        <w:jc w:val="both"/>
        <w:rPr>
          <w:rFonts w:ascii="Times New Roman" w:hAnsi="Times New Roman"/>
          <w:iCs/>
          <w:sz w:val="24"/>
          <w:szCs w:val="24"/>
        </w:rPr>
      </w:pPr>
      <w:r w:rsidRPr="0059249C">
        <w:rPr>
          <w:rFonts w:ascii="Times New Roman" w:hAnsi="Times New Roman"/>
          <w:iCs/>
          <w:sz w:val="24"/>
          <w:szCs w:val="24"/>
        </w:rPr>
        <w:t>___________________________________________________________________</w:t>
      </w:r>
      <w:r w:rsidR="00F855DC" w:rsidRPr="0059249C">
        <w:rPr>
          <w:rFonts w:ascii="Times New Roman" w:hAnsi="Times New Roman"/>
          <w:iCs/>
          <w:sz w:val="24"/>
          <w:szCs w:val="24"/>
        </w:rPr>
        <w:t>________</w:t>
      </w:r>
    </w:p>
    <w:p w14:paraId="3E8DE5FF" w14:textId="77777777" w:rsidR="00D06926" w:rsidRDefault="00D06926" w:rsidP="00CA4A98">
      <w:pPr>
        <w:autoSpaceDE w:val="0"/>
        <w:spacing w:after="0" w:line="240" w:lineRule="auto"/>
        <w:jc w:val="both"/>
        <w:rPr>
          <w:rFonts w:ascii="Times New Roman" w:hAnsi="Times New Roman"/>
          <w:b/>
          <w:iCs/>
          <w:sz w:val="24"/>
          <w:szCs w:val="24"/>
        </w:rPr>
      </w:pPr>
    </w:p>
    <w:p w14:paraId="1401BD7D" w14:textId="252CB0F8" w:rsidR="008E0E83" w:rsidRDefault="008E0E83" w:rsidP="00CA4A98">
      <w:pPr>
        <w:autoSpaceDE w:val="0"/>
        <w:spacing w:after="0" w:line="240" w:lineRule="auto"/>
        <w:jc w:val="both"/>
      </w:pPr>
      <w:r w:rsidRPr="0059249C">
        <w:rPr>
          <w:rFonts w:ascii="Times New Roman" w:hAnsi="Times New Roman"/>
          <w:b/>
          <w:iCs/>
          <w:sz w:val="24"/>
          <w:szCs w:val="24"/>
        </w:rPr>
        <w:t xml:space="preserve">Outcomes:  </w:t>
      </w:r>
      <w:r w:rsidR="00A53F8C" w:rsidRPr="00A53F8C">
        <w:t>Create Web pages using HTML 5 and CSS .</w:t>
      </w:r>
    </w:p>
    <w:p w14:paraId="6093E7B3" w14:textId="77777777" w:rsidR="00D06926" w:rsidRPr="0059249C" w:rsidRDefault="00D06926" w:rsidP="00CA4A98">
      <w:pPr>
        <w:autoSpaceDE w:val="0"/>
        <w:spacing w:after="0" w:line="240" w:lineRule="auto"/>
        <w:jc w:val="both"/>
        <w:rPr>
          <w:rFonts w:ascii="Times New Roman" w:hAnsi="Times New Roman"/>
          <w:b/>
          <w:iCs/>
          <w:sz w:val="24"/>
          <w:szCs w:val="24"/>
        </w:rPr>
      </w:pPr>
    </w:p>
    <w:p w14:paraId="21CF114B" w14:textId="77777777" w:rsidR="003A1AE1" w:rsidRDefault="003A1AE1" w:rsidP="00CA4A98">
      <w:pPr>
        <w:spacing w:after="0" w:line="240" w:lineRule="auto"/>
        <w:jc w:val="both"/>
        <w:rPr>
          <w:rFonts w:ascii="Times New Roman" w:hAnsi="Times New Roman"/>
          <w:iCs/>
          <w:sz w:val="24"/>
          <w:szCs w:val="24"/>
        </w:rPr>
      </w:pPr>
    </w:p>
    <w:p w14:paraId="544B5124" w14:textId="3C515FF3" w:rsidR="000E13B7" w:rsidRPr="0059249C" w:rsidRDefault="008E0E83" w:rsidP="000E13B7">
      <w:pPr>
        <w:spacing w:after="0" w:line="200" w:lineRule="atLeast"/>
        <w:jc w:val="both"/>
        <w:rPr>
          <w:rFonts w:ascii="Times New Roman" w:hAnsi="Times New Roman"/>
          <w:sz w:val="24"/>
          <w:szCs w:val="24"/>
        </w:rPr>
      </w:pPr>
      <w:r w:rsidRPr="0059249C">
        <w:rPr>
          <w:rFonts w:ascii="Times New Roman" w:hAnsi="Times New Roman"/>
          <w:b/>
          <w:iCs/>
          <w:sz w:val="24"/>
          <w:szCs w:val="24"/>
        </w:rPr>
        <w:t xml:space="preserve">Conclusion: </w:t>
      </w:r>
      <w:r w:rsidR="000E13B7" w:rsidRPr="00D06926">
        <w:rPr>
          <w:rFonts w:ascii="Times New Roman" w:hAnsi="Times New Roman"/>
          <w:bCs/>
          <w:iCs/>
          <w:sz w:val="24"/>
          <w:szCs w:val="24"/>
        </w:rPr>
        <w:t>We</w:t>
      </w:r>
      <w:r w:rsidR="000E13B7">
        <w:rPr>
          <w:rFonts w:ascii="Times New Roman" w:hAnsi="Times New Roman"/>
          <w:b/>
          <w:iCs/>
          <w:sz w:val="24"/>
          <w:szCs w:val="24"/>
        </w:rPr>
        <w:t xml:space="preserve"> </w:t>
      </w:r>
      <w:r w:rsidR="000E13B7">
        <w:rPr>
          <w:rFonts w:ascii="Times New Roman" w:eastAsia="Times New Roman" w:hAnsi="Times New Roman"/>
          <w:iCs/>
          <w:sz w:val="24"/>
          <w:szCs w:val="24"/>
        </w:rPr>
        <w:t xml:space="preserve">designed a Web page using HTML 5 and stylise it using </w:t>
      </w:r>
      <w:r w:rsidR="000E13B7">
        <w:rPr>
          <w:rFonts w:ascii="Times New Roman" w:hAnsi="Times New Roman"/>
          <w:sz w:val="24"/>
          <w:szCs w:val="24"/>
        </w:rPr>
        <w:t>CSS3</w:t>
      </w:r>
      <w:r w:rsidR="000E13B7" w:rsidRPr="008E70E5">
        <w:rPr>
          <w:rFonts w:ascii="Times New Roman" w:eastAsia="Times New Roman" w:hAnsi="Times New Roman"/>
          <w:iCs/>
          <w:sz w:val="24"/>
          <w:szCs w:val="24"/>
        </w:rPr>
        <w:t xml:space="preserve"> – Background, Gradient, Opacity, Drop shadows, Transition, Transformation, Pseudo selectors and Pseudo element.</w:t>
      </w:r>
      <w:r w:rsidR="000E13B7">
        <w:rPr>
          <w:rFonts w:ascii="Times New Roman" w:hAnsi="Times New Roman"/>
          <w:sz w:val="24"/>
          <w:szCs w:val="24"/>
        </w:rPr>
        <w:t xml:space="preserve"> </w:t>
      </w:r>
    </w:p>
    <w:p w14:paraId="1F397EBA" w14:textId="6874B069" w:rsidR="00511DC4" w:rsidRDefault="00511DC4" w:rsidP="000E13B7">
      <w:pPr>
        <w:spacing w:after="0" w:line="240" w:lineRule="auto"/>
        <w:jc w:val="both"/>
        <w:rPr>
          <w:rFonts w:ascii="Times New Roman" w:hAnsi="Times New Roman"/>
          <w:iCs/>
          <w:sz w:val="24"/>
          <w:szCs w:val="24"/>
        </w:rPr>
      </w:pPr>
    </w:p>
    <w:p w14:paraId="7BBF7930" w14:textId="77777777" w:rsidR="00531428" w:rsidRPr="0059249C" w:rsidRDefault="00531428" w:rsidP="00CA4A98">
      <w:pPr>
        <w:pBdr>
          <w:bottom w:val="single" w:sz="12" w:space="1" w:color="000000"/>
        </w:pBdr>
        <w:spacing w:after="0" w:line="240" w:lineRule="auto"/>
        <w:jc w:val="both"/>
        <w:rPr>
          <w:rFonts w:ascii="Times New Roman" w:hAnsi="Times New Roman"/>
          <w:iCs/>
          <w:sz w:val="24"/>
          <w:szCs w:val="24"/>
        </w:rPr>
      </w:pPr>
    </w:p>
    <w:p w14:paraId="7B991B8C" w14:textId="77777777" w:rsidR="008E0E83" w:rsidRPr="0059249C" w:rsidRDefault="008E0E83" w:rsidP="00CA4A98">
      <w:pPr>
        <w:spacing w:after="0" w:line="240" w:lineRule="auto"/>
        <w:jc w:val="both"/>
        <w:rPr>
          <w:rFonts w:ascii="Times New Roman" w:hAnsi="Times New Roman"/>
          <w:b/>
          <w:iCs/>
          <w:sz w:val="24"/>
          <w:szCs w:val="24"/>
        </w:rPr>
      </w:pPr>
      <w:r w:rsidRPr="0059249C">
        <w:rPr>
          <w:rFonts w:ascii="Times New Roman" w:hAnsi="Times New Roman"/>
          <w:b/>
          <w:iCs/>
          <w:sz w:val="24"/>
          <w:szCs w:val="24"/>
        </w:rPr>
        <w:t>Grade: AA / AB / BB / BC / CC / CD /DD</w:t>
      </w:r>
    </w:p>
    <w:p w14:paraId="3BC2C677" w14:textId="77777777" w:rsidR="008E0E83" w:rsidRPr="0059249C" w:rsidRDefault="008E0E83" w:rsidP="00CA4A98">
      <w:pPr>
        <w:spacing w:after="0" w:line="240" w:lineRule="auto"/>
        <w:jc w:val="both"/>
        <w:rPr>
          <w:rFonts w:ascii="Times New Roman" w:hAnsi="Times New Roman"/>
          <w:iCs/>
          <w:sz w:val="24"/>
          <w:szCs w:val="24"/>
        </w:rPr>
      </w:pPr>
    </w:p>
    <w:p w14:paraId="3A449FC5" w14:textId="77777777" w:rsidR="00531428" w:rsidRPr="0059249C" w:rsidRDefault="00531428" w:rsidP="00CA4A98">
      <w:pPr>
        <w:spacing w:after="0" w:line="240" w:lineRule="auto"/>
        <w:jc w:val="both"/>
        <w:rPr>
          <w:rFonts w:ascii="Times New Roman" w:hAnsi="Times New Roman"/>
          <w:iCs/>
          <w:sz w:val="24"/>
          <w:szCs w:val="24"/>
        </w:rPr>
      </w:pPr>
    </w:p>
    <w:p w14:paraId="75B2088D" w14:textId="77777777" w:rsidR="008E0E83" w:rsidRPr="0059249C" w:rsidRDefault="008E0E83" w:rsidP="00CA4A98">
      <w:pPr>
        <w:spacing w:after="0" w:line="240" w:lineRule="auto"/>
        <w:jc w:val="both"/>
        <w:rPr>
          <w:rFonts w:ascii="Times New Roman" w:hAnsi="Times New Roman"/>
          <w:sz w:val="24"/>
          <w:szCs w:val="24"/>
        </w:rPr>
      </w:pPr>
    </w:p>
    <w:p w14:paraId="49FF0E12" w14:textId="77777777" w:rsidR="004A06E9" w:rsidRPr="0059249C" w:rsidRDefault="004A06E9" w:rsidP="00CA4A98">
      <w:pPr>
        <w:spacing w:after="0" w:line="240" w:lineRule="auto"/>
        <w:jc w:val="both"/>
        <w:rPr>
          <w:rFonts w:ascii="Times New Roman" w:hAnsi="Times New Roman"/>
          <w:sz w:val="24"/>
          <w:szCs w:val="24"/>
        </w:rPr>
      </w:pPr>
    </w:p>
    <w:p w14:paraId="58CBA453" w14:textId="77777777" w:rsidR="008E0E83" w:rsidRPr="0059249C" w:rsidRDefault="008E0E83" w:rsidP="00CA4A98">
      <w:pPr>
        <w:spacing w:after="0" w:line="240" w:lineRule="auto"/>
        <w:jc w:val="both"/>
        <w:rPr>
          <w:rFonts w:ascii="Times New Roman" w:hAnsi="Times New Roman"/>
          <w:iCs/>
          <w:sz w:val="24"/>
          <w:szCs w:val="24"/>
        </w:rPr>
      </w:pPr>
      <w:r w:rsidRPr="0059249C">
        <w:rPr>
          <w:rFonts w:ascii="Times New Roman" w:hAnsi="Times New Roman"/>
          <w:sz w:val="24"/>
          <w:szCs w:val="24"/>
        </w:rPr>
        <w:t>Signature of faculty in-charge with date</w:t>
      </w:r>
    </w:p>
    <w:p w14:paraId="176BF18D" w14:textId="77777777" w:rsidR="008E0E83" w:rsidRPr="0059249C" w:rsidRDefault="008E0E83" w:rsidP="00CA4A98">
      <w:pPr>
        <w:spacing w:after="0" w:line="240" w:lineRule="auto"/>
        <w:jc w:val="both"/>
        <w:rPr>
          <w:rFonts w:ascii="Times New Roman" w:hAnsi="Times New Roman"/>
          <w:iCs/>
          <w:sz w:val="24"/>
          <w:szCs w:val="24"/>
        </w:rPr>
      </w:pPr>
      <w:r w:rsidRPr="0059249C">
        <w:rPr>
          <w:rFonts w:ascii="Times New Roman" w:hAnsi="Times New Roman"/>
          <w:iCs/>
          <w:sz w:val="24"/>
          <w:szCs w:val="24"/>
        </w:rPr>
        <w:t>___________________________________________________________________________</w:t>
      </w:r>
    </w:p>
    <w:p w14:paraId="231E6931" w14:textId="77777777" w:rsidR="008E0E83" w:rsidRPr="0059249C" w:rsidRDefault="008E0E83" w:rsidP="00CA4A98">
      <w:pPr>
        <w:spacing w:after="0" w:line="240" w:lineRule="auto"/>
        <w:jc w:val="both"/>
        <w:rPr>
          <w:rFonts w:ascii="Times New Roman" w:hAnsi="Times New Roman"/>
          <w:b/>
          <w:iCs/>
          <w:sz w:val="24"/>
          <w:szCs w:val="24"/>
        </w:rPr>
      </w:pPr>
      <w:r w:rsidRPr="0059249C">
        <w:rPr>
          <w:rFonts w:ascii="Times New Roman" w:hAnsi="Times New Roman"/>
          <w:b/>
          <w:iCs/>
          <w:sz w:val="24"/>
          <w:szCs w:val="24"/>
        </w:rPr>
        <w:t>References:</w:t>
      </w:r>
    </w:p>
    <w:p w14:paraId="60B654C4" w14:textId="77777777" w:rsidR="008E0E83" w:rsidRPr="0059249C" w:rsidRDefault="008E0E83" w:rsidP="00CA4A98">
      <w:pPr>
        <w:spacing w:after="0" w:line="240" w:lineRule="auto"/>
        <w:jc w:val="both"/>
        <w:rPr>
          <w:rFonts w:ascii="Times New Roman" w:hAnsi="Times New Roman"/>
          <w:iCs/>
          <w:sz w:val="24"/>
          <w:szCs w:val="24"/>
        </w:rPr>
      </w:pPr>
    </w:p>
    <w:p w14:paraId="4DDEC67C" w14:textId="77777777" w:rsidR="008E0E83" w:rsidRPr="0059249C" w:rsidRDefault="008E0E83" w:rsidP="00CA4A98">
      <w:pPr>
        <w:spacing w:after="0" w:line="240" w:lineRule="auto"/>
        <w:jc w:val="both"/>
        <w:rPr>
          <w:rFonts w:ascii="Times New Roman" w:hAnsi="Times New Roman"/>
          <w:b/>
          <w:sz w:val="24"/>
          <w:szCs w:val="24"/>
        </w:rPr>
      </w:pPr>
      <w:r w:rsidRPr="0059249C">
        <w:rPr>
          <w:rFonts w:ascii="Times New Roman" w:hAnsi="Times New Roman"/>
          <w:b/>
          <w:sz w:val="24"/>
          <w:szCs w:val="24"/>
        </w:rPr>
        <w:t xml:space="preserve">Books/ Journals/ Websites: </w:t>
      </w:r>
    </w:p>
    <w:p w14:paraId="7671505F" w14:textId="77777777" w:rsidR="00281C00" w:rsidRPr="0059249C" w:rsidRDefault="00A43EE8" w:rsidP="00CA4A98">
      <w:pPr>
        <w:numPr>
          <w:ilvl w:val="0"/>
          <w:numId w:val="28"/>
        </w:numPr>
        <w:pBdr>
          <w:bottom w:val="single" w:sz="12" w:space="1" w:color="000000"/>
        </w:pBdr>
        <w:spacing w:after="0" w:line="240" w:lineRule="auto"/>
        <w:jc w:val="both"/>
        <w:rPr>
          <w:rFonts w:ascii="Times New Roman" w:eastAsia="Times New Roman" w:hAnsi="Times New Roman"/>
          <w:sz w:val="24"/>
          <w:szCs w:val="24"/>
          <w:lang w:val="en-US"/>
        </w:rPr>
      </w:pPr>
      <w:r>
        <w:rPr>
          <w:rFonts w:ascii="Times New Roman" w:hAnsi="Times New Roman"/>
          <w:sz w:val="24"/>
          <w:szCs w:val="24"/>
        </w:rPr>
        <w:t>“Web technologies: Black Book”, Dreamtech Publications</w:t>
      </w:r>
    </w:p>
    <w:p w14:paraId="742537BB" w14:textId="77777777" w:rsidR="00F63F64" w:rsidRDefault="00487E69" w:rsidP="00CA4A98">
      <w:pPr>
        <w:numPr>
          <w:ilvl w:val="0"/>
          <w:numId w:val="28"/>
        </w:numPr>
        <w:pBdr>
          <w:bottom w:val="single" w:sz="12" w:space="1" w:color="000000"/>
        </w:pBdr>
        <w:spacing w:after="0" w:line="240" w:lineRule="auto"/>
        <w:jc w:val="both"/>
        <w:rPr>
          <w:rFonts w:ascii="Times New Roman" w:hAnsi="Times New Roman"/>
          <w:sz w:val="24"/>
          <w:szCs w:val="24"/>
          <w:lang w:val="en-US"/>
        </w:rPr>
      </w:pPr>
      <w:r>
        <w:rPr>
          <w:rFonts w:ascii="Times New Roman" w:eastAsia="Times New Roman" w:hAnsi="Times New Roman"/>
          <w:sz w:val="24"/>
          <w:szCs w:val="24"/>
          <w:lang w:val="en-US"/>
        </w:rPr>
        <w:t>http://www.w3schools.com</w:t>
      </w:r>
    </w:p>
    <w:p w14:paraId="4B8896DD" w14:textId="77777777" w:rsidR="00D06926" w:rsidRDefault="00D06926" w:rsidP="00F63F64">
      <w:pPr>
        <w:rPr>
          <w:rFonts w:ascii="Times New Roman" w:hAnsi="Times New Roman"/>
          <w:sz w:val="24"/>
          <w:szCs w:val="24"/>
          <w:lang w:val="en-US"/>
        </w:rPr>
      </w:pPr>
    </w:p>
    <w:p w14:paraId="5BE1232F" w14:textId="77777777" w:rsidR="00D06926" w:rsidRDefault="00D06926" w:rsidP="00F63F64">
      <w:pPr>
        <w:rPr>
          <w:rFonts w:ascii="Times New Roman" w:hAnsi="Times New Roman"/>
          <w:sz w:val="24"/>
          <w:szCs w:val="24"/>
          <w:lang w:val="en-US"/>
        </w:rPr>
      </w:pPr>
    </w:p>
    <w:p w14:paraId="5FF96DDB" w14:textId="77777777" w:rsidR="00D06926" w:rsidRDefault="00D06926" w:rsidP="00F63F64">
      <w:pPr>
        <w:rPr>
          <w:rFonts w:ascii="Times New Roman" w:hAnsi="Times New Roman"/>
          <w:sz w:val="24"/>
          <w:szCs w:val="24"/>
          <w:lang w:val="en-US"/>
        </w:rPr>
      </w:pPr>
    </w:p>
    <w:p w14:paraId="16BADF57" w14:textId="77777777" w:rsidR="00D06926" w:rsidRDefault="00D06926" w:rsidP="00F63F64">
      <w:pPr>
        <w:rPr>
          <w:rFonts w:ascii="Times New Roman" w:hAnsi="Times New Roman"/>
          <w:sz w:val="24"/>
          <w:szCs w:val="24"/>
          <w:lang w:val="en-US"/>
        </w:rPr>
      </w:pPr>
    </w:p>
    <w:p w14:paraId="77046997" w14:textId="77777777" w:rsidR="00D06926" w:rsidRDefault="00D06926" w:rsidP="00F63F64">
      <w:pPr>
        <w:rPr>
          <w:rFonts w:ascii="Times New Roman" w:hAnsi="Times New Roman"/>
          <w:sz w:val="24"/>
          <w:szCs w:val="24"/>
          <w:lang w:val="en-US"/>
        </w:rPr>
      </w:pPr>
    </w:p>
    <w:p w14:paraId="49979994" w14:textId="77777777" w:rsidR="00D06926" w:rsidRDefault="00D06926" w:rsidP="00F63F64">
      <w:pPr>
        <w:rPr>
          <w:rFonts w:ascii="Times New Roman" w:hAnsi="Times New Roman"/>
          <w:sz w:val="24"/>
          <w:szCs w:val="24"/>
          <w:lang w:val="en-US"/>
        </w:rPr>
      </w:pPr>
    </w:p>
    <w:p w14:paraId="0562324B" w14:textId="77777777" w:rsidR="00D06926" w:rsidRDefault="00D06926" w:rsidP="00F63F64">
      <w:pPr>
        <w:rPr>
          <w:rFonts w:ascii="Times New Roman" w:hAnsi="Times New Roman"/>
          <w:sz w:val="24"/>
          <w:szCs w:val="24"/>
          <w:lang w:val="en-US"/>
        </w:rPr>
      </w:pPr>
    </w:p>
    <w:p w14:paraId="08FF2B8E" w14:textId="77777777" w:rsidR="00D06926" w:rsidRDefault="00D06926" w:rsidP="00F63F64">
      <w:pPr>
        <w:rPr>
          <w:rFonts w:ascii="Times New Roman" w:hAnsi="Times New Roman"/>
          <w:sz w:val="24"/>
          <w:szCs w:val="24"/>
          <w:lang w:val="en-US"/>
        </w:rPr>
      </w:pPr>
    </w:p>
    <w:p w14:paraId="52D7FE70" w14:textId="233024C4" w:rsidR="00F63F64" w:rsidRDefault="00E42EEC" w:rsidP="00F63F64">
      <w:pPr>
        <w:rPr>
          <w:rFonts w:ascii="Times New Roman" w:hAnsi="Times New Roman"/>
          <w:sz w:val="24"/>
          <w:szCs w:val="24"/>
          <w:lang w:val="en-US"/>
        </w:rPr>
      </w:pPr>
      <w:r>
        <w:rPr>
          <w:rFonts w:ascii="Times New Roman" w:hAnsi="Times New Roman"/>
          <w:sz w:val="24"/>
          <w:szCs w:val="24"/>
          <w:lang w:val="en-US"/>
        </w:rPr>
        <w:lastRenderedPageBreak/>
        <w:t xml:space="preserve">Program: </w:t>
      </w:r>
    </w:p>
    <w:p w14:paraId="218A92A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DOCTYPE</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html</w:t>
      </w:r>
      <w:r w:rsidRPr="000E13B7">
        <w:rPr>
          <w:rFonts w:ascii="Consolas" w:eastAsia="Times New Roman" w:hAnsi="Consolas"/>
          <w:color w:val="808080"/>
          <w:sz w:val="21"/>
          <w:szCs w:val="21"/>
          <w:lang w:val="en-US" w:eastAsia="en-US"/>
        </w:rPr>
        <w:t>&gt;</w:t>
      </w:r>
    </w:p>
    <w:p w14:paraId="5C285E7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html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lang</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"en"</w:t>
      </w: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&gt;</w:t>
      </w:r>
    </w:p>
    <w:p w14:paraId="13BCE09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head</w:t>
      </w:r>
      <w:r w:rsidRPr="000E13B7">
        <w:rPr>
          <w:rFonts w:ascii="Consolas" w:eastAsia="Times New Roman" w:hAnsi="Consolas"/>
          <w:color w:val="808080"/>
          <w:sz w:val="21"/>
          <w:szCs w:val="21"/>
          <w:lang w:val="en-US" w:eastAsia="en-US"/>
        </w:rPr>
        <w:t>&gt;</w:t>
      </w:r>
    </w:p>
    <w:p w14:paraId="5001914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meta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charset</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"UTF-8"</w:t>
      </w:r>
      <w:r w:rsidRPr="000E13B7">
        <w:rPr>
          <w:rFonts w:ascii="Consolas" w:eastAsia="Times New Roman" w:hAnsi="Consolas"/>
          <w:color w:val="808080"/>
          <w:sz w:val="21"/>
          <w:szCs w:val="21"/>
          <w:lang w:val="en-US" w:eastAsia="en-US"/>
        </w:rPr>
        <w:t>&gt;</w:t>
      </w:r>
    </w:p>
    <w:p w14:paraId="672FD52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meta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name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"viewport"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content</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"width=device-width, initial-scale=1.0"</w:t>
      </w:r>
      <w:r w:rsidRPr="000E13B7">
        <w:rPr>
          <w:rFonts w:ascii="Consolas" w:eastAsia="Times New Roman" w:hAnsi="Consolas"/>
          <w:color w:val="808080"/>
          <w:sz w:val="21"/>
          <w:szCs w:val="21"/>
          <w:lang w:val="en-US" w:eastAsia="en-US"/>
        </w:rPr>
        <w:t>&gt;</w:t>
      </w:r>
    </w:p>
    <w:p w14:paraId="3111B42E"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title</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Document</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title</w:t>
      </w:r>
      <w:r w:rsidRPr="000E13B7">
        <w:rPr>
          <w:rFonts w:ascii="Consolas" w:eastAsia="Times New Roman" w:hAnsi="Consolas"/>
          <w:color w:val="808080"/>
          <w:sz w:val="21"/>
          <w:szCs w:val="21"/>
          <w:lang w:val="en-US" w:eastAsia="en-US"/>
        </w:rPr>
        <w:t>&gt;</w:t>
      </w:r>
    </w:p>
    <w:p w14:paraId="0F3A0F3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style</w:t>
      </w:r>
      <w:r w:rsidRPr="000E13B7">
        <w:rPr>
          <w:rFonts w:ascii="Consolas" w:eastAsia="Times New Roman" w:hAnsi="Consolas"/>
          <w:color w:val="808080"/>
          <w:sz w:val="21"/>
          <w:szCs w:val="21"/>
          <w:lang w:val="en-US" w:eastAsia="en-US"/>
        </w:rPr>
        <w:t>&gt;</w:t>
      </w:r>
    </w:p>
    <w:p w14:paraId="4166AE4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body</w:t>
      </w:r>
      <w:r w:rsidRPr="000E13B7">
        <w:rPr>
          <w:rFonts w:ascii="Consolas" w:eastAsia="Times New Roman" w:hAnsi="Consolas"/>
          <w:color w:val="D4D4D4"/>
          <w:sz w:val="21"/>
          <w:szCs w:val="21"/>
          <w:lang w:val="en-US" w:eastAsia="en-US"/>
        </w:rPr>
        <w:t> {</w:t>
      </w:r>
    </w:p>
    <w:p w14:paraId="1B380EC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font-family</w:t>
      </w:r>
      <w:r w:rsidRPr="000E13B7">
        <w:rPr>
          <w:rFonts w:ascii="Consolas" w:eastAsia="Times New Roman" w:hAnsi="Consolas"/>
          <w:color w:val="D4D4D4"/>
          <w:sz w:val="21"/>
          <w:szCs w:val="21"/>
          <w:lang w:val="en-US" w:eastAsia="en-US"/>
        </w:rPr>
        <w:t>: roboto;</w:t>
      </w:r>
    </w:p>
    <w:p w14:paraId="509C3C0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white</w:t>
      </w:r>
      <w:r w:rsidRPr="000E13B7">
        <w:rPr>
          <w:rFonts w:ascii="Consolas" w:eastAsia="Times New Roman" w:hAnsi="Consolas"/>
          <w:color w:val="D4D4D4"/>
          <w:sz w:val="21"/>
          <w:szCs w:val="21"/>
          <w:lang w:val="en-US" w:eastAsia="en-US"/>
        </w:rPr>
        <w:t>;</w:t>
      </w:r>
    </w:p>
    <w:p w14:paraId="14B8319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background</w:t>
      </w:r>
      <w:r w:rsidRPr="000E13B7">
        <w:rPr>
          <w:rFonts w:ascii="Consolas" w:eastAsia="Times New Roman" w:hAnsi="Consolas"/>
          <w:color w:val="D4D4D4"/>
          <w:sz w:val="21"/>
          <w:szCs w:val="21"/>
          <w:lang w:val="en-US" w:eastAsia="en-US"/>
        </w:rPr>
        <w:t>: </w:t>
      </w:r>
      <w:r w:rsidRPr="000E13B7">
        <w:rPr>
          <w:rFonts w:ascii="Consolas" w:eastAsia="Times New Roman" w:hAnsi="Consolas"/>
          <w:color w:val="DCDCAA"/>
          <w:sz w:val="21"/>
          <w:szCs w:val="21"/>
          <w:lang w:val="en-US" w:eastAsia="en-US"/>
        </w:rPr>
        <w:t>linear-gradient</w:t>
      </w:r>
      <w:r w:rsidRPr="000E13B7">
        <w:rPr>
          <w:rFonts w:ascii="Consolas" w:eastAsia="Times New Roman" w:hAnsi="Consolas"/>
          <w:color w:val="D4D4D4"/>
          <w:sz w:val="21"/>
          <w:szCs w:val="21"/>
          <w:lang w:val="en-US" w:eastAsia="en-US"/>
        </w:rPr>
        <w:t>(to </w:t>
      </w:r>
      <w:r w:rsidRPr="000E13B7">
        <w:rPr>
          <w:rFonts w:ascii="Consolas" w:eastAsia="Times New Roman" w:hAnsi="Consolas"/>
          <w:color w:val="CE9178"/>
          <w:sz w:val="21"/>
          <w:szCs w:val="21"/>
          <w:lang w:val="en-US" w:eastAsia="en-US"/>
        </w:rPr>
        <w:t>bottom</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#000</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#444</w:t>
      </w:r>
      <w:r w:rsidRPr="000E13B7">
        <w:rPr>
          <w:rFonts w:ascii="Consolas" w:eastAsia="Times New Roman" w:hAnsi="Consolas"/>
          <w:color w:val="D4D4D4"/>
          <w:sz w:val="21"/>
          <w:szCs w:val="21"/>
          <w:lang w:val="en-US" w:eastAsia="en-US"/>
        </w:rPr>
        <w:t>);</w:t>
      </w:r>
    </w:p>
    <w:p w14:paraId="79540FA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28EA502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40123FE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569CD6"/>
          <w:sz w:val="21"/>
          <w:szCs w:val="21"/>
          <w:lang w:val="en-US" w:eastAsia="en-US"/>
        </w:rPr>
        <w:t>*</w:t>
      </w:r>
      <w:r w:rsidRPr="000E13B7">
        <w:rPr>
          <w:rFonts w:ascii="Consolas" w:eastAsia="Times New Roman" w:hAnsi="Consolas"/>
          <w:color w:val="D4D4D4"/>
          <w:sz w:val="21"/>
          <w:szCs w:val="21"/>
          <w:lang w:val="en-US" w:eastAsia="en-US"/>
        </w:rPr>
        <w:t> {</w:t>
      </w:r>
    </w:p>
    <w:p w14:paraId="1729BF2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box-sizing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border-box</w:t>
      </w:r>
      <w:r w:rsidRPr="000E13B7">
        <w:rPr>
          <w:rFonts w:ascii="Consolas" w:eastAsia="Times New Roman" w:hAnsi="Consolas"/>
          <w:color w:val="D4D4D4"/>
          <w:sz w:val="21"/>
          <w:szCs w:val="21"/>
          <w:lang w:val="en-US" w:eastAsia="en-US"/>
        </w:rPr>
        <w:t>;</w:t>
      </w:r>
    </w:p>
    <w:p w14:paraId="379642C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A8BEA4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04A7DC3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input:focus</w:t>
      </w:r>
      <w:r w:rsidRPr="000E13B7">
        <w:rPr>
          <w:rFonts w:ascii="Consolas" w:eastAsia="Times New Roman" w:hAnsi="Consolas"/>
          <w:color w:val="D4D4D4"/>
          <w:sz w:val="21"/>
          <w:szCs w:val="21"/>
          <w:lang w:val="en-US" w:eastAsia="en-US"/>
        </w:rPr>
        <w:t>{</w:t>
      </w:r>
    </w:p>
    <w:p w14:paraId="36B91BA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outline-color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#6C63FF</w:t>
      </w:r>
      <w:r w:rsidRPr="000E13B7">
        <w:rPr>
          <w:rFonts w:ascii="Consolas" w:eastAsia="Times New Roman" w:hAnsi="Consolas"/>
          <w:color w:val="D4D4D4"/>
          <w:sz w:val="21"/>
          <w:szCs w:val="21"/>
          <w:lang w:val="en-US" w:eastAsia="en-US"/>
        </w:rPr>
        <w:t>;</w:t>
      </w:r>
    </w:p>
    <w:p w14:paraId="76679DE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0022846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473D840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input</w:t>
      </w:r>
      <w:r w:rsidRPr="000E13B7">
        <w:rPr>
          <w:rFonts w:ascii="Consolas" w:eastAsia="Times New Roman" w:hAnsi="Consolas"/>
          <w:color w:val="D4D4D4"/>
          <w:sz w:val="21"/>
          <w:szCs w:val="21"/>
          <w:lang w:val="en-US" w:eastAsia="en-US"/>
        </w:rPr>
        <w:t>[</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text</w:t>
      </w:r>
      <w:r w:rsidRPr="000E13B7">
        <w:rPr>
          <w:rFonts w:ascii="Consolas" w:eastAsia="Times New Roman" w:hAnsi="Consolas"/>
          <w:color w:val="D4D4D4"/>
          <w:sz w:val="21"/>
          <w:szCs w:val="21"/>
          <w:lang w:val="en-US" w:eastAsia="en-US"/>
        </w:rPr>
        <w:t>],</w:t>
      </w:r>
      <w:r w:rsidRPr="000E13B7">
        <w:rPr>
          <w:rFonts w:ascii="Consolas" w:eastAsia="Times New Roman" w:hAnsi="Consolas"/>
          <w:color w:val="D7BA7D"/>
          <w:sz w:val="21"/>
          <w:szCs w:val="21"/>
          <w:lang w:val="en-US" w:eastAsia="en-US"/>
        </w:rPr>
        <w:t>input</w:t>
      </w:r>
      <w:r w:rsidRPr="000E13B7">
        <w:rPr>
          <w:rFonts w:ascii="Consolas" w:eastAsia="Times New Roman" w:hAnsi="Consolas"/>
          <w:color w:val="D4D4D4"/>
          <w:sz w:val="21"/>
          <w:szCs w:val="21"/>
          <w:lang w:val="en-US" w:eastAsia="en-US"/>
        </w:rPr>
        <w:t>[</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email</w:t>
      </w: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select</w:t>
      </w: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textarea</w:t>
      </w:r>
      <w:r w:rsidRPr="000E13B7">
        <w:rPr>
          <w:rFonts w:ascii="Consolas" w:eastAsia="Times New Roman" w:hAnsi="Consolas"/>
          <w:color w:val="D4D4D4"/>
          <w:sz w:val="21"/>
          <w:szCs w:val="21"/>
          <w:lang w:val="en-US" w:eastAsia="en-US"/>
        </w:rPr>
        <w:t> {</w:t>
      </w:r>
    </w:p>
    <w:p w14:paraId="1DFF1E5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width</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100%</w:t>
      </w:r>
      <w:r w:rsidRPr="000E13B7">
        <w:rPr>
          <w:rFonts w:ascii="Consolas" w:eastAsia="Times New Roman" w:hAnsi="Consolas"/>
          <w:color w:val="D4D4D4"/>
          <w:sz w:val="21"/>
          <w:szCs w:val="21"/>
          <w:lang w:val="en-US" w:eastAsia="en-US"/>
        </w:rPr>
        <w:t>;</w:t>
      </w:r>
    </w:p>
    <w:p w14:paraId="5F3BEC5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12px</w:t>
      </w:r>
      <w:r w:rsidRPr="000E13B7">
        <w:rPr>
          <w:rFonts w:ascii="Consolas" w:eastAsia="Times New Roman" w:hAnsi="Consolas"/>
          <w:color w:val="D4D4D4"/>
          <w:sz w:val="21"/>
          <w:szCs w:val="21"/>
          <w:lang w:val="en-US" w:eastAsia="en-US"/>
        </w:rPr>
        <w:t>;</w:t>
      </w:r>
    </w:p>
    <w:p w14:paraId="18E76FD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margin-top</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6px</w:t>
      </w:r>
      <w:r w:rsidRPr="000E13B7">
        <w:rPr>
          <w:rFonts w:ascii="Consolas" w:eastAsia="Times New Roman" w:hAnsi="Consolas"/>
          <w:color w:val="D4D4D4"/>
          <w:sz w:val="21"/>
          <w:szCs w:val="21"/>
          <w:lang w:val="en-US" w:eastAsia="en-US"/>
        </w:rPr>
        <w:t>;</w:t>
      </w:r>
    </w:p>
    <w:p w14:paraId="01B9A26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margin-bottom</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16px</w:t>
      </w:r>
      <w:r w:rsidRPr="000E13B7">
        <w:rPr>
          <w:rFonts w:ascii="Consolas" w:eastAsia="Times New Roman" w:hAnsi="Consolas"/>
          <w:color w:val="D4D4D4"/>
          <w:sz w:val="21"/>
          <w:szCs w:val="21"/>
          <w:lang w:val="en-US" w:eastAsia="en-US"/>
        </w:rPr>
        <w:t>;</w:t>
      </w:r>
    </w:p>
    <w:p w14:paraId="4999395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resize</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vertical</w:t>
      </w:r>
      <w:r w:rsidRPr="000E13B7">
        <w:rPr>
          <w:rFonts w:ascii="Consolas" w:eastAsia="Times New Roman" w:hAnsi="Consolas"/>
          <w:color w:val="D4D4D4"/>
          <w:sz w:val="21"/>
          <w:szCs w:val="21"/>
          <w:lang w:val="en-US" w:eastAsia="en-US"/>
        </w:rPr>
        <w:t>;</w:t>
      </w:r>
    </w:p>
    <w:p w14:paraId="1638ACB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7470CF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input</w:t>
      </w:r>
      <w:r w:rsidRPr="000E13B7">
        <w:rPr>
          <w:rFonts w:ascii="Consolas" w:eastAsia="Times New Roman" w:hAnsi="Consolas"/>
          <w:color w:val="D4D4D4"/>
          <w:sz w:val="21"/>
          <w:szCs w:val="21"/>
          <w:lang w:val="en-US" w:eastAsia="en-US"/>
        </w:rPr>
        <w:t>[</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submit</w:t>
      </w:r>
      <w:r w:rsidRPr="000E13B7">
        <w:rPr>
          <w:rFonts w:ascii="Consolas" w:eastAsia="Times New Roman" w:hAnsi="Consolas"/>
          <w:color w:val="D4D4D4"/>
          <w:sz w:val="21"/>
          <w:szCs w:val="21"/>
          <w:lang w:val="en-US" w:eastAsia="en-US"/>
        </w:rPr>
        <w:t>] {</w:t>
      </w:r>
    </w:p>
    <w:p w14:paraId="1BC894A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background-color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black</w:t>
      </w:r>
      <w:r w:rsidRPr="000E13B7">
        <w:rPr>
          <w:rFonts w:ascii="Consolas" w:eastAsia="Times New Roman" w:hAnsi="Consolas"/>
          <w:color w:val="D4D4D4"/>
          <w:sz w:val="21"/>
          <w:szCs w:val="21"/>
          <w:lang w:val="en-US" w:eastAsia="en-US"/>
        </w:rPr>
        <w:t>;</w:t>
      </w:r>
    </w:p>
    <w:p w14:paraId="78FBA45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white</w:t>
      </w:r>
      <w:r w:rsidRPr="000E13B7">
        <w:rPr>
          <w:rFonts w:ascii="Consolas" w:eastAsia="Times New Roman" w:hAnsi="Consolas"/>
          <w:color w:val="D4D4D4"/>
          <w:sz w:val="21"/>
          <w:szCs w:val="21"/>
          <w:lang w:val="en-US" w:eastAsia="en-US"/>
        </w:rPr>
        <w:t>;</w:t>
      </w:r>
    </w:p>
    <w:p w14:paraId="68DD212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margin-top</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15px</w:t>
      </w:r>
      <w:r w:rsidRPr="000E13B7">
        <w:rPr>
          <w:rFonts w:ascii="Consolas" w:eastAsia="Times New Roman" w:hAnsi="Consolas"/>
          <w:color w:val="D4D4D4"/>
          <w:sz w:val="21"/>
          <w:szCs w:val="21"/>
          <w:lang w:val="en-US" w:eastAsia="en-US"/>
        </w:rPr>
        <w:t>;</w:t>
      </w:r>
    </w:p>
    <w:p w14:paraId="064DDD2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12px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20px</w:t>
      </w:r>
      <w:r w:rsidRPr="000E13B7">
        <w:rPr>
          <w:rFonts w:ascii="Consolas" w:eastAsia="Times New Roman" w:hAnsi="Consolas"/>
          <w:color w:val="D4D4D4"/>
          <w:sz w:val="21"/>
          <w:szCs w:val="21"/>
          <w:lang w:val="en-US" w:eastAsia="en-US"/>
        </w:rPr>
        <w:t>;</w:t>
      </w:r>
    </w:p>
    <w:p w14:paraId="742A61B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border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none</w:t>
      </w:r>
      <w:r w:rsidRPr="000E13B7">
        <w:rPr>
          <w:rFonts w:ascii="Consolas" w:eastAsia="Times New Roman" w:hAnsi="Consolas"/>
          <w:color w:val="D4D4D4"/>
          <w:sz w:val="21"/>
          <w:szCs w:val="21"/>
          <w:lang w:val="en-US" w:eastAsia="en-US"/>
        </w:rPr>
        <w:t>;</w:t>
      </w:r>
    </w:p>
    <w:p w14:paraId="18F43C1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cursor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pointer</w:t>
      </w:r>
      <w:r w:rsidRPr="000E13B7">
        <w:rPr>
          <w:rFonts w:ascii="Consolas" w:eastAsia="Times New Roman" w:hAnsi="Consolas"/>
          <w:color w:val="D4D4D4"/>
          <w:sz w:val="21"/>
          <w:szCs w:val="21"/>
          <w:lang w:val="en-US" w:eastAsia="en-US"/>
        </w:rPr>
        <w:t>;</w:t>
      </w:r>
    </w:p>
    <w:p w14:paraId="6CB2339E"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border-bottom</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solid</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aqua</w:t>
      </w:r>
      <w:r w:rsidRPr="000E13B7">
        <w:rPr>
          <w:rFonts w:ascii="Consolas" w:eastAsia="Times New Roman" w:hAnsi="Consolas"/>
          <w:color w:val="D4D4D4"/>
          <w:sz w:val="21"/>
          <w:szCs w:val="21"/>
          <w:lang w:val="en-US" w:eastAsia="en-US"/>
        </w:rPr>
        <w:t>;</w:t>
      </w:r>
    </w:p>
    <w:p w14:paraId="0B73188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border-top</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solid</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transparent</w:t>
      </w:r>
      <w:r w:rsidRPr="000E13B7">
        <w:rPr>
          <w:rFonts w:ascii="Consolas" w:eastAsia="Times New Roman" w:hAnsi="Consolas"/>
          <w:color w:val="D4D4D4"/>
          <w:sz w:val="21"/>
          <w:szCs w:val="21"/>
          <w:lang w:val="en-US" w:eastAsia="en-US"/>
        </w:rPr>
        <w:t>;</w:t>
      </w:r>
    </w:p>
    <w:p w14:paraId="597FDA1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8DF6EC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4EAA169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input</w:t>
      </w:r>
      <w:r w:rsidRPr="000E13B7">
        <w:rPr>
          <w:rFonts w:ascii="Consolas" w:eastAsia="Times New Roman" w:hAnsi="Consolas"/>
          <w:color w:val="D4D4D4"/>
          <w:sz w:val="21"/>
          <w:szCs w:val="21"/>
          <w:lang w:val="en-US" w:eastAsia="en-US"/>
        </w:rPr>
        <w:t>[</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submit</w:t>
      </w:r>
      <w:r w:rsidRPr="000E13B7">
        <w:rPr>
          <w:rFonts w:ascii="Consolas" w:eastAsia="Times New Roman" w:hAnsi="Consolas"/>
          <w:color w:val="D4D4D4"/>
          <w:sz w:val="21"/>
          <w:szCs w:val="21"/>
          <w:lang w:val="en-US" w:eastAsia="en-US"/>
        </w:rPr>
        <w:t>]</w:t>
      </w:r>
      <w:r w:rsidRPr="000E13B7">
        <w:rPr>
          <w:rFonts w:ascii="Consolas" w:eastAsia="Times New Roman" w:hAnsi="Consolas"/>
          <w:color w:val="D7BA7D"/>
          <w:sz w:val="21"/>
          <w:szCs w:val="21"/>
          <w:lang w:val="en-US" w:eastAsia="en-US"/>
        </w:rPr>
        <w:t>:hover</w:t>
      </w:r>
      <w:r w:rsidRPr="000E13B7">
        <w:rPr>
          <w:rFonts w:ascii="Consolas" w:eastAsia="Times New Roman" w:hAnsi="Consolas"/>
          <w:color w:val="D4D4D4"/>
          <w:sz w:val="21"/>
          <w:szCs w:val="21"/>
          <w:lang w:val="en-US" w:eastAsia="en-US"/>
        </w:rPr>
        <w:t> {</w:t>
      </w:r>
    </w:p>
    <w:p w14:paraId="6E30BB0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border-bottom</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solid</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aqua</w:t>
      </w:r>
      <w:r w:rsidRPr="000E13B7">
        <w:rPr>
          <w:rFonts w:ascii="Consolas" w:eastAsia="Times New Roman" w:hAnsi="Consolas"/>
          <w:color w:val="D4D4D4"/>
          <w:sz w:val="21"/>
          <w:szCs w:val="21"/>
          <w:lang w:val="en-US" w:eastAsia="en-US"/>
        </w:rPr>
        <w:t>;</w:t>
      </w:r>
    </w:p>
    <w:p w14:paraId="5E84BDA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border-top</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solid</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aqua</w:t>
      </w:r>
      <w:r w:rsidRPr="000E13B7">
        <w:rPr>
          <w:rFonts w:ascii="Consolas" w:eastAsia="Times New Roman" w:hAnsi="Consolas"/>
          <w:color w:val="D4D4D4"/>
          <w:sz w:val="21"/>
          <w:szCs w:val="21"/>
          <w:lang w:val="en-US" w:eastAsia="en-US"/>
        </w:rPr>
        <w:t>;</w:t>
      </w:r>
    </w:p>
    <w:p w14:paraId="256CD17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5AAB95B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039C94F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.container</w:t>
      </w:r>
      <w:r w:rsidRPr="000E13B7">
        <w:rPr>
          <w:rFonts w:ascii="Consolas" w:eastAsia="Times New Roman" w:hAnsi="Consolas"/>
          <w:color w:val="D4D4D4"/>
          <w:sz w:val="21"/>
          <w:szCs w:val="21"/>
          <w:lang w:val="en-US" w:eastAsia="en-US"/>
        </w:rPr>
        <w:t> {</w:t>
      </w:r>
    </w:p>
    <w:p w14:paraId="290C3DC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lastRenderedPageBreak/>
        <w:t>            </w:t>
      </w:r>
      <w:r w:rsidRPr="000E13B7">
        <w:rPr>
          <w:rFonts w:ascii="Consolas" w:eastAsia="Times New Roman" w:hAnsi="Consolas"/>
          <w:color w:val="9CDCFE"/>
          <w:sz w:val="21"/>
          <w:szCs w:val="21"/>
          <w:lang w:val="en-US" w:eastAsia="en-US"/>
        </w:rPr>
        <w:t>border-radius</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w:t>
      </w:r>
    </w:p>
    <w:p w14:paraId="55AB821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w:t>
      </w:r>
    </w:p>
    <w:p w14:paraId="2FA9A08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980AA3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780F093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.column</w:t>
      </w:r>
      <w:r w:rsidRPr="000E13B7">
        <w:rPr>
          <w:rFonts w:ascii="Consolas" w:eastAsia="Times New Roman" w:hAnsi="Consolas"/>
          <w:color w:val="D4D4D4"/>
          <w:sz w:val="21"/>
          <w:szCs w:val="21"/>
          <w:lang w:val="en-US" w:eastAsia="en-US"/>
        </w:rPr>
        <w:t> {</w:t>
      </w:r>
    </w:p>
    <w:p w14:paraId="73E2AD1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float</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left</w:t>
      </w:r>
      <w:r w:rsidRPr="000E13B7">
        <w:rPr>
          <w:rFonts w:ascii="Consolas" w:eastAsia="Times New Roman" w:hAnsi="Consolas"/>
          <w:color w:val="D4D4D4"/>
          <w:sz w:val="21"/>
          <w:szCs w:val="21"/>
          <w:lang w:val="en-US" w:eastAsia="en-US"/>
        </w:rPr>
        <w:t>;</w:t>
      </w:r>
    </w:p>
    <w:p w14:paraId="5A17719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width</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50%</w:t>
      </w:r>
      <w:r w:rsidRPr="000E13B7">
        <w:rPr>
          <w:rFonts w:ascii="Consolas" w:eastAsia="Times New Roman" w:hAnsi="Consolas"/>
          <w:color w:val="D4D4D4"/>
          <w:sz w:val="21"/>
          <w:szCs w:val="21"/>
          <w:lang w:val="en-US" w:eastAsia="en-US"/>
        </w:rPr>
        <w:t>;</w:t>
      </w:r>
    </w:p>
    <w:p w14:paraId="506EBCF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margin-top</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6px</w:t>
      </w:r>
      <w:r w:rsidRPr="000E13B7">
        <w:rPr>
          <w:rFonts w:ascii="Consolas" w:eastAsia="Times New Roman" w:hAnsi="Consolas"/>
          <w:color w:val="D4D4D4"/>
          <w:sz w:val="21"/>
          <w:szCs w:val="21"/>
          <w:lang w:val="en-US" w:eastAsia="en-US"/>
        </w:rPr>
        <w:t>;</w:t>
      </w:r>
    </w:p>
    <w:p w14:paraId="4355737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20px</w:t>
      </w:r>
      <w:r w:rsidRPr="000E13B7">
        <w:rPr>
          <w:rFonts w:ascii="Consolas" w:eastAsia="Times New Roman" w:hAnsi="Consolas"/>
          <w:color w:val="D4D4D4"/>
          <w:sz w:val="21"/>
          <w:szCs w:val="21"/>
          <w:lang w:val="en-US" w:eastAsia="en-US"/>
        </w:rPr>
        <w:t>;</w:t>
      </w:r>
    </w:p>
    <w:p w14:paraId="403BFE4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5897371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.centered</w:t>
      </w:r>
      <w:r w:rsidRPr="000E13B7">
        <w:rPr>
          <w:rFonts w:ascii="Consolas" w:eastAsia="Times New Roman" w:hAnsi="Consolas"/>
          <w:color w:val="D4D4D4"/>
          <w:sz w:val="21"/>
          <w:szCs w:val="21"/>
          <w:lang w:val="en-US" w:eastAsia="en-US"/>
        </w:rPr>
        <w:t>{</w:t>
      </w:r>
    </w:p>
    <w:p w14:paraId="3C29883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text-align</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center</w:t>
      </w:r>
      <w:r w:rsidRPr="000E13B7">
        <w:rPr>
          <w:rFonts w:ascii="Consolas" w:eastAsia="Times New Roman" w:hAnsi="Consolas"/>
          <w:color w:val="D4D4D4"/>
          <w:sz w:val="21"/>
          <w:szCs w:val="21"/>
          <w:lang w:val="en-US" w:eastAsia="en-US"/>
        </w:rPr>
        <w:t>;</w:t>
      </w:r>
    </w:p>
    <w:p w14:paraId="205C2A95"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0ADA663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.centered</w:t>
      </w: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p::selection</w:t>
      </w:r>
      <w:r w:rsidRPr="000E13B7">
        <w:rPr>
          <w:rFonts w:ascii="Consolas" w:eastAsia="Times New Roman" w:hAnsi="Consolas"/>
          <w:color w:val="D4D4D4"/>
          <w:sz w:val="21"/>
          <w:szCs w:val="21"/>
          <w:lang w:val="en-US" w:eastAsia="en-US"/>
        </w:rPr>
        <w:t>{</w:t>
      </w:r>
    </w:p>
    <w:p w14:paraId="77909F9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#6C63FF</w:t>
      </w:r>
      <w:r w:rsidRPr="000E13B7">
        <w:rPr>
          <w:rFonts w:ascii="Consolas" w:eastAsia="Times New Roman" w:hAnsi="Consolas"/>
          <w:color w:val="D4D4D4"/>
          <w:sz w:val="21"/>
          <w:szCs w:val="21"/>
          <w:lang w:val="en-US" w:eastAsia="en-US"/>
        </w:rPr>
        <w:t>;</w:t>
      </w:r>
    </w:p>
    <w:p w14:paraId="0246C8C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background</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white</w:t>
      </w:r>
      <w:r w:rsidRPr="000E13B7">
        <w:rPr>
          <w:rFonts w:ascii="Consolas" w:eastAsia="Times New Roman" w:hAnsi="Consolas"/>
          <w:color w:val="D4D4D4"/>
          <w:sz w:val="21"/>
          <w:szCs w:val="21"/>
          <w:lang w:val="en-US" w:eastAsia="en-US"/>
        </w:rPr>
        <w:t>;</w:t>
      </w:r>
    </w:p>
    <w:p w14:paraId="7092712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font-weight</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500</w:t>
      </w:r>
      <w:r w:rsidRPr="000E13B7">
        <w:rPr>
          <w:rFonts w:ascii="Consolas" w:eastAsia="Times New Roman" w:hAnsi="Consolas"/>
          <w:color w:val="D4D4D4"/>
          <w:sz w:val="21"/>
          <w:szCs w:val="21"/>
          <w:lang w:val="en-US" w:eastAsia="en-US"/>
        </w:rPr>
        <w:t>;</w:t>
      </w:r>
    </w:p>
    <w:p w14:paraId="3D0C021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0B844B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.centered</w:t>
      </w: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p::first-letter</w:t>
      </w:r>
      <w:r w:rsidRPr="000E13B7">
        <w:rPr>
          <w:rFonts w:ascii="Consolas" w:eastAsia="Times New Roman" w:hAnsi="Consolas"/>
          <w:color w:val="D4D4D4"/>
          <w:sz w:val="21"/>
          <w:szCs w:val="21"/>
          <w:lang w:val="en-US" w:eastAsia="en-US"/>
        </w:rPr>
        <w:t>{</w:t>
      </w:r>
    </w:p>
    <w:p w14:paraId="08318BC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text-transform</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capitalize</w:t>
      </w:r>
      <w:r w:rsidRPr="000E13B7">
        <w:rPr>
          <w:rFonts w:ascii="Consolas" w:eastAsia="Times New Roman" w:hAnsi="Consolas"/>
          <w:color w:val="D4D4D4"/>
          <w:sz w:val="21"/>
          <w:szCs w:val="21"/>
          <w:lang w:val="en-US" w:eastAsia="en-US"/>
        </w:rPr>
        <w:t>;</w:t>
      </w:r>
    </w:p>
    <w:p w14:paraId="6FCB5270"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66267F0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.centered::first-line</w:t>
      </w:r>
      <w:r w:rsidRPr="000E13B7">
        <w:rPr>
          <w:rFonts w:ascii="Consolas" w:eastAsia="Times New Roman" w:hAnsi="Consolas"/>
          <w:color w:val="D4D4D4"/>
          <w:sz w:val="21"/>
          <w:szCs w:val="21"/>
          <w:lang w:val="en-US" w:eastAsia="en-US"/>
        </w:rPr>
        <w:t>{</w:t>
      </w:r>
    </w:p>
    <w:p w14:paraId="6DE448E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background-color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#6C63FF</w:t>
      </w:r>
      <w:r w:rsidRPr="000E13B7">
        <w:rPr>
          <w:rFonts w:ascii="Consolas" w:eastAsia="Times New Roman" w:hAnsi="Consolas"/>
          <w:color w:val="D4D4D4"/>
          <w:sz w:val="21"/>
          <w:szCs w:val="21"/>
          <w:lang w:val="en-US" w:eastAsia="en-US"/>
        </w:rPr>
        <w:t>;</w:t>
      </w:r>
    </w:p>
    <w:p w14:paraId="69CE589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2C2A084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a</w:t>
      </w:r>
      <w:r w:rsidRPr="000E13B7">
        <w:rPr>
          <w:rFonts w:ascii="Consolas" w:eastAsia="Times New Roman" w:hAnsi="Consolas"/>
          <w:color w:val="D4D4D4"/>
          <w:sz w:val="21"/>
          <w:szCs w:val="21"/>
          <w:lang w:val="en-US" w:eastAsia="en-US"/>
        </w:rPr>
        <w:t>{</w:t>
      </w:r>
    </w:p>
    <w:p w14:paraId="638B663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text-decoration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none</w:t>
      </w:r>
      <w:r w:rsidRPr="000E13B7">
        <w:rPr>
          <w:rFonts w:ascii="Consolas" w:eastAsia="Times New Roman" w:hAnsi="Consolas"/>
          <w:color w:val="D4D4D4"/>
          <w:sz w:val="21"/>
          <w:szCs w:val="21"/>
          <w:lang w:val="en-US" w:eastAsia="en-US"/>
        </w:rPr>
        <w:t>;</w:t>
      </w:r>
    </w:p>
    <w:p w14:paraId="75DCA26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black</w:t>
      </w:r>
      <w:r w:rsidRPr="000E13B7">
        <w:rPr>
          <w:rFonts w:ascii="Consolas" w:eastAsia="Times New Roman" w:hAnsi="Consolas"/>
          <w:color w:val="D4D4D4"/>
          <w:sz w:val="21"/>
          <w:szCs w:val="21"/>
          <w:lang w:val="en-US" w:eastAsia="en-US"/>
        </w:rPr>
        <w:t>;</w:t>
      </w:r>
    </w:p>
    <w:p w14:paraId="2C4EDDC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689FC48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a:visited</w:t>
      </w:r>
      <w:r w:rsidRPr="000E13B7">
        <w:rPr>
          <w:rFonts w:ascii="Consolas" w:eastAsia="Times New Roman" w:hAnsi="Consolas"/>
          <w:color w:val="D4D4D4"/>
          <w:sz w:val="21"/>
          <w:szCs w:val="21"/>
          <w:lang w:val="en-US" w:eastAsia="en-US"/>
        </w:rPr>
        <w:t>{</w:t>
      </w:r>
    </w:p>
    <w:p w14:paraId="5443850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#6C63FF</w:t>
      </w:r>
      <w:r w:rsidRPr="000E13B7">
        <w:rPr>
          <w:rFonts w:ascii="Consolas" w:eastAsia="Times New Roman" w:hAnsi="Consolas"/>
          <w:color w:val="D4D4D4"/>
          <w:sz w:val="21"/>
          <w:szCs w:val="21"/>
          <w:lang w:val="en-US" w:eastAsia="en-US"/>
        </w:rPr>
        <w:t>;</w:t>
      </w:r>
    </w:p>
    <w:p w14:paraId="3D540FE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background</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aliceblue</w:t>
      </w:r>
      <w:r w:rsidRPr="000E13B7">
        <w:rPr>
          <w:rFonts w:ascii="Consolas" w:eastAsia="Times New Roman" w:hAnsi="Consolas"/>
          <w:color w:val="D4D4D4"/>
          <w:sz w:val="21"/>
          <w:szCs w:val="21"/>
          <w:lang w:val="en-US" w:eastAsia="en-US"/>
        </w:rPr>
        <w:t>;</w:t>
      </w:r>
    </w:p>
    <w:p w14:paraId="5CF3C685"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0F13CAD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#whyMe:link</w:t>
      </w:r>
      <w:r w:rsidRPr="000E13B7">
        <w:rPr>
          <w:rFonts w:ascii="Consolas" w:eastAsia="Times New Roman" w:hAnsi="Consolas"/>
          <w:color w:val="D4D4D4"/>
          <w:sz w:val="21"/>
          <w:szCs w:val="21"/>
          <w:lang w:val="en-US" w:eastAsia="en-US"/>
        </w:rPr>
        <w:t>{</w:t>
      </w:r>
    </w:p>
    <w:p w14:paraId="05594A8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aliceblue</w:t>
      </w:r>
      <w:r w:rsidRPr="000E13B7">
        <w:rPr>
          <w:rFonts w:ascii="Consolas" w:eastAsia="Times New Roman" w:hAnsi="Consolas"/>
          <w:color w:val="D4D4D4"/>
          <w:sz w:val="21"/>
          <w:szCs w:val="21"/>
          <w:lang w:val="en-US" w:eastAsia="en-US"/>
        </w:rPr>
        <w:t>;</w:t>
      </w:r>
    </w:p>
    <w:p w14:paraId="4D8C441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91D825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span:lang</w:t>
      </w:r>
      <w:r w:rsidRPr="000E13B7">
        <w:rPr>
          <w:rFonts w:ascii="Consolas" w:eastAsia="Times New Roman" w:hAnsi="Consolas"/>
          <w:color w:val="D4D4D4"/>
          <w:sz w:val="21"/>
          <w:szCs w:val="21"/>
          <w:lang w:val="en-US" w:eastAsia="en-US"/>
        </w:rPr>
        <w:t>(hi){</w:t>
      </w:r>
    </w:p>
    <w:p w14:paraId="1C1E4F3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#6C63FF</w:t>
      </w:r>
      <w:r w:rsidRPr="000E13B7">
        <w:rPr>
          <w:rFonts w:ascii="Consolas" w:eastAsia="Times New Roman" w:hAnsi="Consolas"/>
          <w:color w:val="D4D4D4"/>
          <w:sz w:val="21"/>
          <w:szCs w:val="21"/>
          <w:lang w:val="en-US" w:eastAsia="en-US"/>
        </w:rPr>
        <w:t>;</w:t>
      </w:r>
    </w:p>
    <w:p w14:paraId="51D11A3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background-color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aliceblue</w:t>
      </w:r>
      <w:r w:rsidRPr="000E13B7">
        <w:rPr>
          <w:rFonts w:ascii="Consolas" w:eastAsia="Times New Roman" w:hAnsi="Consolas"/>
          <w:color w:val="D4D4D4"/>
          <w:sz w:val="21"/>
          <w:szCs w:val="21"/>
          <w:lang w:val="en-US" w:eastAsia="en-US"/>
        </w:rPr>
        <w:t>;</w:t>
      </w:r>
    </w:p>
    <w:p w14:paraId="5DE77CC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4AAE57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label:first-child</w:t>
      </w:r>
      <w:r w:rsidRPr="000E13B7">
        <w:rPr>
          <w:rFonts w:ascii="Consolas" w:eastAsia="Times New Roman" w:hAnsi="Consolas"/>
          <w:color w:val="D4D4D4"/>
          <w:sz w:val="21"/>
          <w:szCs w:val="21"/>
          <w:lang w:val="en-US" w:eastAsia="en-US"/>
        </w:rPr>
        <w:t>{</w:t>
      </w:r>
    </w:p>
    <w:p w14:paraId="7B31D3C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#ff6363</w:t>
      </w:r>
      <w:r w:rsidRPr="000E13B7">
        <w:rPr>
          <w:rFonts w:ascii="Consolas" w:eastAsia="Times New Roman" w:hAnsi="Consolas"/>
          <w:color w:val="D4D4D4"/>
          <w:sz w:val="21"/>
          <w:szCs w:val="21"/>
          <w:lang w:val="en-US" w:eastAsia="en-US"/>
        </w:rPr>
        <w:t>;</w:t>
      </w:r>
    </w:p>
    <w:p w14:paraId="4196796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44BCEF1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nav</w:t>
      </w:r>
      <w:r w:rsidRPr="000E13B7">
        <w:rPr>
          <w:rFonts w:ascii="Consolas" w:eastAsia="Times New Roman" w:hAnsi="Consolas"/>
          <w:color w:val="D4D4D4"/>
          <w:sz w:val="21"/>
          <w:szCs w:val="21"/>
          <w:lang w:val="en-US" w:eastAsia="en-US"/>
        </w:rPr>
        <w:t>{</w:t>
      </w:r>
    </w:p>
    <w:p w14:paraId="1F2D0A7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25px</w:t>
      </w:r>
      <w:r w:rsidRPr="000E13B7">
        <w:rPr>
          <w:rFonts w:ascii="Consolas" w:eastAsia="Times New Roman" w:hAnsi="Consolas"/>
          <w:color w:val="D4D4D4"/>
          <w:sz w:val="21"/>
          <w:szCs w:val="21"/>
          <w:lang w:val="en-US" w:eastAsia="en-US"/>
        </w:rPr>
        <w:t>;</w:t>
      </w:r>
    </w:p>
    <w:p w14:paraId="1DF656A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w:t>
      </w:r>
      <w:r w:rsidRPr="000E13B7">
        <w:rPr>
          <w:rFonts w:ascii="Consolas" w:eastAsia="Times New Roman" w:hAnsi="Consolas"/>
          <w:color w:val="D4D4D4"/>
          <w:sz w:val="21"/>
          <w:szCs w:val="21"/>
          <w:lang w:val="en-US" w:eastAsia="en-US"/>
        </w:rPr>
        <w:t>;</w:t>
      </w:r>
    </w:p>
    <w:p w14:paraId="0E67616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width</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100%</w:t>
      </w:r>
      <w:r w:rsidRPr="000E13B7">
        <w:rPr>
          <w:rFonts w:ascii="Consolas" w:eastAsia="Times New Roman" w:hAnsi="Consolas"/>
          <w:color w:val="D4D4D4"/>
          <w:sz w:val="21"/>
          <w:szCs w:val="21"/>
          <w:lang w:val="en-US" w:eastAsia="en-US"/>
        </w:rPr>
        <w:t>;</w:t>
      </w:r>
    </w:p>
    <w:p w14:paraId="2F111F6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display</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flex</w:t>
      </w:r>
      <w:r w:rsidRPr="000E13B7">
        <w:rPr>
          <w:rFonts w:ascii="Consolas" w:eastAsia="Times New Roman" w:hAnsi="Consolas"/>
          <w:color w:val="D4D4D4"/>
          <w:sz w:val="21"/>
          <w:szCs w:val="21"/>
          <w:lang w:val="en-US" w:eastAsia="en-US"/>
        </w:rPr>
        <w:t>;</w:t>
      </w:r>
    </w:p>
    <w:p w14:paraId="3EEEDB4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lastRenderedPageBreak/>
        <w:t>            </w:t>
      </w:r>
      <w:r w:rsidRPr="000E13B7">
        <w:rPr>
          <w:rFonts w:ascii="Consolas" w:eastAsia="Times New Roman" w:hAnsi="Consolas"/>
          <w:color w:val="9CDCFE"/>
          <w:sz w:val="21"/>
          <w:szCs w:val="21"/>
          <w:lang w:val="en-US" w:eastAsia="en-US"/>
        </w:rPr>
        <w:t>justify-content</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space-between</w:t>
      </w:r>
      <w:r w:rsidRPr="000E13B7">
        <w:rPr>
          <w:rFonts w:ascii="Consolas" w:eastAsia="Times New Roman" w:hAnsi="Consolas"/>
          <w:color w:val="D4D4D4"/>
          <w:sz w:val="21"/>
          <w:szCs w:val="21"/>
          <w:lang w:val="en-US" w:eastAsia="en-US"/>
        </w:rPr>
        <w:t>;</w:t>
      </w:r>
    </w:p>
    <w:p w14:paraId="6C602935"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4019C95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.navbar</w:t>
      </w:r>
      <w:r w:rsidRPr="000E13B7">
        <w:rPr>
          <w:rFonts w:ascii="Consolas" w:eastAsia="Times New Roman" w:hAnsi="Consolas"/>
          <w:color w:val="D4D4D4"/>
          <w:sz w:val="21"/>
          <w:szCs w:val="21"/>
          <w:lang w:val="en-US" w:eastAsia="en-US"/>
        </w:rPr>
        <w:t>{</w:t>
      </w:r>
    </w:p>
    <w:p w14:paraId="384E0EC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list-style-type</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none</w:t>
      </w:r>
      <w:r w:rsidRPr="000E13B7">
        <w:rPr>
          <w:rFonts w:ascii="Consolas" w:eastAsia="Times New Roman" w:hAnsi="Consolas"/>
          <w:color w:val="D4D4D4"/>
          <w:sz w:val="21"/>
          <w:szCs w:val="21"/>
          <w:lang w:val="en-US" w:eastAsia="en-US"/>
        </w:rPr>
        <w:t>;</w:t>
      </w:r>
    </w:p>
    <w:p w14:paraId="259AECD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display</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flex</w:t>
      </w:r>
      <w:r w:rsidRPr="000E13B7">
        <w:rPr>
          <w:rFonts w:ascii="Consolas" w:eastAsia="Times New Roman" w:hAnsi="Consolas"/>
          <w:color w:val="D4D4D4"/>
          <w:sz w:val="21"/>
          <w:szCs w:val="21"/>
          <w:lang w:val="en-US" w:eastAsia="en-US"/>
        </w:rPr>
        <w:t>;</w:t>
      </w:r>
    </w:p>
    <w:p w14:paraId="437E006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justify-content</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start</w:t>
      </w:r>
      <w:r w:rsidRPr="000E13B7">
        <w:rPr>
          <w:rFonts w:ascii="Consolas" w:eastAsia="Times New Roman" w:hAnsi="Consolas"/>
          <w:color w:val="D4D4D4"/>
          <w:sz w:val="21"/>
          <w:szCs w:val="21"/>
          <w:lang w:val="en-US" w:eastAsia="en-US"/>
        </w:rPr>
        <w:t>;</w:t>
      </w:r>
    </w:p>
    <w:p w14:paraId="53E23DA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w:t>
      </w:r>
      <w:r w:rsidRPr="000E13B7">
        <w:rPr>
          <w:rFonts w:ascii="Consolas" w:eastAsia="Times New Roman" w:hAnsi="Consolas"/>
          <w:color w:val="D4D4D4"/>
          <w:sz w:val="21"/>
          <w:szCs w:val="21"/>
          <w:lang w:val="en-US" w:eastAsia="en-US"/>
        </w:rPr>
        <w:t>;</w:t>
      </w:r>
    </w:p>
    <w:p w14:paraId="2963AEB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w:t>
      </w:r>
      <w:r w:rsidRPr="000E13B7">
        <w:rPr>
          <w:rFonts w:ascii="Consolas" w:eastAsia="Times New Roman" w:hAnsi="Consolas"/>
          <w:color w:val="D4D4D4"/>
          <w:sz w:val="21"/>
          <w:szCs w:val="21"/>
          <w:lang w:val="en-US" w:eastAsia="en-US"/>
        </w:rPr>
        <w:t>;</w:t>
      </w:r>
    </w:p>
    <w:p w14:paraId="7031AEA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3D05AA7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.nav-link</w:t>
      </w:r>
      <w:r w:rsidRPr="000E13B7">
        <w:rPr>
          <w:rFonts w:ascii="Consolas" w:eastAsia="Times New Roman" w:hAnsi="Consolas"/>
          <w:color w:val="D4D4D4"/>
          <w:sz w:val="21"/>
          <w:szCs w:val="21"/>
          <w:lang w:val="en-US" w:eastAsia="en-US"/>
        </w:rPr>
        <w:t>{</w:t>
      </w:r>
    </w:p>
    <w:p w14:paraId="1D69457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display</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inline-block</w:t>
      </w:r>
      <w:r w:rsidRPr="000E13B7">
        <w:rPr>
          <w:rFonts w:ascii="Consolas" w:eastAsia="Times New Roman" w:hAnsi="Consolas"/>
          <w:color w:val="D4D4D4"/>
          <w:sz w:val="21"/>
          <w:szCs w:val="21"/>
          <w:lang w:val="en-US" w:eastAsia="en-US"/>
        </w:rPr>
        <w:t>;</w:t>
      </w:r>
    </w:p>
    <w:p w14:paraId="6A9A9C7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15px</w:t>
      </w:r>
      <w:r w:rsidRPr="000E13B7">
        <w:rPr>
          <w:rFonts w:ascii="Consolas" w:eastAsia="Times New Roman" w:hAnsi="Consolas"/>
          <w:color w:val="D4D4D4"/>
          <w:sz w:val="21"/>
          <w:szCs w:val="21"/>
          <w:lang w:val="en-US" w:eastAsia="en-US"/>
        </w:rPr>
        <w:t>;</w:t>
      </w:r>
    </w:p>
    <w:p w14:paraId="4871E1A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#6C63FF</w:t>
      </w:r>
      <w:r w:rsidRPr="000E13B7">
        <w:rPr>
          <w:rFonts w:ascii="Consolas" w:eastAsia="Times New Roman" w:hAnsi="Consolas"/>
          <w:color w:val="D4D4D4"/>
          <w:sz w:val="21"/>
          <w:szCs w:val="21"/>
          <w:lang w:val="en-US" w:eastAsia="en-US"/>
        </w:rPr>
        <w:t>;</w:t>
      </w:r>
    </w:p>
    <w:p w14:paraId="53EA2AF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597E3BA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.nav-link</w:t>
      </w: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a</w:t>
      </w:r>
      <w:r w:rsidRPr="000E13B7">
        <w:rPr>
          <w:rFonts w:ascii="Consolas" w:eastAsia="Times New Roman" w:hAnsi="Consolas"/>
          <w:color w:val="D4D4D4"/>
          <w:sz w:val="21"/>
          <w:szCs w:val="21"/>
          <w:lang w:val="en-US" w:eastAsia="en-US"/>
        </w:rPr>
        <w:t>{</w:t>
      </w:r>
    </w:p>
    <w:p w14:paraId="5AC2BF1E"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white</w:t>
      </w:r>
      <w:r w:rsidRPr="000E13B7">
        <w:rPr>
          <w:rFonts w:ascii="Consolas" w:eastAsia="Times New Roman" w:hAnsi="Consolas"/>
          <w:color w:val="D4D4D4"/>
          <w:sz w:val="21"/>
          <w:szCs w:val="21"/>
          <w:lang w:val="en-US" w:eastAsia="en-US"/>
        </w:rPr>
        <w:t>;</w:t>
      </w:r>
    </w:p>
    <w:p w14:paraId="7C2AD91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font-size</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1.2rem</w:t>
      </w:r>
      <w:r w:rsidRPr="000E13B7">
        <w:rPr>
          <w:rFonts w:ascii="Consolas" w:eastAsia="Times New Roman" w:hAnsi="Consolas"/>
          <w:color w:val="D4D4D4"/>
          <w:sz w:val="21"/>
          <w:szCs w:val="21"/>
          <w:lang w:val="en-US" w:eastAsia="en-US"/>
        </w:rPr>
        <w:t>;</w:t>
      </w:r>
    </w:p>
    <w:p w14:paraId="12D7E0A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10px</w:t>
      </w:r>
      <w:r w:rsidRPr="000E13B7">
        <w:rPr>
          <w:rFonts w:ascii="Consolas" w:eastAsia="Times New Roman" w:hAnsi="Consolas"/>
          <w:color w:val="D4D4D4"/>
          <w:sz w:val="21"/>
          <w:szCs w:val="21"/>
          <w:lang w:val="en-US" w:eastAsia="en-US"/>
        </w:rPr>
        <w:t>;</w:t>
      </w:r>
    </w:p>
    <w:p w14:paraId="7ED1A28E"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4B561D8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.brandname</w:t>
      </w:r>
      <w:r w:rsidRPr="000E13B7">
        <w:rPr>
          <w:rFonts w:ascii="Consolas" w:eastAsia="Times New Roman" w:hAnsi="Consolas"/>
          <w:color w:val="D4D4D4"/>
          <w:sz w:val="21"/>
          <w:szCs w:val="21"/>
          <w:lang w:val="en-US" w:eastAsia="en-US"/>
        </w:rPr>
        <w:t>{</w:t>
      </w:r>
    </w:p>
    <w:p w14:paraId="41B73B9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font-size</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1.2rem</w:t>
      </w:r>
      <w:r w:rsidRPr="000E13B7">
        <w:rPr>
          <w:rFonts w:ascii="Consolas" w:eastAsia="Times New Roman" w:hAnsi="Consolas"/>
          <w:color w:val="D4D4D4"/>
          <w:sz w:val="21"/>
          <w:szCs w:val="21"/>
          <w:lang w:val="en-US" w:eastAsia="en-US"/>
        </w:rPr>
        <w:t>;</w:t>
      </w:r>
    </w:p>
    <w:p w14:paraId="2D75627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0B4EACC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.btn</w:t>
      </w:r>
      <w:r w:rsidRPr="000E13B7">
        <w:rPr>
          <w:rFonts w:ascii="Consolas" w:eastAsia="Times New Roman" w:hAnsi="Consolas"/>
          <w:color w:val="D4D4D4"/>
          <w:sz w:val="21"/>
          <w:szCs w:val="21"/>
          <w:lang w:val="en-US" w:eastAsia="en-US"/>
        </w:rPr>
        <w:t>{</w:t>
      </w:r>
    </w:p>
    <w:p w14:paraId="6446D6F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6A9955"/>
          <w:sz w:val="21"/>
          <w:szCs w:val="21"/>
          <w:lang w:val="en-US" w:eastAsia="en-US"/>
        </w:rPr>
        <w:t>/* width: 120px; */</w:t>
      </w:r>
    </w:p>
    <w:p w14:paraId="0CB25E1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padding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w:t>
      </w:r>
    </w:p>
    <w:p w14:paraId="31D031F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20px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w:t>
      </w:r>
      <w:r w:rsidRPr="000E13B7">
        <w:rPr>
          <w:rFonts w:ascii="Consolas" w:eastAsia="Times New Roman" w:hAnsi="Consolas"/>
          <w:color w:val="D4D4D4"/>
          <w:sz w:val="21"/>
          <w:szCs w:val="21"/>
          <w:lang w:val="en-US" w:eastAsia="en-US"/>
        </w:rPr>
        <w:t>;</w:t>
      </w:r>
    </w:p>
    <w:p w14:paraId="1B1A48A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font-weight</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600</w:t>
      </w:r>
      <w:r w:rsidRPr="000E13B7">
        <w:rPr>
          <w:rFonts w:ascii="Consolas" w:eastAsia="Times New Roman" w:hAnsi="Consolas"/>
          <w:color w:val="D4D4D4"/>
          <w:sz w:val="21"/>
          <w:szCs w:val="21"/>
          <w:lang w:val="en-US" w:eastAsia="en-US"/>
        </w:rPr>
        <w:t>;</w:t>
      </w:r>
    </w:p>
    <w:p w14:paraId="5A62A3D5"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text-align</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center</w:t>
      </w:r>
      <w:r w:rsidRPr="000E13B7">
        <w:rPr>
          <w:rFonts w:ascii="Consolas" w:eastAsia="Times New Roman" w:hAnsi="Consolas"/>
          <w:color w:val="D4D4D4"/>
          <w:sz w:val="21"/>
          <w:szCs w:val="21"/>
          <w:lang w:val="en-US" w:eastAsia="en-US"/>
        </w:rPr>
        <w:t>;</w:t>
      </w:r>
    </w:p>
    <w:p w14:paraId="153408C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line-height</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50px</w:t>
      </w:r>
      <w:r w:rsidRPr="000E13B7">
        <w:rPr>
          <w:rFonts w:ascii="Consolas" w:eastAsia="Times New Roman" w:hAnsi="Consolas"/>
          <w:color w:val="D4D4D4"/>
          <w:sz w:val="21"/>
          <w:szCs w:val="21"/>
          <w:lang w:val="en-US" w:eastAsia="en-US"/>
        </w:rPr>
        <w:t>;</w:t>
      </w:r>
    </w:p>
    <w:p w14:paraId="0842AC4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color</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#FFF</w:t>
      </w:r>
      <w:r w:rsidRPr="000E13B7">
        <w:rPr>
          <w:rFonts w:ascii="Consolas" w:eastAsia="Times New Roman" w:hAnsi="Consolas"/>
          <w:color w:val="D4D4D4"/>
          <w:sz w:val="21"/>
          <w:szCs w:val="21"/>
          <w:lang w:val="en-US" w:eastAsia="en-US"/>
        </w:rPr>
        <w:t>;</w:t>
      </w:r>
    </w:p>
    <w:p w14:paraId="00D86A7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border-radius</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w:t>
      </w:r>
    </w:p>
    <w:p w14:paraId="09798AC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transition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all</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0.2s</w:t>
      </w:r>
      <w:r w:rsidRPr="000E13B7">
        <w:rPr>
          <w:rFonts w:ascii="Consolas" w:eastAsia="Times New Roman" w:hAnsi="Consolas"/>
          <w:color w:val="D4D4D4"/>
          <w:sz w:val="21"/>
          <w:szCs w:val="21"/>
          <w:lang w:val="en-US" w:eastAsia="en-US"/>
        </w:rPr>
        <w:t> ;</w:t>
      </w:r>
    </w:p>
    <w:p w14:paraId="16CD166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position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relative</w:t>
      </w:r>
      <w:r w:rsidRPr="000E13B7">
        <w:rPr>
          <w:rFonts w:ascii="Consolas" w:eastAsia="Times New Roman" w:hAnsi="Consolas"/>
          <w:color w:val="D4D4D4"/>
          <w:sz w:val="21"/>
          <w:szCs w:val="21"/>
          <w:lang w:val="en-US" w:eastAsia="en-US"/>
        </w:rPr>
        <w:t>;</w:t>
      </w:r>
    </w:p>
    <w:p w14:paraId="54E188A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6B437FC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.btnBlueGreen</w:t>
      </w:r>
      <w:r w:rsidRPr="000E13B7">
        <w:rPr>
          <w:rFonts w:ascii="Consolas" w:eastAsia="Times New Roman" w:hAnsi="Consolas"/>
          <w:color w:val="D4D4D4"/>
          <w:sz w:val="21"/>
          <w:szCs w:val="21"/>
          <w:lang w:val="en-US" w:eastAsia="en-US"/>
        </w:rPr>
        <w:t> {</w:t>
      </w:r>
    </w:p>
    <w:p w14:paraId="178B1F5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background</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#6C63FF</w:t>
      </w:r>
      <w:r w:rsidRPr="000E13B7">
        <w:rPr>
          <w:rFonts w:ascii="Consolas" w:eastAsia="Times New Roman" w:hAnsi="Consolas"/>
          <w:color w:val="D4D4D4"/>
          <w:sz w:val="21"/>
          <w:szCs w:val="21"/>
          <w:lang w:val="en-US" w:eastAsia="en-US"/>
        </w:rPr>
        <w:t>;</w:t>
      </w:r>
    </w:p>
    <w:p w14:paraId="4F3DF8E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78203B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.btnBlueGreen.btnPush</w:t>
      </w:r>
      <w:r w:rsidRPr="000E13B7">
        <w:rPr>
          <w:rFonts w:ascii="Consolas" w:eastAsia="Times New Roman" w:hAnsi="Consolas"/>
          <w:color w:val="D4D4D4"/>
          <w:sz w:val="21"/>
          <w:szCs w:val="21"/>
          <w:lang w:val="en-US" w:eastAsia="en-US"/>
        </w:rPr>
        <w:t> {</w:t>
      </w:r>
    </w:p>
    <w:p w14:paraId="71D568D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box-shadow</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#dbd9ff</w:t>
      </w:r>
      <w:r w:rsidRPr="000E13B7">
        <w:rPr>
          <w:rFonts w:ascii="Consolas" w:eastAsia="Times New Roman" w:hAnsi="Consolas"/>
          <w:color w:val="D4D4D4"/>
          <w:sz w:val="21"/>
          <w:szCs w:val="21"/>
          <w:lang w:val="en-US" w:eastAsia="en-US"/>
        </w:rPr>
        <w:t>;</w:t>
      </w:r>
    </w:p>
    <w:p w14:paraId="2324908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4CCA0F6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7EBE5D6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.btnPush:hover</w:t>
      </w:r>
      <w:r w:rsidRPr="000E13B7">
        <w:rPr>
          <w:rFonts w:ascii="Consolas" w:eastAsia="Times New Roman" w:hAnsi="Consolas"/>
          <w:color w:val="D4D4D4"/>
          <w:sz w:val="21"/>
          <w:szCs w:val="21"/>
          <w:lang w:val="en-US" w:eastAsia="en-US"/>
        </w:rPr>
        <w:t> {</w:t>
      </w:r>
    </w:p>
    <w:p w14:paraId="68130B7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margin-top</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15px</w:t>
      </w:r>
      <w:r w:rsidRPr="000E13B7">
        <w:rPr>
          <w:rFonts w:ascii="Consolas" w:eastAsia="Times New Roman" w:hAnsi="Consolas"/>
          <w:color w:val="D4D4D4"/>
          <w:sz w:val="21"/>
          <w:szCs w:val="21"/>
          <w:lang w:val="en-US" w:eastAsia="en-US"/>
        </w:rPr>
        <w:t>;</w:t>
      </w:r>
    </w:p>
    <w:p w14:paraId="3DABD19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margin-bottom</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5px</w:t>
      </w:r>
      <w:r w:rsidRPr="000E13B7">
        <w:rPr>
          <w:rFonts w:ascii="Consolas" w:eastAsia="Times New Roman" w:hAnsi="Consolas"/>
          <w:color w:val="D4D4D4"/>
          <w:sz w:val="21"/>
          <w:szCs w:val="21"/>
          <w:lang w:val="en-US" w:eastAsia="en-US"/>
        </w:rPr>
        <w:t>;</w:t>
      </w:r>
    </w:p>
    <w:p w14:paraId="03943CE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68F1932E"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p>
    <w:p w14:paraId="16A8321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D7BA7D"/>
          <w:sz w:val="21"/>
          <w:szCs w:val="21"/>
          <w:lang w:val="en-US" w:eastAsia="en-US"/>
        </w:rPr>
        <w:t>.btnBlueGreen.btnPush:hover</w:t>
      </w:r>
      <w:r w:rsidRPr="000E13B7">
        <w:rPr>
          <w:rFonts w:ascii="Consolas" w:eastAsia="Times New Roman" w:hAnsi="Consolas"/>
          <w:color w:val="D4D4D4"/>
          <w:sz w:val="21"/>
          <w:szCs w:val="21"/>
          <w:lang w:val="en-US" w:eastAsia="en-US"/>
        </w:rPr>
        <w:t> {</w:t>
      </w:r>
    </w:p>
    <w:p w14:paraId="4D956E4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lastRenderedPageBreak/>
        <w:t>            </w:t>
      </w:r>
      <w:r w:rsidRPr="000E13B7">
        <w:rPr>
          <w:rFonts w:ascii="Consolas" w:eastAsia="Times New Roman" w:hAnsi="Consolas"/>
          <w:color w:val="9CDCFE"/>
          <w:sz w:val="21"/>
          <w:szCs w:val="21"/>
          <w:lang w:val="en-US" w:eastAsia="en-US"/>
        </w:rPr>
        <w:t>box-shadow</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B5CEA8"/>
          <w:sz w:val="21"/>
          <w:szCs w:val="21"/>
          <w:lang w:val="en-US" w:eastAsia="en-US"/>
        </w:rPr>
        <w:t>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CE9178"/>
          <w:sz w:val="21"/>
          <w:szCs w:val="21"/>
          <w:lang w:val="en-US" w:eastAsia="en-US"/>
        </w:rPr>
        <w:t>#504ac4</w:t>
      </w:r>
      <w:r w:rsidRPr="000E13B7">
        <w:rPr>
          <w:rFonts w:ascii="Consolas" w:eastAsia="Times New Roman" w:hAnsi="Consolas"/>
          <w:color w:val="D4D4D4"/>
          <w:sz w:val="21"/>
          <w:szCs w:val="21"/>
          <w:lang w:val="en-US" w:eastAsia="en-US"/>
        </w:rPr>
        <w:t>;</w:t>
      </w:r>
    </w:p>
    <w:p w14:paraId="78B5355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5ACB713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style</w:t>
      </w:r>
      <w:r w:rsidRPr="000E13B7">
        <w:rPr>
          <w:rFonts w:ascii="Consolas" w:eastAsia="Times New Roman" w:hAnsi="Consolas"/>
          <w:color w:val="808080"/>
          <w:sz w:val="21"/>
          <w:szCs w:val="21"/>
          <w:lang w:val="en-US" w:eastAsia="en-US"/>
        </w:rPr>
        <w:t>&gt;</w:t>
      </w:r>
    </w:p>
    <w:p w14:paraId="49C3308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head</w:t>
      </w:r>
      <w:r w:rsidRPr="000E13B7">
        <w:rPr>
          <w:rFonts w:ascii="Consolas" w:eastAsia="Times New Roman" w:hAnsi="Consolas"/>
          <w:color w:val="808080"/>
          <w:sz w:val="21"/>
          <w:szCs w:val="21"/>
          <w:lang w:val="en-US" w:eastAsia="en-US"/>
        </w:rPr>
        <w:t>&gt;</w:t>
      </w:r>
    </w:p>
    <w:p w14:paraId="6028C9C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body</w:t>
      </w:r>
      <w:r w:rsidRPr="000E13B7">
        <w:rPr>
          <w:rFonts w:ascii="Consolas" w:eastAsia="Times New Roman" w:hAnsi="Consolas"/>
          <w:color w:val="808080"/>
          <w:sz w:val="21"/>
          <w:szCs w:val="21"/>
          <w:lang w:val="en-US" w:eastAsia="en-US"/>
        </w:rPr>
        <w:t>&gt;</w:t>
      </w:r>
    </w:p>
    <w:p w14:paraId="17D206B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nav</w:t>
      </w:r>
      <w:r w:rsidRPr="000E13B7">
        <w:rPr>
          <w:rFonts w:ascii="Consolas" w:eastAsia="Times New Roman" w:hAnsi="Consolas"/>
          <w:color w:val="808080"/>
          <w:sz w:val="21"/>
          <w:szCs w:val="21"/>
          <w:lang w:val="en-US" w:eastAsia="en-US"/>
        </w:rPr>
        <w:t>&gt;</w:t>
      </w:r>
    </w:p>
    <w:p w14:paraId="6F57E355"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href</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"brandname btn btnBlueGreen btnPush"</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Devansh Shah</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808080"/>
          <w:sz w:val="21"/>
          <w:szCs w:val="21"/>
          <w:lang w:val="en-US" w:eastAsia="en-US"/>
        </w:rPr>
        <w:t>&gt;</w:t>
      </w:r>
    </w:p>
    <w:p w14:paraId="19B919B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ul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"navbar"</w:t>
      </w:r>
      <w:r w:rsidRPr="000E13B7">
        <w:rPr>
          <w:rFonts w:ascii="Consolas" w:eastAsia="Times New Roman" w:hAnsi="Consolas"/>
          <w:color w:val="808080"/>
          <w:sz w:val="21"/>
          <w:szCs w:val="21"/>
          <w:lang w:val="en-US" w:eastAsia="en-US"/>
        </w:rPr>
        <w:t>&gt;</w:t>
      </w:r>
    </w:p>
    <w:p w14:paraId="6D1C08E5"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"nav-link"</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href</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"#Home"</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"btn btnBlueGreen btnPush"</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Home</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808080"/>
          <w:sz w:val="21"/>
          <w:szCs w:val="21"/>
          <w:lang w:val="en-US" w:eastAsia="en-US"/>
        </w:rPr>
        <w:t>&gt;</w:t>
      </w:r>
    </w:p>
    <w:p w14:paraId="678E38B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"nav-link"</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href</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"#About"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"btn btnBlueGreen btnPush"</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About</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808080"/>
          <w:sz w:val="21"/>
          <w:szCs w:val="21"/>
          <w:lang w:val="en-US" w:eastAsia="en-US"/>
        </w:rPr>
        <w:t>&gt;</w:t>
      </w:r>
    </w:p>
    <w:p w14:paraId="5622CAA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"nav-link"</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href</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"#Projects"</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"btn btnBlueGreen btnPush"</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Projects</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808080"/>
          <w:sz w:val="21"/>
          <w:szCs w:val="21"/>
          <w:lang w:val="en-US" w:eastAsia="en-US"/>
        </w:rPr>
        <w:t>&gt;</w:t>
      </w:r>
    </w:p>
    <w:p w14:paraId="0FC634E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"nav-link"</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href</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"#Contact"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"btn btnBlueGreen btnPush"</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Contact</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li</w:t>
      </w:r>
      <w:r w:rsidRPr="000E13B7">
        <w:rPr>
          <w:rFonts w:ascii="Consolas" w:eastAsia="Times New Roman" w:hAnsi="Consolas"/>
          <w:color w:val="808080"/>
          <w:sz w:val="21"/>
          <w:szCs w:val="21"/>
          <w:lang w:val="en-US" w:eastAsia="en-US"/>
        </w:rPr>
        <w:t>&gt;</w:t>
      </w:r>
    </w:p>
    <w:p w14:paraId="41E8448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ul</w:t>
      </w:r>
      <w:r w:rsidRPr="000E13B7">
        <w:rPr>
          <w:rFonts w:ascii="Consolas" w:eastAsia="Times New Roman" w:hAnsi="Consolas"/>
          <w:color w:val="808080"/>
          <w:sz w:val="21"/>
          <w:szCs w:val="21"/>
          <w:lang w:val="en-US" w:eastAsia="en-US"/>
        </w:rPr>
        <w:t>&gt;</w:t>
      </w:r>
    </w:p>
    <w:p w14:paraId="0699DB3E"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nav</w:t>
      </w:r>
      <w:r w:rsidRPr="000E13B7">
        <w:rPr>
          <w:rFonts w:ascii="Consolas" w:eastAsia="Times New Roman" w:hAnsi="Consolas"/>
          <w:color w:val="808080"/>
          <w:sz w:val="21"/>
          <w:szCs w:val="21"/>
          <w:lang w:val="en-US" w:eastAsia="en-US"/>
        </w:rPr>
        <w:t>&gt;</w:t>
      </w:r>
    </w:p>
    <w:p w14:paraId="577C981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"container"</w:t>
      </w:r>
      <w:r w:rsidRPr="000E13B7">
        <w:rPr>
          <w:rFonts w:ascii="Consolas" w:eastAsia="Times New Roman" w:hAnsi="Consolas"/>
          <w:color w:val="808080"/>
          <w:sz w:val="21"/>
          <w:szCs w:val="21"/>
          <w:lang w:val="en-US" w:eastAsia="en-US"/>
        </w:rPr>
        <w:t>&gt;</w:t>
      </w:r>
    </w:p>
    <w:p w14:paraId="61E3778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"centered"</w:t>
      </w:r>
      <w:r w:rsidRPr="000E13B7">
        <w:rPr>
          <w:rFonts w:ascii="Consolas" w:eastAsia="Times New Roman" w:hAnsi="Consolas"/>
          <w:color w:val="808080"/>
          <w:sz w:val="21"/>
          <w:szCs w:val="21"/>
          <w:lang w:val="en-US" w:eastAsia="en-US"/>
        </w:rPr>
        <w:t>&gt;</w:t>
      </w:r>
    </w:p>
    <w:p w14:paraId="6E6D79B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h2</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Contact Me</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h2</w:t>
      </w:r>
      <w:r w:rsidRPr="000E13B7">
        <w:rPr>
          <w:rFonts w:ascii="Consolas" w:eastAsia="Times New Roman" w:hAnsi="Consolas"/>
          <w:color w:val="808080"/>
          <w:sz w:val="21"/>
          <w:szCs w:val="21"/>
          <w:lang w:val="en-US" w:eastAsia="en-US"/>
        </w:rPr>
        <w:t>&gt;</w:t>
      </w:r>
    </w:p>
    <w:p w14:paraId="78E25A9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p</w:t>
      </w:r>
      <w:r w:rsidRPr="000E13B7">
        <w:rPr>
          <w:rFonts w:ascii="Consolas" w:eastAsia="Times New Roman" w:hAnsi="Consolas"/>
          <w:color w:val="808080"/>
          <w:sz w:val="21"/>
          <w:szCs w:val="21"/>
          <w:lang w:val="en-US" w:eastAsia="en-US"/>
        </w:rPr>
        <w:t>&gt;</w:t>
      </w:r>
    </w:p>
    <w:p w14:paraId="1EBAEE50"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i think for any relationship to be successful, there needs to be loving communication, appreciation, and understanding.</w:t>
      </w:r>
    </w:p>
    <w:p w14:paraId="04552C3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The art of communication is the language of leadership.</w:t>
      </w:r>
    </w:p>
    <w:p w14:paraId="528EC3F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p</w:t>
      </w:r>
      <w:r w:rsidRPr="000E13B7">
        <w:rPr>
          <w:rFonts w:ascii="Consolas" w:eastAsia="Times New Roman" w:hAnsi="Consolas"/>
          <w:color w:val="808080"/>
          <w:sz w:val="21"/>
          <w:szCs w:val="21"/>
          <w:lang w:val="en-US" w:eastAsia="en-US"/>
        </w:rPr>
        <w:t>&gt;</w:t>
      </w:r>
    </w:p>
    <w:p w14:paraId="4A0120E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p</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let's start here!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span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lang</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"hi"</w:t>
      </w:r>
      <w:r w:rsidRPr="000E13B7">
        <w:rPr>
          <w:rFonts w:ascii="Consolas" w:eastAsia="Times New Roman" w:hAnsi="Consolas"/>
          <w:color w:val="808080"/>
          <w:sz w:val="21"/>
          <w:szCs w:val="21"/>
          <w:lang w:val="en-US" w:eastAsia="en-US"/>
        </w:rPr>
        <w:t>&gt;</w:t>
      </w:r>
      <w:r w:rsidRPr="000E13B7">
        <w:rPr>
          <w:rFonts w:ascii="Mangal" w:eastAsia="Times New Roman" w:hAnsi="Mangal" w:cs="Mangal"/>
          <w:color w:val="D4D4D4"/>
          <w:sz w:val="21"/>
          <w:szCs w:val="21"/>
          <w:lang w:val="en-US" w:eastAsia="en-US"/>
        </w:rPr>
        <w:t>इसे</w:t>
      </w:r>
      <w:r w:rsidRPr="000E13B7">
        <w:rPr>
          <w:rFonts w:ascii="Consolas" w:eastAsia="Times New Roman" w:hAnsi="Consolas" w:cs="Consolas"/>
          <w:color w:val="D4D4D4"/>
          <w:sz w:val="21"/>
          <w:szCs w:val="21"/>
          <w:lang w:val="en-US" w:eastAsia="en-US"/>
        </w:rPr>
        <w:t> </w:t>
      </w:r>
      <w:r w:rsidRPr="000E13B7">
        <w:rPr>
          <w:rFonts w:ascii="Mangal" w:eastAsia="Times New Roman" w:hAnsi="Mangal" w:cs="Mangal"/>
          <w:color w:val="D4D4D4"/>
          <w:sz w:val="21"/>
          <w:szCs w:val="21"/>
          <w:lang w:val="en-US" w:eastAsia="en-US"/>
        </w:rPr>
        <w:t>देखो</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span</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p</w:t>
      </w:r>
      <w:r w:rsidRPr="000E13B7">
        <w:rPr>
          <w:rFonts w:ascii="Consolas" w:eastAsia="Times New Roman" w:hAnsi="Consolas"/>
          <w:color w:val="808080"/>
          <w:sz w:val="21"/>
          <w:szCs w:val="21"/>
          <w:lang w:val="en-US" w:eastAsia="en-US"/>
        </w:rPr>
        <w:t>&gt;</w:t>
      </w:r>
    </w:p>
    <w:p w14:paraId="28589BB5"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808080"/>
          <w:sz w:val="21"/>
          <w:szCs w:val="21"/>
          <w:lang w:val="en-US" w:eastAsia="en-US"/>
        </w:rPr>
        <w:t>&gt;</w:t>
      </w:r>
    </w:p>
    <w:p w14:paraId="6A5A3B6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"row"</w:t>
      </w:r>
      <w:r w:rsidRPr="000E13B7">
        <w:rPr>
          <w:rFonts w:ascii="Consolas" w:eastAsia="Times New Roman" w:hAnsi="Consolas"/>
          <w:color w:val="808080"/>
          <w:sz w:val="21"/>
          <w:szCs w:val="21"/>
          <w:lang w:val="en-US" w:eastAsia="en-US"/>
        </w:rPr>
        <w:t>&gt;</w:t>
      </w:r>
    </w:p>
    <w:p w14:paraId="22A5D7A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"column"</w:t>
      </w:r>
      <w:r w:rsidRPr="000E13B7">
        <w:rPr>
          <w:rFonts w:ascii="Consolas" w:eastAsia="Times New Roman" w:hAnsi="Consolas"/>
          <w:color w:val="808080"/>
          <w:sz w:val="21"/>
          <w:szCs w:val="21"/>
          <w:lang w:val="en-US" w:eastAsia="en-US"/>
        </w:rPr>
        <w:t>&gt;</w:t>
      </w:r>
    </w:p>
    <w:p w14:paraId="4F4EF77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img</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src</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"./undraw_delivery_address_03n0.svg"</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width</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"500px"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alt</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"Image"</w:t>
      </w:r>
      <w:r w:rsidRPr="000E13B7">
        <w:rPr>
          <w:rFonts w:ascii="Consolas" w:eastAsia="Times New Roman" w:hAnsi="Consolas"/>
          <w:color w:val="808080"/>
          <w:sz w:val="21"/>
          <w:szCs w:val="21"/>
          <w:lang w:val="en-US" w:eastAsia="en-US"/>
        </w:rPr>
        <w:t>&gt;</w:t>
      </w:r>
    </w:p>
    <w:p w14:paraId="237842E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p</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Don't believe me? </w:t>
      </w:r>
    </w:p>
    <w:p w14:paraId="57AAA9D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href</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"https://www.linkedin.com/in/devansh-shah-8b598b192/"</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id</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"whyMe"</w:t>
      </w:r>
      <w:r w:rsidRPr="000E13B7">
        <w:rPr>
          <w:rFonts w:ascii="Consolas" w:eastAsia="Times New Roman" w:hAnsi="Consolas"/>
          <w:color w:val="808080"/>
          <w:sz w:val="21"/>
          <w:szCs w:val="21"/>
          <w:lang w:val="en-US" w:eastAsia="en-US"/>
        </w:rPr>
        <w:t>&gt;</w:t>
      </w:r>
    </w:p>
    <w:p w14:paraId="4942CA3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Look me up </w:t>
      </w:r>
    </w:p>
    <w:p w14:paraId="225383E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a</w:t>
      </w:r>
      <w:r w:rsidRPr="000E13B7">
        <w:rPr>
          <w:rFonts w:ascii="Consolas" w:eastAsia="Times New Roman" w:hAnsi="Consolas"/>
          <w:color w:val="808080"/>
          <w:sz w:val="21"/>
          <w:szCs w:val="21"/>
          <w:lang w:val="en-US" w:eastAsia="en-US"/>
        </w:rPr>
        <w:t>&gt;</w:t>
      </w:r>
    </w:p>
    <w:p w14:paraId="78F8276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p</w:t>
      </w:r>
      <w:r w:rsidRPr="000E13B7">
        <w:rPr>
          <w:rFonts w:ascii="Consolas" w:eastAsia="Times New Roman" w:hAnsi="Consolas"/>
          <w:color w:val="808080"/>
          <w:sz w:val="21"/>
          <w:szCs w:val="21"/>
          <w:lang w:val="en-US" w:eastAsia="en-US"/>
        </w:rPr>
        <w:t>&gt;</w:t>
      </w:r>
    </w:p>
    <w:p w14:paraId="630CAF9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808080"/>
          <w:sz w:val="21"/>
          <w:szCs w:val="21"/>
          <w:lang w:val="en-US" w:eastAsia="en-US"/>
        </w:rPr>
        <w:t>&gt;</w:t>
      </w:r>
    </w:p>
    <w:p w14:paraId="78B9734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class</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"column"</w:t>
      </w:r>
      <w:r w:rsidRPr="000E13B7">
        <w:rPr>
          <w:rFonts w:ascii="Consolas" w:eastAsia="Times New Roman" w:hAnsi="Consolas"/>
          <w:color w:val="808080"/>
          <w:sz w:val="21"/>
          <w:szCs w:val="21"/>
          <w:lang w:val="en-US" w:eastAsia="en-US"/>
        </w:rPr>
        <w:t>&gt;</w:t>
      </w:r>
    </w:p>
    <w:p w14:paraId="7D8907F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form</w:t>
      </w:r>
      <w:r w:rsidRPr="000E13B7">
        <w:rPr>
          <w:rFonts w:ascii="Consolas" w:eastAsia="Times New Roman" w:hAnsi="Consolas"/>
          <w:color w:val="808080"/>
          <w:sz w:val="21"/>
          <w:szCs w:val="21"/>
          <w:lang w:val="en-US" w:eastAsia="en-US"/>
        </w:rPr>
        <w:t>&gt;</w:t>
      </w:r>
    </w:p>
    <w:p w14:paraId="0D039B86"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"fname"</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Name</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808080"/>
          <w:sz w:val="21"/>
          <w:szCs w:val="21"/>
          <w:lang w:val="en-US" w:eastAsia="en-US"/>
        </w:rPr>
        <w:t>&gt;</w:t>
      </w:r>
    </w:p>
    <w:p w14:paraId="5E7222D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input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"text"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id</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"fname"</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name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"name"</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placeholder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"Your name.."</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required</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autofocus</w:t>
      </w:r>
      <w:r w:rsidRPr="000E13B7">
        <w:rPr>
          <w:rFonts w:ascii="Consolas" w:eastAsia="Times New Roman" w:hAnsi="Consolas"/>
          <w:color w:val="808080"/>
          <w:sz w:val="21"/>
          <w:szCs w:val="21"/>
          <w:lang w:val="en-US" w:eastAsia="en-US"/>
        </w:rPr>
        <w:t>&gt;</w:t>
      </w:r>
    </w:p>
    <w:p w14:paraId="5BAF9707"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"email"</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Email</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808080"/>
          <w:sz w:val="21"/>
          <w:szCs w:val="21"/>
          <w:lang w:val="en-US" w:eastAsia="en-US"/>
        </w:rPr>
        <w:t>&gt;</w:t>
      </w:r>
    </w:p>
    <w:p w14:paraId="7A41CA38"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lastRenderedPageBreak/>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input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"email"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id</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"email"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name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"email"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placeholder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"abc@def.com"</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required</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 </w:t>
      </w:r>
    </w:p>
    <w:p w14:paraId="48F7CF03"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"country"</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Country</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808080"/>
          <w:sz w:val="21"/>
          <w:szCs w:val="21"/>
          <w:lang w:val="en-US" w:eastAsia="en-US"/>
        </w:rPr>
        <w:t>&gt;</w:t>
      </w:r>
    </w:p>
    <w:p w14:paraId="65CD8BEA"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p>
    <w:p w14:paraId="197D8A7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datalist</w:t>
      </w:r>
      <w:r w:rsidRPr="000E13B7">
        <w:rPr>
          <w:rFonts w:ascii="Consolas" w:eastAsia="Times New Roman" w:hAnsi="Consolas"/>
          <w:color w:val="808080"/>
          <w:sz w:val="21"/>
          <w:szCs w:val="21"/>
          <w:lang w:val="en-US" w:eastAsia="en-US"/>
        </w:rPr>
        <w:t>&gt;</w:t>
      </w:r>
    </w:p>
    <w:p w14:paraId="0034E340"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"india"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India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07FECBB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"australia"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Australia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54D91D0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"canada"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Canada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283C0BC0"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"usa"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USA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229B8A5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datalist</w:t>
      </w:r>
      <w:r w:rsidRPr="000E13B7">
        <w:rPr>
          <w:rFonts w:ascii="Consolas" w:eastAsia="Times New Roman" w:hAnsi="Consolas"/>
          <w:color w:val="808080"/>
          <w:sz w:val="21"/>
          <w:szCs w:val="21"/>
          <w:lang w:val="en-US" w:eastAsia="en-US"/>
        </w:rPr>
        <w:t>&gt;</w:t>
      </w:r>
    </w:p>
    <w:p w14:paraId="4417BB7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select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id</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"country"</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name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"country"</w:t>
      </w:r>
      <w:r w:rsidRPr="000E13B7">
        <w:rPr>
          <w:rFonts w:ascii="Consolas" w:eastAsia="Times New Roman" w:hAnsi="Consolas"/>
          <w:color w:val="808080"/>
          <w:sz w:val="21"/>
          <w:szCs w:val="21"/>
          <w:lang w:val="en-US" w:eastAsia="en-US"/>
        </w:rPr>
        <w:t>&gt;</w:t>
      </w:r>
    </w:p>
    <w:p w14:paraId="5D7EDDF4"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"india"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India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6715B5C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"australia"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Australia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46EC635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"canada"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Canada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75AC1A0E"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"usa"</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USA</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option</w:t>
      </w:r>
      <w:r w:rsidRPr="000E13B7">
        <w:rPr>
          <w:rFonts w:ascii="Consolas" w:eastAsia="Times New Roman" w:hAnsi="Consolas"/>
          <w:color w:val="808080"/>
          <w:sz w:val="21"/>
          <w:szCs w:val="21"/>
          <w:lang w:val="en-US" w:eastAsia="en-US"/>
        </w:rPr>
        <w:t>&gt;</w:t>
      </w:r>
    </w:p>
    <w:p w14:paraId="66708B4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select</w:t>
      </w:r>
      <w:r w:rsidRPr="000E13B7">
        <w:rPr>
          <w:rFonts w:ascii="Consolas" w:eastAsia="Times New Roman" w:hAnsi="Consolas"/>
          <w:color w:val="808080"/>
          <w:sz w:val="21"/>
          <w:szCs w:val="21"/>
          <w:lang w:val="en-US" w:eastAsia="en-US"/>
        </w:rPr>
        <w:t>&gt;</w:t>
      </w:r>
    </w:p>
    <w:p w14:paraId="069C67A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"subject"</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Tell me your thoughts</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808080"/>
          <w:sz w:val="21"/>
          <w:szCs w:val="21"/>
          <w:lang w:val="en-US" w:eastAsia="en-US"/>
        </w:rPr>
        <w:t>&gt;</w:t>
      </w:r>
    </w:p>
    <w:p w14:paraId="39406BD9"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textarea</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id</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"subject"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name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"subject"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placeholder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"Write something.."</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style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"height:140px"</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required</w:t>
      </w:r>
      <w:r w:rsidRPr="000E13B7">
        <w:rPr>
          <w:rFonts w:ascii="Consolas" w:eastAsia="Times New Roman" w:hAnsi="Consolas"/>
          <w:color w:val="808080"/>
          <w:sz w:val="21"/>
          <w:szCs w:val="21"/>
          <w:lang w:val="en-US" w:eastAsia="en-US"/>
        </w:rPr>
        <w:t>&gt;&lt;/</w:t>
      </w:r>
      <w:r w:rsidRPr="000E13B7">
        <w:rPr>
          <w:rFonts w:ascii="Consolas" w:eastAsia="Times New Roman" w:hAnsi="Consolas"/>
          <w:color w:val="569CD6"/>
          <w:sz w:val="21"/>
          <w:szCs w:val="21"/>
          <w:lang w:val="en-US" w:eastAsia="en-US"/>
        </w:rPr>
        <w:t>textarea</w:t>
      </w:r>
      <w:r w:rsidRPr="000E13B7">
        <w:rPr>
          <w:rFonts w:ascii="Consolas" w:eastAsia="Times New Roman" w:hAnsi="Consolas"/>
          <w:color w:val="808080"/>
          <w:sz w:val="21"/>
          <w:szCs w:val="21"/>
          <w:lang w:val="en-US" w:eastAsia="en-US"/>
        </w:rPr>
        <w:t>&gt;</w:t>
      </w:r>
    </w:p>
    <w:p w14:paraId="77762DEF"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808080"/>
          <w:sz w:val="21"/>
          <w:szCs w:val="21"/>
          <w:lang w:val="en-US" w:eastAsia="en-US"/>
        </w:rPr>
        <w:t>&gt;</w:t>
      </w:r>
    </w:p>
    <w:p w14:paraId="0BCD1C5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input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"checkbox"</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name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"agree"</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id</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"agree"</w:t>
      </w:r>
      <w:r w:rsidRPr="000E13B7">
        <w:rPr>
          <w:rFonts w:ascii="Consolas" w:eastAsia="Times New Roman" w:hAnsi="Consolas"/>
          <w:color w:val="808080"/>
          <w:sz w:val="21"/>
          <w:szCs w:val="21"/>
          <w:lang w:val="en-US" w:eastAsia="en-US"/>
        </w:rPr>
        <w:t>&gt;</w:t>
      </w:r>
    </w:p>
    <w:p w14:paraId="56C417E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for</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"agree"</w:t>
      </w:r>
      <w:r w:rsidRPr="000E13B7">
        <w:rPr>
          <w:rFonts w:ascii="Consolas" w:eastAsia="Times New Roman" w:hAnsi="Consolas"/>
          <w:color w:val="808080"/>
          <w:sz w:val="21"/>
          <w:szCs w:val="21"/>
          <w:lang w:val="en-US" w:eastAsia="en-US"/>
        </w:rPr>
        <w:t>&gt;</w:t>
      </w:r>
      <w:r w:rsidRPr="000E13B7">
        <w:rPr>
          <w:rFonts w:ascii="Consolas" w:eastAsia="Times New Roman" w:hAnsi="Consolas"/>
          <w:color w:val="D4D4D4"/>
          <w:sz w:val="21"/>
          <w:szCs w:val="21"/>
          <w:lang w:val="en-US" w:eastAsia="en-US"/>
        </w:rPr>
        <w:t>Do you want to be updated with latest news?</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label</w:t>
      </w:r>
      <w:r w:rsidRPr="000E13B7">
        <w:rPr>
          <w:rFonts w:ascii="Consolas" w:eastAsia="Times New Roman" w:hAnsi="Consolas"/>
          <w:color w:val="808080"/>
          <w:sz w:val="21"/>
          <w:szCs w:val="21"/>
          <w:lang w:val="en-US" w:eastAsia="en-US"/>
        </w:rPr>
        <w:t>&gt;</w:t>
      </w:r>
    </w:p>
    <w:p w14:paraId="3BD5056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808080"/>
          <w:sz w:val="21"/>
          <w:szCs w:val="21"/>
          <w:lang w:val="en-US" w:eastAsia="en-US"/>
        </w:rPr>
        <w:t>&gt;</w:t>
      </w:r>
    </w:p>
    <w:p w14:paraId="763C30A1"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input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type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"submit"</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formnovalidate</w:t>
      </w:r>
      <w:r w:rsidRPr="000E13B7">
        <w:rPr>
          <w:rFonts w:ascii="Consolas" w:eastAsia="Times New Roman" w:hAnsi="Consolas"/>
          <w:color w:val="D4D4D4"/>
          <w:sz w:val="21"/>
          <w:szCs w:val="21"/>
          <w:lang w:val="en-US" w:eastAsia="en-US"/>
        </w:rPr>
        <w:t> </w:t>
      </w:r>
      <w:r w:rsidRPr="000E13B7">
        <w:rPr>
          <w:rFonts w:ascii="Consolas" w:eastAsia="Times New Roman" w:hAnsi="Consolas"/>
          <w:color w:val="9CDCFE"/>
          <w:sz w:val="21"/>
          <w:szCs w:val="21"/>
          <w:lang w:val="en-US" w:eastAsia="en-US"/>
        </w:rPr>
        <w:t>value</w:t>
      </w:r>
      <w:r w:rsidRPr="000E13B7">
        <w:rPr>
          <w:rFonts w:ascii="Consolas" w:eastAsia="Times New Roman" w:hAnsi="Consolas"/>
          <w:color w:val="D4D4D4"/>
          <w:sz w:val="21"/>
          <w:szCs w:val="21"/>
          <w:lang w:val="en-US" w:eastAsia="en-US"/>
        </w:rPr>
        <w:t>=</w:t>
      </w:r>
      <w:r w:rsidRPr="000E13B7">
        <w:rPr>
          <w:rFonts w:ascii="Consolas" w:eastAsia="Times New Roman" w:hAnsi="Consolas"/>
          <w:color w:val="CE9178"/>
          <w:sz w:val="21"/>
          <w:szCs w:val="21"/>
          <w:lang w:val="en-US" w:eastAsia="en-US"/>
        </w:rPr>
        <w:t>"Submit"</w:t>
      </w:r>
      <w:r w:rsidRPr="000E13B7">
        <w:rPr>
          <w:rFonts w:ascii="Consolas" w:eastAsia="Times New Roman" w:hAnsi="Consolas"/>
          <w:color w:val="808080"/>
          <w:sz w:val="21"/>
          <w:szCs w:val="21"/>
          <w:lang w:val="en-US" w:eastAsia="en-US"/>
        </w:rPr>
        <w:t>&gt;</w:t>
      </w:r>
    </w:p>
    <w:p w14:paraId="7E227AE2"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form</w:t>
      </w:r>
      <w:r w:rsidRPr="000E13B7">
        <w:rPr>
          <w:rFonts w:ascii="Consolas" w:eastAsia="Times New Roman" w:hAnsi="Consolas"/>
          <w:color w:val="808080"/>
          <w:sz w:val="21"/>
          <w:szCs w:val="21"/>
          <w:lang w:val="en-US" w:eastAsia="en-US"/>
        </w:rPr>
        <w:t>&gt;</w:t>
      </w:r>
    </w:p>
    <w:p w14:paraId="0BD12D9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808080"/>
          <w:sz w:val="21"/>
          <w:szCs w:val="21"/>
          <w:lang w:val="en-US" w:eastAsia="en-US"/>
        </w:rPr>
        <w:t>&gt;</w:t>
      </w:r>
    </w:p>
    <w:p w14:paraId="72CF76BC"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808080"/>
          <w:sz w:val="21"/>
          <w:szCs w:val="21"/>
          <w:lang w:val="en-US" w:eastAsia="en-US"/>
        </w:rPr>
        <w:t>&gt;</w:t>
      </w:r>
    </w:p>
    <w:p w14:paraId="1C0B0BE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D4D4D4"/>
          <w:sz w:val="21"/>
          <w:szCs w:val="21"/>
          <w:lang w:val="en-US" w:eastAsia="en-US"/>
        </w:rPr>
        <w:t>      </w:t>
      </w: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div</w:t>
      </w:r>
      <w:r w:rsidRPr="000E13B7">
        <w:rPr>
          <w:rFonts w:ascii="Consolas" w:eastAsia="Times New Roman" w:hAnsi="Consolas"/>
          <w:color w:val="808080"/>
          <w:sz w:val="21"/>
          <w:szCs w:val="21"/>
          <w:lang w:val="en-US" w:eastAsia="en-US"/>
        </w:rPr>
        <w:t>&gt;</w:t>
      </w:r>
    </w:p>
    <w:p w14:paraId="6ED53FDD"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body</w:t>
      </w:r>
      <w:r w:rsidRPr="000E13B7">
        <w:rPr>
          <w:rFonts w:ascii="Consolas" w:eastAsia="Times New Roman" w:hAnsi="Consolas"/>
          <w:color w:val="808080"/>
          <w:sz w:val="21"/>
          <w:szCs w:val="21"/>
          <w:lang w:val="en-US" w:eastAsia="en-US"/>
        </w:rPr>
        <w:t>&gt;</w:t>
      </w:r>
    </w:p>
    <w:p w14:paraId="05FFE70B" w14:textId="77777777" w:rsidR="000E13B7" w:rsidRPr="000E13B7" w:rsidRDefault="000E13B7" w:rsidP="000E13B7">
      <w:pPr>
        <w:shd w:val="clear" w:color="auto" w:fill="1E1E1E"/>
        <w:suppressAutoHyphens w:val="0"/>
        <w:spacing w:after="0" w:line="285" w:lineRule="atLeast"/>
        <w:rPr>
          <w:rFonts w:ascii="Consolas" w:eastAsia="Times New Roman" w:hAnsi="Consolas"/>
          <w:color w:val="D4D4D4"/>
          <w:sz w:val="21"/>
          <w:szCs w:val="21"/>
          <w:lang w:val="en-US" w:eastAsia="en-US"/>
        </w:rPr>
      </w:pPr>
      <w:r w:rsidRPr="000E13B7">
        <w:rPr>
          <w:rFonts w:ascii="Consolas" w:eastAsia="Times New Roman" w:hAnsi="Consolas"/>
          <w:color w:val="808080"/>
          <w:sz w:val="21"/>
          <w:szCs w:val="21"/>
          <w:lang w:val="en-US" w:eastAsia="en-US"/>
        </w:rPr>
        <w:t>&lt;/</w:t>
      </w:r>
      <w:r w:rsidRPr="000E13B7">
        <w:rPr>
          <w:rFonts w:ascii="Consolas" w:eastAsia="Times New Roman" w:hAnsi="Consolas"/>
          <w:color w:val="569CD6"/>
          <w:sz w:val="21"/>
          <w:szCs w:val="21"/>
          <w:lang w:val="en-US" w:eastAsia="en-US"/>
        </w:rPr>
        <w:t>html</w:t>
      </w:r>
      <w:r w:rsidRPr="000E13B7">
        <w:rPr>
          <w:rFonts w:ascii="Consolas" w:eastAsia="Times New Roman" w:hAnsi="Consolas"/>
          <w:color w:val="808080"/>
          <w:sz w:val="21"/>
          <w:szCs w:val="21"/>
          <w:lang w:val="en-US" w:eastAsia="en-US"/>
        </w:rPr>
        <w:t>&gt;</w:t>
      </w:r>
    </w:p>
    <w:p w14:paraId="6C2FE2E0" w14:textId="77777777" w:rsidR="000E13B7" w:rsidRPr="00F63F64" w:rsidRDefault="000E13B7" w:rsidP="00F63F64">
      <w:pPr>
        <w:rPr>
          <w:rFonts w:ascii="Times New Roman" w:hAnsi="Times New Roman"/>
          <w:sz w:val="24"/>
          <w:szCs w:val="24"/>
          <w:lang w:val="en-US"/>
        </w:rPr>
      </w:pPr>
    </w:p>
    <w:p w14:paraId="20C7D56B" w14:textId="77777777" w:rsidR="000E13B7" w:rsidRDefault="000E13B7" w:rsidP="00F63F64">
      <w:pPr>
        <w:rPr>
          <w:rFonts w:ascii="Times New Roman" w:hAnsi="Times New Roman"/>
          <w:sz w:val="24"/>
          <w:szCs w:val="24"/>
          <w:lang w:val="en-US"/>
        </w:rPr>
      </w:pPr>
    </w:p>
    <w:p w14:paraId="68603397" w14:textId="77777777" w:rsidR="000E13B7" w:rsidRDefault="000E13B7" w:rsidP="00F63F64">
      <w:pPr>
        <w:rPr>
          <w:rFonts w:ascii="Times New Roman" w:hAnsi="Times New Roman"/>
          <w:sz w:val="24"/>
          <w:szCs w:val="24"/>
          <w:lang w:val="en-US"/>
        </w:rPr>
      </w:pPr>
    </w:p>
    <w:p w14:paraId="421F1249" w14:textId="77777777" w:rsidR="000E13B7" w:rsidRDefault="000E13B7" w:rsidP="00F63F64">
      <w:pPr>
        <w:rPr>
          <w:rFonts w:ascii="Times New Roman" w:hAnsi="Times New Roman"/>
          <w:sz w:val="24"/>
          <w:szCs w:val="24"/>
          <w:lang w:val="en-US"/>
        </w:rPr>
      </w:pPr>
    </w:p>
    <w:p w14:paraId="2268C1F2" w14:textId="77777777" w:rsidR="000E13B7" w:rsidRDefault="000E13B7" w:rsidP="00F63F64">
      <w:pPr>
        <w:rPr>
          <w:rFonts w:ascii="Times New Roman" w:hAnsi="Times New Roman"/>
          <w:sz w:val="24"/>
          <w:szCs w:val="24"/>
          <w:lang w:val="en-US"/>
        </w:rPr>
      </w:pPr>
    </w:p>
    <w:p w14:paraId="1D684E2E" w14:textId="40368A7A" w:rsidR="000E13B7" w:rsidRDefault="000E13B7" w:rsidP="00F63F64">
      <w:pPr>
        <w:rPr>
          <w:rFonts w:ascii="Times New Roman" w:hAnsi="Times New Roman"/>
          <w:sz w:val="24"/>
          <w:szCs w:val="24"/>
          <w:lang w:val="en-US"/>
        </w:rPr>
      </w:pPr>
    </w:p>
    <w:p w14:paraId="076B4463" w14:textId="392B4A2E" w:rsidR="00D06926" w:rsidRDefault="00D06926" w:rsidP="00F63F64">
      <w:pPr>
        <w:rPr>
          <w:rFonts w:ascii="Times New Roman" w:hAnsi="Times New Roman"/>
          <w:sz w:val="24"/>
          <w:szCs w:val="24"/>
          <w:lang w:val="en-US"/>
        </w:rPr>
      </w:pPr>
    </w:p>
    <w:p w14:paraId="4CC993BD" w14:textId="6C358902" w:rsidR="00D06926" w:rsidRDefault="00D06926" w:rsidP="00F63F64">
      <w:pPr>
        <w:rPr>
          <w:rFonts w:ascii="Times New Roman" w:hAnsi="Times New Roman"/>
          <w:sz w:val="24"/>
          <w:szCs w:val="24"/>
          <w:lang w:val="en-US"/>
        </w:rPr>
      </w:pPr>
    </w:p>
    <w:p w14:paraId="5CD5F947" w14:textId="77777777" w:rsidR="00D06926" w:rsidRDefault="00D06926" w:rsidP="00F63F64">
      <w:pPr>
        <w:rPr>
          <w:rFonts w:ascii="Times New Roman" w:hAnsi="Times New Roman"/>
          <w:sz w:val="24"/>
          <w:szCs w:val="24"/>
          <w:lang w:val="en-US"/>
        </w:rPr>
      </w:pPr>
    </w:p>
    <w:p w14:paraId="4348F21E" w14:textId="27E52926" w:rsidR="008E0E83" w:rsidRDefault="00F63F64" w:rsidP="00F63F64">
      <w:pPr>
        <w:rPr>
          <w:rFonts w:ascii="Times New Roman" w:hAnsi="Times New Roman"/>
          <w:sz w:val="24"/>
          <w:szCs w:val="24"/>
          <w:lang w:val="en-US"/>
        </w:rPr>
      </w:pPr>
      <w:r>
        <w:rPr>
          <w:rFonts w:ascii="Times New Roman" w:hAnsi="Times New Roman"/>
          <w:sz w:val="24"/>
          <w:szCs w:val="24"/>
          <w:lang w:val="en-US"/>
        </w:rPr>
        <w:lastRenderedPageBreak/>
        <w:t>OUTPUT</w:t>
      </w:r>
      <w:r w:rsidR="000E13B7">
        <w:rPr>
          <w:rFonts w:ascii="Times New Roman" w:hAnsi="Times New Roman"/>
          <w:sz w:val="24"/>
          <w:szCs w:val="24"/>
          <w:lang w:val="en-US"/>
        </w:rPr>
        <w:t>:</w:t>
      </w:r>
    </w:p>
    <w:p w14:paraId="64AA8E7D" w14:textId="34601A94" w:rsidR="000E13B7" w:rsidRDefault="000E13B7" w:rsidP="00F63F64">
      <w:pPr>
        <w:rPr>
          <w:rFonts w:ascii="Times New Roman" w:hAnsi="Times New Roman"/>
          <w:sz w:val="24"/>
          <w:szCs w:val="24"/>
          <w:lang w:val="en-US"/>
        </w:rPr>
      </w:pPr>
      <w:r>
        <w:rPr>
          <w:rFonts w:ascii="Times New Roman" w:hAnsi="Times New Roman"/>
          <w:noProof/>
          <w:sz w:val="24"/>
          <w:szCs w:val="24"/>
          <w:lang w:val="en-US"/>
        </w:rPr>
        <w:drawing>
          <wp:inline distT="0" distB="0" distL="0" distR="0" wp14:anchorId="5EC7FE5B" wp14:editId="1BC69240">
            <wp:extent cx="5724525"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sectPr w:rsidR="000E13B7" w:rsidSect="00AA1931">
      <w:headerReference w:type="default" r:id="rId14"/>
      <w:footerReference w:type="default" r:id="rId15"/>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59A2F" w14:textId="77777777" w:rsidR="00DF3C56" w:rsidRDefault="00DF3C56" w:rsidP="00AA1931">
      <w:pPr>
        <w:spacing w:after="0" w:line="240" w:lineRule="auto"/>
      </w:pPr>
      <w:r>
        <w:separator/>
      </w:r>
    </w:p>
  </w:endnote>
  <w:endnote w:type="continuationSeparator" w:id="0">
    <w:p w14:paraId="58E06395" w14:textId="77777777" w:rsidR="00DF3C56" w:rsidRDefault="00DF3C56"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EA38B" w14:textId="77777777" w:rsidR="00A53F8C" w:rsidRPr="004F3A15" w:rsidRDefault="00A53F8C" w:rsidP="004F3A15">
    <w:pPr>
      <w:pStyle w:val="Header"/>
      <w:jc w:val="center"/>
      <w:rPr>
        <w:rFonts w:ascii="Times New Roman" w:hAnsi="Times New Roman"/>
        <w:sz w:val="16"/>
        <w:szCs w:val="16"/>
      </w:rPr>
    </w:pPr>
    <w:r w:rsidRPr="004F3A15">
      <w:rPr>
        <w:rFonts w:ascii="Times New Roman" w:hAnsi="Times New Roman"/>
        <w:sz w:val="16"/>
        <w:szCs w:val="16"/>
      </w:rPr>
      <w:t xml:space="preserve"> (Autonomous College Affiliated to University of Mumbai)</w:t>
    </w:r>
  </w:p>
  <w:p w14:paraId="7CA4EE2C" w14:textId="77777777" w:rsidR="00A53F8C" w:rsidRDefault="00A53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B65D0" w14:textId="77777777" w:rsidR="00DF3C56" w:rsidRDefault="00DF3C56" w:rsidP="00AA1931">
      <w:pPr>
        <w:spacing w:after="0" w:line="240" w:lineRule="auto"/>
      </w:pPr>
      <w:r>
        <w:separator/>
      </w:r>
    </w:p>
  </w:footnote>
  <w:footnote w:type="continuationSeparator" w:id="0">
    <w:p w14:paraId="444019D9" w14:textId="77777777" w:rsidR="00DF3C56" w:rsidRDefault="00DF3C56"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90E9B" w14:textId="77777777" w:rsidR="00A53F8C" w:rsidRPr="00637CBA" w:rsidRDefault="00A53F8C" w:rsidP="00F53BC2">
    <w:pPr>
      <w:spacing w:line="0" w:lineRule="atLeast"/>
      <w:ind w:right="6" w:firstLine="720"/>
      <w:jc w:val="right"/>
      <w:rPr>
        <w:rFonts w:ascii="Times New Roman" w:eastAsia="Times New Roman" w:hAnsi="Times New Roman"/>
        <w:sz w:val="24"/>
        <w:szCs w:val="24"/>
      </w:rPr>
    </w:pPr>
    <w:r>
      <w:rPr>
        <w:rFonts w:ascii="Times New Roman" w:eastAsia="Times New Roman" w:hAnsi="Times New Roman"/>
        <w:sz w:val="24"/>
      </w:rPr>
      <w:t>KJSCE/IT/SYBTech/SEM IV/WP1/</w:t>
    </w:r>
    <w:r>
      <w:rPr>
        <w:rFonts w:ascii="Times New Roman" w:hAnsi="Times New Roman"/>
        <w:sz w:val="24"/>
        <w:szCs w:val="24"/>
      </w:rPr>
      <w:t>2020-21</w:t>
    </w:r>
  </w:p>
  <w:p w14:paraId="2EE235EA" w14:textId="77777777" w:rsidR="00A53F8C" w:rsidRPr="00176DB8" w:rsidRDefault="00A53F8C" w:rsidP="00176DB8">
    <w:pPr>
      <w:spacing w:line="0" w:lineRule="atLeast"/>
      <w:ind w:right="6"/>
      <w:jc w:val="right"/>
      <w:rPr>
        <w:rFonts w:ascii="Times New Roman" w:eastAsia="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99256E9"/>
    <w:multiLevelType w:val="hybridMultilevel"/>
    <w:tmpl w:val="3406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93B48"/>
    <w:multiLevelType w:val="hybridMultilevel"/>
    <w:tmpl w:val="7B54B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834F5"/>
    <w:multiLevelType w:val="multilevel"/>
    <w:tmpl w:val="B562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D0EBB"/>
    <w:multiLevelType w:val="multilevel"/>
    <w:tmpl w:val="9494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A5C21"/>
    <w:multiLevelType w:val="hybridMultilevel"/>
    <w:tmpl w:val="CE8C8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50C6C"/>
    <w:multiLevelType w:val="multilevel"/>
    <w:tmpl w:val="9E4A1826"/>
    <w:lvl w:ilvl="0">
      <w:start w:val="1"/>
      <w:numFmt w:val="bullet"/>
      <w:lvlText w:val=""/>
      <w:lvlJc w:val="left"/>
      <w:pPr>
        <w:tabs>
          <w:tab w:val="num" w:pos="360"/>
        </w:tabs>
        <w:ind w:left="360" w:hanging="360"/>
      </w:pPr>
      <w:rPr>
        <w:rFonts w:ascii="Symbol" w:hAnsi="Symbol" w:hint="default"/>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733E3C"/>
    <w:multiLevelType w:val="multilevel"/>
    <w:tmpl w:val="8AB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336F18"/>
    <w:multiLevelType w:val="multilevel"/>
    <w:tmpl w:val="919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62F84"/>
    <w:multiLevelType w:val="hybridMultilevel"/>
    <w:tmpl w:val="44886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E418F"/>
    <w:multiLevelType w:val="multilevel"/>
    <w:tmpl w:val="7E3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458B8"/>
    <w:multiLevelType w:val="multilevel"/>
    <w:tmpl w:val="8266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A768F"/>
    <w:multiLevelType w:val="multilevel"/>
    <w:tmpl w:val="34D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00C56"/>
    <w:multiLevelType w:val="multilevel"/>
    <w:tmpl w:val="E08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F71CB"/>
    <w:multiLevelType w:val="multilevel"/>
    <w:tmpl w:val="B56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B1AC9"/>
    <w:multiLevelType w:val="multilevel"/>
    <w:tmpl w:val="AE7A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8D6523"/>
    <w:multiLevelType w:val="multilevel"/>
    <w:tmpl w:val="7A42944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953A4E"/>
    <w:multiLevelType w:val="multilevel"/>
    <w:tmpl w:val="B56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427BC"/>
    <w:multiLevelType w:val="multilevel"/>
    <w:tmpl w:val="B56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B3FE5"/>
    <w:multiLevelType w:val="multilevel"/>
    <w:tmpl w:val="DE3A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46FBB"/>
    <w:multiLevelType w:val="multilevel"/>
    <w:tmpl w:val="71FA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A23CC"/>
    <w:multiLevelType w:val="multilevel"/>
    <w:tmpl w:val="0380A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F30FA7"/>
    <w:multiLevelType w:val="multilevel"/>
    <w:tmpl w:val="B56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476827"/>
    <w:multiLevelType w:val="multilevel"/>
    <w:tmpl w:val="D7A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8"/>
  </w:num>
  <w:num w:numId="9">
    <w:abstractNumId w:val="28"/>
  </w:num>
  <w:num w:numId="10">
    <w:abstractNumId w:val="9"/>
  </w:num>
  <w:num w:numId="11">
    <w:abstractNumId w:val="35"/>
  </w:num>
  <w:num w:numId="12">
    <w:abstractNumId w:val="23"/>
  </w:num>
  <w:num w:numId="13">
    <w:abstractNumId w:val="17"/>
  </w:num>
  <w:num w:numId="14">
    <w:abstractNumId w:val="22"/>
  </w:num>
  <w:num w:numId="15">
    <w:abstractNumId w:val="11"/>
  </w:num>
  <w:num w:numId="16">
    <w:abstractNumId w:val="10"/>
  </w:num>
  <w:num w:numId="17">
    <w:abstractNumId w:val="19"/>
  </w:num>
  <w:num w:numId="18">
    <w:abstractNumId w:val="37"/>
  </w:num>
  <w:num w:numId="19">
    <w:abstractNumId w:val="13"/>
  </w:num>
  <w:num w:numId="20">
    <w:abstractNumId w:val="39"/>
  </w:num>
  <w:num w:numId="21">
    <w:abstractNumId w:val="20"/>
  </w:num>
  <w:num w:numId="22">
    <w:abstractNumId w:val="24"/>
  </w:num>
  <w:num w:numId="23">
    <w:abstractNumId w:val="33"/>
  </w:num>
  <w:num w:numId="24">
    <w:abstractNumId w:val="38"/>
  </w:num>
  <w:num w:numId="25">
    <w:abstractNumId w:val="29"/>
  </w:num>
  <w:num w:numId="26">
    <w:abstractNumId w:val="32"/>
  </w:num>
  <w:num w:numId="27">
    <w:abstractNumId w:val="6"/>
  </w:num>
  <w:num w:numId="28">
    <w:abstractNumId w:val="16"/>
  </w:num>
  <w:num w:numId="29">
    <w:abstractNumId w:val="21"/>
  </w:num>
  <w:num w:numId="30">
    <w:abstractNumId w:val="34"/>
  </w:num>
  <w:num w:numId="31">
    <w:abstractNumId w:val="25"/>
  </w:num>
  <w:num w:numId="32">
    <w:abstractNumId w:val="30"/>
  </w:num>
  <w:num w:numId="33">
    <w:abstractNumId w:val="36"/>
  </w:num>
  <w:num w:numId="34">
    <w:abstractNumId w:val="31"/>
  </w:num>
  <w:num w:numId="35">
    <w:abstractNumId w:val="15"/>
  </w:num>
  <w:num w:numId="36">
    <w:abstractNumId w:val="7"/>
  </w:num>
  <w:num w:numId="37">
    <w:abstractNumId w:val="14"/>
  </w:num>
  <w:num w:numId="38">
    <w:abstractNumId w:val="27"/>
  </w:num>
  <w:num w:numId="39">
    <w:abstractNumId w:val="18"/>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83"/>
    <w:rsid w:val="0000083D"/>
    <w:rsid w:val="00043ABB"/>
    <w:rsid w:val="00047E4D"/>
    <w:rsid w:val="00052B5D"/>
    <w:rsid w:val="0007003A"/>
    <w:rsid w:val="0007281A"/>
    <w:rsid w:val="000A2CBD"/>
    <w:rsid w:val="000C5706"/>
    <w:rsid w:val="000D5FEC"/>
    <w:rsid w:val="000D638E"/>
    <w:rsid w:val="000E13B7"/>
    <w:rsid w:val="00105105"/>
    <w:rsid w:val="0012516F"/>
    <w:rsid w:val="001262AB"/>
    <w:rsid w:val="00156B9E"/>
    <w:rsid w:val="00161DEB"/>
    <w:rsid w:val="00176DB8"/>
    <w:rsid w:val="00177D4C"/>
    <w:rsid w:val="001B46B4"/>
    <w:rsid w:val="00201A6F"/>
    <w:rsid w:val="00224B66"/>
    <w:rsid w:val="00234C20"/>
    <w:rsid w:val="00240277"/>
    <w:rsid w:val="00245F0D"/>
    <w:rsid w:val="002612E4"/>
    <w:rsid w:val="00267800"/>
    <w:rsid w:val="00281C00"/>
    <w:rsid w:val="00293F83"/>
    <w:rsid w:val="002A41E7"/>
    <w:rsid w:val="002C5F0B"/>
    <w:rsid w:val="003178E3"/>
    <w:rsid w:val="00325FDB"/>
    <w:rsid w:val="003301BB"/>
    <w:rsid w:val="00330746"/>
    <w:rsid w:val="00340222"/>
    <w:rsid w:val="003464E2"/>
    <w:rsid w:val="00350BF3"/>
    <w:rsid w:val="00351BAD"/>
    <w:rsid w:val="003524D7"/>
    <w:rsid w:val="00355F28"/>
    <w:rsid w:val="003615AC"/>
    <w:rsid w:val="00390539"/>
    <w:rsid w:val="003A1AE1"/>
    <w:rsid w:val="003E420A"/>
    <w:rsid w:val="003F27F4"/>
    <w:rsid w:val="00411303"/>
    <w:rsid w:val="00412758"/>
    <w:rsid w:val="004173FB"/>
    <w:rsid w:val="00436676"/>
    <w:rsid w:val="00455251"/>
    <w:rsid w:val="0047696A"/>
    <w:rsid w:val="0047710F"/>
    <w:rsid w:val="00487E69"/>
    <w:rsid w:val="00491347"/>
    <w:rsid w:val="00496ACC"/>
    <w:rsid w:val="004A02F5"/>
    <w:rsid w:val="004A06E9"/>
    <w:rsid w:val="004B470F"/>
    <w:rsid w:val="004B6973"/>
    <w:rsid w:val="004F3A15"/>
    <w:rsid w:val="00511DC4"/>
    <w:rsid w:val="00531428"/>
    <w:rsid w:val="00533515"/>
    <w:rsid w:val="005510EB"/>
    <w:rsid w:val="00556FCF"/>
    <w:rsid w:val="00587317"/>
    <w:rsid w:val="0059249C"/>
    <w:rsid w:val="00593967"/>
    <w:rsid w:val="00597828"/>
    <w:rsid w:val="005B4314"/>
    <w:rsid w:val="005B4E6D"/>
    <w:rsid w:val="005B610F"/>
    <w:rsid w:val="006104EC"/>
    <w:rsid w:val="00612504"/>
    <w:rsid w:val="00630023"/>
    <w:rsid w:val="00672922"/>
    <w:rsid w:val="006812DB"/>
    <w:rsid w:val="00707766"/>
    <w:rsid w:val="0072711F"/>
    <w:rsid w:val="00770E5C"/>
    <w:rsid w:val="00771C9A"/>
    <w:rsid w:val="00794352"/>
    <w:rsid w:val="007957FA"/>
    <w:rsid w:val="007D3152"/>
    <w:rsid w:val="007D4EFA"/>
    <w:rsid w:val="007D5C90"/>
    <w:rsid w:val="0082507A"/>
    <w:rsid w:val="008340F1"/>
    <w:rsid w:val="00844822"/>
    <w:rsid w:val="00893457"/>
    <w:rsid w:val="008B5C60"/>
    <w:rsid w:val="008E0E83"/>
    <w:rsid w:val="008E1705"/>
    <w:rsid w:val="008E6FB6"/>
    <w:rsid w:val="008E70E5"/>
    <w:rsid w:val="00900848"/>
    <w:rsid w:val="00904167"/>
    <w:rsid w:val="0091119C"/>
    <w:rsid w:val="00914474"/>
    <w:rsid w:val="00941781"/>
    <w:rsid w:val="00957AC4"/>
    <w:rsid w:val="00957BC5"/>
    <w:rsid w:val="00987811"/>
    <w:rsid w:val="00997A9C"/>
    <w:rsid w:val="009B2835"/>
    <w:rsid w:val="009B4F3E"/>
    <w:rsid w:val="009D1432"/>
    <w:rsid w:val="009D60F4"/>
    <w:rsid w:val="009E4284"/>
    <w:rsid w:val="009F0FD7"/>
    <w:rsid w:val="00A23E4E"/>
    <w:rsid w:val="00A43DF3"/>
    <w:rsid w:val="00A43EE8"/>
    <w:rsid w:val="00A53F8C"/>
    <w:rsid w:val="00A600B1"/>
    <w:rsid w:val="00A62EE0"/>
    <w:rsid w:val="00A6410D"/>
    <w:rsid w:val="00A67A24"/>
    <w:rsid w:val="00A92D1E"/>
    <w:rsid w:val="00AA1931"/>
    <w:rsid w:val="00AB7C13"/>
    <w:rsid w:val="00AC5234"/>
    <w:rsid w:val="00AC7454"/>
    <w:rsid w:val="00AD1DA2"/>
    <w:rsid w:val="00B021E6"/>
    <w:rsid w:val="00B04188"/>
    <w:rsid w:val="00B10E85"/>
    <w:rsid w:val="00B114A5"/>
    <w:rsid w:val="00B17555"/>
    <w:rsid w:val="00B2525F"/>
    <w:rsid w:val="00B37D3C"/>
    <w:rsid w:val="00B76124"/>
    <w:rsid w:val="00BB32C9"/>
    <w:rsid w:val="00BC5F66"/>
    <w:rsid w:val="00BE62B5"/>
    <w:rsid w:val="00BF346C"/>
    <w:rsid w:val="00C117CA"/>
    <w:rsid w:val="00C17470"/>
    <w:rsid w:val="00C30AE4"/>
    <w:rsid w:val="00C34727"/>
    <w:rsid w:val="00C4102A"/>
    <w:rsid w:val="00C42D55"/>
    <w:rsid w:val="00C713E7"/>
    <w:rsid w:val="00C72B43"/>
    <w:rsid w:val="00C737CA"/>
    <w:rsid w:val="00C9653B"/>
    <w:rsid w:val="00CA4A98"/>
    <w:rsid w:val="00CA6BEC"/>
    <w:rsid w:val="00D06926"/>
    <w:rsid w:val="00D34BC3"/>
    <w:rsid w:val="00D672FE"/>
    <w:rsid w:val="00D758CD"/>
    <w:rsid w:val="00D918FE"/>
    <w:rsid w:val="00DC4E39"/>
    <w:rsid w:val="00DC7CA7"/>
    <w:rsid w:val="00DD5C5B"/>
    <w:rsid w:val="00DF3C56"/>
    <w:rsid w:val="00E00136"/>
    <w:rsid w:val="00E415C2"/>
    <w:rsid w:val="00E42360"/>
    <w:rsid w:val="00E42EEC"/>
    <w:rsid w:val="00E54176"/>
    <w:rsid w:val="00E6122E"/>
    <w:rsid w:val="00E614E7"/>
    <w:rsid w:val="00E61CB8"/>
    <w:rsid w:val="00EA121F"/>
    <w:rsid w:val="00EB2F60"/>
    <w:rsid w:val="00ED5CE5"/>
    <w:rsid w:val="00EF0FE3"/>
    <w:rsid w:val="00EF4BAF"/>
    <w:rsid w:val="00F074AA"/>
    <w:rsid w:val="00F11CCD"/>
    <w:rsid w:val="00F47C02"/>
    <w:rsid w:val="00F53BC2"/>
    <w:rsid w:val="00F618B8"/>
    <w:rsid w:val="00F636F2"/>
    <w:rsid w:val="00F63F64"/>
    <w:rsid w:val="00F653CC"/>
    <w:rsid w:val="00F65C3A"/>
    <w:rsid w:val="00F714BE"/>
    <w:rsid w:val="00F85215"/>
    <w:rsid w:val="00F855DC"/>
    <w:rsid w:val="00F90803"/>
    <w:rsid w:val="00FA3201"/>
    <w:rsid w:val="00FB61BA"/>
    <w:rsid w:val="00FC6CE4"/>
    <w:rsid w:val="00FC6FDB"/>
    <w:rsid w:val="00FE3ED4"/>
    <w:rsid w:val="00FF127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CF311"/>
  <w15:docId w15:val="{5CEB38BA-636A-452D-A8D6-CA8E9ECD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mw-headline">
    <w:name w:val="mw-headline"/>
    <w:basedOn w:val="DefaultParagraphFont"/>
    <w:rsid w:val="00672922"/>
  </w:style>
  <w:style w:type="character" w:customStyle="1" w:styleId="mw-editsection">
    <w:name w:val="mw-editsection"/>
    <w:basedOn w:val="DefaultParagraphFont"/>
    <w:rsid w:val="00672922"/>
  </w:style>
  <w:style w:type="character" w:customStyle="1" w:styleId="mw-editsection-bracket">
    <w:name w:val="mw-editsection-bracket"/>
    <w:basedOn w:val="DefaultParagraphFont"/>
    <w:rsid w:val="00672922"/>
  </w:style>
  <w:style w:type="character" w:customStyle="1" w:styleId="highele">
    <w:name w:val="highele"/>
    <w:basedOn w:val="DefaultParagraphFont"/>
    <w:rsid w:val="003E420A"/>
  </w:style>
  <w:style w:type="character" w:customStyle="1" w:styleId="highatt">
    <w:name w:val="highatt"/>
    <w:basedOn w:val="DefaultParagraphFont"/>
    <w:rsid w:val="003E420A"/>
  </w:style>
  <w:style w:type="character" w:customStyle="1" w:styleId="highval">
    <w:name w:val="highval"/>
    <w:basedOn w:val="DefaultParagraphFont"/>
    <w:rsid w:val="003E420A"/>
  </w:style>
  <w:style w:type="paragraph" w:customStyle="1" w:styleId="intro">
    <w:name w:val="intro"/>
    <w:basedOn w:val="Normal"/>
    <w:rsid w:val="0059249C"/>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olorh1">
    <w:name w:val="color_h1"/>
    <w:basedOn w:val="DefaultParagraphFont"/>
    <w:rsid w:val="008B5C60"/>
  </w:style>
  <w:style w:type="paragraph" w:styleId="NoSpacing">
    <w:name w:val="No Spacing"/>
    <w:uiPriority w:val="1"/>
    <w:qFormat/>
    <w:rsid w:val="00F63F64"/>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255">
      <w:bodyDiv w:val="1"/>
      <w:marLeft w:val="0"/>
      <w:marRight w:val="0"/>
      <w:marTop w:val="0"/>
      <w:marBottom w:val="0"/>
      <w:divBdr>
        <w:top w:val="none" w:sz="0" w:space="0" w:color="auto"/>
        <w:left w:val="none" w:sz="0" w:space="0" w:color="auto"/>
        <w:bottom w:val="none" w:sz="0" w:space="0" w:color="auto"/>
        <w:right w:val="none" w:sz="0" w:space="0" w:color="auto"/>
      </w:divBdr>
    </w:div>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110369216">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329795518">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49851553">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577715060">
      <w:bodyDiv w:val="1"/>
      <w:marLeft w:val="0"/>
      <w:marRight w:val="0"/>
      <w:marTop w:val="0"/>
      <w:marBottom w:val="0"/>
      <w:divBdr>
        <w:top w:val="none" w:sz="0" w:space="0" w:color="auto"/>
        <w:left w:val="none" w:sz="0" w:space="0" w:color="auto"/>
        <w:bottom w:val="none" w:sz="0" w:space="0" w:color="auto"/>
        <w:right w:val="none" w:sz="0" w:space="0" w:color="auto"/>
      </w:divBdr>
    </w:div>
    <w:div w:id="629670621">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781922105">
      <w:bodyDiv w:val="1"/>
      <w:marLeft w:val="0"/>
      <w:marRight w:val="0"/>
      <w:marTop w:val="0"/>
      <w:marBottom w:val="0"/>
      <w:divBdr>
        <w:top w:val="none" w:sz="0" w:space="0" w:color="auto"/>
        <w:left w:val="none" w:sz="0" w:space="0" w:color="auto"/>
        <w:bottom w:val="none" w:sz="0" w:space="0" w:color="auto"/>
        <w:right w:val="none" w:sz="0" w:space="0" w:color="auto"/>
      </w:divBdr>
    </w:div>
    <w:div w:id="832141719">
      <w:bodyDiv w:val="1"/>
      <w:marLeft w:val="0"/>
      <w:marRight w:val="0"/>
      <w:marTop w:val="0"/>
      <w:marBottom w:val="0"/>
      <w:divBdr>
        <w:top w:val="none" w:sz="0" w:space="0" w:color="auto"/>
        <w:left w:val="none" w:sz="0" w:space="0" w:color="auto"/>
        <w:bottom w:val="none" w:sz="0" w:space="0" w:color="auto"/>
        <w:right w:val="none" w:sz="0" w:space="0" w:color="auto"/>
      </w:divBdr>
    </w:div>
    <w:div w:id="941641709">
      <w:bodyDiv w:val="1"/>
      <w:marLeft w:val="0"/>
      <w:marRight w:val="0"/>
      <w:marTop w:val="0"/>
      <w:marBottom w:val="0"/>
      <w:divBdr>
        <w:top w:val="none" w:sz="0" w:space="0" w:color="auto"/>
        <w:left w:val="none" w:sz="0" w:space="0" w:color="auto"/>
        <w:bottom w:val="none" w:sz="0" w:space="0" w:color="auto"/>
        <w:right w:val="none" w:sz="0" w:space="0" w:color="auto"/>
      </w:divBdr>
    </w:div>
    <w:div w:id="957491446">
      <w:bodyDiv w:val="1"/>
      <w:marLeft w:val="0"/>
      <w:marRight w:val="0"/>
      <w:marTop w:val="0"/>
      <w:marBottom w:val="0"/>
      <w:divBdr>
        <w:top w:val="none" w:sz="0" w:space="0" w:color="auto"/>
        <w:left w:val="none" w:sz="0" w:space="0" w:color="auto"/>
        <w:bottom w:val="none" w:sz="0" w:space="0" w:color="auto"/>
        <w:right w:val="none" w:sz="0" w:space="0" w:color="auto"/>
      </w:divBdr>
    </w:div>
    <w:div w:id="1006056568">
      <w:bodyDiv w:val="1"/>
      <w:marLeft w:val="0"/>
      <w:marRight w:val="0"/>
      <w:marTop w:val="0"/>
      <w:marBottom w:val="0"/>
      <w:divBdr>
        <w:top w:val="none" w:sz="0" w:space="0" w:color="auto"/>
        <w:left w:val="none" w:sz="0" w:space="0" w:color="auto"/>
        <w:bottom w:val="none" w:sz="0" w:space="0" w:color="auto"/>
        <w:right w:val="none" w:sz="0" w:space="0" w:color="auto"/>
      </w:divBdr>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104959366">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49832811">
      <w:bodyDiv w:val="1"/>
      <w:marLeft w:val="0"/>
      <w:marRight w:val="0"/>
      <w:marTop w:val="0"/>
      <w:marBottom w:val="0"/>
      <w:divBdr>
        <w:top w:val="none" w:sz="0" w:space="0" w:color="auto"/>
        <w:left w:val="none" w:sz="0" w:space="0" w:color="auto"/>
        <w:bottom w:val="none" w:sz="0" w:space="0" w:color="auto"/>
        <w:right w:val="none" w:sz="0" w:space="0" w:color="auto"/>
      </w:divBdr>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297876579">
      <w:bodyDiv w:val="1"/>
      <w:marLeft w:val="0"/>
      <w:marRight w:val="0"/>
      <w:marTop w:val="0"/>
      <w:marBottom w:val="0"/>
      <w:divBdr>
        <w:top w:val="none" w:sz="0" w:space="0" w:color="auto"/>
        <w:left w:val="none" w:sz="0" w:space="0" w:color="auto"/>
        <w:bottom w:val="none" w:sz="0" w:space="0" w:color="auto"/>
        <w:right w:val="none" w:sz="0" w:space="0" w:color="auto"/>
      </w:divBdr>
      <w:divsChild>
        <w:div w:id="1548763439">
          <w:marLeft w:val="0"/>
          <w:marRight w:val="0"/>
          <w:marTop w:val="215"/>
          <w:marBottom w:val="215"/>
          <w:divBdr>
            <w:top w:val="none" w:sz="0" w:space="0" w:color="auto"/>
            <w:left w:val="none" w:sz="0" w:space="0" w:color="auto"/>
            <w:bottom w:val="none" w:sz="0" w:space="0" w:color="auto"/>
            <w:right w:val="none" w:sz="0" w:space="0" w:color="auto"/>
          </w:divBdr>
        </w:div>
      </w:divsChild>
    </w:div>
    <w:div w:id="1358702129">
      <w:bodyDiv w:val="1"/>
      <w:marLeft w:val="0"/>
      <w:marRight w:val="0"/>
      <w:marTop w:val="0"/>
      <w:marBottom w:val="0"/>
      <w:divBdr>
        <w:top w:val="none" w:sz="0" w:space="0" w:color="auto"/>
        <w:left w:val="none" w:sz="0" w:space="0" w:color="auto"/>
        <w:bottom w:val="none" w:sz="0" w:space="0" w:color="auto"/>
        <w:right w:val="none" w:sz="0" w:space="0" w:color="auto"/>
      </w:divBdr>
    </w:div>
    <w:div w:id="1527409484">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39065421">
      <w:bodyDiv w:val="1"/>
      <w:marLeft w:val="0"/>
      <w:marRight w:val="0"/>
      <w:marTop w:val="0"/>
      <w:marBottom w:val="0"/>
      <w:divBdr>
        <w:top w:val="none" w:sz="0" w:space="0" w:color="auto"/>
        <w:left w:val="none" w:sz="0" w:space="0" w:color="auto"/>
        <w:bottom w:val="none" w:sz="0" w:space="0" w:color="auto"/>
        <w:right w:val="none" w:sz="0" w:space="0" w:color="auto"/>
      </w:divBdr>
    </w:div>
    <w:div w:id="1646012510">
      <w:bodyDiv w:val="1"/>
      <w:marLeft w:val="0"/>
      <w:marRight w:val="0"/>
      <w:marTop w:val="0"/>
      <w:marBottom w:val="0"/>
      <w:divBdr>
        <w:top w:val="none" w:sz="0" w:space="0" w:color="auto"/>
        <w:left w:val="none" w:sz="0" w:space="0" w:color="auto"/>
        <w:bottom w:val="none" w:sz="0" w:space="0" w:color="auto"/>
        <w:right w:val="none" w:sz="0" w:space="0" w:color="auto"/>
      </w:divBdr>
    </w:div>
    <w:div w:id="1652103794">
      <w:bodyDiv w:val="1"/>
      <w:marLeft w:val="0"/>
      <w:marRight w:val="0"/>
      <w:marTop w:val="0"/>
      <w:marBottom w:val="0"/>
      <w:divBdr>
        <w:top w:val="none" w:sz="0" w:space="0" w:color="auto"/>
        <w:left w:val="none" w:sz="0" w:space="0" w:color="auto"/>
        <w:bottom w:val="none" w:sz="0" w:space="0" w:color="auto"/>
        <w:right w:val="none" w:sz="0" w:space="0" w:color="auto"/>
      </w:divBdr>
    </w:div>
    <w:div w:id="1675761173">
      <w:bodyDiv w:val="1"/>
      <w:marLeft w:val="0"/>
      <w:marRight w:val="0"/>
      <w:marTop w:val="0"/>
      <w:marBottom w:val="0"/>
      <w:divBdr>
        <w:top w:val="none" w:sz="0" w:space="0" w:color="auto"/>
        <w:left w:val="none" w:sz="0" w:space="0" w:color="auto"/>
        <w:bottom w:val="none" w:sz="0" w:space="0" w:color="auto"/>
        <w:right w:val="none" w:sz="0" w:space="0" w:color="auto"/>
      </w:divBdr>
    </w:div>
    <w:div w:id="1675914936">
      <w:bodyDiv w:val="1"/>
      <w:marLeft w:val="0"/>
      <w:marRight w:val="0"/>
      <w:marTop w:val="0"/>
      <w:marBottom w:val="0"/>
      <w:divBdr>
        <w:top w:val="none" w:sz="0" w:space="0" w:color="auto"/>
        <w:left w:val="none" w:sz="0" w:space="0" w:color="auto"/>
        <w:bottom w:val="none" w:sz="0" w:space="0" w:color="auto"/>
        <w:right w:val="none" w:sz="0" w:space="0" w:color="auto"/>
      </w:divBdr>
    </w:div>
    <w:div w:id="1678992918">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697199100">
      <w:bodyDiv w:val="1"/>
      <w:marLeft w:val="0"/>
      <w:marRight w:val="0"/>
      <w:marTop w:val="0"/>
      <w:marBottom w:val="0"/>
      <w:divBdr>
        <w:top w:val="none" w:sz="0" w:space="0" w:color="auto"/>
        <w:left w:val="none" w:sz="0" w:space="0" w:color="auto"/>
        <w:bottom w:val="none" w:sz="0" w:space="0" w:color="auto"/>
        <w:right w:val="none" w:sz="0" w:space="0" w:color="auto"/>
      </w:divBdr>
    </w:div>
    <w:div w:id="1774783958">
      <w:bodyDiv w:val="1"/>
      <w:marLeft w:val="0"/>
      <w:marRight w:val="0"/>
      <w:marTop w:val="0"/>
      <w:marBottom w:val="0"/>
      <w:divBdr>
        <w:top w:val="none" w:sz="0" w:space="0" w:color="auto"/>
        <w:left w:val="none" w:sz="0" w:space="0" w:color="auto"/>
        <w:bottom w:val="none" w:sz="0" w:space="0" w:color="auto"/>
        <w:right w:val="none" w:sz="0" w:space="0" w:color="auto"/>
      </w:divBdr>
    </w:div>
    <w:div w:id="1780833296">
      <w:bodyDiv w:val="1"/>
      <w:marLeft w:val="0"/>
      <w:marRight w:val="0"/>
      <w:marTop w:val="0"/>
      <w:marBottom w:val="0"/>
      <w:divBdr>
        <w:top w:val="none" w:sz="0" w:space="0" w:color="auto"/>
        <w:left w:val="none" w:sz="0" w:space="0" w:color="auto"/>
        <w:bottom w:val="none" w:sz="0" w:space="0" w:color="auto"/>
        <w:right w:val="none" w:sz="0" w:space="0" w:color="auto"/>
      </w:divBdr>
    </w:div>
    <w:div w:id="1812743126">
      <w:bodyDiv w:val="1"/>
      <w:marLeft w:val="0"/>
      <w:marRight w:val="0"/>
      <w:marTop w:val="0"/>
      <w:marBottom w:val="0"/>
      <w:divBdr>
        <w:top w:val="none" w:sz="0" w:space="0" w:color="auto"/>
        <w:left w:val="none" w:sz="0" w:space="0" w:color="auto"/>
        <w:bottom w:val="none" w:sz="0" w:space="0" w:color="auto"/>
        <w:right w:val="none" w:sz="0" w:space="0" w:color="auto"/>
      </w:divBdr>
    </w:div>
    <w:div w:id="1812750184">
      <w:bodyDiv w:val="1"/>
      <w:marLeft w:val="0"/>
      <w:marRight w:val="0"/>
      <w:marTop w:val="0"/>
      <w:marBottom w:val="0"/>
      <w:divBdr>
        <w:top w:val="none" w:sz="0" w:space="0" w:color="auto"/>
        <w:left w:val="none" w:sz="0" w:space="0" w:color="auto"/>
        <w:bottom w:val="none" w:sz="0" w:space="0" w:color="auto"/>
        <w:right w:val="none" w:sz="0" w:space="0" w:color="auto"/>
      </w:divBdr>
    </w:div>
    <w:div w:id="1875269806">
      <w:bodyDiv w:val="1"/>
      <w:marLeft w:val="0"/>
      <w:marRight w:val="0"/>
      <w:marTop w:val="0"/>
      <w:marBottom w:val="0"/>
      <w:divBdr>
        <w:top w:val="none" w:sz="0" w:space="0" w:color="auto"/>
        <w:left w:val="none" w:sz="0" w:space="0" w:color="auto"/>
        <w:bottom w:val="none" w:sz="0" w:space="0" w:color="auto"/>
        <w:right w:val="none" w:sz="0" w:space="0" w:color="auto"/>
      </w:divBdr>
    </w:div>
    <w:div w:id="1890527179">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10062828">
      <w:bodyDiv w:val="1"/>
      <w:marLeft w:val="0"/>
      <w:marRight w:val="0"/>
      <w:marTop w:val="0"/>
      <w:marBottom w:val="0"/>
      <w:divBdr>
        <w:top w:val="none" w:sz="0" w:space="0" w:color="auto"/>
        <w:left w:val="none" w:sz="0" w:space="0" w:color="auto"/>
        <w:bottom w:val="none" w:sz="0" w:space="0" w:color="auto"/>
        <w:right w:val="none" w:sz="0" w:space="0" w:color="auto"/>
      </w:divBdr>
    </w:div>
    <w:div w:id="2034964285">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050572451">
      <w:bodyDiv w:val="1"/>
      <w:marLeft w:val="0"/>
      <w:marRight w:val="0"/>
      <w:marTop w:val="0"/>
      <w:marBottom w:val="0"/>
      <w:divBdr>
        <w:top w:val="none" w:sz="0" w:space="0" w:color="auto"/>
        <w:left w:val="none" w:sz="0" w:space="0" w:color="auto"/>
        <w:bottom w:val="none" w:sz="0" w:space="0" w:color="auto"/>
        <w:right w:val="none" w:sz="0" w:space="0" w:color="auto"/>
      </w:divBdr>
    </w:div>
    <w:div w:id="2050952239">
      <w:bodyDiv w:val="1"/>
      <w:marLeft w:val="0"/>
      <w:marRight w:val="0"/>
      <w:marTop w:val="0"/>
      <w:marBottom w:val="0"/>
      <w:divBdr>
        <w:top w:val="none" w:sz="0" w:space="0" w:color="auto"/>
        <w:left w:val="none" w:sz="0" w:space="0" w:color="auto"/>
        <w:bottom w:val="none" w:sz="0" w:space="0" w:color="auto"/>
        <w:right w:val="none" w:sz="0" w:space="0" w:color="auto"/>
      </w:divBdr>
    </w:div>
    <w:div w:id="2074355911">
      <w:bodyDiv w:val="1"/>
      <w:marLeft w:val="0"/>
      <w:marRight w:val="0"/>
      <w:marTop w:val="0"/>
      <w:marBottom w:val="0"/>
      <w:divBdr>
        <w:top w:val="none" w:sz="0" w:space="0" w:color="auto"/>
        <w:left w:val="none" w:sz="0" w:space="0" w:color="auto"/>
        <w:bottom w:val="none" w:sz="0" w:space="0" w:color="auto"/>
        <w:right w:val="none" w:sz="0" w:space="0" w:color="auto"/>
      </w:divBdr>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 w:id="2110657568">
      <w:bodyDiv w:val="1"/>
      <w:marLeft w:val="0"/>
      <w:marRight w:val="0"/>
      <w:marTop w:val="0"/>
      <w:marBottom w:val="0"/>
      <w:divBdr>
        <w:top w:val="none" w:sz="0" w:space="0" w:color="auto"/>
        <w:left w:val="none" w:sz="0" w:space="0" w:color="auto"/>
        <w:bottom w:val="none" w:sz="0" w:space="0" w:color="auto"/>
        <w:right w:val="none" w:sz="0" w:space="0" w:color="auto"/>
      </w:divBdr>
    </w:div>
    <w:div w:id="2113547314">
      <w:bodyDiv w:val="1"/>
      <w:marLeft w:val="0"/>
      <w:marRight w:val="0"/>
      <w:marTop w:val="0"/>
      <w:marBottom w:val="0"/>
      <w:divBdr>
        <w:top w:val="none" w:sz="0" w:space="0" w:color="auto"/>
        <w:left w:val="none" w:sz="0" w:space="0" w:color="auto"/>
        <w:bottom w:val="none" w:sz="0" w:space="0" w:color="auto"/>
        <w:right w:val="none" w:sz="0" w:space="0" w:color="auto"/>
      </w:divBdr>
      <w:divsChild>
        <w:div w:id="1749185674">
          <w:marLeft w:val="0"/>
          <w:marRight w:val="0"/>
          <w:marTop w:val="0"/>
          <w:marBottom w:val="0"/>
          <w:divBdr>
            <w:top w:val="none" w:sz="0" w:space="0" w:color="auto"/>
            <w:left w:val="none" w:sz="0" w:space="0" w:color="auto"/>
            <w:bottom w:val="none" w:sz="0" w:space="0" w:color="auto"/>
            <w:right w:val="none" w:sz="0" w:space="0" w:color="auto"/>
          </w:divBdr>
          <w:divsChild>
            <w:div w:id="1459690175">
              <w:marLeft w:val="0"/>
              <w:marRight w:val="0"/>
              <w:marTop w:val="0"/>
              <w:marBottom w:val="0"/>
              <w:divBdr>
                <w:top w:val="none" w:sz="0" w:space="0" w:color="auto"/>
                <w:left w:val="none" w:sz="0" w:space="0" w:color="auto"/>
                <w:bottom w:val="none" w:sz="0" w:space="0" w:color="auto"/>
                <w:right w:val="none" w:sz="0" w:space="0" w:color="auto"/>
              </w:divBdr>
            </w:div>
            <w:div w:id="709913942">
              <w:marLeft w:val="0"/>
              <w:marRight w:val="0"/>
              <w:marTop w:val="0"/>
              <w:marBottom w:val="0"/>
              <w:divBdr>
                <w:top w:val="none" w:sz="0" w:space="0" w:color="auto"/>
                <w:left w:val="none" w:sz="0" w:space="0" w:color="auto"/>
                <w:bottom w:val="none" w:sz="0" w:space="0" w:color="auto"/>
                <w:right w:val="none" w:sz="0" w:space="0" w:color="auto"/>
              </w:divBdr>
            </w:div>
            <w:div w:id="914897527">
              <w:marLeft w:val="0"/>
              <w:marRight w:val="0"/>
              <w:marTop w:val="0"/>
              <w:marBottom w:val="0"/>
              <w:divBdr>
                <w:top w:val="none" w:sz="0" w:space="0" w:color="auto"/>
                <w:left w:val="none" w:sz="0" w:space="0" w:color="auto"/>
                <w:bottom w:val="none" w:sz="0" w:space="0" w:color="auto"/>
                <w:right w:val="none" w:sz="0" w:space="0" w:color="auto"/>
              </w:divBdr>
            </w:div>
            <w:div w:id="207687124">
              <w:marLeft w:val="0"/>
              <w:marRight w:val="0"/>
              <w:marTop w:val="0"/>
              <w:marBottom w:val="0"/>
              <w:divBdr>
                <w:top w:val="none" w:sz="0" w:space="0" w:color="auto"/>
                <w:left w:val="none" w:sz="0" w:space="0" w:color="auto"/>
                <w:bottom w:val="none" w:sz="0" w:space="0" w:color="auto"/>
                <w:right w:val="none" w:sz="0" w:space="0" w:color="auto"/>
              </w:divBdr>
            </w:div>
            <w:div w:id="376046223">
              <w:marLeft w:val="0"/>
              <w:marRight w:val="0"/>
              <w:marTop w:val="0"/>
              <w:marBottom w:val="0"/>
              <w:divBdr>
                <w:top w:val="none" w:sz="0" w:space="0" w:color="auto"/>
                <w:left w:val="none" w:sz="0" w:space="0" w:color="auto"/>
                <w:bottom w:val="none" w:sz="0" w:space="0" w:color="auto"/>
                <w:right w:val="none" w:sz="0" w:space="0" w:color="auto"/>
              </w:divBdr>
            </w:div>
            <w:div w:id="881940376">
              <w:marLeft w:val="0"/>
              <w:marRight w:val="0"/>
              <w:marTop w:val="0"/>
              <w:marBottom w:val="0"/>
              <w:divBdr>
                <w:top w:val="none" w:sz="0" w:space="0" w:color="auto"/>
                <w:left w:val="none" w:sz="0" w:space="0" w:color="auto"/>
                <w:bottom w:val="none" w:sz="0" w:space="0" w:color="auto"/>
                <w:right w:val="none" w:sz="0" w:space="0" w:color="auto"/>
              </w:divBdr>
            </w:div>
            <w:div w:id="2067408056">
              <w:marLeft w:val="0"/>
              <w:marRight w:val="0"/>
              <w:marTop w:val="0"/>
              <w:marBottom w:val="0"/>
              <w:divBdr>
                <w:top w:val="none" w:sz="0" w:space="0" w:color="auto"/>
                <w:left w:val="none" w:sz="0" w:space="0" w:color="auto"/>
                <w:bottom w:val="none" w:sz="0" w:space="0" w:color="auto"/>
                <w:right w:val="none" w:sz="0" w:space="0" w:color="auto"/>
              </w:divBdr>
            </w:div>
            <w:div w:id="1064909761">
              <w:marLeft w:val="0"/>
              <w:marRight w:val="0"/>
              <w:marTop w:val="0"/>
              <w:marBottom w:val="0"/>
              <w:divBdr>
                <w:top w:val="none" w:sz="0" w:space="0" w:color="auto"/>
                <w:left w:val="none" w:sz="0" w:space="0" w:color="auto"/>
                <w:bottom w:val="none" w:sz="0" w:space="0" w:color="auto"/>
                <w:right w:val="none" w:sz="0" w:space="0" w:color="auto"/>
              </w:divBdr>
            </w:div>
            <w:div w:id="1648823828">
              <w:marLeft w:val="0"/>
              <w:marRight w:val="0"/>
              <w:marTop w:val="0"/>
              <w:marBottom w:val="0"/>
              <w:divBdr>
                <w:top w:val="none" w:sz="0" w:space="0" w:color="auto"/>
                <w:left w:val="none" w:sz="0" w:space="0" w:color="auto"/>
                <w:bottom w:val="none" w:sz="0" w:space="0" w:color="auto"/>
                <w:right w:val="none" w:sz="0" w:space="0" w:color="auto"/>
              </w:divBdr>
            </w:div>
            <w:div w:id="816996906">
              <w:marLeft w:val="0"/>
              <w:marRight w:val="0"/>
              <w:marTop w:val="0"/>
              <w:marBottom w:val="0"/>
              <w:divBdr>
                <w:top w:val="none" w:sz="0" w:space="0" w:color="auto"/>
                <w:left w:val="none" w:sz="0" w:space="0" w:color="auto"/>
                <w:bottom w:val="none" w:sz="0" w:space="0" w:color="auto"/>
                <w:right w:val="none" w:sz="0" w:space="0" w:color="auto"/>
              </w:divBdr>
            </w:div>
            <w:div w:id="2011985386">
              <w:marLeft w:val="0"/>
              <w:marRight w:val="0"/>
              <w:marTop w:val="0"/>
              <w:marBottom w:val="0"/>
              <w:divBdr>
                <w:top w:val="none" w:sz="0" w:space="0" w:color="auto"/>
                <w:left w:val="none" w:sz="0" w:space="0" w:color="auto"/>
                <w:bottom w:val="none" w:sz="0" w:space="0" w:color="auto"/>
                <w:right w:val="none" w:sz="0" w:space="0" w:color="auto"/>
              </w:divBdr>
            </w:div>
            <w:div w:id="1141772674">
              <w:marLeft w:val="0"/>
              <w:marRight w:val="0"/>
              <w:marTop w:val="0"/>
              <w:marBottom w:val="0"/>
              <w:divBdr>
                <w:top w:val="none" w:sz="0" w:space="0" w:color="auto"/>
                <w:left w:val="none" w:sz="0" w:space="0" w:color="auto"/>
                <w:bottom w:val="none" w:sz="0" w:space="0" w:color="auto"/>
                <w:right w:val="none" w:sz="0" w:space="0" w:color="auto"/>
              </w:divBdr>
            </w:div>
            <w:div w:id="1011184708">
              <w:marLeft w:val="0"/>
              <w:marRight w:val="0"/>
              <w:marTop w:val="0"/>
              <w:marBottom w:val="0"/>
              <w:divBdr>
                <w:top w:val="none" w:sz="0" w:space="0" w:color="auto"/>
                <w:left w:val="none" w:sz="0" w:space="0" w:color="auto"/>
                <w:bottom w:val="none" w:sz="0" w:space="0" w:color="auto"/>
                <w:right w:val="none" w:sz="0" w:space="0" w:color="auto"/>
              </w:divBdr>
            </w:div>
            <w:div w:id="201869904">
              <w:marLeft w:val="0"/>
              <w:marRight w:val="0"/>
              <w:marTop w:val="0"/>
              <w:marBottom w:val="0"/>
              <w:divBdr>
                <w:top w:val="none" w:sz="0" w:space="0" w:color="auto"/>
                <w:left w:val="none" w:sz="0" w:space="0" w:color="auto"/>
                <w:bottom w:val="none" w:sz="0" w:space="0" w:color="auto"/>
                <w:right w:val="none" w:sz="0" w:space="0" w:color="auto"/>
              </w:divBdr>
            </w:div>
            <w:div w:id="256519725">
              <w:marLeft w:val="0"/>
              <w:marRight w:val="0"/>
              <w:marTop w:val="0"/>
              <w:marBottom w:val="0"/>
              <w:divBdr>
                <w:top w:val="none" w:sz="0" w:space="0" w:color="auto"/>
                <w:left w:val="none" w:sz="0" w:space="0" w:color="auto"/>
                <w:bottom w:val="none" w:sz="0" w:space="0" w:color="auto"/>
                <w:right w:val="none" w:sz="0" w:space="0" w:color="auto"/>
              </w:divBdr>
            </w:div>
            <w:div w:id="387992980">
              <w:marLeft w:val="0"/>
              <w:marRight w:val="0"/>
              <w:marTop w:val="0"/>
              <w:marBottom w:val="0"/>
              <w:divBdr>
                <w:top w:val="none" w:sz="0" w:space="0" w:color="auto"/>
                <w:left w:val="none" w:sz="0" w:space="0" w:color="auto"/>
                <w:bottom w:val="none" w:sz="0" w:space="0" w:color="auto"/>
                <w:right w:val="none" w:sz="0" w:space="0" w:color="auto"/>
              </w:divBdr>
            </w:div>
            <w:div w:id="1383213742">
              <w:marLeft w:val="0"/>
              <w:marRight w:val="0"/>
              <w:marTop w:val="0"/>
              <w:marBottom w:val="0"/>
              <w:divBdr>
                <w:top w:val="none" w:sz="0" w:space="0" w:color="auto"/>
                <w:left w:val="none" w:sz="0" w:space="0" w:color="auto"/>
                <w:bottom w:val="none" w:sz="0" w:space="0" w:color="auto"/>
                <w:right w:val="none" w:sz="0" w:space="0" w:color="auto"/>
              </w:divBdr>
            </w:div>
            <w:div w:id="1887637206">
              <w:marLeft w:val="0"/>
              <w:marRight w:val="0"/>
              <w:marTop w:val="0"/>
              <w:marBottom w:val="0"/>
              <w:divBdr>
                <w:top w:val="none" w:sz="0" w:space="0" w:color="auto"/>
                <w:left w:val="none" w:sz="0" w:space="0" w:color="auto"/>
                <w:bottom w:val="none" w:sz="0" w:space="0" w:color="auto"/>
                <w:right w:val="none" w:sz="0" w:space="0" w:color="auto"/>
              </w:divBdr>
            </w:div>
            <w:div w:id="789593986">
              <w:marLeft w:val="0"/>
              <w:marRight w:val="0"/>
              <w:marTop w:val="0"/>
              <w:marBottom w:val="0"/>
              <w:divBdr>
                <w:top w:val="none" w:sz="0" w:space="0" w:color="auto"/>
                <w:left w:val="none" w:sz="0" w:space="0" w:color="auto"/>
                <w:bottom w:val="none" w:sz="0" w:space="0" w:color="auto"/>
                <w:right w:val="none" w:sz="0" w:space="0" w:color="auto"/>
              </w:divBdr>
            </w:div>
            <w:div w:id="2132169755">
              <w:marLeft w:val="0"/>
              <w:marRight w:val="0"/>
              <w:marTop w:val="0"/>
              <w:marBottom w:val="0"/>
              <w:divBdr>
                <w:top w:val="none" w:sz="0" w:space="0" w:color="auto"/>
                <w:left w:val="none" w:sz="0" w:space="0" w:color="auto"/>
                <w:bottom w:val="none" w:sz="0" w:space="0" w:color="auto"/>
                <w:right w:val="none" w:sz="0" w:space="0" w:color="auto"/>
              </w:divBdr>
            </w:div>
            <w:div w:id="703405418">
              <w:marLeft w:val="0"/>
              <w:marRight w:val="0"/>
              <w:marTop w:val="0"/>
              <w:marBottom w:val="0"/>
              <w:divBdr>
                <w:top w:val="none" w:sz="0" w:space="0" w:color="auto"/>
                <w:left w:val="none" w:sz="0" w:space="0" w:color="auto"/>
                <w:bottom w:val="none" w:sz="0" w:space="0" w:color="auto"/>
                <w:right w:val="none" w:sz="0" w:space="0" w:color="auto"/>
              </w:divBdr>
            </w:div>
            <w:div w:id="102964142">
              <w:marLeft w:val="0"/>
              <w:marRight w:val="0"/>
              <w:marTop w:val="0"/>
              <w:marBottom w:val="0"/>
              <w:divBdr>
                <w:top w:val="none" w:sz="0" w:space="0" w:color="auto"/>
                <w:left w:val="none" w:sz="0" w:space="0" w:color="auto"/>
                <w:bottom w:val="none" w:sz="0" w:space="0" w:color="auto"/>
                <w:right w:val="none" w:sz="0" w:space="0" w:color="auto"/>
              </w:divBdr>
            </w:div>
            <w:div w:id="2020690829">
              <w:marLeft w:val="0"/>
              <w:marRight w:val="0"/>
              <w:marTop w:val="0"/>
              <w:marBottom w:val="0"/>
              <w:divBdr>
                <w:top w:val="none" w:sz="0" w:space="0" w:color="auto"/>
                <w:left w:val="none" w:sz="0" w:space="0" w:color="auto"/>
                <w:bottom w:val="none" w:sz="0" w:space="0" w:color="auto"/>
                <w:right w:val="none" w:sz="0" w:space="0" w:color="auto"/>
              </w:divBdr>
            </w:div>
            <w:div w:id="1907033">
              <w:marLeft w:val="0"/>
              <w:marRight w:val="0"/>
              <w:marTop w:val="0"/>
              <w:marBottom w:val="0"/>
              <w:divBdr>
                <w:top w:val="none" w:sz="0" w:space="0" w:color="auto"/>
                <w:left w:val="none" w:sz="0" w:space="0" w:color="auto"/>
                <w:bottom w:val="none" w:sz="0" w:space="0" w:color="auto"/>
                <w:right w:val="none" w:sz="0" w:space="0" w:color="auto"/>
              </w:divBdr>
            </w:div>
            <w:div w:id="1872105847">
              <w:marLeft w:val="0"/>
              <w:marRight w:val="0"/>
              <w:marTop w:val="0"/>
              <w:marBottom w:val="0"/>
              <w:divBdr>
                <w:top w:val="none" w:sz="0" w:space="0" w:color="auto"/>
                <w:left w:val="none" w:sz="0" w:space="0" w:color="auto"/>
                <w:bottom w:val="none" w:sz="0" w:space="0" w:color="auto"/>
                <w:right w:val="none" w:sz="0" w:space="0" w:color="auto"/>
              </w:divBdr>
            </w:div>
            <w:div w:id="160854696">
              <w:marLeft w:val="0"/>
              <w:marRight w:val="0"/>
              <w:marTop w:val="0"/>
              <w:marBottom w:val="0"/>
              <w:divBdr>
                <w:top w:val="none" w:sz="0" w:space="0" w:color="auto"/>
                <w:left w:val="none" w:sz="0" w:space="0" w:color="auto"/>
                <w:bottom w:val="none" w:sz="0" w:space="0" w:color="auto"/>
                <w:right w:val="none" w:sz="0" w:space="0" w:color="auto"/>
              </w:divBdr>
            </w:div>
            <w:div w:id="998800996">
              <w:marLeft w:val="0"/>
              <w:marRight w:val="0"/>
              <w:marTop w:val="0"/>
              <w:marBottom w:val="0"/>
              <w:divBdr>
                <w:top w:val="none" w:sz="0" w:space="0" w:color="auto"/>
                <w:left w:val="none" w:sz="0" w:space="0" w:color="auto"/>
                <w:bottom w:val="none" w:sz="0" w:space="0" w:color="auto"/>
                <w:right w:val="none" w:sz="0" w:space="0" w:color="auto"/>
              </w:divBdr>
            </w:div>
            <w:div w:id="1938977203">
              <w:marLeft w:val="0"/>
              <w:marRight w:val="0"/>
              <w:marTop w:val="0"/>
              <w:marBottom w:val="0"/>
              <w:divBdr>
                <w:top w:val="none" w:sz="0" w:space="0" w:color="auto"/>
                <w:left w:val="none" w:sz="0" w:space="0" w:color="auto"/>
                <w:bottom w:val="none" w:sz="0" w:space="0" w:color="auto"/>
                <w:right w:val="none" w:sz="0" w:space="0" w:color="auto"/>
              </w:divBdr>
            </w:div>
            <w:div w:id="86078585">
              <w:marLeft w:val="0"/>
              <w:marRight w:val="0"/>
              <w:marTop w:val="0"/>
              <w:marBottom w:val="0"/>
              <w:divBdr>
                <w:top w:val="none" w:sz="0" w:space="0" w:color="auto"/>
                <w:left w:val="none" w:sz="0" w:space="0" w:color="auto"/>
                <w:bottom w:val="none" w:sz="0" w:space="0" w:color="auto"/>
                <w:right w:val="none" w:sz="0" w:space="0" w:color="auto"/>
              </w:divBdr>
            </w:div>
            <w:div w:id="1703357993">
              <w:marLeft w:val="0"/>
              <w:marRight w:val="0"/>
              <w:marTop w:val="0"/>
              <w:marBottom w:val="0"/>
              <w:divBdr>
                <w:top w:val="none" w:sz="0" w:space="0" w:color="auto"/>
                <w:left w:val="none" w:sz="0" w:space="0" w:color="auto"/>
                <w:bottom w:val="none" w:sz="0" w:space="0" w:color="auto"/>
                <w:right w:val="none" w:sz="0" w:space="0" w:color="auto"/>
              </w:divBdr>
            </w:div>
            <w:div w:id="1659726491">
              <w:marLeft w:val="0"/>
              <w:marRight w:val="0"/>
              <w:marTop w:val="0"/>
              <w:marBottom w:val="0"/>
              <w:divBdr>
                <w:top w:val="none" w:sz="0" w:space="0" w:color="auto"/>
                <w:left w:val="none" w:sz="0" w:space="0" w:color="auto"/>
                <w:bottom w:val="none" w:sz="0" w:space="0" w:color="auto"/>
                <w:right w:val="none" w:sz="0" w:space="0" w:color="auto"/>
              </w:divBdr>
            </w:div>
            <w:div w:id="1712653152">
              <w:marLeft w:val="0"/>
              <w:marRight w:val="0"/>
              <w:marTop w:val="0"/>
              <w:marBottom w:val="0"/>
              <w:divBdr>
                <w:top w:val="none" w:sz="0" w:space="0" w:color="auto"/>
                <w:left w:val="none" w:sz="0" w:space="0" w:color="auto"/>
                <w:bottom w:val="none" w:sz="0" w:space="0" w:color="auto"/>
                <w:right w:val="none" w:sz="0" w:space="0" w:color="auto"/>
              </w:divBdr>
            </w:div>
            <w:div w:id="248580882">
              <w:marLeft w:val="0"/>
              <w:marRight w:val="0"/>
              <w:marTop w:val="0"/>
              <w:marBottom w:val="0"/>
              <w:divBdr>
                <w:top w:val="none" w:sz="0" w:space="0" w:color="auto"/>
                <w:left w:val="none" w:sz="0" w:space="0" w:color="auto"/>
                <w:bottom w:val="none" w:sz="0" w:space="0" w:color="auto"/>
                <w:right w:val="none" w:sz="0" w:space="0" w:color="auto"/>
              </w:divBdr>
            </w:div>
            <w:div w:id="854004520">
              <w:marLeft w:val="0"/>
              <w:marRight w:val="0"/>
              <w:marTop w:val="0"/>
              <w:marBottom w:val="0"/>
              <w:divBdr>
                <w:top w:val="none" w:sz="0" w:space="0" w:color="auto"/>
                <w:left w:val="none" w:sz="0" w:space="0" w:color="auto"/>
                <w:bottom w:val="none" w:sz="0" w:space="0" w:color="auto"/>
                <w:right w:val="none" w:sz="0" w:space="0" w:color="auto"/>
              </w:divBdr>
            </w:div>
            <w:div w:id="2134709220">
              <w:marLeft w:val="0"/>
              <w:marRight w:val="0"/>
              <w:marTop w:val="0"/>
              <w:marBottom w:val="0"/>
              <w:divBdr>
                <w:top w:val="none" w:sz="0" w:space="0" w:color="auto"/>
                <w:left w:val="none" w:sz="0" w:space="0" w:color="auto"/>
                <w:bottom w:val="none" w:sz="0" w:space="0" w:color="auto"/>
                <w:right w:val="none" w:sz="0" w:space="0" w:color="auto"/>
              </w:divBdr>
            </w:div>
            <w:div w:id="267128964">
              <w:marLeft w:val="0"/>
              <w:marRight w:val="0"/>
              <w:marTop w:val="0"/>
              <w:marBottom w:val="0"/>
              <w:divBdr>
                <w:top w:val="none" w:sz="0" w:space="0" w:color="auto"/>
                <w:left w:val="none" w:sz="0" w:space="0" w:color="auto"/>
                <w:bottom w:val="none" w:sz="0" w:space="0" w:color="auto"/>
                <w:right w:val="none" w:sz="0" w:space="0" w:color="auto"/>
              </w:divBdr>
            </w:div>
            <w:div w:id="542710946">
              <w:marLeft w:val="0"/>
              <w:marRight w:val="0"/>
              <w:marTop w:val="0"/>
              <w:marBottom w:val="0"/>
              <w:divBdr>
                <w:top w:val="none" w:sz="0" w:space="0" w:color="auto"/>
                <w:left w:val="none" w:sz="0" w:space="0" w:color="auto"/>
                <w:bottom w:val="none" w:sz="0" w:space="0" w:color="auto"/>
                <w:right w:val="none" w:sz="0" w:space="0" w:color="auto"/>
              </w:divBdr>
            </w:div>
            <w:div w:id="207692888">
              <w:marLeft w:val="0"/>
              <w:marRight w:val="0"/>
              <w:marTop w:val="0"/>
              <w:marBottom w:val="0"/>
              <w:divBdr>
                <w:top w:val="none" w:sz="0" w:space="0" w:color="auto"/>
                <w:left w:val="none" w:sz="0" w:space="0" w:color="auto"/>
                <w:bottom w:val="none" w:sz="0" w:space="0" w:color="auto"/>
                <w:right w:val="none" w:sz="0" w:space="0" w:color="auto"/>
              </w:divBdr>
            </w:div>
            <w:div w:id="1194490908">
              <w:marLeft w:val="0"/>
              <w:marRight w:val="0"/>
              <w:marTop w:val="0"/>
              <w:marBottom w:val="0"/>
              <w:divBdr>
                <w:top w:val="none" w:sz="0" w:space="0" w:color="auto"/>
                <w:left w:val="none" w:sz="0" w:space="0" w:color="auto"/>
                <w:bottom w:val="none" w:sz="0" w:space="0" w:color="auto"/>
                <w:right w:val="none" w:sz="0" w:space="0" w:color="auto"/>
              </w:divBdr>
            </w:div>
            <w:div w:id="1743486265">
              <w:marLeft w:val="0"/>
              <w:marRight w:val="0"/>
              <w:marTop w:val="0"/>
              <w:marBottom w:val="0"/>
              <w:divBdr>
                <w:top w:val="none" w:sz="0" w:space="0" w:color="auto"/>
                <w:left w:val="none" w:sz="0" w:space="0" w:color="auto"/>
                <w:bottom w:val="none" w:sz="0" w:space="0" w:color="auto"/>
                <w:right w:val="none" w:sz="0" w:space="0" w:color="auto"/>
              </w:divBdr>
            </w:div>
            <w:div w:id="439569190">
              <w:marLeft w:val="0"/>
              <w:marRight w:val="0"/>
              <w:marTop w:val="0"/>
              <w:marBottom w:val="0"/>
              <w:divBdr>
                <w:top w:val="none" w:sz="0" w:space="0" w:color="auto"/>
                <w:left w:val="none" w:sz="0" w:space="0" w:color="auto"/>
                <w:bottom w:val="none" w:sz="0" w:space="0" w:color="auto"/>
                <w:right w:val="none" w:sz="0" w:space="0" w:color="auto"/>
              </w:divBdr>
            </w:div>
            <w:div w:id="132718848">
              <w:marLeft w:val="0"/>
              <w:marRight w:val="0"/>
              <w:marTop w:val="0"/>
              <w:marBottom w:val="0"/>
              <w:divBdr>
                <w:top w:val="none" w:sz="0" w:space="0" w:color="auto"/>
                <w:left w:val="none" w:sz="0" w:space="0" w:color="auto"/>
                <w:bottom w:val="none" w:sz="0" w:space="0" w:color="auto"/>
                <w:right w:val="none" w:sz="0" w:space="0" w:color="auto"/>
              </w:divBdr>
            </w:div>
            <w:div w:id="248776762">
              <w:marLeft w:val="0"/>
              <w:marRight w:val="0"/>
              <w:marTop w:val="0"/>
              <w:marBottom w:val="0"/>
              <w:divBdr>
                <w:top w:val="none" w:sz="0" w:space="0" w:color="auto"/>
                <w:left w:val="none" w:sz="0" w:space="0" w:color="auto"/>
                <w:bottom w:val="none" w:sz="0" w:space="0" w:color="auto"/>
                <w:right w:val="none" w:sz="0" w:space="0" w:color="auto"/>
              </w:divBdr>
            </w:div>
            <w:div w:id="389109737">
              <w:marLeft w:val="0"/>
              <w:marRight w:val="0"/>
              <w:marTop w:val="0"/>
              <w:marBottom w:val="0"/>
              <w:divBdr>
                <w:top w:val="none" w:sz="0" w:space="0" w:color="auto"/>
                <w:left w:val="none" w:sz="0" w:space="0" w:color="auto"/>
                <w:bottom w:val="none" w:sz="0" w:space="0" w:color="auto"/>
                <w:right w:val="none" w:sz="0" w:space="0" w:color="auto"/>
              </w:divBdr>
            </w:div>
            <w:div w:id="552809777">
              <w:marLeft w:val="0"/>
              <w:marRight w:val="0"/>
              <w:marTop w:val="0"/>
              <w:marBottom w:val="0"/>
              <w:divBdr>
                <w:top w:val="none" w:sz="0" w:space="0" w:color="auto"/>
                <w:left w:val="none" w:sz="0" w:space="0" w:color="auto"/>
                <w:bottom w:val="none" w:sz="0" w:space="0" w:color="auto"/>
                <w:right w:val="none" w:sz="0" w:space="0" w:color="auto"/>
              </w:divBdr>
            </w:div>
            <w:div w:id="602498425">
              <w:marLeft w:val="0"/>
              <w:marRight w:val="0"/>
              <w:marTop w:val="0"/>
              <w:marBottom w:val="0"/>
              <w:divBdr>
                <w:top w:val="none" w:sz="0" w:space="0" w:color="auto"/>
                <w:left w:val="none" w:sz="0" w:space="0" w:color="auto"/>
                <w:bottom w:val="none" w:sz="0" w:space="0" w:color="auto"/>
                <w:right w:val="none" w:sz="0" w:space="0" w:color="auto"/>
              </w:divBdr>
            </w:div>
            <w:div w:id="1967928372">
              <w:marLeft w:val="0"/>
              <w:marRight w:val="0"/>
              <w:marTop w:val="0"/>
              <w:marBottom w:val="0"/>
              <w:divBdr>
                <w:top w:val="none" w:sz="0" w:space="0" w:color="auto"/>
                <w:left w:val="none" w:sz="0" w:space="0" w:color="auto"/>
                <w:bottom w:val="none" w:sz="0" w:space="0" w:color="auto"/>
                <w:right w:val="none" w:sz="0" w:space="0" w:color="auto"/>
              </w:divBdr>
            </w:div>
            <w:div w:id="1186866271">
              <w:marLeft w:val="0"/>
              <w:marRight w:val="0"/>
              <w:marTop w:val="0"/>
              <w:marBottom w:val="0"/>
              <w:divBdr>
                <w:top w:val="none" w:sz="0" w:space="0" w:color="auto"/>
                <w:left w:val="none" w:sz="0" w:space="0" w:color="auto"/>
                <w:bottom w:val="none" w:sz="0" w:space="0" w:color="auto"/>
                <w:right w:val="none" w:sz="0" w:space="0" w:color="auto"/>
              </w:divBdr>
            </w:div>
            <w:div w:id="1585726934">
              <w:marLeft w:val="0"/>
              <w:marRight w:val="0"/>
              <w:marTop w:val="0"/>
              <w:marBottom w:val="0"/>
              <w:divBdr>
                <w:top w:val="none" w:sz="0" w:space="0" w:color="auto"/>
                <w:left w:val="none" w:sz="0" w:space="0" w:color="auto"/>
                <w:bottom w:val="none" w:sz="0" w:space="0" w:color="auto"/>
                <w:right w:val="none" w:sz="0" w:space="0" w:color="auto"/>
              </w:divBdr>
            </w:div>
            <w:div w:id="1326474543">
              <w:marLeft w:val="0"/>
              <w:marRight w:val="0"/>
              <w:marTop w:val="0"/>
              <w:marBottom w:val="0"/>
              <w:divBdr>
                <w:top w:val="none" w:sz="0" w:space="0" w:color="auto"/>
                <w:left w:val="none" w:sz="0" w:space="0" w:color="auto"/>
                <w:bottom w:val="none" w:sz="0" w:space="0" w:color="auto"/>
                <w:right w:val="none" w:sz="0" w:space="0" w:color="auto"/>
              </w:divBdr>
            </w:div>
            <w:div w:id="1634553483">
              <w:marLeft w:val="0"/>
              <w:marRight w:val="0"/>
              <w:marTop w:val="0"/>
              <w:marBottom w:val="0"/>
              <w:divBdr>
                <w:top w:val="none" w:sz="0" w:space="0" w:color="auto"/>
                <w:left w:val="none" w:sz="0" w:space="0" w:color="auto"/>
                <w:bottom w:val="none" w:sz="0" w:space="0" w:color="auto"/>
                <w:right w:val="none" w:sz="0" w:space="0" w:color="auto"/>
              </w:divBdr>
            </w:div>
            <w:div w:id="1123843795">
              <w:marLeft w:val="0"/>
              <w:marRight w:val="0"/>
              <w:marTop w:val="0"/>
              <w:marBottom w:val="0"/>
              <w:divBdr>
                <w:top w:val="none" w:sz="0" w:space="0" w:color="auto"/>
                <w:left w:val="none" w:sz="0" w:space="0" w:color="auto"/>
                <w:bottom w:val="none" w:sz="0" w:space="0" w:color="auto"/>
                <w:right w:val="none" w:sz="0" w:space="0" w:color="auto"/>
              </w:divBdr>
            </w:div>
            <w:div w:id="88933686">
              <w:marLeft w:val="0"/>
              <w:marRight w:val="0"/>
              <w:marTop w:val="0"/>
              <w:marBottom w:val="0"/>
              <w:divBdr>
                <w:top w:val="none" w:sz="0" w:space="0" w:color="auto"/>
                <w:left w:val="none" w:sz="0" w:space="0" w:color="auto"/>
                <w:bottom w:val="none" w:sz="0" w:space="0" w:color="auto"/>
                <w:right w:val="none" w:sz="0" w:space="0" w:color="auto"/>
              </w:divBdr>
            </w:div>
            <w:div w:id="1776901773">
              <w:marLeft w:val="0"/>
              <w:marRight w:val="0"/>
              <w:marTop w:val="0"/>
              <w:marBottom w:val="0"/>
              <w:divBdr>
                <w:top w:val="none" w:sz="0" w:space="0" w:color="auto"/>
                <w:left w:val="none" w:sz="0" w:space="0" w:color="auto"/>
                <w:bottom w:val="none" w:sz="0" w:space="0" w:color="auto"/>
                <w:right w:val="none" w:sz="0" w:space="0" w:color="auto"/>
              </w:divBdr>
            </w:div>
            <w:div w:id="1885483003">
              <w:marLeft w:val="0"/>
              <w:marRight w:val="0"/>
              <w:marTop w:val="0"/>
              <w:marBottom w:val="0"/>
              <w:divBdr>
                <w:top w:val="none" w:sz="0" w:space="0" w:color="auto"/>
                <w:left w:val="none" w:sz="0" w:space="0" w:color="auto"/>
                <w:bottom w:val="none" w:sz="0" w:space="0" w:color="auto"/>
                <w:right w:val="none" w:sz="0" w:space="0" w:color="auto"/>
              </w:divBdr>
            </w:div>
            <w:div w:id="968436316">
              <w:marLeft w:val="0"/>
              <w:marRight w:val="0"/>
              <w:marTop w:val="0"/>
              <w:marBottom w:val="0"/>
              <w:divBdr>
                <w:top w:val="none" w:sz="0" w:space="0" w:color="auto"/>
                <w:left w:val="none" w:sz="0" w:space="0" w:color="auto"/>
                <w:bottom w:val="none" w:sz="0" w:space="0" w:color="auto"/>
                <w:right w:val="none" w:sz="0" w:space="0" w:color="auto"/>
              </w:divBdr>
            </w:div>
            <w:div w:id="652291986">
              <w:marLeft w:val="0"/>
              <w:marRight w:val="0"/>
              <w:marTop w:val="0"/>
              <w:marBottom w:val="0"/>
              <w:divBdr>
                <w:top w:val="none" w:sz="0" w:space="0" w:color="auto"/>
                <w:left w:val="none" w:sz="0" w:space="0" w:color="auto"/>
                <w:bottom w:val="none" w:sz="0" w:space="0" w:color="auto"/>
                <w:right w:val="none" w:sz="0" w:space="0" w:color="auto"/>
              </w:divBdr>
            </w:div>
            <w:div w:id="2043044739">
              <w:marLeft w:val="0"/>
              <w:marRight w:val="0"/>
              <w:marTop w:val="0"/>
              <w:marBottom w:val="0"/>
              <w:divBdr>
                <w:top w:val="none" w:sz="0" w:space="0" w:color="auto"/>
                <w:left w:val="none" w:sz="0" w:space="0" w:color="auto"/>
                <w:bottom w:val="none" w:sz="0" w:space="0" w:color="auto"/>
                <w:right w:val="none" w:sz="0" w:space="0" w:color="auto"/>
              </w:divBdr>
            </w:div>
            <w:div w:id="1085615545">
              <w:marLeft w:val="0"/>
              <w:marRight w:val="0"/>
              <w:marTop w:val="0"/>
              <w:marBottom w:val="0"/>
              <w:divBdr>
                <w:top w:val="none" w:sz="0" w:space="0" w:color="auto"/>
                <w:left w:val="none" w:sz="0" w:space="0" w:color="auto"/>
                <w:bottom w:val="none" w:sz="0" w:space="0" w:color="auto"/>
                <w:right w:val="none" w:sz="0" w:space="0" w:color="auto"/>
              </w:divBdr>
            </w:div>
            <w:div w:id="352416980">
              <w:marLeft w:val="0"/>
              <w:marRight w:val="0"/>
              <w:marTop w:val="0"/>
              <w:marBottom w:val="0"/>
              <w:divBdr>
                <w:top w:val="none" w:sz="0" w:space="0" w:color="auto"/>
                <w:left w:val="none" w:sz="0" w:space="0" w:color="auto"/>
                <w:bottom w:val="none" w:sz="0" w:space="0" w:color="auto"/>
                <w:right w:val="none" w:sz="0" w:space="0" w:color="auto"/>
              </w:divBdr>
            </w:div>
            <w:div w:id="543951787">
              <w:marLeft w:val="0"/>
              <w:marRight w:val="0"/>
              <w:marTop w:val="0"/>
              <w:marBottom w:val="0"/>
              <w:divBdr>
                <w:top w:val="none" w:sz="0" w:space="0" w:color="auto"/>
                <w:left w:val="none" w:sz="0" w:space="0" w:color="auto"/>
                <w:bottom w:val="none" w:sz="0" w:space="0" w:color="auto"/>
                <w:right w:val="none" w:sz="0" w:space="0" w:color="auto"/>
              </w:divBdr>
            </w:div>
            <w:div w:id="404030420">
              <w:marLeft w:val="0"/>
              <w:marRight w:val="0"/>
              <w:marTop w:val="0"/>
              <w:marBottom w:val="0"/>
              <w:divBdr>
                <w:top w:val="none" w:sz="0" w:space="0" w:color="auto"/>
                <w:left w:val="none" w:sz="0" w:space="0" w:color="auto"/>
                <w:bottom w:val="none" w:sz="0" w:space="0" w:color="auto"/>
                <w:right w:val="none" w:sz="0" w:space="0" w:color="auto"/>
              </w:divBdr>
            </w:div>
            <w:div w:id="1995841130">
              <w:marLeft w:val="0"/>
              <w:marRight w:val="0"/>
              <w:marTop w:val="0"/>
              <w:marBottom w:val="0"/>
              <w:divBdr>
                <w:top w:val="none" w:sz="0" w:space="0" w:color="auto"/>
                <w:left w:val="none" w:sz="0" w:space="0" w:color="auto"/>
                <w:bottom w:val="none" w:sz="0" w:space="0" w:color="auto"/>
                <w:right w:val="none" w:sz="0" w:space="0" w:color="auto"/>
              </w:divBdr>
            </w:div>
            <w:div w:id="1574120201">
              <w:marLeft w:val="0"/>
              <w:marRight w:val="0"/>
              <w:marTop w:val="0"/>
              <w:marBottom w:val="0"/>
              <w:divBdr>
                <w:top w:val="none" w:sz="0" w:space="0" w:color="auto"/>
                <w:left w:val="none" w:sz="0" w:space="0" w:color="auto"/>
                <w:bottom w:val="none" w:sz="0" w:space="0" w:color="auto"/>
                <w:right w:val="none" w:sz="0" w:space="0" w:color="auto"/>
              </w:divBdr>
            </w:div>
            <w:div w:id="362366407">
              <w:marLeft w:val="0"/>
              <w:marRight w:val="0"/>
              <w:marTop w:val="0"/>
              <w:marBottom w:val="0"/>
              <w:divBdr>
                <w:top w:val="none" w:sz="0" w:space="0" w:color="auto"/>
                <w:left w:val="none" w:sz="0" w:space="0" w:color="auto"/>
                <w:bottom w:val="none" w:sz="0" w:space="0" w:color="auto"/>
                <w:right w:val="none" w:sz="0" w:space="0" w:color="auto"/>
              </w:divBdr>
            </w:div>
            <w:div w:id="191915692">
              <w:marLeft w:val="0"/>
              <w:marRight w:val="0"/>
              <w:marTop w:val="0"/>
              <w:marBottom w:val="0"/>
              <w:divBdr>
                <w:top w:val="none" w:sz="0" w:space="0" w:color="auto"/>
                <w:left w:val="none" w:sz="0" w:space="0" w:color="auto"/>
                <w:bottom w:val="none" w:sz="0" w:space="0" w:color="auto"/>
                <w:right w:val="none" w:sz="0" w:space="0" w:color="auto"/>
              </w:divBdr>
            </w:div>
            <w:div w:id="1806581871">
              <w:marLeft w:val="0"/>
              <w:marRight w:val="0"/>
              <w:marTop w:val="0"/>
              <w:marBottom w:val="0"/>
              <w:divBdr>
                <w:top w:val="none" w:sz="0" w:space="0" w:color="auto"/>
                <w:left w:val="none" w:sz="0" w:space="0" w:color="auto"/>
                <w:bottom w:val="none" w:sz="0" w:space="0" w:color="auto"/>
                <w:right w:val="none" w:sz="0" w:space="0" w:color="auto"/>
              </w:divBdr>
            </w:div>
            <w:div w:id="1857572459">
              <w:marLeft w:val="0"/>
              <w:marRight w:val="0"/>
              <w:marTop w:val="0"/>
              <w:marBottom w:val="0"/>
              <w:divBdr>
                <w:top w:val="none" w:sz="0" w:space="0" w:color="auto"/>
                <w:left w:val="none" w:sz="0" w:space="0" w:color="auto"/>
                <w:bottom w:val="none" w:sz="0" w:space="0" w:color="auto"/>
                <w:right w:val="none" w:sz="0" w:space="0" w:color="auto"/>
              </w:divBdr>
            </w:div>
            <w:div w:id="2131777172">
              <w:marLeft w:val="0"/>
              <w:marRight w:val="0"/>
              <w:marTop w:val="0"/>
              <w:marBottom w:val="0"/>
              <w:divBdr>
                <w:top w:val="none" w:sz="0" w:space="0" w:color="auto"/>
                <w:left w:val="none" w:sz="0" w:space="0" w:color="auto"/>
                <w:bottom w:val="none" w:sz="0" w:space="0" w:color="auto"/>
                <w:right w:val="none" w:sz="0" w:space="0" w:color="auto"/>
              </w:divBdr>
            </w:div>
            <w:div w:id="63726072">
              <w:marLeft w:val="0"/>
              <w:marRight w:val="0"/>
              <w:marTop w:val="0"/>
              <w:marBottom w:val="0"/>
              <w:divBdr>
                <w:top w:val="none" w:sz="0" w:space="0" w:color="auto"/>
                <w:left w:val="none" w:sz="0" w:space="0" w:color="auto"/>
                <w:bottom w:val="none" w:sz="0" w:space="0" w:color="auto"/>
                <w:right w:val="none" w:sz="0" w:space="0" w:color="auto"/>
              </w:divBdr>
            </w:div>
            <w:div w:id="14161248">
              <w:marLeft w:val="0"/>
              <w:marRight w:val="0"/>
              <w:marTop w:val="0"/>
              <w:marBottom w:val="0"/>
              <w:divBdr>
                <w:top w:val="none" w:sz="0" w:space="0" w:color="auto"/>
                <w:left w:val="none" w:sz="0" w:space="0" w:color="auto"/>
                <w:bottom w:val="none" w:sz="0" w:space="0" w:color="auto"/>
                <w:right w:val="none" w:sz="0" w:space="0" w:color="auto"/>
              </w:divBdr>
            </w:div>
            <w:div w:id="110902594">
              <w:marLeft w:val="0"/>
              <w:marRight w:val="0"/>
              <w:marTop w:val="0"/>
              <w:marBottom w:val="0"/>
              <w:divBdr>
                <w:top w:val="none" w:sz="0" w:space="0" w:color="auto"/>
                <w:left w:val="none" w:sz="0" w:space="0" w:color="auto"/>
                <w:bottom w:val="none" w:sz="0" w:space="0" w:color="auto"/>
                <w:right w:val="none" w:sz="0" w:space="0" w:color="auto"/>
              </w:divBdr>
            </w:div>
            <w:div w:id="735739690">
              <w:marLeft w:val="0"/>
              <w:marRight w:val="0"/>
              <w:marTop w:val="0"/>
              <w:marBottom w:val="0"/>
              <w:divBdr>
                <w:top w:val="none" w:sz="0" w:space="0" w:color="auto"/>
                <w:left w:val="none" w:sz="0" w:space="0" w:color="auto"/>
                <w:bottom w:val="none" w:sz="0" w:space="0" w:color="auto"/>
                <w:right w:val="none" w:sz="0" w:space="0" w:color="auto"/>
              </w:divBdr>
            </w:div>
            <w:div w:id="484393112">
              <w:marLeft w:val="0"/>
              <w:marRight w:val="0"/>
              <w:marTop w:val="0"/>
              <w:marBottom w:val="0"/>
              <w:divBdr>
                <w:top w:val="none" w:sz="0" w:space="0" w:color="auto"/>
                <w:left w:val="none" w:sz="0" w:space="0" w:color="auto"/>
                <w:bottom w:val="none" w:sz="0" w:space="0" w:color="auto"/>
                <w:right w:val="none" w:sz="0" w:space="0" w:color="auto"/>
              </w:divBdr>
            </w:div>
            <w:div w:id="526597924">
              <w:marLeft w:val="0"/>
              <w:marRight w:val="0"/>
              <w:marTop w:val="0"/>
              <w:marBottom w:val="0"/>
              <w:divBdr>
                <w:top w:val="none" w:sz="0" w:space="0" w:color="auto"/>
                <w:left w:val="none" w:sz="0" w:space="0" w:color="auto"/>
                <w:bottom w:val="none" w:sz="0" w:space="0" w:color="auto"/>
                <w:right w:val="none" w:sz="0" w:space="0" w:color="auto"/>
              </w:divBdr>
            </w:div>
            <w:div w:id="1516266638">
              <w:marLeft w:val="0"/>
              <w:marRight w:val="0"/>
              <w:marTop w:val="0"/>
              <w:marBottom w:val="0"/>
              <w:divBdr>
                <w:top w:val="none" w:sz="0" w:space="0" w:color="auto"/>
                <w:left w:val="none" w:sz="0" w:space="0" w:color="auto"/>
                <w:bottom w:val="none" w:sz="0" w:space="0" w:color="auto"/>
                <w:right w:val="none" w:sz="0" w:space="0" w:color="auto"/>
              </w:divBdr>
            </w:div>
            <w:div w:id="804355734">
              <w:marLeft w:val="0"/>
              <w:marRight w:val="0"/>
              <w:marTop w:val="0"/>
              <w:marBottom w:val="0"/>
              <w:divBdr>
                <w:top w:val="none" w:sz="0" w:space="0" w:color="auto"/>
                <w:left w:val="none" w:sz="0" w:space="0" w:color="auto"/>
                <w:bottom w:val="none" w:sz="0" w:space="0" w:color="auto"/>
                <w:right w:val="none" w:sz="0" w:space="0" w:color="auto"/>
              </w:divBdr>
            </w:div>
            <w:div w:id="1567956940">
              <w:marLeft w:val="0"/>
              <w:marRight w:val="0"/>
              <w:marTop w:val="0"/>
              <w:marBottom w:val="0"/>
              <w:divBdr>
                <w:top w:val="none" w:sz="0" w:space="0" w:color="auto"/>
                <w:left w:val="none" w:sz="0" w:space="0" w:color="auto"/>
                <w:bottom w:val="none" w:sz="0" w:space="0" w:color="auto"/>
                <w:right w:val="none" w:sz="0" w:space="0" w:color="auto"/>
              </w:divBdr>
            </w:div>
            <w:div w:id="1685595500">
              <w:marLeft w:val="0"/>
              <w:marRight w:val="0"/>
              <w:marTop w:val="0"/>
              <w:marBottom w:val="0"/>
              <w:divBdr>
                <w:top w:val="none" w:sz="0" w:space="0" w:color="auto"/>
                <w:left w:val="none" w:sz="0" w:space="0" w:color="auto"/>
                <w:bottom w:val="none" w:sz="0" w:space="0" w:color="auto"/>
                <w:right w:val="none" w:sz="0" w:space="0" w:color="auto"/>
              </w:divBdr>
            </w:div>
            <w:div w:id="671184545">
              <w:marLeft w:val="0"/>
              <w:marRight w:val="0"/>
              <w:marTop w:val="0"/>
              <w:marBottom w:val="0"/>
              <w:divBdr>
                <w:top w:val="none" w:sz="0" w:space="0" w:color="auto"/>
                <w:left w:val="none" w:sz="0" w:space="0" w:color="auto"/>
                <w:bottom w:val="none" w:sz="0" w:space="0" w:color="auto"/>
                <w:right w:val="none" w:sz="0" w:space="0" w:color="auto"/>
              </w:divBdr>
            </w:div>
            <w:div w:id="728652032">
              <w:marLeft w:val="0"/>
              <w:marRight w:val="0"/>
              <w:marTop w:val="0"/>
              <w:marBottom w:val="0"/>
              <w:divBdr>
                <w:top w:val="none" w:sz="0" w:space="0" w:color="auto"/>
                <w:left w:val="none" w:sz="0" w:space="0" w:color="auto"/>
                <w:bottom w:val="none" w:sz="0" w:space="0" w:color="auto"/>
                <w:right w:val="none" w:sz="0" w:space="0" w:color="auto"/>
              </w:divBdr>
            </w:div>
            <w:div w:id="1947886935">
              <w:marLeft w:val="0"/>
              <w:marRight w:val="0"/>
              <w:marTop w:val="0"/>
              <w:marBottom w:val="0"/>
              <w:divBdr>
                <w:top w:val="none" w:sz="0" w:space="0" w:color="auto"/>
                <w:left w:val="none" w:sz="0" w:space="0" w:color="auto"/>
                <w:bottom w:val="none" w:sz="0" w:space="0" w:color="auto"/>
                <w:right w:val="none" w:sz="0" w:space="0" w:color="auto"/>
              </w:divBdr>
            </w:div>
            <w:div w:id="1735197593">
              <w:marLeft w:val="0"/>
              <w:marRight w:val="0"/>
              <w:marTop w:val="0"/>
              <w:marBottom w:val="0"/>
              <w:divBdr>
                <w:top w:val="none" w:sz="0" w:space="0" w:color="auto"/>
                <w:left w:val="none" w:sz="0" w:space="0" w:color="auto"/>
                <w:bottom w:val="none" w:sz="0" w:space="0" w:color="auto"/>
                <w:right w:val="none" w:sz="0" w:space="0" w:color="auto"/>
              </w:divBdr>
            </w:div>
            <w:div w:id="217207041">
              <w:marLeft w:val="0"/>
              <w:marRight w:val="0"/>
              <w:marTop w:val="0"/>
              <w:marBottom w:val="0"/>
              <w:divBdr>
                <w:top w:val="none" w:sz="0" w:space="0" w:color="auto"/>
                <w:left w:val="none" w:sz="0" w:space="0" w:color="auto"/>
                <w:bottom w:val="none" w:sz="0" w:space="0" w:color="auto"/>
                <w:right w:val="none" w:sz="0" w:space="0" w:color="auto"/>
              </w:divBdr>
            </w:div>
            <w:div w:id="638994950">
              <w:marLeft w:val="0"/>
              <w:marRight w:val="0"/>
              <w:marTop w:val="0"/>
              <w:marBottom w:val="0"/>
              <w:divBdr>
                <w:top w:val="none" w:sz="0" w:space="0" w:color="auto"/>
                <w:left w:val="none" w:sz="0" w:space="0" w:color="auto"/>
                <w:bottom w:val="none" w:sz="0" w:space="0" w:color="auto"/>
                <w:right w:val="none" w:sz="0" w:space="0" w:color="auto"/>
              </w:divBdr>
            </w:div>
            <w:div w:id="1819804325">
              <w:marLeft w:val="0"/>
              <w:marRight w:val="0"/>
              <w:marTop w:val="0"/>
              <w:marBottom w:val="0"/>
              <w:divBdr>
                <w:top w:val="none" w:sz="0" w:space="0" w:color="auto"/>
                <w:left w:val="none" w:sz="0" w:space="0" w:color="auto"/>
                <w:bottom w:val="none" w:sz="0" w:space="0" w:color="auto"/>
                <w:right w:val="none" w:sz="0" w:space="0" w:color="auto"/>
              </w:divBdr>
            </w:div>
            <w:div w:id="235018915">
              <w:marLeft w:val="0"/>
              <w:marRight w:val="0"/>
              <w:marTop w:val="0"/>
              <w:marBottom w:val="0"/>
              <w:divBdr>
                <w:top w:val="none" w:sz="0" w:space="0" w:color="auto"/>
                <w:left w:val="none" w:sz="0" w:space="0" w:color="auto"/>
                <w:bottom w:val="none" w:sz="0" w:space="0" w:color="auto"/>
                <w:right w:val="none" w:sz="0" w:space="0" w:color="auto"/>
              </w:divBdr>
            </w:div>
            <w:div w:id="1578437332">
              <w:marLeft w:val="0"/>
              <w:marRight w:val="0"/>
              <w:marTop w:val="0"/>
              <w:marBottom w:val="0"/>
              <w:divBdr>
                <w:top w:val="none" w:sz="0" w:space="0" w:color="auto"/>
                <w:left w:val="none" w:sz="0" w:space="0" w:color="auto"/>
                <w:bottom w:val="none" w:sz="0" w:space="0" w:color="auto"/>
                <w:right w:val="none" w:sz="0" w:space="0" w:color="auto"/>
              </w:divBdr>
            </w:div>
            <w:div w:id="1807359239">
              <w:marLeft w:val="0"/>
              <w:marRight w:val="0"/>
              <w:marTop w:val="0"/>
              <w:marBottom w:val="0"/>
              <w:divBdr>
                <w:top w:val="none" w:sz="0" w:space="0" w:color="auto"/>
                <w:left w:val="none" w:sz="0" w:space="0" w:color="auto"/>
                <w:bottom w:val="none" w:sz="0" w:space="0" w:color="auto"/>
                <w:right w:val="none" w:sz="0" w:space="0" w:color="auto"/>
              </w:divBdr>
            </w:div>
            <w:div w:id="604460200">
              <w:marLeft w:val="0"/>
              <w:marRight w:val="0"/>
              <w:marTop w:val="0"/>
              <w:marBottom w:val="0"/>
              <w:divBdr>
                <w:top w:val="none" w:sz="0" w:space="0" w:color="auto"/>
                <w:left w:val="none" w:sz="0" w:space="0" w:color="auto"/>
                <w:bottom w:val="none" w:sz="0" w:space="0" w:color="auto"/>
                <w:right w:val="none" w:sz="0" w:space="0" w:color="auto"/>
              </w:divBdr>
            </w:div>
            <w:div w:id="1123353148">
              <w:marLeft w:val="0"/>
              <w:marRight w:val="0"/>
              <w:marTop w:val="0"/>
              <w:marBottom w:val="0"/>
              <w:divBdr>
                <w:top w:val="none" w:sz="0" w:space="0" w:color="auto"/>
                <w:left w:val="none" w:sz="0" w:space="0" w:color="auto"/>
                <w:bottom w:val="none" w:sz="0" w:space="0" w:color="auto"/>
                <w:right w:val="none" w:sz="0" w:space="0" w:color="auto"/>
              </w:divBdr>
            </w:div>
            <w:div w:id="1132747642">
              <w:marLeft w:val="0"/>
              <w:marRight w:val="0"/>
              <w:marTop w:val="0"/>
              <w:marBottom w:val="0"/>
              <w:divBdr>
                <w:top w:val="none" w:sz="0" w:space="0" w:color="auto"/>
                <w:left w:val="none" w:sz="0" w:space="0" w:color="auto"/>
                <w:bottom w:val="none" w:sz="0" w:space="0" w:color="auto"/>
                <w:right w:val="none" w:sz="0" w:space="0" w:color="auto"/>
              </w:divBdr>
            </w:div>
            <w:div w:id="1847018815">
              <w:marLeft w:val="0"/>
              <w:marRight w:val="0"/>
              <w:marTop w:val="0"/>
              <w:marBottom w:val="0"/>
              <w:divBdr>
                <w:top w:val="none" w:sz="0" w:space="0" w:color="auto"/>
                <w:left w:val="none" w:sz="0" w:space="0" w:color="auto"/>
                <w:bottom w:val="none" w:sz="0" w:space="0" w:color="auto"/>
                <w:right w:val="none" w:sz="0" w:space="0" w:color="auto"/>
              </w:divBdr>
            </w:div>
            <w:div w:id="463932993">
              <w:marLeft w:val="0"/>
              <w:marRight w:val="0"/>
              <w:marTop w:val="0"/>
              <w:marBottom w:val="0"/>
              <w:divBdr>
                <w:top w:val="none" w:sz="0" w:space="0" w:color="auto"/>
                <w:left w:val="none" w:sz="0" w:space="0" w:color="auto"/>
                <w:bottom w:val="none" w:sz="0" w:space="0" w:color="auto"/>
                <w:right w:val="none" w:sz="0" w:space="0" w:color="auto"/>
              </w:divBdr>
            </w:div>
            <w:div w:id="1461803457">
              <w:marLeft w:val="0"/>
              <w:marRight w:val="0"/>
              <w:marTop w:val="0"/>
              <w:marBottom w:val="0"/>
              <w:divBdr>
                <w:top w:val="none" w:sz="0" w:space="0" w:color="auto"/>
                <w:left w:val="none" w:sz="0" w:space="0" w:color="auto"/>
                <w:bottom w:val="none" w:sz="0" w:space="0" w:color="auto"/>
                <w:right w:val="none" w:sz="0" w:space="0" w:color="auto"/>
              </w:divBdr>
            </w:div>
            <w:div w:id="1866600652">
              <w:marLeft w:val="0"/>
              <w:marRight w:val="0"/>
              <w:marTop w:val="0"/>
              <w:marBottom w:val="0"/>
              <w:divBdr>
                <w:top w:val="none" w:sz="0" w:space="0" w:color="auto"/>
                <w:left w:val="none" w:sz="0" w:space="0" w:color="auto"/>
                <w:bottom w:val="none" w:sz="0" w:space="0" w:color="auto"/>
                <w:right w:val="none" w:sz="0" w:space="0" w:color="auto"/>
              </w:divBdr>
            </w:div>
            <w:div w:id="2018532775">
              <w:marLeft w:val="0"/>
              <w:marRight w:val="0"/>
              <w:marTop w:val="0"/>
              <w:marBottom w:val="0"/>
              <w:divBdr>
                <w:top w:val="none" w:sz="0" w:space="0" w:color="auto"/>
                <w:left w:val="none" w:sz="0" w:space="0" w:color="auto"/>
                <w:bottom w:val="none" w:sz="0" w:space="0" w:color="auto"/>
                <w:right w:val="none" w:sz="0" w:space="0" w:color="auto"/>
              </w:divBdr>
            </w:div>
            <w:div w:id="1805999108">
              <w:marLeft w:val="0"/>
              <w:marRight w:val="0"/>
              <w:marTop w:val="0"/>
              <w:marBottom w:val="0"/>
              <w:divBdr>
                <w:top w:val="none" w:sz="0" w:space="0" w:color="auto"/>
                <w:left w:val="none" w:sz="0" w:space="0" w:color="auto"/>
                <w:bottom w:val="none" w:sz="0" w:space="0" w:color="auto"/>
                <w:right w:val="none" w:sz="0" w:space="0" w:color="auto"/>
              </w:divBdr>
            </w:div>
            <w:div w:id="385229151">
              <w:marLeft w:val="0"/>
              <w:marRight w:val="0"/>
              <w:marTop w:val="0"/>
              <w:marBottom w:val="0"/>
              <w:divBdr>
                <w:top w:val="none" w:sz="0" w:space="0" w:color="auto"/>
                <w:left w:val="none" w:sz="0" w:space="0" w:color="auto"/>
                <w:bottom w:val="none" w:sz="0" w:space="0" w:color="auto"/>
                <w:right w:val="none" w:sz="0" w:space="0" w:color="auto"/>
              </w:divBdr>
            </w:div>
            <w:div w:id="1281570233">
              <w:marLeft w:val="0"/>
              <w:marRight w:val="0"/>
              <w:marTop w:val="0"/>
              <w:marBottom w:val="0"/>
              <w:divBdr>
                <w:top w:val="none" w:sz="0" w:space="0" w:color="auto"/>
                <w:left w:val="none" w:sz="0" w:space="0" w:color="auto"/>
                <w:bottom w:val="none" w:sz="0" w:space="0" w:color="auto"/>
                <w:right w:val="none" w:sz="0" w:space="0" w:color="auto"/>
              </w:divBdr>
            </w:div>
            <w:div w:id="60373483">
              <w:marLeft w:val="0"/>
              <w:marRight w:val="0"/>
              <w:marTop w:val="0"/>
              <w:marBottom w:val="0"/>
              <w:divBdr>
                <w:top w:val="none" w:sz="0" w:space="0" w:color="auto"/>
                <w:left w:val="none" w:sz="0" w:space="0" w:color="auto"/>
                <w:bottom w:val="none" w:sz="0" w:space="0" w:color="auto"/>
                <w:right w:val="none" w:sz="0" w:space="0" w:color="auto"/>
              </w:divBdr>
            </w:div>
            <w:div w:id="2049989702">
              <w:marLeft w:val="0"/>
              <w:marRight w:val="0"/>
              <w:marTop w:val="0"/>
              <w:marBottom w:val="0"/>
              <w:divBdr>
                <w:top w:val="none" w:sz="0" w:space="0" w:color="auto"/>
                <w:left w:val="none" w:sz="0" w:space="0" w:color="auto"/>
                <w:bottom w:val="none" w:sz="0" w:space="0" w:color="auto"/>
                <w:right w:val="none" w:sz="0" w:space="0" w:color="auto"/>
              </w:divBdr>
            </w:div>
            <w:div w:id="239409795">
              <w:marLeft w:val="0"/>
              <w:marRight w:val="0"/>
              <w:marTop w:val="0"/>
              <w:marBottom w:val="0"/>
              <w:divBdr>
                <w:top w:val="none" w:sz="0" w:space="0" w:color="auto"/>
                <w:left w:val="none" w:sz="0" w:space="0" w:color="auto"/>
                <w:bottom w:val="none" w:sz="0" w:space="0" w:color="auto"/>
                <w:right w:val="none" w:sz="0" w:space="0" w:color="auto"/>
              </w:divBdr>
            </w:div>
            <w:div w:id="744498480">
              <w:marLeft w:val="0"/>
              <w:marRight w:val="0"/>
              <w:marTop w:val="0"/>
              <w:marBottom w:val="0"/>
              <w:divBdr>
                <w:top w:val="none" w:sz="0" w:space="0" w:color="auto"/>
                <w:left w:val="none" w:sz="0" w:space="0" w:color="auto"/>
                <w:bottom w:val="none" w:sz="0" w:space="0" w:color="auto"/>
                <w:right w:val="none" w:sz="0" w:space="0" w:color="auto"/>
              </w:divBdr>
            </w:div>
            <w:div w:id="1027563303">
              <w:marLeft w:val="0"/>
              <w:marRight w:val="0"/>
              <w:marTop w:val="0"/>
              <w:marBottom w:val="0"/>
              <w:divBdr>
                <w:top w:val="none" w:sz="0" w:space="0" w:color="auto"/>
                <w:left w:val="none" w:sz="0" w:space="0" w:color="auto"/>
                <w:bottom w:val="none" w:sz="0" w:space="0" w:color="auto"/>
                <w:right w:val="none" w:sz="0" w:space="0" w:color="auto"/>
              </w:divBdr>
            </w:div>
            <w:div w:id="302656160">
              <w:marLeft w:val="0"/>
              <w:marRight w:val="0"/>
              <w:marTop w:val="0"/>
              <w:marBottom w:val="0"/>
              <w:divBdr>
                <w:top w:val="none" w:sz="0" w:space="0" w:color="auto"/>
                <w:left w:val="none" w:sz="0" w:space="0" w:color="auto"/>
                <w:bottom w:val="none" w:sz="0" w:space="0" w:color="auto"/>
                <w:right w:val="none" w:sz="0" w:space="0" w:color="auto"/>
              </w:divBdr>
            </w:div>
            <w:div w:id="1177354616">
              <w:marLeft w:val="0"/>
              <w:marRight w:val="0"/>
              <w:marTop w:val="0"/>
              <w:marBottom w:val="0"/>
              <w:divBdr>
                <w:top w:val="none" w:sz="0" w:space="0" w:color="auto"/>
                <w:left w:val="none" w:sz="0" w:space="0" w:color="auto"/>
                <w:bottom w:val="none" w:sz="0" w:space="0" w:color="auto"/>
                <w:right w:val="none" w:sz="0" w:space="0" w:color="auto"/>
              </w:divBdr>
            </w:div>
            <w:div w:id="1317144965">
              <w:marLeft w:val="0"/>
              <w:marRight w:val="0"/>
              <w:marTop w:val="0"/>
              <w:marBottom w:val="0"/>
              <w:divBdr>
                <w:top w:val="none" w:sz="0" w:space="0" w:color="auto"/>
                <w:left w:val="none" w:sz="0" w:space="0" w:color="auto"/>
                <w:bottom w:val="none" w:sz="0" w:space="0" w:color="auto"/>
                <w:right w:val="none" w:sz="0" w:space="0" w:color="auto"/>
              </w:divBdr>
            </w:div>
            <w:div w:id="1047493360">
              <w:marLeft w:val="0"/>
              <w:marRight w:val="0"/>
              <w:marTop w:val="0"/>
              <w:marBottom w:val="0"/>
              <w:divBdr>
                <w:top w:val="none" w:sz="0" w:space="0" w:color="auto"/>
                <w:left w:val="none" w:sz="0" w:space="0" w:color="auto"/>
                <w:bottom w:val="none" w:sz="0" w:space="0" w:color="auto"/>
                <w:right w:val="none" w:sz="0" w:space="0" w:color="auto"/>
              </w:divBdr>
            </w:div>
            <w:div w:id="1889491017">
              <w:marLeft w:val="0"/>
              <w:marRight w:val="0"/>
              <w:marTop w:val="0"/>
              <w:marBottom w:val="0"/>
              <w:divBdr>
                <w:top w:val="none" w:sz="0" w:space="0" w:color="auto"/>
                <w:left w:val="none" w:sz="0" w:space="0" w:color="auto"/>
                <w:bottom w:val="none" w:sz="0" w:space="0" w:color="auto"/>
                <w:right w:val="none" w:sz="0" w:space="0" w:color="auto"/>
              </w:divBdr>
            </w:div>
            <w:div w:id="219243701">
              <w:marLeft w:val="0"/>
              <w:marRight w:val="0"/>
              <w:marTop w:val="0"/>
              <w:marBottom w:val="0"/>
              <w:divBdr>
                <w:top w:val="none" w:sz="0" w:space="0" w:color="auto"/>
                <w:left w:val="none" w:sz="0" w:space="0" w:color="auto"/>
                <w:bottom w:val="none" w:sz="0" w:space="0" w:color="auto"/>
                <w:right w:val="none" w:sz="0" w:space="0" w:color="auto"/>
              </w:divBdr>
            </w:div>
            <w:div w:id="580870391">
              <w:marLeft w:val="0"/>
              <w:marRight w:val="0"/>
              <w:marTop w:val="0"/>
              <w:marBottom w:val="0"/>
              <w:divBdr>
                <w:top w:val="none" w:sz="0" w:space="0" w:color="auto"/>
                <w:left w:val="none" w:sz="0" w:space="0" w:color="auto"/>
                <w:bottom w:val="none" w:sz="0" w:space="0" w:color="auto"/>
                <w:right w:val="none" w:sz="0" w:space="0" w:color="auto"/>
              </w:divBdr>
            </w:div>
            <w:div w:id="173884748">
              <w:marLeft w:val="0"/>
              <w:marRight w:val="0"/>
              <w:marTop w:val="0"/>
              <w:marBottom w:val="0"/>
              <w:divBdr>
                <w:top w:val="none" w:sz="0" w:space="0" w:color="auto"/>
                <w:left w:val="none" w:sz="0" w:space="0" w:color="auto"/>
                <w:bottom w:val="none" w:sz="0" w:space="0" w:color="auto"/>
                <w:right w:val="none" w:sz="0" w:space="0" w:color="auto"/>
              </w:divBdr>
            </w:div>
            <w:div w:id="543446569">
              <w:marLeft w:val="0"/>
              <w:marRight w:val="0"/>
              <w:marTop w:val="0"/>
              <w:marBottom w:val="0"/>
              <w:divBdr>
                <w:top w:val="none" w:sz="0" w:space="0" w:color="auto"/>
                <w:left w:val="none" w:sz="0" w:space="0" w:color="auto"/>
                <w:bottom w:val="none" w:sz="0" w:space="0" w:color="auto"/>
                <w:right w:val="none" w:sz="0" w:space="0" w:color="auto"/>
              </w:divBdr>
            </w:div>
            <w:div w:id="2138718929">
              <w:marLeft w:val="0"/>
              <w:marRight w:val="0"/>
              <w:marTop w:val="0"/>
              <w:marBottom w:val="0"/>
              <w:divBdr>
                <w:top w:val="none" w:sz="0" w:space="0" w:color="auto"/>
                <w:left w:val="none" w:sz="0" w:space="0" w:color="auto"/>
                <w:bottom w:val="none" w:sz="0" w:space="0" w:color="auto"/>
                <w:right w:val="none" w:sz="0" w:space="0" w:color="auto"/>
              </w:divBdr>
            </w:div>
            <w:div w:id="1922717905">
              <w:marLeft w:val="0"/>
              <w:marRight w:val="0"/>
              <w:marTop w:val="0"/>
              <w:marBottom w:val="0"/>
              <w:divBdr>
                <w:top w:val="none" w:sz="0" w:space="0" w:color="auto"/>
                <w:left w:val="none" w:sz="0" w:space="0" w:color="auto"/>
                <w:bottom w:val="none" w:sz="0" w:space="0" w:color="auto"/>
                <w:right w:val="none" w:sz="0" w:space="0" w:color="auto"/>
              </w:divBdr>
            </w:div>
            <w:div w:id="2131314545">
              <w:marLeft w:val="0"/>
              <w:marRight w:val="0"/>
              <w:marTop w:val="0"/>
              <w:marBottom w:val="0"/>
              <w:divBdr>
                <w:top w:val="none" w:sz="0" w:space="0" w:color="auto"/>
                <w:left w:val="none" w:sz="0" w:space="0" w:color="auto"/>
                <w:bottom w:val="none" w:sz="0" w:space="0" w:color="auto"/>
                <w:right w:val="none" w:sz="0" w:space="0" w:color="auto"/>
              </w:divBdr>
            </w:div>
            <w:div w:id="1642075309">
              <w:marLeft w:val="0"/>
              <w:marRight w:val="0"/>
              <w:marTop w:val="0"/>
              <w:marBottom w:val="0"/>
              <w:divBdr>
                <w:top w:val="none" w:sz="0" w:space="0" w:color="auto"/>
                <w:left w:val="none" w:sz="0" w:space="0" w:color="auto"/>
                <w:bottom w:val="none" w:sz="0" w:space="0" w:color="auto"/>
                <w:right w:val="none" w:sz="0" w:space="0" w:color="auto"/>
              </w:divBdr>
            </w:div>
            <w:div w:id="734281269">
              <w:marLeft w:val="0"/>
              <w:marRight w:val="0"/>
              <w:marTop w:val="0"/>
              <w:marBottom w:val="0"/>
              <w:divBdr>
                <w:top w:val="none" w:sz="0" w:space="0" w:color="auto"/>
                <w:left w:val="none" w:sz="0" w:space="0" w:color="auto"/>
                <w:bottom w:val="none" w:sz="0" w:space="0" w:color="auto"/>
                <w:right w:val="none" w:sz="0" w:space="0" w:color="auto"/>
              </w:divBdr>
            </w:div>
            <w:div w:id="460080603">
              <w:marLeft w:val="0"/>
              <w:marRight w:val="0"/>
              <w:marTop w:val="0"/>
              <w:marBottom w:val="0"/>
              <w:divBdr>
                <w:top w:val="none" w:sz="0" w:space="0" w:color="auto"/>
                <w:left w:val="none" w:sz="0" w:space="0" w:color="auto"/>
                <w:bottom w:val="none" w:sz="0" w:space="0" w:color="auto"/>
                <w:right w:val="none" w:sz="0" w:space="0" w:color="auto"/>
              </w:divBdr>
            </w:div>
            <w:div w:id="46492141">
              <w:marLeft w:val="0"/>
              <w:marRight w:val="0"/>
              <w:marTop w:val="0"/>
              <w:marBottom w:val="0"/>
              <w:divBdr>
                <w:top w:val="none" w:sz="0" w:space="0" w:color="auto"/>
                <w:left w:val="none" w:sz="0" w:space="0" w:color="auto"/>
                <w:bottom w:val="none" w:sz="0" w:space="0" w:color="auto"/>
                <w:right w:val="none" w:sz="0" w:space="0" w:color="auto"/>
              </w:divBdr>
            </w:div>
            <w:div w:id="1551461094">
              <w:marLeft w:val="0"/>
              <w:marRight w:val="0"/>
              <w:marTop w:val="0"/>
              <w:marBottom w:val="0"/>
              <w:divBdr>
                <w:top w:val="none" w:sz="0" w:space="0" w:color="auto"/>
                <w:left w:val="none" w:sz="0" w:space="0" w:color="auto"/>
                <w:bottom w:val="none" w:sz="0" w:space="0" w:color="auto"/>
                <w:right w:val="none" w:sz="0" w:space="0" w:color="auto"/>
              </w:divBdr>
            </w:div>
            <w:div w:id="645202845">
              <w:marLeft w:val="0"/>
              <w:marRight w:val="0"/>
              <w:marTop w:val="0"/>
              <w:marBottom w:val="0"/>
              <w:divBdr>
                <w:top w:val="none" w:sz="0" w:space="0" w:color="auto"/>
                <w:left w:val="none" w:sz="0" w:space="0" w:color="auto"/>
                <w:bottom w:val="none" w:sz="0" w:space="0" w:color="auto"/>
                <w:right w:val="none" w:sz="0" w:space="0" w:color="auto"/>
              </w:divBdr>
            </w:div>
            <w:div w:id="556670912">
              <w:marLeft w:val="0"/>
              <w:marRight w:val="0"/>
              <w:marTop w:val="0"/>
              <w:marBottom w:val="0"/>
              <w:divBdr>
                <w:top w:val="none" w:sz="0" w:space="0" w:color="auto"/>
                <w:left w:val="none" w:sz="0" w:space="0" w:color="auto"/>
                <w:bottom w:val="none" w:sz="0" w:space="0" w:color="auto"/>
                <w:right w:val="none" w:sz="0" w:space="0" w:color="auto"/>
              </w:divBdr>
            </w:div>
            <w:div w:id="121267913">
              <w:marLeft w:val="0"/>
              <w:marRight w:val="0"/>
              <w:marTop w:val="0"/>
              <w:marBottom w:val="0"/>
              <w:divBdr>
                <w:top w:val="none" w:sz="0" w:space="0" w:color="auto"/>
                <w:left w:val="none" w:sz="0" w:space="0" w:color="auto"/>
                <w:bottom w:val="none" w:sz="0" w:space="0" w:color="auto"/>
                <w:right w:val="none" w:sz="0" w:space="0" w:color="auto"/>
              </w:divBdr>
            </w:div>
            <w:div w:id="1491486857">
              <w:marLeft w:val="0"/>
              <w:marRight w:val="0"/>
              <w:marTop w:val="0"/>
              <w:marBottom w:val="0"/>
              <w:divBdr>
                <w:top w:val="none" w:sz="0" w:space="0" w:color="auto"/>
                <w:left w:val="none" w:sz="0" w:space="0" w:color="auto"/>
                <w:bottom w:val="none" w:sz="0" w:space="0" w:color="auto"/>
                <w:right w:val="none" w:sz="0" w:space="0" w:color="auto"/>
              </w:divBdr>
            </w:div>
            <w:div w:id="1167592680">
              <w:marLeft w:val="0"/>
              <w:marRight w:val="0"/>
              <w:marTop w:val="0"/>
              <w:marBottom w:val="0"/>
              <w:divBdr>
                <w:top w:val="none" w:sz="0" w:space="0" w:color="auto"/>
                <w:left w:val="none" w:sz="0" w:space="0" w:color="auto"/>
                <w:bottom w:val="none" w:sz="0" w:space="0" w:color="auto"/>
                <w:right w:val="none" w:sz="0" w:space="0" w:color="auto"/>
              </w:divBdr>
            </w:div>
            <w:div w:id="491024855">
              <w:marLeft w:val="0"/>
              <w:marRight w:val="0"/>
              <w:marTop w:val="0"/>
              <w:marBottom w:val="0"/>
              <w:divBdr>
                <w:top w:val="none" w:sz="0" w:space="0" w:color="auto"/>
                <w:left w:val="none" w:sz="0" w:space="0" w:color="auto"/>
                <w:bottom w:val="none" w:sz="0" w:space="0" w:color="auto"/>
                <w:right w:val="none" w:sz="0" w:space="0" w:color="auto"/>
              </w:divBdr>
            </w:div>
            <w:div w:id="1880391540">
              <w:marLeft w:val="0"/>
              <w:marRight w:val="0"/>
              <w:marTop w:val="0"/>
              <w:marBottom w:val="0"/>
              <w:divBdr>
                <w:top w:val="none" w:sz="0" w:space="0" w:color="auto"/>
                <w:left w:val="none" w:sz="0" w:space="0" w:color="auto"/>
                <w:bottom w:val="none" w:sz="0" w:space="0" w:color="auto"/>
                <w:right w:val="none" w:sz="0" w:space="0" w:color="auto"/>
              </w:divBdr>
            </w:div>
            <w:div w:id="1145126304">
              <w:marLeft w:val="0"/>
              <w:marRight w:val="0"/>
              <w:marTop w:val="0"/>
              <w:marBottom w:val="0"/>
              <w:divBdr>
                <w:top w:val="none" w:sz="0" w:space="0" w:color="auto"/>
                <w:left w:val="none" w:sz="0" w:space="0" w:color="auto"/>
                <w:bottom w:val="none" w:sz="0" w:space="0" w:color="auto"/>
                <w:right w:val="none" w:sz="0" w:space="0" w:color="auto"/>
              </w:divBdr>
            </w:div>
            <w:div w:id="735279077">
              <w:marLeft w:val="0"/>
              <w:marRight w:val="0"/>
              <w:marTop w:val="0"/>
              <w:marBottom w:val="0"/>
              <w:divBdr>
                <w:top w:val="none" w:sz="0" w:space="0" w:color="auto"/>
                <w:left w:val="none" w:sz="0" w:space="0" w:color="auto"/>
                <w:bottom w:val="none" w:sz="0" w:space="0" w:color="auto"/>
                <w:right w:val="none" w:sz="0" w:space="0" w:color="auto"/>
              </w:divBdr>
            </w:div>
            <w:div w:id="1019047030">
              <w:marLeft w:val="0"/>
              <w:marRight w:val="0"/>
              <w:marTop w:val="0"/>
              <w:marBottom w:val="0"/>
              <w:divBdr>
                <w:top w:val="none" w:sz="0" w:space="0" w:color="auto"/>
                <w:left w:val="none" w:sz="0" w:space="0" w:color="auto"/>
                <w:bottom w:val="none" w:sz="0" w:space="0" w:color="auto"/>
                <w:right w:val="none" w:sz="0" w:space="0" w:color="auto"/>
              </w:divBdr>
            </w:div>
            <w:div w:id="454719219">
              <w:marLeft w:val="0"/>
              <w:marRight w:val="0"/>
              <w:marTop w:val="0"/>
              <w:marBottom w:val="0"/>
              <w:divBdr>
                <w:top w:val="none" w:sz="0" w:space="0" w:color="auto"/>
                <w:left w:val="none" w:sz="0" w:space="0" w:color="auto"/>
                <w:bottom w:val="none" w:sz="0" w:space="0" w:color="auto"/>
                <w:right w:val="none" w:sz="0" w:space="0" w:color="auto"/>
              </w:divBdr>
            </w:div>
            <w:div w:id="92211263">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251862871">
              <w:marLeft w:val="0"/>
              <w:marRight w:val="0"/>
              <w:marTop w:val="0"/>
              <w:marBottom w:val="0"/>
              <w:divBdr>
                <w:top w:val="none" w:sz="0" w:space="0" w:color="auto"/>
                <w:left w:val="none" w:sz="0" w:space="0" w:color="auto"/>
                <w:bottom w:val="none" w:sz="0" w:space="0" w:color="auto"/>
                <w:right w:val="none" w:sz="0" w:space="0" w:color="auto"/>
              </w:divBdr>
            </w:div>
            <w:div w:id="1625623160">
              <w:marLeft w:val="0"/>
              <w:marRight w:val="0"/>
              <w:marTop w:val="0"/>
              <w:marBottom w:val="0"/>
              <w:divBdr>
                <w:top w:val="none" w:sz="0" w:space="0" w:color="auto"/>
                <w:left w:val="none" w:sz="0" w:space="0" w:color="auto"/>
                <w:bottom w:val="none" w:sz="0" w:space="0" w:color="auto"/>
                <w:right w:val="none" w:sz="0" w:space="0" w:color="auto"/>
              </w:divBdr>
            </w:div>
            <w:div w:id="957487646">
              <w:marLeft w:val="0"/>
              <w:marRight w:val="0"/>
              <w:marTop w:val="0"/>
              <w:marBottom w:val="0"/>
              <w:divBdr>
                <w:top w:val="none" w:sz="0" w:space="0" w:color="auto"/>
                <w:left w:val="none" w:sz="0" w:space="0" w:color="auto"/>
                <w:bottom w:val="none" w:sz="0" w:space="0" w:color="auto"/>
                <w:right w:val="none" w:sz="0" w:space="0" w:color="auto"/>
              </w:divBdr>
            </w:div>
            <w:div w:id="2136096003">
              <w:marLeft w:val="0"/>
              <w:marRight w:val="0"/>
              <w:marTop w:val="0"/>
              <w:marBottom w:val="0"/>
              <w:divBdr>
                <w:top w:val="none" w:sz="0" w:space="0" w:color="auto"/>
                <w:left w:val="none" w:sz="0" w:space="0" w:color="auto"/>
                <w:bottom w:val="none" w:sz="0" w:space="0" w:color="auto"/>
                <w:right w:val="none" w:sz="0" w:space="0" w:color="auto"/>
              </w:divBdr>
            </w:div>
            <w:div w:id="1158963098">
              <w:marLeft w:val="0"/>
              <w:marRight w:val="0"/>
              <w:marTop w:val="0"/>
              <w:marBottom w:val="0"/>
              <w:divBdr>
                <w:top w:val="none" w:sz="0" w:space="0" w:color="auto"/>
                <w:left w:val="none" w:sz="0" w:space="0" w:color="auto"/>
                <w:bottom w:val="none" w:sz="0" w:space="0" w:color="auto"/>
                <w:right w:val="none" w:sz="0" w:space="0" w:color="auto"/>
              </w:divBdr>
            </w:div>
            <w:div w:id="1102140613">
              <w:marLeft w:val="0"/>
              <w:marRight w:val="0"/>
              <w:marTop w:val="0"/>
              <w:marBottom w:val="0"/>
              <w:divBdr>
                <w:top w:val="none" w:sz="0" w:space="0" w:color="auto"/>
                <w:left w:val="none" w:sz="0" w:space="0" w:color="auto"/>
                <w:bottom w:val="none" w:sz="0" w:space="0" w:color="auto"/>
                <w:right w:val="none" w:sz="0" w:space="0" w:color="auto"/>
              </w:divBdr>
            </w:div>
            <w:div w:id="488904208">
              <w:marLeft w:val="0"/>
              <w:marRight w:val="0"/>
              <w:marTop w:val="0"/>
              <w:marBottom w:val="0"/>
              <w:divBdr>
                <w:top w:val="none" w:sz="0" w:space="0" w:color="auto"/>
                <w:left w:val="none" w:sz="0" w:space="0" w:color="auto"/>
                <w:bottom w:val="none" w:sz="0" w:space="0" w:color="auto"/>
                <w:right w:val="none" w:sz="0" w:space="0" w:color="auto"/>
              </w:divBdr>
            </w:div>
            <w:div w:id="1861966738">
              <w:marLeft w:val="0"/>
              <w:marRight w:val="0"/>
              <w:marTop w:val="0"/>
              <w:marBottom w:val="0"/>
              <w:divBdr>
                <w:top w:val="none" w:sz="0" w:space="0" w:color="auto"/>
                <w:left w:val="none" w:sz="0" w:space="0" w:color="auto"/>
                <w:bottom w:val="none" w:sz="0" w:space="0" w:color="auto"/>
                <w:right w:val="none" w:sz="0" w:space="0" w:color="auto"/>
              </w:divBdr>
            </w:div>
            <w:div w:id="327712398">
              <w:marLeft w:val="0"/>
              <w:marRight w:val="0"/>
              <w:marTop w:val="0"/>
              <w:marBottom w:val="0"/>
              <w:divBdr>
                <w:top w:val="none" w:sz="0" w:space="0" w:color="auto"/>
                <w:left w:val="none" w:sz="0" w:space="0" w:color="auto"/>
                <w:bottom w:val="none" w:sz="0" w:space="0" w:color="auto"/>
                <w:right w:val="none" w:sz="0" w:space="0" w:color="auto"/>
              </w:divBdr>
            </w:div>
            <w:div w:id="693263401">
              <w:marLeft w:val="0"/>
              <w:marRight w:val="0"/>
              <w:marTop w:val="0"/>
              <w:marBottom w:val="0"/>
              <w:divBdr>
                <w:top w:val="none" w:sz="0" w:space="0" w:color="auto"/>
                <w:left w:val="none" w:sz="0" w:space="0" w:color="auto"/>
                <w:bottom w:val="none" w:sz="0" w:space="0" w:color="auto"/>
                <w:right w:val="none" w:sz="0" w:space="0" w:color="auto"/>
              </w:divBdr>
            </w:div>
            <w:div w:id="730688772">
              <w:marLeft w:val="0"/>
              <w:marRight w:val="0"/>
              <w:marTop w:val="0"/>
              <w:marBottom w:val="0"/>
              <w:divBdr>
                <w:top w:val="none" w:sz="0" w:space="0" w:color="auto"/>
                <w:left w:val="none" w:sz="0" w:space="0" w:color="auto"/>
                <w:bottom w:val="none" w:sz="0" w:space="0" w:color="auto"/>
                <w:right w:val="none" w:sz="0" w:space="0" w:color="auto"/>
              </w:divBdr>
            </w:div>
            <w:div w:id="1631747912">
              <w:marLeft w:val="0"/>
              <w:marRight w:val="0"/>
              <w:marTop w:val="0"/>
              <w:marBottom w:val="0"/>
              <w:divBdr>
                <w:top w:val="none" w:sz="0" w:space="0" w:color="auto"/>
                <w:left w:val="none" w:sz="0" w:space="0" w:color="auto"/>
                <w:bottom w:val="none" w:sz="0" w:space="0" w:color="auto"/>
                <w:right w:val="none" w:sz="0" w:space="0" w:color="auto"/>
              </w:divBdr>
            </w:div>
            <w:div w:id="365716192">
              <w:marLeft w:val="0"/>
              <w:marRight w:val="0"/>
              <w:marTop w:val="0"/>
              <w:marBottom w:val="0"/>
              <w:divBdr>
                <w:top w:val="none" w:sz="0" w:space="0" w:color="auto"/>
                <w:left w:val="none" w:sz="0" w:space="0" w:color="auto"/>
                <w:bottom w:val="none" w:sz="0" w:space="0" w:color="auto"/>
                <w:right w:val="none" w:sz="0" w:space="0" w:color="auto"/>
              </w:divBdr>
            </w:div>
            <w:div w:id="1547524201">
              <w:marLeft w:val="0"/>
              <w:marRight w:val="0"/>
              <w:marTop w:val="0"/>
              <w:marBottom w:val="0"/>
              <w:divBdr>
                <w:top w:val="none" w:sz="0" w:space="0" w:color="auto"/>
                <w:left w:val="none" w:sz="0" w:space="0" w:color="auto"/>
                <w:bottom w:val="none" w:sz="0" w:space="0" w:color="auto"/>
                <w:right w:val="none" w:sz="0" w:space="0" w:color="auto"/>
              </w:divBdr>
            </w:div>
            <w:div w:id="1165510314">
              <w:marLeft w:val="0"/>
              <w:marRight w:val="0"/>
              <w:marTop w:val="0"/>
              <w:marBottom w:val="0"/>
              <w:divBdr>
                <w:top w:val="none" w:sz="0" w:space="0" w:color="auto"/>
                <w:left w:val="none" w:sz="0" w:space="0" w:color="auto"/>
                <w:bottom w:val="none" w:sz="0" w:space="0" w:color="auto"/>
                <w:right w:val="none" w:sz="0" w:space="0" w:color="auto"/>
              </w:divBdr>
            </w:div>
            <w:div w:id="2079091864">
              <w:marLeft w:val="0"/>
              <w:marRight w:val="0"/>
              <w:marTop w:val="0"/>
              <w:marBottom w:val="0"/>
              <w:divBdr>
                <w:top w:val="none" w:sz="0" w:space="0" w:color="auto"/>
                <w:left w:val="none" w:sz="0" w:space="0" w:color="auto"/>
                <w:bottom w:val="none" w:sz="0" w:space="0" w:color="auto"/>
                <w:right w:val="none" w:sz="0" w:space="0" w:color="auto"/>
              </w:divBdr>
            </w:div>
            <w:div w:id="554049059">
              <w:marLeft w:val="0"/>
              <w:marRight w:val="0"/>
              <w:marTop w:val="0"/>
              <w:marBottom w:val="0"/>
              <w:divBdr>
                <w:top w:val="none" w:sz="0" w:space="0" w:color="auto"/>
                <w:left w:val="none" w:sz="0" w:space="0" w:color="auto"/>
                <w:bottom w:val="none" w:sz="0" w:space="0" w:color="auto"/>
                <w:right w:val="none" w:sz="0" w:space="0" w:color="auto"/>
              </w:divBdr>
            </w:div>
            <w:div w:id="812990102">
              <w:marLeft w:val="0"/>
              <w:marRight w:val="0"/>
              <w:marTop w:val="0"/>
              <w:marBottom w:val="0"/>
              <w:divBdr>
                <w:top w:val="none" w:sz="0" w:space="0" w:color="auto"/>
                <w:left w:val="none" w:sz="0" w:space="0" w:color="auto"/>
                <w:bottom w:val="none" w:sz="0" w:space="0" w:color="auto"/>
                <w:right w:val="none" w:sz="0" w:space="0" w:color="auto"/>
              </w:divBdr>
            </w:div>
            <w:div w:id="608439321">
              <w:marLeft w:val="0"/>
              <w:marRight w:val="0"/>
              <w:marTop w:val="0"/>
              <w:marBottom w:val="0"/>
              <w:divBdr>
                <w:top w:val="none" w:sz="0" w:space="0" w:color="auto"/>
                <w:left w:val="none" w:sz="0" w:space="0" w:color="auto"/>
                <w:bottom w:val="none" w:sz="0" w:space="0" w:color="auto"/>
                <w:right w:val="none" w:sz="0" w:space="0" w:color="auto"/>
              </w:divBdr>
            </w:div>
            <w:div w:id="647711774">
              <w:marLeft w:val="0"/>
              <w:marRight w:val="0"/>
              <w:marTop w:val="0"/>
              <w:marBottom w:val="0"/>
              <w:divBdr>
                <w:top w:val="none" w:sz="0" w:space="0" w:color="auto"/>
                <w:left w:val="none" w:sz="0" w:space="0" w:color="auto"/>
                <w:bottom w:val="none" w:sz="0" w:space="0" w:color="auto"/>
                <w:right w:val="none" w:sz="0" w:space="0" w:color="auto"/>
              </w:divBdr>
            </w:div>
            <w:div w:id="1217544313">
              <w:marLeft w:val="0"/>
              <w:marRight w:val="0"/>
              <w:marTop w:val="0"/>
              <w:marBottom w:val="0"/>
              <w:divBdr>
                <w:top w:val="none" w:sz="0" w:space="0" w:color="auto"/>
                <w:left w:val="none" w:sz="0" w:space="0" w:color="auto"/>
                <w:bottom w:val="none" w:sz="0" w:space="0" w:color="auto"/>
                <w:right w:val="none" w:sz="0" w:space="0" w:color="auto"/>
              </w:divBdr>
            </w:div>
            <w:div w:id="40709139">
              <w:marLeft w:val="0"/>
              <w:marRight w:val="0"/>
              <w:marTop w:val="0"/>
              <w:marBottom w:val="0"/>
              <w:divBdr>
                <w:top w:val="none" w:sz="0" w:space="0" w:color="auto"/>
                <w:left w:val="none" w:sz="0" w:space="0" w:color="auto"/>
                <w:bottom w:val="none" w:sz="0" w:space="0" w:color="auto"/>
                <w:right w:val="none" w:sz="0" w:space="0" w:color="auto"/>
              </w:divBdr>
            </w:div>
            <w:div w:id="1857766459">
              <w:marLeft w:val="0"/>
              <w:marRight w:val="0"/>
              <w:marTop w:val="0"/>
              <w:marBottom w:val="0"/>
              <w:divBdr>
                <w:top w:val="none" w:sz="0" w:space="0" w:color="auto"/>
                <w:left w:val="none" w:sz="0" w:space="0" w:color="auto"/>
                <w:bottom w:val="none" w:sz="0" w:space="0" w:color="auto"/>
                <w:right w:val="none" w:sz="0" w:space="0" w:color="auto"/>
              </w:divBdr>
            </w:div>
            <w:div w:id="664019759">
              <w:marLeft w:val="0"/>
              <w:marRight w:val="0"/>
              <w:marTop w:val="0"/>
              <w:marBottom w:val="0"/>
              <w:divBdr>
                <w:top w:val="none" w:sz="0" w:space="0" w:color="auto"/>
                <w:left w:val="none" w:sz="0" w:space="0" w:color="auto"/>
                <w:bottom w:val="none" w:sz="0" w:space="0" w:color="auto"/>
                <w:right w:val="none" w:sz="0" w:space="0" w:color="auto"/>
              </w:divBdr>
            </w:div>
            <w:div w:id="1692996101">
              <w:marLeft w:val="0"/>
              <w:marRight w:val="0"/>
              <w:marTop w:val="0"/>
              <w:marBottom w:val="0"/>
              <w:divBdr>
                <w:top w:val="none" w:sz="0" w:space="0" w:color="auto"/>
                <w:left w:val="none" w:sz="0" w:space="0" w:color="auto"/>
                <w:bottom w:val="none" w:sz="0" w:space="0" w:color="auto"/>
                <w:right w:val="none" w:sz="0" w:space="0" w:color="auto"/>
              </w:divBdr>
            </w:div>
            <w:div w:id="1640838875">
              <w:marLeft w:val="0"/>
              <w:marRight w:val="0"/>
              <w:marTop w:val="0"/>
              <w:marBottom w:val="0"/>
              <w:divBdr>
                <w:top w:val="none" w:sz="0" w:space="0" w:color="auto"/>
                <w:left w:val="none" w:sz="0" w:space="0" w:color="auto"/>
                <w:bottom w:val="none" w:sz="0" w:space="0" w:color="auto"/>
                <w:right w:val="none" w:sz="0" w:space="0" w:color="auto"/>
              </w:divBdr>
            </w:div>
            <w:div w:id="367536162">
              <w:marLeft w:val="0"/>
              <w:marRight w:val="0"/>
              <w:marTop w:val="0"/>
              <w:marBottom w:val="0"/>
              <w:divBdr>
                <w:top w:val="none" w:sz="0" w:space="0" w:color="auto"/>
                <w:left w:val="none" w:sz="0" w:space="0" w:color="auto"/>
                <w:bottom w:val="none" w:sz="0" w:space="0" w:color="auto"/>
                <w:right w:val="none" w:sz="0" w:space="0" w:color="auto"/>
              </w:divBdr>
            </w:div>
            <w:div w:id="670765335">
              <w:marLeft w:val="0"/>
              <w:marRight w:val="0"/>
              <w:marTop w:val="0"/>
              <w:marBottom w:val="0"/>
              <w:divBdr>
                <w:top w:val="none" w:sz="0" w:space="0" w:color="auto"/>
                <w:left w:val="none" w:sz="0" w:space="0" w:color="auto"/>
                <w:bottom w:val="none" w:sz="0" w:space="0" w:color="auto"/>
                <w:right w:val="none" w:sz="0" w:space="0" w:color="auto"/>
              </w:divBdr>
            </w:div>
            <w:div w:id="464087557">
              <w:marLeft w:val="0"/>
              <w:marRight w:val="0"/>
              <w:marTop w:val="0"/>
              <w:marBottom w:val="0"/>
              <w:divBdr>
                <w:top w:val="none" w:sz="0" w:space="0" w:color="auto"/>
                <w:left w:val="none" w:sz="0" w:space="0" w:color="auto"/>
                <w:bottom w:val="none" w:sz="0" w:space="0" w:color="auto"/>
                <w:right w:val="none" w:sz="0" w:space="0" w:color="auto"/>
              </w:divBdr>
            </w:div>
            <w:div w:id="1986932416">
              <w:marLeft w:val="0"/>
              <w:marRight w:val="0"/>
              <w:marTop w:val="0"/>
              <w:marBottom w:val="0"/>
              <w:divBdr>
                <w:top w:val="none" w:sz="0" w:space="0" w:color="auto"/>
                <w:left w:val="none" w:sz="0" w:space="0" w:color="auto"/>
                <w:bottom w:val="none" w:sz="0" w:space="0" w:color="auto"/>
                <w:right w:val="none" w:sz="0" w:space="0" w:color="auto"/>
              </w:divBdr>
            </w:div>
            <w:div w:id="126317528">
              <w:marLeft w:val="0"/>
              <w:marRight w:val="0"/>
              <w:marTop w:val="0"/>
              <w:marBottom w:val="0"/>
              <w:divBdr>
                <w:top w:val="none" w:sz="0" w:space="0" w:color="auto"/>
                <w:left w:val="none" w:sz="0" w:space="0" w:color="auto"/>
                <w:bottom w:val="none" w:sz="0" w:space="0" w:color="auto"/>
                <w:right w:val="none" w:sz="0" w:space="0" w:color="auto"/>
              </w:divBdr>
            </w:div>
            <w:div w:id="1346900486">
              <w:marLeft w:val="0"/>
              <w:marRight w:val="0"/>
              <w:marTop w:val="0"/>
              <w:marBottom w:val="0"/>
              <w:divBdr>
                <w:top w:val="none" w:sz="0" w:space="0" w:color="auto"/>
                <w:left w:val="none" w:sz="0" w:space="0" w:color="auto"/>
                <w:bottom w:val="none" w:sz="0" w:space="0" w:color="auto"/>
                <w:right w:val="none" w:sz="0" w:space="0" w:color="auto"/>
              </w:divBdr>
            </w:div>
            <w:div w:id="2127043851">
              <w:marLeft w:val="0"/>
              <w:marRight w:val="0"/>
              <w:marTop w:val="0"/>
              <w:marBottom w:val="0"/>
              <w:divBdr>
                <w:top w:val="none" w:sz="0" w:space="0" w:color="auto"/>
                <w:left w:val="none" w:sz="0" w:space="0" w:color="auto"/>
                <w:bottom w:val="none" w:sz="0" w:space="0" w:color="auto"/>
                <w:right w:val="none" w:sz="0" w:space="0" w:color="auto"/>
              </w:divBdr>
            </w:div>
            <w:div w:id="1374429517">
              <w:marLeft w:val="0"/>
              <w:marRight w:val="0"/>
              <w:marTop w:val="0"/>
              <w:marBottom w:val="0"/>
              <w:divBdr>
                <w:top w:val="none" w:sz="0" w:space="0" w:color="auto"/>
                <w:left w:val="none" w:sz="0" w:space="0" w:color="auto"/>
                <w:bottom w:val="none" w:sz="0" w:space="0" w:color="auto"/>
                <w:right w:val="none" w:sz="0" w:space="0" w:color="auto"/>
              </w:divBdr>
            </w:div>
            <w:div w:id="460538707">
              <w:marLeft w:val="0"/>
              <w:marRight w:val="0"/>
              <w:marTop w:val="0"/>
              <w:marBottom w:val="0"/>
              <w:divBdr>
                <w:top w:val="none" w:sz="0" w:space="0" w:color="auto"/>
                <w:left w:val="none" w:sz="0" w:space="0" w:color="auto"/>
                <w:bottom w:val="none" w:sz="0" w:space="0" w:color="auto"/>
                <w:right w:val="none" w:sz="0" w:space="0" w:color="auto"/>
              </w:divBdr>
            </w:div>
            <w:div w:id="1895853645">
              <w:marLeft w:val="0"/>
              <w:marRight w:val="0"/>
              <w:marTop w:val="0"/>
              <w:marBottom w:val="0"/>
              <w:divBdr>
                <w:top w:val="none" w:sz="0" w:space="0" w:color="auto"/>
                <w:left w:val="none" w:sz="0" w:space="0" w:color="auto"/>
                <w:bottom w:val="none" w:sz="0" w:space="0" w:color="auto"/>
                <w:right w:val="none" w:sz="0" w:space="0" w:color="auto"/>
              </w:divBdr>
            </w:div>
            <w:div w:id="699168670">
              <w:marLeft w:val="0"/>
              <w:marRight w:val="0"/>
              <w:marTop w:val="0"/>
              <w:marBottom w:val="0"/>
              <w:divBdr>
                <w:top w:val="none" w:sz="0" w:space="0" w:color="auto"/>
                <w:left w:val="none" w:sz="0" w:space="0" w:color="auto"/>
                <w:bottom w:val="none" w:sz="0" w:space="0" w:color="auto"/>
                <w:right w:val="none" w:sz="0" w:space="0" w:color="auto"/>
              </w:divBdr>
            </w:div>
            <w:div w:id="329721240">
              <w:marLeft w:val="0"/>
              <w:marRight w:val="0"/>
              <w:marTop w:val="0"/>
              <w:marBottom w:val="0"/>
              <w:divBdr>
                <w:top w:val="none" w:sz="0" w:space="0" w:color="auto"/>
                <w:left w:val="none" w:sz="0" w:space="0" w:color="auto"/>
                <w:bottom w:val="none" w:sz="0" w:space="0" w:color="auto"/>
                <w:right w:val="none" w:sz="0" w:space="0" w:color="auto"/>
              </w:divBdr>
            </w:div>
            <w:div w:id="1082146624">
              <w:marLeft w:val="0"/>
              <w:marRight w:val="0"/>
              <w:marTop w:val="0"/>
              <w:marBottom w:val="0"/>
              <w:divBdr>
                <w:top w:val="none" w:sz="0" w:space="0" w:color="auto"/>
                <w:left w:val="none" w:sz="0" w:space="0" w:color="auto"/>
                <w:bottom w:val="none" w:sz="0" w:space="0" w:color="auto"/>
                <w:right w:val="none" w:sz="0" w:space="0" w:color="auto"/>
              </w:divBdr>
            </w:div>
            <w:div w:id="183180687">
              <w:marLeft w:val="0"/>
              <w:marRight w:val="0"/>
              <w:marTop w:val="0"/>
              <w:marBottom w:val="0"/>
              <w:divBdr>
                <w:top w:val="none" w:sz="0" w:space="0" w:color="auto"/>
                <w:left w:val="none" w:sz="0" w:space="0" w:color="auto"/>
                <w:bottom w:val="none" w:sz="0" w:space="0" w:color="auto"/>
                <w:right w:val="none" w:sz="0" w:space="0" w:color="auto"/>
              </w:divBdr>
            </w:div>
            <w:div w:id="2019962439">
              <w:marLeft w:val="0"/>
              <w:marRight w:val="0"/>
              <w:marTop w:val="0"/>
              <w:marBottom w:val="0"/>
              <w:divBdr>
                <w:top w:val="none" w:sz="0" w:space="0" w:color="auto"/>
                <w:left w:val="none" w:sz="0" w:space="0" w:color="auto"/>
                <w:bottom w:val="none" w:sz="0" w:space="0" w:color="auto"/>
                <w:right w:val="none" w:sz="0" w:space="0" w:color="auto"/>
              </w:divBdr>
            </w:div>
            <w:div w:id="2059279439">
              <w:marLeft w:val="0"/>
              <w:marRight w:val="0"/>
              <w:marTop w:val="0"/>
              <w:marBottom w:val="0"/>
              <w:divBdr>
                <w:top w:val="none" w:sz="0" w:space="0" w:color="auto"/>
                <w:left w:val="none" w:sz="0" w:space="0" w:color="auto"/>
                <w:bottom w:val="none" w:sz="0" w:space="0" w:color="auto"/>
                <w:right w:val="none" w:sz="0" w:space="0" w:color="auto"/>
              </w:divBdr>
            </w:div>
            <w:div w:id="608465408">
              <w:marLeft w:val="0"/>
              <w:marRight w:val="0"/>
              <w:marTop w:val="0"/>
              <w:marBottom w:val="0"/>
              <w:divBdr>
                <w:top w:val="none" w:sz="0" w:space="0" w:color="auto"/>
                <w:left w:val="none" w:sz="0" w:space="0" w:color="auto"/>
                <w:bottom w:val="none" w:sz="0" w:space="0" w:color="auto"/>
                <w:right w:val="none" w:sz="0" w:space="0" w:color="auto"/>
              </w:divBdr>
            </w:div>
            <w:div w:id="619993527">
              <w:marLeft w:val="0"/>
              <w:marRight w:val="0"/>
              <w:marTop w:val="0"/>
              <w:marBottom w:val="0"/>
              <w:divBdr>
                <w:top w:val="none" w:sz="0" w:space="0" w:color="auto"/>
                <w:left w:val="none" w:sz="0" w:space="0" w:color="auto"/>
                <w:bottom w:val="none" w:sz="0" w:space="0" w:color="auto"/>
                <w:right w:val="none" w:sz="0" w:space="0" w:color="auto"/>
              </w:divBdr>
            </w:div>
            <w:div w:id="1545022296">
              <w:marLeft w:val="0"/>
              <w:marRight w:val="0"/>
              <w:marTop w:val="0"/>
              <w:marBottom w:val="0"/>
              <w:divBdr>
                <w:top w:val="none" w:sz="0" w:space="0" w:color="auto"/>
                <w:left w:val="none" w:sz="0" w:space="0" w:color="auto"/>
                <w:bottom w:val="none" w:sz="0" w:space="0" w:color="auto"/>
                <w:right w:val="none" w:sz="0" w:space="0" w:color="auto"/>
              </w:divBdr>
            </w:div>
            <w:div w:id="1957977884">
              <w:marLeft w:val="0"/>
              <w:marRight w:val="0"/>
              <w:marTop w:val="0"/>
              <w:marBottom w:val="0"/>
              <w:divBdr>
                <w:top w:val="none" w:sz="0" w:space="0" w:color="auto"/>
                <w:left w:val="none" w:sz="0" w:space="0" w:color="auto"/>
                <w:bottom w:val="none" w:sz="0" w:space="0" w:color="auto"/>
                <w:right w:val="none" w:sz="0" w:space="0" w:color="auto"/>
              </w:divBdr>
            </w:div>
            <w:div w:id="1282148623">
              <w:marLeft w:val="0"/>
              <w:marRight w:val="0"/>
              <w:marTop w:val="0"/>
              <w:marBottom w:val="0"/>
              <w:divBdr>
                <w:top w:val="none" w:sz="0" w:space="0" w:color="auto"/>
                <w:left w:val="none" w:sz="0" w:space="0" w:color="auto"/>
                <w:bottom w:val="none" w:sz="0" w:space="0" w:color="auto"/>
                <w:right w:val="none" w:sz="0" w:space="0" w:color="auto"/>
              </w:divBdr>
            </w:div>
            <w:div w:id="330177867">
              <w:marLeft w:val="0"/>
              <w:marRight w:val="0"/>
              <w:marTop w:val="0"/>
              <w:marBottom w:val="0"/>
              <w:divBdr>
                <w:top w:val="none" w:sz="0" w:space="0" w:color="auto"/>
                <w:left w:val="none" w:sz="0" w:space="0" w:color="auto"/>
                <w:bottom w:val="none" w:sz="0" w:space="0" w:color="auto"/>
                <w:right w:val="none" w:sz="0" w:space="0" w:color="auto"/>
              </w:divBdr>
            </w:div>
            <w:div w:id="1705252142">
              <w:marLeft w:val="0"/>
              <w:marRight w:val="0"/>
              <w:marTop w:val="0"/>
              <w:marBottom w:val="0"/>
              <w:divBdr>
                <w:top w:val="none" w:sz="0" w:space="0" w:color="auto"/>
                <w:left w:val="none" w:sz="0" w:space="0" w:color="auto"/>
                <w:bottom w:val="none" w:sz="0" w:space="0" w:color="auto"/>
                <w:right w:val="none" w:sz="0" w:space="0" w:color="auto"/>
              </w:divBdr>
            </w:div>
            <w:div w:id="322321729">
              <w:marLeft w:val="0"/>
              <w:marRight w:val="0"/>
              <w:marTop w:val="0"/>
              <w:marBottom w:val="0"/>
              <w:divBdr>
                <w:top w:val="none" w:sz="0" w:space="0" w:color="auto"/>
                <w:left w:val="none" w:sz="0" w:space="0" w:color="auto"/>
                <w:bottom w:val="none" w:sz="0" w:space="0" w:color="auto"/>
                <w:right w:val="none" w:sz="0" w:space="0" w:color="auto"/>
              </w:divBdr>
            </w:div>
            <w:div w:id="21177957">
              <w:marLeft w:val="0"/>
              <w:marRight w:val="0"/>
              <w:marTop w:val="0"/>
              <w:marBottom w:val="0"/>
              <w:divBdr>
                <w:top w:val="none" w:sz="0" w:space="0" w:color="auto"/>
                <w:left w:val="none" w:sz="0" w:space="0" w:color="auto"/>
                <w:bottom w:val="none" w:sz="0" w:space="0" w:color="auto"/>
                <w:right w:val="none" w:sz="0" w:space="0" w:color="auto"/>
              </w:divBdr>
            </w:div>
            <w:div w:id="210196141">
              <w:marLeft w:val="0"/>
              <w:marRight w:val="0"/>
              <w:marTop w:val="0"/>
              <w:marBottom w:val="0"/>
              <w:divBdr>
                <w:top w:val="none" w:sz="0" w:space="0" w:color="auto"/>
                <w:left w:val="none" w:sz="0" w:space="0" w:color="auto"/>
                <w:bottom w:val="none" w:sz="0" w:space="0" w:color="auto"/>
                <w:right w:val="none" w:sz="0" w:space="0" w:color="auto"/>
              </w:divBdr>
            </w:div>
            <w:div w:id="1228540138">
              <w:marLeft w:val="0"/>
              <w:marRight w:val="0"/>
              <w:marTop w:val="0"/>
              <w:marBottom w:val="0"/>
              <w:divBdr>
                <w:top w:val="none" w:sz="0" w:space="0" w:color="auto"/>
                <w:left w:val="none" w:sz="0" w:space="0" w:color="auto"/>
                <w:bottom w:val="none" w:sz="0" w:space="0" w:color="auto"/>
                <w:right w:val="none" w:sz="0" w:space="0" w:color="auto"/>
              </w:divBdr>
            </w:div>
            <w:div w:id="2076783472">
              <w:marLeft w:val="0"/>
              <w:marRight w:val="0"/>
              <w:marTop w:val="0"/>
              <w:marBottom w:val="0"/>
              <w:divBdr>
                <w:top w:val="none" w:sz="0" w:space="0" w:color="auto"/>
                <w:left w:val="none" w:sz="0" w:space="0" w:color="auto"/>
                <w:bottom w:val="none" w:sz="0" w:space="0" w:color="auto"/>
                <w:right w:val="none" w:sz="0" w:space="0" w:color="auto"/>
              </w:divBdr>
            </w:div>
            <w:div w:id="2017153708">
              <w:marLeft w:val="0"/>
              <w:marRight w:val="0"/>
              <w:marTop w:val="0"/>
              <w:marBottom w:val="0"/>
              <w:divBdr>
                <w:top w:val="none" w:sz="0" w:space="0" w:color="auto"/>
                <w:left w:val="none" w:sz="0" w:space="0" w:color="auto"/>
                <w:bottom w:val="none" w:sz="0" w:space="0" w:color="auto"/>
                <w:right w:val="none" w:sz="0" w:space="0" w:color="auto"/>
              </w:divBdr>
            </w:div>
            <w:div w:id="908807146">
              <w:marLeft w:val="0"/>
              <w:marRight w:val="0"/>
              <w:marTop w:val="0"/>
              <w:marBottom w:val="0"/>
              <w:divBdr>
                <w:top w:val="none" w:sz="0" w:space="0" w:color="auto"/>
                <w:left w:val="none" w:sz="0" w:space="0" w:color="auto"/>
                <w:bottom w:val="none" w:sz="0" w:space="0" w:color="auto"/>
                <w:right w:val="none" w:sz="0" w:space="0" w:color="auto"/>
              </w:divBdr>
            </w:div>
            <w:div w:id="1769111369">
              <w:marLeft w:val="0"/>
              <w:marRight w:val="0"/>
              <w:marTop w:val="0"/>
              <w:marBottom w:val="0"/>
              <w:divBdr>
                <w:top w:val="none" w:sz="0" w:space="0" w:color="auto"/>
                <w:left w:val="none" w:sz="0" w:space="0" w:color="auto"/>
                <w:bottom w:val="none" w:sz="0" w:space="0" w:color="auto"/>
                <w:right w:val="none" w:sz="0" w:space="0" w:color="auto"/>
              </w:divBdr>
            </w:div>
            <w:div w:id="985549290">
              <w:marLeft w:val="0"/>
              <w:marRight w:val="0"/>
              <w:marTop w:val="0"/>
              <w:marBottom w:val="0"/>
              <w:divBdr>
                <w:top w:val="none" w:sz="0" w:space="0" w:color="auto"/>
                <w:left w:val="none" w:sz="0" w:space="0" w:color="auto"/>
                <w:bottom w:val="none" w:sz="0" w:space="0" w:color="auto"/>
                <w:right w:val="none" w:sz="0" w:space="0" w:color="auto"/>
              </w:divBdr>
            </w:div>
            <w:div w:id="1015617693">
              <w:marLeft w:val="0"/>
              <w:marRight w:val="0"/>
              <w:marTop w:val="0"/>
              <w:marBottom w:val="0"/>
              <w:divBdr>
                <w:top w:val="none" w:sz="0" w:space="0" w:color="auto"/>
                <w:left w:val="none" w:sz="0" w:space="0" w:color="auto"/>
                <w:bottom w:val="none" w:sz="0" w:space="0" w:color="auto"/>
                <w:right w:val="none" w:sz="0" w:space="0" w:color="auto"/>
              </w:divBdr>
            </w:div>
            <w:div w:id="1114519423">
              <w:marLeft w:val="0"/>
              <w:marRight w:val="0"/>
              <w:marTop w:val="0"/>
              <w:marBottom w:val="0"/>
              <w:divBdr>
                <w:top w:val="none" w:sz="0" w:space="0" w:color="auto"/>
                <w:left w:val="none" w:sz="0" w:space="0" w:color="auto"/>
                <w:bottom w:val="none" w:sz="0" w:space="0" w:color="auto"/>
                <w:right w:val="none" w:sz="0" w:space="0" w:color="auto"/>
              </w:divBdr>
            </w:div>
            <w:div w:id="4318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ducba.com/xml-interview-ques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CC7F4395FC6340809F680F4603F4A6" ma:contentTypeVersion="5" ma:contentTypeDescription="Create a new document." ma:contentTypeScope="" ma:versionID="60aaf9e5ff076096fe2fad2fd46c6955">
  <xsd:schema xmlns:xsd="http://www.w3.org/2001/XMLSchema" xmlns:xs="http://www.w3.org/2001/XMLSchema" xmlns:p="http://schemas.microsoft.com/office/2006/metadata/properties" xmlns:ns2="d2829d84-7cb9-48d5-bfa9-d629c429f116" targetNamespace="http://schemas.microsoft.com/office/2006/metadata/properties" ma:root="true" ma:fieldsID="2bf1715097eff81b720e6ff4175f3ee7" ns2:_="">
    <xsd:import namespace="d2829d84-7cb9-48d5-bfa9-d629c429f1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29d84-7cb9-48d5-bfa9-d629c429f1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829d84-7cb9-48d5-bfa9-d629c429f116" xsi:nil="true"/>
  </documentManagement>
</p:properties>
</file>

<file path=customXml/itemProps1.xml><?xml version="1.0" encoding="utf-8"?>
<ds:datastoreItem xmlns:ds="http://schemas.openxmlformats.org/officeDocument/2006/customXml" ds:itemID="{014612CB-5CDC-4CCA-8FFD-5CCD6DC0183E}">
  <ds:schemaRefs>
    <ds:schemaRef ds:uri="http://schemas.microsoft.com/sharepoint/v3/contenttype/forms"/>
  </ds:schemaRefs>
</ds:datastoreItem>
</file>

<file path=customXml/itemProps2.xml><?xml version="1.0" encoding="utf-8"?>
<ds:datastoreItem xmlns:ds="http://schemas.openxmlformats.org/officeDocument/2006/customXml" ds:itemID="{5BE36EE3-77AD-4B9E-834B-BDEEC6ACC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29d84-7cb9-48d5-bfa9-d629c429f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EB4C80-D186-466B-BDAD-096779FD09E4}">
  <ds:schemaRefs>
    <ds:schemaRef ds:uri="http://schemas.microsoft.com/office/2006/metadata/properties"/>
    <ds:schemaRef ds:uri="http://schemas.microsoft.com/office/infopath/2007/PartnerControls"/>
    <ds:schemaRef ds:uri="d2829d84-7cb9-48d5-bfa9-d629c429f11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shahdevansh045@gmail.com</cp:lastModifiedBy>
  <cp:revision>2</cp:revision>
  <cp:lastPrinted>2020-02-11T10:10:00Z</cp:lastPrinted>
  <dcterms:created xsi:type="dcterms:W3CDTF">2021-02-18T09:20:00Z</dcterms:created>
  <dcterms:modified xsi:type="dcterms:W3CDTF">2021-02-18T09:20:00Z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0x0101003CCC7F4395FC6340809F680F4603F4A6</vt:lpwstr>
  </property>
</Properties>
</file>