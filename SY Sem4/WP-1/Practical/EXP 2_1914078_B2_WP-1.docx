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AC329" w14:textId="77777777" w:rsidR="008E0E83" w:rsidRPr="00223886" w:rsidRDefault="008E0E83" w:rsidP="00052B5D">
      <w:pPr>
        <w:spacing w:after="0" w:line="240" w:lineRule="auto"/>
        <w:jc w:val="both"/>
        <w:rPr>
          <w:rFonts w:ascii="Times New Roman" w:hAnsi="Times New Roman"/>
          <w:sz w:val="24"/>
          <w:szCs w:val="24"/>
        </w:rPr>
      </w:pPr>
    </w:p>
    <w:p w14:paraId="0AEDE9AB" w14:textId="77777777" w:rsidR="008E0E83" w:rsidRPr="00223886" w:rsidRDefault="008E0E83" w:rsidP="00052B5D">
      <w:pPr>
        <w:ind w:left="-720" w:right="-900"/>
        <w:jc w:val="both"/>
        <w:rPr>
          <w:rFonts w:ascii="Times New Roman" w:eastAsia="Times New Roman" w:hAnsi="Times New Roman"/>
          <w:iCs/>
          <w:sz w:val="24"/>
          <w:szCs w:val="24"/>
        </w:rPr>
      </w:pPr>
    </w:p>
    <w:p w14:paraId="6429FCA4"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39CE1045"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3153081A"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96A8989"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672B4088"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0157939A"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17C62788"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27E742CF"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6DFAB93B"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46A0ED34"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26B8C12E"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18D7BAA9"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27209AAC"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28DA7195"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F442457" w14:textId="77777777" w:rsidR="008E0E83" w:rsidRPr="00223886" w:rsidRDefault="008E0E83" w:rsidP="00052B5D">
      <w:pPr>
        <w:spacing w:after="0" w:line="240" w:lineRule="auto"/>
        <w:jc w:val="both"/>
        <w:rPr>
          <w:rFonts w:ascii="Times New Roman" w:eastAsia="Times New Roman" w:hAnsi="Times New Roman"/>
          <w:iCs/>
          <w:sz w:val="24"/>
          <w:szCs w:val="24"/>
          <w:lang w:val="en-US" w:eastAsia="en-US"/>
        </w:rPr>
      </w:pPr>
    </w:p>
    <w:p w14:paraId="5432F4D2"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41E7069D"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6F58535"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240429BB"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4EC1BEDA" w14:textId="7C56410C" w:rsidR="008E0E83" w:rsidRPr="00223886" w:rsidRDefault="00F8031C" w:rsidP="00052B5D">
      <w:pPr>
        <w:spacing w:after="0" w:line="240" w:lineRule="auto"/>
        <w:jc w:val="both"/>
        <w:rPr>
          <w:rFonts w:ascii="Times New Roman" w:eastAsia="Times New Roman" w:hAnsi="Times New Roman"/>
          <w:iCs/>
          <w:sz w:val="24"/>
          <w:szCs w:val="24"/>
        </w:rPr>
      </w:pPr>
      <w:r>
        <w:rPr>
          <w:rFonts w:ascii="Times New Roman" w:eastAsia="Times New Roman" w:hAnsi="Times New Roman"/>
          <w:iCs/>
          <w:noProof/>
          <w:sz w:val="24"/>
          <w:szCs w:val="24"/>
          <w:lang w:val="en-US" w:eastAsia="en-US"/>
        </w:rPr>
        <mc:AlternateContent>
          <mc:Choice Requires="wps">
            <w:drawing>
              <wp:anchor distT="0" distB="0" distL="114935" distR="114935" simplePos="0" relativeHeight="251658240" behindDoc="0" locked="0" layoutInCell="1" allowOverlap="1" wp14:anchorId="7D98BFA8" wp14:editId="6D053885">
                <wp:simplePos x="0" y="0"/>
                <wp:positionH relativeFrom="column">
                  <wp:posOffset>866140</wp:posOffset>
                </wp:positionH>
                <wp:positionV relativeFrom="paragraph">
                  <wp:posOffset>113665</wp:posOffset>
                </wp:positionV>
                <wp:extent cx="3813810" cy="12211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3810" cy="1221105"/>
                        </a:xfrm>
                        <a:prstGeom prst="rect">
                          <a:avLst/>
                        </a:prstGeom>
                        <a:solidFill>
                          <a:srgbClr val="FFFFFF"/>
                        </a:solidFill>
                        <a:ln w="9525">
                          <a:solidFill>
                            <a:srgbClr val="000000"/>
                          </a:solidFill>
                          <a:miter lim="800000"/>
                          <a:headEnd/>
                          <a:tailEnd/>
                        </a:ln>
                      </wps:spPr>
                      <wps:txbx>
                        <w:txbxContent>
                          <w:p w14:paraId="20191B86" w14:textId="77777777" w:rsidR="00D06FD7" w:rsidRDefault="00D06FD7">
                            <w:pPr>
                              <w:jc w:val="center"/>
                              <w:rPr>
                                <w:b/>
                                <w:iCs/>
                              </w:rPr>
                            </w:pPr>
                          </w:p>
                          <w:p w14:paraId="7E419C53" w14:textId="77777777" w:rsidR="00D06FD7" w:rsidRPr="00D06FD7" w:rsidRDefault="00D06FD7" w:rsidP="00342456">
                            <w:pPr>
                              <w:jc w:val="center"/>
                              <w:rPr>
                                <w:rFonts w:ascii="Times New Roman" w:hAnsi="Times New Roman"/>
                                <w:b/>
                                <w:iCs/>
                                <w:sz w:val="28"/>
                                <w:szCs w:val="28"/>
                              </w:rPr>
                            </w:pPr>
                            <w:r w:rsidRPr="00D06FD7">
                              <w:rPr>
                                <w:rFonts w:ascii="Times New Roman" w:hAnsi="Times New Roman"/>
                                <w:b/>
                                <w:iCs/>
                                <w:sz w:val="28"/>
                                <w:szCs w:val="28"/>
                              </w:rPr>
                              <w:t xml:space="preserve">Experiment No. </w:t>
                            </w:r>
                            <w:r w:rsidR="00F84575">
                              <w:rPr>
                                <w:rFonts w:ascii="Times New Roman" w:hAnsi="Times New Roman"/>
                                <w:b/>
                                <w:iCs/>
                                <w:sz w:val="28"/>
                                <w:szCs w:val="28"/>
                              </w:rPr>
                              <w:t>02</w:t>
                            </w:r>
                          </w:p>
                          <w:p w14:paraId="36170DC8" w14:textId="77777777" w:rsidR="00D06FD7" w:rsidRDefault="00D06FD7" w:rsidP="00D06FD7">
                            <w:pPr>
                              <w:jc w:val="center"/>
                            </w:pPr>
                            <w:r w:rsidRPr="00D06FD7">
                              <w:rPr>
                                <w:rFonts w:ascii="Times New Roman" w:hAnsi="Times New Roman"/>
                                <w:b/>
                                <w:iCs/>
                                <w:sz w:val="28"/>
                                <w:szCs w:val="28"/>
                              </w:rPr>
                              <w:t>Title</w:t>
                            </w:r>
                            <w:r w:rsidRPr="00F45154">
                              <w:rPr>
                                <w:iCs/>
                              </w:rPr>
                              <w:t xml:space="preserve">:  </w:t>
                            </w:r>
                            <w:r w:rsidR="00781469">
                              <w:rPr>
                                <w:rFonts w:ascii="Times New Roman" w:hAnsi="Times New Roman"/>
                                <w:bCs/>
                                <w:color w:val="000000"/>
                                <w:sz w:val="24"/>
                                <w:szCs w:val="24"/>
                              </w:rPr>
                              <w:t xml:space="preserve">Design Website </w:t>
                            </w:r>
                            <w:r w:rsidRPr="00D06FD7">
                              <w:rPr>
                                <w:rFonts w:ascii="Times New Roman" w:hAnsi="Times New Roman"/>
                                <w:bCs/>
                                <w:color w:val="000000"/>
                                <w:sz w:val="24"/>
                                <w:szCs w:val="24"/>
                              </w:rPr>
                              <w:t>form</w:t>
                            </w:r>
                            <w:r w:rsidR="00781469">
                              <w:rPr>
                                <w:rFonts w:ascii="Times New Roman" w:hAnsi="Times New Roman"/>
                                <w:bCs/>
                                <w:color w:val="000000"/>
                                <w:sz w:val="24"/>
                                <w:szCs w:val="24"/>
                              </w:rPr>
                              <w:t>s</w:t>
                            </w:r>
                            <w:r w:rsidRPr="00D06FD7">
                              <w:rPr>
                                <w:rFonts w:ascii="Times New Roman" w:hAnsi="Times New Roman"/>
                                <w:bCs/>
                                <w:color w:val="000000"/>
                                <w:sz w:val="24"/>
                                <w:szCs w:val="24"/>
                              </w:rPr>
                              <w:t xml:space="preserve"> using HTML5.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98BFA8" id="_x0000_t202" coordsize="21600,21600" o:spt="202" path="m,l,21600r21600,l21600,xe">
                <v:stroke joinstyle="miter"/>
                <v:path gradientshapeok="t" o:connecttype="rect"/>
              </v:shapetype>
              <v:shape id="Text Box 9" o:spid="_x0000_s1026" type="#_x0000_t202" style="position:absolute;left:0;text-align:left;margin-left:68.2pt;margin-top:8.95pt;width:300.3pt;height:96.1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">
                <v:textbox>
                  <w:txbxContent>
                    <w:p w14:paraId="20191B86" w14:textId="77777777" w:rsidR="00D06FD7" w:rsidRDefault="00D06FD7">
                      <w:pPr>
                        <w:jc w:val="center"/>
                        <w:rPr>
                          <w:b/>
                          <w:iCs/>
                        </w:rPr>
                      </w:pPr>
                    </w:p>
                    <w:p w14:paraId="7E419C53" w14:textId="77777777" w:rsidR="00D06FD7" w:rsidRPr="00D06FD7" w:rsidRDefault="00D06FD7" w:rsidP="00342456">
                      <w:pPr>
                        <w:jc w:val="center"/>
                        <w:rPr>
                          <w:rFonts w:ascii="Times New Roman" w:hAnsi="Times New Roman"/>
                          <w:b/>
                          <w:iCs/>
                          <w:sz w:val="28"/>
                          <w:szCs w:val="28"/>
                        </w:rPr>
                      </w:pPr>
                      <w:r w:rsidRPr="00D06FD7">
                        <w:rPr>
                          <w:rFonts w:ascii="Times New Roman" w:hAnsi="Times New Roman"/>
                          <w:b/>
                          <w:iCs/>
                          <w:sz w:val="28"/>
                          <w:szCs w:val="28"/>
                        </w:rPr>
                        <w:t xml:space="preserve">Experiment No. </w:t>
                      </w:r>
                      <w:r w:rsidR="00F84575">
                        <w:rPr>
                          <w:rFonts w:ascii="Times New Roman" w:hAnsi="Times New Roman"/>
                          <w:b/>
                          <w:iCs/>
                          <w:sz w:val="28"/>
                          <w:szCs w:val="28"/>
                        </w:rPr>
                        <w:t>02</w:t>
                      </w:r>
                    </w:p>
                    <w:p w14:paraId="36170DC8" w14:textId="77777777" w:rsidR="00D06FD7" w:rsidRDefault="00D06FD7" w:rsidP="00D06FD7">
                      <w:pPr>
                        <w:jc w:val="center"/>
                      </w:pPr>
                      <w:r w:rsidRPr="00D06FD7">
                        <w:rPr>
                          <w:rFonts w:ascii="Times New Roman" w:hAnsi="Times New Roman"/>
                          <w:b/>
                          <w:iCs/>
                          <w:sz w:val="28"/>
                          <w:szCs w:val="28"/>
                        </w:rPr>
                        <w:t>Title</w:t>
                      </w:r>
                      <w:r w:rsidRPr="00F45154">
                        <w:rPr>
                          <w:iCs/>
                        </w:rPr>
                        <w:t xml:space="preserve">:  </w:t>
                      </w:r>
                      <w:r w:rsidR="00781469">
                        <w:rPr>
                          <w:rFonts w:ascii="Times New Roman" w:hAnsi="Times New Roman"/>
                          <w:bCs/>
                          <w:color w:val="000000"/>
                          <w:sz w:val="24"/>
                          <w:szCs w:val="24"/>
                        </w:rPr>
                        <w:t xml:space="preserve">Design Website </w:t>
                      </w:r>
                      <w:r w:rsidRPr="00D06FD7">
                        <w:rPr>
                          <w:rFonts w:ascii="Times New Roman" w:hAnsi="Times New Roman"/>
                          <w:bCs/>
                          <w:color w:val="000000"/>
                          <w:sz w:val="24"/>
                          <w:szCs w:val="24"/>
                        </w:rPr>
                        <w:t>form</w:t>
                      </w:r>
                      <w:r w:rsidR="00781469">
                        <w:rPr>
                          <w:rFonts w:ascii="Times New Roman" w:hAnsi="Times New Roman"/>
                          <w:bCs/>
                          <w:color w:val="000000"/>
                          <w:sz w:val="24"/>
                          <w:szCs w:val="24"/>
                        </w:rPr>
                        <w:t>s</w:t>
                      </w:r>
                      <w:r w:rsidRPr="00D06FD7">
                        <w:rPr>
                          <w:rFonts w:ascii="Times New Roman" w:hAnsi="Times New Roman"/>
                          <w:bCs/>
                          <w:color w:val="000000"/>
                          <w:sz w:val="24"/>
                          <w:szCs w:val="24"/>
                        </w:rPr>
                        <w:t xml:space="preserve"> using HTML5.</w:t>
                      </w:r>
                    </w:p>
                  </w:txbxContent>
                </v:textbox>
                <w10:wrap type="square"/>
              </v:shape>
            </w:pict>
          </mc:Fallback>
        </mc:AlternateContent>
      </w:r>
    </w:p>
    <w:p w14:paraId="79C39BD1"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603D8CF9"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3456039A"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62D4E7EF"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1CD2B67C"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AAF73C9"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17F9BD77"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62E630BB"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33E8601C"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74BBD468"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64D0897F"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2F37C6BF"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09D05FA9"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19F29ACF"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0B29A476"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796EB41"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3CBF2C8"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22DB826"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3EFE6D4F"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41B451EE" w14:textId="77777777" w:rsidR="008E0E83" w:rsidRPr="00223886" w:rsidRDefault="008E0E83" w:rsidP="00D06FD7">
      <w:pPr>
        <w:spacing w:after="0" w:line="240" w:lineRule="auto"/>
        <w:jc w:val="center"/>
        <w:rPr>
          <w:rFonts w:ascii="Times New Roman" w:eastAsia="Times New Roman" w:hAnsi="Times New Roman"/>
          <w:iCs/>
          <w:sz w:val="24"/>
          <w:szCs w:val="24"/>
        </w:rPr>
      </w:pPr>
    </w:p>
    <w:p w14:paraId="3DB7F652"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5717FFB"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7E479200"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1AB917B1"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49CEA75C"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17F747E5"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048DDD02"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1644DC6" w14:textId="518E2480" w:rsidR="008E0E83" w:rsidRPr="00223886" w:rsidRDefault="008E0E83" w:rsidP="00052B5D">
      <w:pPr>
        <w:spacing w:after="0" w:line="240" w:lineRule="auto"/>
        <w:jc w:val="both"/>
        <w:rPr>
          <w:rFonts w:ascii="Times New Roman" w:eastAsia="Times New Roman" w:hAnsi="Times New Roman"/>
          <w:b/>
          <w:iCs/>
          <w:sz w:val="24"/>
          <w:szCs w:val="24"/>
        </w:rPr>
      </w:pPr>
      <w:r w:rsidRPr="00223886">
        <w:rPr>
          <w:rFonts w:ascii="Times New Roman" w:eastAsia="Times New Roman" w:hAnsi="Times New Roman"/>
          <w:b/>
          <w:iCs/>
          <w:sz w:val="24"/>
          <w:szCs w:val="24"/>
        </w:rPr>
        <w:lastRenderedPageBreak/>
        <w:t xml:space="preserve">Batch: </w:t>
      </w:r>
      <w:r w:rsidR="009560D9">
        <w:rPr>
          <w:rFonts w:ascii="Times New Roman" w:eastAsia="Times New Roman" w:hAnsi="Times New Roman"/>
          <w:b/>
          <w:iCs/>
          <w:sz w:val="24"/>
          <w:szCs w:val="24"/>
        </w:rPr>
        <w:t>B2</w:t>
      </w:r>
      <w:r w:rsidRPr="00223886">
        <w:rPr>
          <w:rFonts w:ascii="Times New Roman" w:eastAsia="Times New Roman" w:hAnsi="Times New Roman"/>
          <w:b/>
          <w:iCs/>
          <w:sz w:val="24"/>
          <w:szCs w:val="24"/>
        </w:rPr>
        <w:t xml:space="preserve">              Roll No.:</w:t>
      </w:r>
      <w:r w:rsidR="009560D9">
        <w:rPr>
          <w:rFonts w:ascii="Times New Roman" w:eastAsia="Times New Roman" w:hAnsi="Times New Roman"/>
          <w:b/>
          <w:iCs/>
          <w:sz w:val="24"/>
          <w:szCs w:val="24"/>
        </w:rPr>
        <w:t xml:space="preserve"> 1914078</w:t>
      </w:r>
      <w:r w:rsidRPr="00223886">
        <w:rPr>
          <w:rFonts w:ascii="Times New Roman" w:eastAsia="Times New Roman" w:hAnsi="Times New Roman"/>
          <w:b/>
          <w:iCs/>
          <w:sz w:val="24"/>
          <w:szCs w:val="24"/>
        </w:rPr>
        <w:t xml:space="preserve">                                                        Experiment No.:</w:t>
      </w:r>
      <w:r w:rsidR="00F84575">
        <w:rPr>
          <w:rFonts w:ascii="Times New Roman" w:eastAsia="Times New Roman" w:hAnsi="Times New Roman"/>
          <w:b/>
          <w:iCs/>
          <w:sz w:val="24"/>
          <w:szCs w:val="24"/>
        </w:rPr>
        <w:t xml:space="preserve"> 2</w:t>
      </w:r>
      <w:r w:rsidR="002F79C2" w:rsidRPr="00223886">
        <w:rPr>
          <w:rFonts w:ascii="Times New Roman" w:eastAsia="Times New Roman" w:hAnsi="Times New Roman"/>
          <w:b/>
          <w:iCs/>
          <w:sz w:val="24"/>
          <w:szCs w:val="24"/>
        </w:rPr>
        <w:t xml:space="preserve"> </w:t>
      </w:r>
    </w:p>
    <w:p w14:paraId="100879AD"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3030A609" w14:textId="77777777" w:rsidR="008E0E83" w:rsidRPr="00223886" w:rsidRDefault="008E0E83" w:rsidP="00052B5D">
      <w:pPr>
        <w:spacing w:after="0" w:line="240" w:lineRule="auto"/>
        <w:jc w:val="both"/>
        <w:rPr>
          <w:rFonts w:ascii="Times New Roman" w:eastAsia="Times New Roman" w:hAnsi="Times New Roman"/>
          <w:iCs/>
          <w:sz w:val="24"/>
          <w:szCs w:val="24"/>
        </w:rPr>
      </w:pPr>
    </w:p>
    <w:p w14:paraId="555E65FC" w14:textId="77777777" w:rsidR="008E0E83" w:rsidRPr="00223886" w:rsidRDefault="008E0E83" w:rsidP="00052B5D">
      <w:pPr>
        <w:spacing w:after="0" w:line="240" w:lineRule="auto"/>
        <w:jc w:val="both"/>
        <w:rPr>
          <w:rFonts w:ascii="Times New Roman" w:hAnsi="Times New Roman"/>
          <w:sz w:val="24"/>
          <w:szCs w:val="24"/>
        </w:rPr>
      </w:pPr>
      <w:r w:rsidRPr="00223886">
        <w:rPr>
          <w:rFonts w:ascii="Times New Roman" w:eastAsia="Times New Roman" w:hAnsi="Times New Roman"/>
          <w:b/>
          <w:iCs/>
          <w:sz w:val="24"/>
          <w:szCs w:val="24"/>
        </w:rPr>
        <w:t>Aim</w:t>
      </w:r>
      <w:r w:rsidRPr="00223886">
        <w:rPr>
          <w:rFonts w:ascii="Times New Roman" w:eastAsia="Times New Roman" w:hAnsi="Times New Roman"/>
          <w:iCs/>
          <w:sz w:val="24"/>
          <w:szCs w:val="24"/>
        </w:rPr>
        <w:t xml:space="preserve">: </w:t>
      </w:r>
      <w:r w:rsidR="002F79C2" w:rsidRPr="00223886">
        <w:rPr>
          <w:rFonts w:ascii="Times New Roman" w:eastAsia="Times New Roman" w:hAnsi="Times New Roman"/>
          <w:iCs/>
          <w:sz w:val="24"/>
          <w:szCs w:val="24"/>
        </w:rPr>
        <w:t xml:space="preserve">To design a </w:t>
      </w:r>
      <w:r w:rsidR="00BC0DC2">
        <w:rPr>
          <w:rFonts w:ascii="Times New Roman" w:eastAsia="Times New Roman" w:hAnsi="Times New Roman"/>
          <w:iCs/>
          <w:sz w:val="24"/>
          <w:szCs w:val="24"/>
        </w:rPr>
        <w:t xml:space="preserve">website forms </w:t>
      </w:r>
      <w:r w:rsidR="002F79C2" w:rsidRPr="00223886">
        <w:rPr>
          <w:rFonts w:ascii="Times New Roman" w:eastAsia="Times New Roman" w:hAnsi="Times New Roman"/>
          <w:iCs/>
          <w:sz w:val="24"/>
          <w:szCs w:val="24"/>
        </w:rPr>
        <w:t>to accept data from the</w:t>
      </w:r>
      <w:r w:rsidR="00BC0DC2">
        <w:rPr>
          <w:rFonts w:ascii="Times New Roman" w:eastAsia="Times New Roman" w:hAnsi="Times New Roman"/>
          <w:iCs/>
          <w:sz w:val="24"/>
          <w:szCs w:val="24"/>
        </w:rPr>
        <w:t xml:space="preserve"> user through the HTML 5.0 form elements.</w:t>
      </w:r>
    </w:p>
    <w:p w14:paraId="217B4FA9" w14:textId="77777777" w:rsidR="008E0E83" w:rsidRPr="00223886" w:rsidRDefault="008E0E83" w:rsidP="00052B5D">
      <w:pPr>
        <w:autoSpaceDE w:val="0"/>
        <w:jc w:val="both"/>
        <w:rPr>
          <w:rFonts w:ascii="Times New Roman" w:hAnsi="Times New Roman"/>
          <w:sz w:val="24"/>
          <w:szCs w:val="24"/>
        </w:rPr>
      </w:pPr>
      <w:r w:rsidRPr="00223886">
        <w:rPr>
          <w:rFonts w:ascii="Times New Roman" w:hAnsi="Times New Roman"/>
          <w:bCs/>
          <w:sz w:val="24"/>
          <w:szCs w:val="24"/>
        </w:rPr>
        <w:t>___________________________________________________________________________</w:t>
      </w:r>
    </w:p>
    <w:p w14:paraId="12ABDB71" w14:textId="77777777" w:rsidR="00351BAD" w:rsidRPr="00223886" w:rsidRDefault="008E0E83" w:rsidP="00351BAD">
      <w:pPr>
        <w:spacing w:after="0" w:line="240" w:lineRule="auto"/>
        <w:rPr>
          <w:rFonts w:ascii="Times New Roman" w:hAnsi="Times New Roman"/>
          <w:sz w:val="24"/>
          <w:szCs w:val="24"/>
        </w:rPr>
      </w:pPr>
      <w:r w:rsidRPr="00223886">
        <w:rPr>
          <w:rFonts w:ascii="Times New Roman" w:hAnsi="Times New Roman"/>
          <w:b/>
          <w:sz w:val="24"/>
          <w:szCs w:val="24"/>
        </w:rPr>
        <w:t>Resources needed:</w:t>
      </w:r>
      <w:r w:rsidR="002F79C2" w:rsidRPr="00223886">
        <w:rPr>
          <w:rFonts w:ascii="Times New Roman" w:hAnsi="Times New Roman"/>
          <w:sz w:val="24"/>
          <w:szCs w:val="24"/>
        </w:rPr>
        <w:t>HTML 5.0 editor</w:t>
      </w:r>
    </w:p>
    <w:p w14:paraId="660E37BE" w14:textId="77777777" w:rsidR="008E0E83" w:rsidRPr="00223886" w:rsidRDefault="008E0E83" w:rsidP="00351BAD">
      <w:pPr>
        <w:spacing w:after="0" w:line="240" w:lineRule="auto"/>
        <w:rPr>
          <w:rFonts w:ascii="Times New Roman" w:hAnsi="Times New Roman"/>
          <w:sz w:val="24"/>
          <w:szCs w:val="24"/>
        </w:rPr>
      </w:pPr>
      <w:r w:rsidRPr="00223886">
        <w:rPr>
          <w:rFonts w:ascii="Times New Roman" w:hAnsi="Times New Roman"/>
          <w:sz w:val="24"/>
          <w:szCs w:val="24"/>
        </w:rPr>
        <w:t>__________________________________________________________________________</w:t>
      </w:r>
    </w:p>
    <w:p w14:paraId="4A7D6EFB" w14:textId="77777777" w:rsidR="00623DA1" w:rsidRDefault="00B04188" w:rsidP="00623DA1">
      <w:pPr>
        <w:pBdr>
          <w:bottom w:val="single" w:sz="12" w:space="1" w:color="auto"/>
        </w:pBdr>
        <w:jc w:val="both"/>
        <w:rPr>
          <w:rFonts w:ascii="Times New Roman" w:hAnsi="Times New Roman"/>
          <w:b/>
          <w:sz w:val="24"/>
          <w:szCs w:val="24"/>
        </w:rPr>
      </w:pPr>
      <w:r w:rsidRPr="00223886">
        <w:rPr>
          <w:rFonts w:ascii="Times New Roman" w:hAnsi="Times New Roman"/>
          <w:b/>
          <w:sz w:val="24"/>
          <w:szCs w:val="24"/>
        </w:rPr>
        <w:t>Theory:</w:t>
      </w:r>
    </w:p>
    <w:p w14:paraId="49176FCB" w14:textId="77777777" w:rsidR="00623DA1" w:rsidRPr="00623DA1" w:rsidRDefault="00D06FD7" w:rsidP="00623DA1">
      <w:pPr>
        <w:pBdr>
          <w:bottom w:val="single" w:sz="12" w:space="1" w:color="auto"/>
        </w:pBdr>
        <w:jc w:val="both"/>
        <w:rPr>
          <w:rFonts w:ascii="Times New Roman" w:hAnsi="Times New Roman"/>
          <w:sz w:val="24"/>
          <w:szCs w:val="24"/>
          <w:u w:val="single"/>
        </w:rPr>
      </w:pPr>
      <w:r w:rsidRPr="00623DA1">
        <w:rPr>
          <w:rFonts w:ascii="Times New Roman" w:hAnsi="Times New Roman"/>
          <w:sz w:val="24"/>
          <w:szCs w:val="24"/>
          <w:u w:val="single"/>
        </w:rPr>
        <w:t xml:space="preserve">Basics of </w:t>
      </w:r>
      <w:r w:rsidR="00E22ECE" w:rsidRPr="00623DA1">
        <w:rPr>
          <w:rFonts w:ascii="Times New Roman" w:hAnsi="Times New Roman"/>
          <w:sz w:val="24"/>
          <w:szCs w:val="24"/>
          <w:u w:val="single"/>
        </w:rPr>
        <w:t xml:space="preserve">HTML </w:t>
      </w:r>
      <w:r w:rsidRPr="00623DA1">
        <w:rPr>
          <w:rFonts w:ascii="Times New Roman" w:hAnsi="Times New Roman"/>
          <w:sz w:val="24"/>
          <w:szCs w:val="24"/>
          <w:u w:val="single"/>
        </w:rPr>
        <w:t>Forms:</w:t>
      </w:r>
    </w:p>
    <w:p w14:paraId="2328AC12" w14:textId="77777777" w:rsidR="004C0150" w:rsidRPr="00623DA1" w:rsidRDefault="00D06FD7" w:rsidP="00623DA1">
      <w:pPr>
        <w:pBdr>
          <w:bottom w:val="single" w:sz="12" w:space="1" w:color="auto"/>
        </w:pBdr>
        <w:jc w:val="both"/>
        <w:rPr>
          <w:rFonts w:ascii="Times New Roman" w:eastAsia="Times New Roman" w:hAnsi="Times New Roman"/>
          <w:sz w:val="24"/>
          <w:szCs w:val="24"/>
          <w:lang w:eastAsia="en-IN"/>
        </w:rPr>
      </w:pPr>
      <w:r w:rsidRPr="00D06FD7">
        <w:rPr>
          <w:rFonts w:ascii="Times New Roman" w:eastAsia="Times New Roman" w:hAnsi="Times New Roman"/>
          <w:sz w:val="24"/>
          <w:szCs w:val="24"/>
          <w:lang w:eastAsia="en-IN"/>
        </w:rPr>
        <w:t xml:space="preserve">HTML forms contain </w:t>
      </w:r>
      <w:r w:rsidRPr="00623DA1">
        <w:rPr>
          <w:rFonts w:ascii="Times New Roman" w:eastAsia="Times New Roman" w:hAnsi="Times New Roman"/>
          <w:b/>
          <w:bCs/>
          <w:sz w:val="24"/>
          <w:szCs w:val="24"/>
          <w:lang w:eastAsia="en-IN"/>
        </w:rPr>
        <w:t>form elements</w:t>
      </w:r>
      <w:r w:rsidRPr="00D06FD7">
        <w:rPr>
          <w:rFonts w:ascii="Times New Roman" w:eastAsia="Times New Roman" w:hAnsi="Times New Roman"/>
          <w:sz w:val="24"/>
          <w:szCs w:val="24"/>
          <w:lang w:eastAsia="en-IN"/>
        </w:rPr>
        <w:t>.</w:t>
      </w:r>
      <w:r w:rsidR="00CC02C6">
        <w:rPr>
          <w:rFonts w:ascii="Times New Roman" w:eastAsia="Times New Roman" w:hAnsi="Times New Roman"/>
          <w:sz w:val="24"/>
          <w:szCs w:val="24"/>
          <w:lang w:eastAsia="en-IN"/>
        </w:rPr>
        <w:t>f</w:t>
      </w:r>
      <w:r w:rsidRPr="00D06FD7">
        <w:rPr>
          <w:rFonts w:ascii="Times New Roman" w:eastAsia="Times New Roman" w:hAnsi="Times New Roman"/>
          <w:sz w:val="24"/>
          <w:szCs w:val="24"/>
          <w:lang w:eastAsia="en-IN"/>
        </w:rPr>
        <w:t>orm elements are different types of input elements, checkboxes, radio buttons, submit buttons, and more.</w:t>
      </w:r>
    </w:p>
    <w:p w14:paraId="6A5DE289" w14:textId="77777777" w:rsidR="004C0150" w:rsidRPr="00623DA1" w:rsidRDefault="004C0150" w:rsidP="00E22ECE">
      <w:pPr>
        <w:suppressAutoHyphens w:val="0"/>
        <w:spacing w:after="0" w:line="240" w:lineRule="auto"/>
        <w:jc w:val="both"/>
        <w:rPr>
          <w:rStyle w:val="Strong"/>
          <w:rFonts w:ascii="Times New Roman" w:hAnsi="Times New Roman"/>
          <w:sz w:val="24"/>
          <w:szCs w:val="24"/>
        </w:rPr>
      </w:pPr>
      <w:r w:rsidRPr="00623DA1">
        <w:rPr>
          <w:rStyle w:val="Strong"/>
          <w:rFonts w:ascii="Times New Roman" w:hAnsi="Times New Roman"/>
          <w:sz w:val="24"/>
          <w:szCs w:val="24"/>
        </w:rPr>
        <w:t>For Example:</w:t>
      </w:r>
    </w:p>
    <w:p w14:paraId="2EC8A439" w14:textId="77777777" w:rsidR="00D06FD7" w:rsidRPr="00623DA1" w:rsidRDefault="004C0150" w:rsidP="00E22ECE">
      <w:pPr>
        <w:suppressAutoHyphens w:val="0"/>
        <w:spacing w:after="0" w:line="240" w:lineRule="auto"/>
        <w:jc w:val="both"/>
        <w:rPr>
          <w:rFonts w:ascii="Times New Roman" w:hAnsi="Times New Roman"/>
          <w:sz w:val="24"/>
          <w:szCs w:val="24"/>
        </w:rPr>
      </w:pPr>
      <w:r w:rsidRPr="00623DA1">
        <w:rPr>
          <w:rStyle w:val="Strong"/>
          <w:rFonts w:ascii="Times New Roman" w:hAnsi="Times New Roman"/>
          <w:sz w:val="24"/>
          <w:szCs w:val="24"/>
        </w:rPr>
        <w:t>&lt;input type="text"&gt;</w:t>
      </w:r>
      <w:r w:rsidRPr="00623DA1">
        <w:rPr>
          <w:rFonts w:ascii="Times New Roman" w:hAnsi="Times New Roman"/>
          <w:sz w:val="24"/>
          <w:szCs w:val="24"/>
        </w:rPr>
        <w:t xml:space="preserve"> defines a one-line input field for </w:t>
      </w:r>
      <w:r w:rsidRPr="00623DA1">
        <w:rPr>
          <w:rStyle w:val="Strong"/>
          <w:rFonts w:ascii="Times New Roman" w:hAnsi="Times New Roman"/>
          <w:sz w:val="24"/>
          <w:szCs w:val="24"/>
        </w:rPr>
        <w:t>text input.</w:t>
      </w:r>
    </w:p>
    <w:p w14:paraId="6250DB3F" w14:textId="77777777" w:rsidR="004C0150" w:rsidRPr="00623DA1" w:rsidRDefault="004C0150" w:rsidP="00E22ECE">
      <w:pPr>
        <w:suppressAutoHyphens w:val="0"/>
        <w:spacing w:after="0" w:line="240" w:lineRule="auto"/>
        <w:jc w:val="both"/>
        <w:rPr>
          <w:rFonts w:ascii="Times New Roman" w:hAnsi="Times New Roman"/>
          <w:sz w:val="24"/>
          <w:szCs w:val="24"/>
        </w:rPr>
      </w:pPr>
      <w:r w:rsidRPr="00623DA1">
        <w:rPr>
          <w:rStyle w:val="Strong"/>
          <w:rFonts w:ascii="Times New Roman" w:hAnsi="Times New Roman"/>
          <w:sz w:val="24"/>
          <w:szCs w:val="24"/>
        </w:rPr>
        <w:t>&lt;input type="radio"&gt;</w:t>
      </w:r>
      <w:r w:rsidRPr="00623DA1">
        <w:rPr>
          <w:rFonts w:ascii="Times New Roman" w:hAnsi="Times New Roman"/>
          <w:sz w:val="24"/>
          <w:szCs w:val="24"/>
        </w:rPr>
        <w:t xml:space="preserve"> defines a </w:t>
      </w:r>
      <w:r w:rsidRPr="00623DA1">
        <w:rPr>
          <w:rStyle w:val="Strong"/>
          <w:rFonts w:ascii="Times New Roman" w:hAnsi="Times New Roman"/>
          <w:sz w:val="24"/>
          <w:szCs w:val="24"/>
        </w:rPr>
        <w:t>radio button</w:t>
      </w:r>
      <w:r w:rsidRPr="00623DA1">
        <w:rPr>
          <w:rFonts w:ascii="Times New Roman" w:hAnsi="Times New Roman"/>
          <w:sz w:val="24"/>
          <w:szCs w:val="24"/>
        </w:rPr>
        <w:t>.</w:t>
      </w:r>
    </w:p>
    <w:p w14:paraId="52F7F719" w14:textId="77777777" w:rsidR="004C0150" w:rsidRPr="00623DA1" w:rsidRDefault="004C0150" w:rsidP="00E22ECE">
      <w:pPr>
        <w:suppressAutoHyphens w:val="0"/>
        <w:spacing w:after="0" w:line="240" w:lineRule="auto"/>
        <w:jc w:val="both"/>
        <w:rPr>
          <w:rFonts w:ascii="Times New Roman" w:eastAsia="Times New Roman" w:hAnsi="Times New Roman"/>
          <w:sz w:val="24"/>
          <w:szCs w:val="24"/>
          <w:lang w:eastAsia="en-IN"/>
        </w:rPr>
      </w:pPr>
      <w:r w:rsidRPr="00623DA1">
        <w:rPr>
          <w:rFonts w:ascii="Times New Roman" w:eastAsia="Times New Roman" w:hAnsi="Times New Roman"/>
          <w:sz w:val="24"/>
          <w:szCs w:val="24"/>
          <w:lang w:eastAsia="en-IN"/>
        </w:rPr>
        <w:t>The other input elements are:</w:t>
      </w:r>
    </w:p>
    <w:p w14:paraId="0DCF538D" w14:textId="77777777" w:rsidR="004C0150" w:rsidRPr="00623DA1" w:rsidRDefault="004C0150" w:rsidP="00E22ECE">
      <w:pPr>
        <w:pStyle w:val="ListParagraph"/>
        <w:numPr>
          <w:ilvl w:val="0"/>
          <w:numId w:val="18"/>
        </w:numPr>
        <w:suppressAutoHyphens w:val="0"/>
        <w:ind w:left="567" w:firstLine="0"/>
        <w:jc w:val="both"/>
        <w:rPr>
          <w:lang w:eastAsia="en-IN"/>
        </w:rPr>
      </w:pPr>
      <w:r w:rsidRPr="00623DA1">
        <w:rPr>
          <w:lang w:eastAsia="en-IN"/>
        </w:rPr>
        <w:t>Checkboxes</w:t>
      </w:r>
    </w:p>
    <w:p w14:paraId="65C4F70D" w14:textId="77777777" w:rsidR="004C0150" w:rsidRPr="00623DA1" w:rsidRDefault="004C0150" w:rsidP="00E22ECE">
      <w:pPr>
        <w:pStyle w:val="ListParagraph"/>
        <w:numPr>
          <w:ilvl w:val="0"/>
          <w:numId w:val="18"/>
        </w:numPr>
        <w:suppressAutoHyphens w:val="0"/>
        <w:ind w:left="567" w:firstLine="0"/>
        <w:jc w:val="both"/>
        <w:rPr>
          <w:lang w:eastAsia="en-IN"/>
        </w:rPr>
      </w:pPr>
      <w:r w:rsidRPr="00623DA1">
        <w:rPr>
          <w:lang w:eastAsia="en-IN"/>
        </w:rPr>
        <w:t>Button</w:t>
      </w:r>
    </w:p>
    <w:p w14:paraId="50469BB7" w14:textId="77777777" w:rsidR="004C0150" w:rsidRPr="00623DA1" w:rsidRDefault="004C0150" w:rsidP="00E22ECE">
      <w:pPr>
        <w:pStyle w:val="ListParagraph"/>
        <w:numPr>
          <w:ilvl w:val="0"/>
          <w:numId w:val="18"/>
        </w:numPr>
        <w:suppressAutoHyphens w:val="0"/>
        <w:ind w:left="567" w:firstLine="0"/>
        <w:jc w:val="both"/>
        <w:rPr>
          <w:lang w:eastAsia="en-IN"/>
        </w:rPr>
      </w:pPr>
      <w:r w:rsidRPr="00623DA1">
        <w:rPr>
          <w:lang w:eastAsia="en-IN"/>
        </w:rPr>
        <w:t>Textarea</w:t>
      </w:r>
    </w:p>
    <w:p w14:paraId="3FD0AE32" w14:textId="77777777" w:rsidR="004C0150" w:rsidRPr="00623DA1" w:rsidRDefault="004C0150" w:rsidP="00E22ECE">
      <w:pPr>
        <w:pStyle w:val="ListParagraph"/>
        <w:numPr>
          <w:ilvl w:val="0"/>
          <w:numId w:val="18"/>
        </w:numPr>
        <w:suppressAutoHyphens w:val="0"/>
        <w:ind w:left="567" w:firstLine="0"/>
        <w:jc w:val="both"/>
        <w:rPr>
          <w:lang w:eastAsia="en-IN"/>
        </w:rPr>
      </w:pPr>
      <w:r w:rsidRPr="00623DA1">
        <w:rPr>
          <w:lang w:eastAsia="en-IN"/>
        </w:rPr>
        <w:t>Select</w:t>
      </w:r>
    </w:p>
    <w:p w14:paraId="43B79186" w14:textId="77777777" w:rsidR="004C0150" w:rsidRPr="00623DA1" w:rsidRDefault="004C0150" w:rsidP="00E22ECE">
      <w:pPr>
        <w:suppressAutoHyphens w:val="0"/>
        <w:spacing w:after="0" w:line="240" w:lineRule="auto"/>
        <w:jc w:val="both"/>
        <w:rPr>
          <w:rFonts w:ascii="Times New Roman" w:hAnsi="Times New Roman"/>
          <w:sz w:val="24"/>
          <w:szCs w:val="24"/>
          <w:u w:val="single"/>
        </w:rPr>
      </w:pPr>
      <w:r w:rsidRPr="00623DA1">
        <w:rPr>
          <w:rFonts w:ascii="Times New Roman" w:hAnsi="Times New Roman"/>
          <w:sz w:val="24"/>
          <w:szCs w:val="24"/>
          <w:u w:val="single"/>
        </w:rPr>
        <w:t>The different attributes of forms are:</w:t>
      </w:r>
    </w:p>
    <w:p w14:paraId="7456A7F4" w14:textId="77777777" w:rsidR="004D33C6" w:rsidRPr="00623DA1" w:rsidRDefault="004D33C6" w:rsidP="00E22ECE">
      <w:pPr>
        <w:suppressAutoHyphens w:val="0"/>
        <w:spacing w:after="0" w:line="240" w:lineRule="auto"/>
        <w:jc w:val="both"/>
        <w:rPr>
          <w:rFonts w:ascii="Times New Roman" w:hAnsi="Times New Roman"/>
          <w:sz w:val="24"/>
          <w:szCs w:val="24"/>
          <w:u w:val="single"/>
        </w:rPr>
      </w:pPr>
    </w:p>
    <w:p w14:paraId="3B763985" w14:textId="77777777" w:rsidR="004C0150" w:rsidRPr="00623DA1" w:rsidRDefault="004C0150" w:rsidP="00E22ECE">
      <w:pPr>
        <w:pStyle w:val="Heading2"/>
        <w:spacing w:before="0" w:line="240" w:lineRule="auto"/>
        <w:jc w:val="both"/>
        <w:rPr>
          <w:rFonts w:ascii="Times New Roman" w:eastAsia="Times New Roman" w:hAnsi="Times New Roman" w:cs="Times New Roman"/>
          <w:b w:val="0"/>
          <w:bCs w:val="0"/>
          <w:color w:val="auto"/>
          <w:sz w:val="24"/>
          <w:szCs w:val="24"/>
          <w:lang w:eastAsia="en-IN"/>
        </w:rPr>
      </w:pPr>
      <w:r w:rsidRPr="00623DA1">
        <w:rPr>
          <w:rFonts w:ascii="Times New Roman" w:eastAsia="Times New Roman" w:hAnsi="Times New Roman" w:cs="Times New Roman"/>
          <w:bCs w:val="0"/>
          <w:color w:val="auto"/>
          <w:sz w:val="24"/>
          <w:szCs w:val="24"/>
          <w:lang w:eastAsia="en-IN"/>
        </w:rPr>
        <w:t>The Action Attribute</w:t>
      </w:r>
      <w:r w:rsidR="004D33C6" w:rsidRPr="00623DA1">
        <w:rPr>
          <w:rFonts w:ascii="Times New Roman" w:eastAsia="Times New Roman" w:hAnsi="Times New Roman" w:cs="Times New Roman"/>
          <w:b w:val="0"/>
          <w:bCs w:val="0"/>
          <w:color w:val="auto"/>
          <w:sz w:val="24"/>
          <w:szCs w:val="24"/>
          <w:lang w:eastAsia="en-IN"/>
        </w:rPr>
        <w:t xml:space="preserve">: </w:t>
      </w:r>
      <w:r w:rsidRPr="00623DA1">
        <w:rPr>
          <w:rFonts w:ascii="Times New Roman" w:eastAsia="Times New Roman" w:hAnsi="Times New Roman" w:cs="Times New Roman"/>
          <w:b w:val="0"/>
          <w:bCs w:val="0"/>
          <w:color w:val="auto"/>
          <w:sz w:val="24"/>
          <w:szCs w:val="24"/>
          <w:lang w:eastAsia="en-IN"/>
        </w:rPr>
        <w:t xml:space="preserve">The </w:t>
      </w:r>
      <w:r w:rsidRPr="00623DA1">
        <w:rPr>
          <w:rFonts w:ascii="Times New Roman" w:eastAsia="Times New Roman" w:hAnsi="Times New Roman" w:cs="Times New Roman"/>
          <w:color w:val="auto"/>
          <w:sz w:val="24"/>
          <w:szCs w:val="24"/>
          <w:lang w:eastAsia="en-IN"/>
        </w:rPr>
        <w:t>action attribute</w:t>
      </w:r>
      <w:r w:rsidRPr="00623DA1">
        <w:rPr>
          <w:rFonts w:ascii="Times New Roman" w:eastAsia="Times New Roman" w:hAnsi="Times New Roman" w:cs="Times New Roman"/>
          <w:b w:val="0"/>
          <w:bCs w:val="0"/>
          <w:color w:val="auto"/>
          <w:sz w:val="24"/>
          <w:szCs w:val="24"/>
          <w:lang w:eastAsia="en-IN"/>
        </w:rPr>
        <w:t xml:space="preserve"> defines the action to be performed when the form is submitted.The common way to submit a form to a server, is by using a submit button.Normally, the form is submitted to a web page on a web server.</w:t>
      </w:r>
    </w:p>
    <w:p w14:paraId="41898326" w14:textId="77777777" w:rsidR="004D33C6" w:rsidRPr="00623DA1" w:rsidRDefault="004D33C6" w:rsidP="00E22ECE">
      <w:pPr>
        <w:spacing w:after="0" w:line="240" w:lineRule="auto"/>
        <w:jc w:val="both"/>
        <w:rPr>
          <w:rFonts w:ascii="Times New Roman" w:hAnsi="Times New Roman"/>
          <w:sz w:val="24"/>
          <w:szCs w:val="24"/>
          <w:lang w:eastAsia="en-IN"/>
        </w:rPr>
      </w:pPr>
      <w:r w:rsidRPr="00623DA1">
        <w:rPr>
          <w:rFonts w:ascii="Times New Roman" w:hAnsi="Times New Roman"/>
          <w:sz w:val="24"/>
          <w:szCs w:val="24"/>
          <w:lang w:eastAsia="en-IN"/>
        </w:rPr>
        <w:t>For example:</w:t>
      </w:r>
    </w:p>
    <w:p w14:paraId="53792EDB" w14:textId="77777777" w:rsidR="004D33C6" w:rsidRPr="00623DA1" w:rsidRDefault="004D33C6" w:rsidP="00E22ECE">
      <w:pPr>
        <w:spacing w:after="0" w:line="240" w:lineRule="auto"/>
        <w:jc w:val="both"/>
        <w:rPr>
          <w:rStyle w:val="highgt"/>
          <w:rFonts w:ascii="Times New Roman" w:hAnsi="Times New Roman"/>
          <w:sz w:val="24"/>
          <w:szCs w:val="24"/>
        </w:rPr>
      </w:pPr>
      <w:r w:rsidRPr="00623DA1">
        <w:rPr>
          <w:rStyle w:val="highlt"/>
          <w:rFonts w:ascii="Times New Roman" w:hAnsi="Times New Roman"/>
          <w:sz w:val="24"/>
          <w:szCs w:val="24"/>
        </w:rPr>
        <w:t>&lt;</w:t>
      </w:r>
      <w:r w:rsidRPr="00623DA1">
        <w:rPr>
          <w:rStyle w:val="highele"/>
          <w:rFonts w:ascii="Times New Roman" w:hAnsi="Times New Roman"/>
          <w:sz w:val="24"/>
          <w:szCs w:val="24"/>
        </w:rPr>
        <w:t>form</w:t>
      </w:r>
      <w:r w:rsidRPr="00623DA1">
        <w:rPr>
          <w:rStyle w:val="Strong"/>
          <w:rFonts w:ascii="Times New Roman" w:hAnsi="Times New Roman"/>
          <w:sz w:val="24"/>
          <w:szCs w:val="24"/>
        </w:rPr>
        <w:t>action=</w:t>
      </w:r>
      <w:r w:rsidRPr="00623DA1">
        <w:rPr>
          <w:rStyle w:val="highval"/>
          <w:rFonts w:ascii="Times New Roman" w:hAnsi="Times New Roman"/>
          <w:b/>
          <w:bCs/>
          <w:sz w:val="24"/>
          <w:szCs w:val="24"/>
        </w:rPr>
        <w:t>"action_page.php</w:t>
      </w:r>
      <w:r w:rsidRPr="00623DA1">
        <w:rPr>
          <w:rFonts w:ascii="Times New Roman" w:hAnsi="Times New Roman"/>
          <w:sz w:val="24"/>
          <w:szCs w:val="24"/>
        </w:rPr>
        <w:t>"</w:t>
      </w:r>
      <w:r w:rsidRPr="00623DA1">
        <w:rPr>
          <w:rStyle w:val="highgt"/>
          <w:rFonts w:ascii="Times New Roman" w:hAnsi="Times New Roman"/>
          <w:sz w:val="24"/>
          <w:szCs w:val="24"/>
        </w:rPr>
        <w:t>&gt;</w:t>
      </w:r>
    </w:p>
    <w:p w14:paraId="6B077088" w14:textId="77777777" w:rsidR="004D33C6" w:rsidRPr="00623DA1" w:rsidRDefault="004D33C6" w:rsidP="00E22ECE">
      <w:pPr>
        <w:spacing w:after="0" w:line="240" w:lineRule="auto"/>
        <w:jc w:val="both"/>
        <w:rPr>
          <w:rFonts w:ascii="Times New Roman" w:hAnsi="Times New Roman"/>
          <w:sz w:val="24"/>
          <w:szCs w:val="24"/>
          <w:lang w:eastAsia="en-IN"/>
        </w:rPr>
      </w:pPr>
    </w:p>
    <w:p w14:paraId="1774FD9B" w14:textId="77777777" w:rsidR="004D33C6" w:rsidRPr="00623DA1" w:rsidRDefault="004D33C6" w:rsidP="00E22ECE">
      <w:pPr>
        <w:pStyle w:val="Heading2"/>
        <w:spacing w:before="0" w:line="240" w:lineRule="auto"/>
        <w:jc w:val="both"/>
        <w:rPr>
          <w:rFonts w:ascii="Times New Roman" w:eastAsia="Times New Roman" w:hAnsi="Times New Roman" w:cs="Times New Roman"/>
          <w:bCs w:val="0"/>
          <w:color w:val="auto"/>
          <w:sz w:val="24"/>
          <w:szCs w:val="24"/>
          <w:lang w:eastAsia="en-IN"/>
        </w:rPr>
      </w:pPr>
      <w:r w:rsidRPr="00623DA1">
        <w:rPr>
          <w:rFonts w:ascii="Times New Roman" w:eastAsia="Times New Roman" w:hAnsi="Times New Roman" w:cs="Times New Roman"/>
          <w:bCs w:val="0"/>
          <w:color w:val="auto"/>
          <w:sz w:val="24"/>
          <w:szCs w:val="24"/>
          <w:lang w:eastAsia="en-IN"/>
        </w:rPr>
        <w:t>The Method Attribute:</w:t>
      </w:r>
      <w:r w:rsidRPr="00BB75A6">
        <w:rPr>
          <w:rFonts w:ascii="Times New Roman" w:eastAsia="Times New Roman" w:hAnsi="Times New Roman" w:cs="Times New Roman"/>
          <w:b w:val="0"/>
          <w:bCs w:val="0"/>
          <w:color w:val="auto"/>
          <w:sz w:val="24"/>
          <w:szCs w:val="24"/>
          <w:lang w:eastAsia="en-IN"/>
        </w:rPr>
        <w:t>The</w:t>
      </w:r>
      <w:r w:rsidR="00BB75A6">
        <w:rPr>
          <w:rFonts w:ascii="Times New Roman" w:eastAsia="Times New Roman" w:hAnsi="Times New Roman" w:cs="Times New Roman"/>
          <w:bCs w:val="0"/>
          <w:color w:val="auto"/>
          <w:sz w:val="24"/>
          <w:szCs w:val="24"/>
          <w:lang w:eastAsia="en-IN"/>
        </w:rPr>
        <w:t xml:space="preserve"> </w:t>
      </w:r>
      <w:r w:rsidRPr="00623DA1">
        <w:rPr>
          <w:rFonts w:ascii="Times New Roman" w:eastAsia="Times New Roman" w:hAnsi="Times New Roman" w:cs="Times New Roman"/>
          <w:b w:val="0"/>
          <w:color w:val="auto"/>
          <w:sz w:val="24"/>
          <w:szCs w:val="24"/>
          <w:lang w:eastAsia="en-IN"/>
        </w:rPr>
        <w:t>method attribute</w:t>
      </w:r>
      <w:r w:rsidRPr="00623DA1">
        <w:rPr>
          <w:rFonts w:ascii="Times New Roman" w:eastAsia="Times New Roman" w:hAnsi="Times New Roman" w:cs="Times New Roman"/>
          <w:bCs w:val="0"/>
          <w:color w:val="auto"/>
          <w:sz w:val="24"/>
          <w:szCs w:val="24"/>
          <w:lang w:eastAsia="en-IN"/>
        </w:rPr>
        <w:t xml:space="preserve"> specifies the HTTP method (</w:t>
      </w:r>
      <w:r w:rsidRPr="00623DA1">
        <w:rPr>
          <w:rFonts w:ascii="Times New Roman" w:eastAsia="Times New Roman" w:hAnsi="Times New Roman" w:cs="Times New Roman"/>
          <w:b w:val="0"/>
          <w:color w:val="auto"/>
          <w:sz w:val="24"/>
          <w:szCs w:val="24"/>
          <w:lang w:eastAsia="en-IN"/>
        </w:rPr>
        <w:t xml:space="preserve">GET </w:t>
      </w:r>
      <w:r w:rsidRPr="00623DA1">
        <w:rPr>
          <w:rFonts w:ascii="Times New Roman" w:eastAsia="Times New Roman" w:hAnsi="Times New Roman" w:cs="Times New Roman"/>
          <w:bCs w:val="0"/>
          <w:color w:val="auto"/>
          <w:sz w:val="24"/>
          <w:szCs w:val="24"/>
          <w:lang w:eastAsia="en-IN"/>
        </w:rPr>
        <w:t xml:space="preserve">or </w:t>
      </w:r>
      <w:r w:rsidRPr="00623DA1">
        <w:rPr>
          <w:rFonts w:ascii="Times New Roman" w:eastAsia="Times New Roman" w:hAnsi="Times New Roman" w:cs="Times New Roman"/>
          <w:b w:val="0"/>
          <w:color w:val="auto"/>
          <w:sz w:val="24"/>
          <w:szCs w:val="24"/>
          <w:lang w:eastAsia="en-IN"/>
        </w:rPr>
        <w:t>POST</w:t>
      </w:r>
      <w:r w:rsidRPr="00623DA1">
        <w:rPr>
          <w:rFonts w:ascii="Times New Roman" w:eastAsia="Times New Roman" w:hAnsi="Times New Roman" w:cs="Times New Roman"/>
          <w:bCs w:val="0"/>
          <w:color w:val="auto"/>
          <w:sz w:val="24"/>
          <w:szCs w:val="24"/>
          <w:lang w:eastAsia="en-IN"/>
        </w:rPr>
        <w:t>) to be used when submitting the forms:</w:t>
      </w:r>
    </w:p>
    <w:p w14:paraId="7E31E1DF" w14:textId="77777777" w:rsidR="004D33C6" w:rsidRPr="00623DA1" w:rsidRDefault="004D33C6" w:rsidP="00E22ECE">
      <w:pPr>
        <w:spacing w:after="0" w:line="240" w:lineRule="auto"/>
        <w:jc w:val="both"/>
        <w:rPr>
          <w:rFonts w:ascii="Times New Roman" w:hAnsi="Times New Roman"/>
          <w:sz w:val="24"/>
          <w:szCs w:val="24"/>
        </w:rPr>
      </w:pPr>
      <w:r w:rsidRPr="00623DA1">
        <w:rPr>
          <w:rFonts w:ascii="Times New Roman" w:hAnsi="Times New Roman"/>
          <w:sz w:val="24"/>
          <w:szCs w:val="24"/>
        </w:rPr>
        <w:t>For example:</w:t>
      </w:r>
    </w:p>
    <w:p w14:paraId="5AB31B8D" w14:textId="77777777" w:rsidR="004D33C6" w:rsidRPr="00623DA1" w:rsidRDefault="004D33C6" w:rsidP="00E22ECE">
      <w:pPr>
        <w:spacing w:after="0" w:line="240" w:lineRule="auto"/>
        <w:jc w:val="both"/>
        <w:rPr>
          <w:rFonts w:ascii="Times New Roman" w:eastAsia="Times New Roman" w:hAnsi="Times New Roman"/>
          <w:sz w:val="24"/>
          <w:szCs w:val="24"/>
          <w:lang w:eastAsia="en-IN"/>
        </w:rPr>
      </w:pPr>
      <w:r w:rsidRPr="00623DA1">
        <w:rPr>
          <w:rFonts w:ascii="Times New Roman" w:eastAsia="Times New Roman" w:hAnsi="Times New Roman"/>
          <w:sz w:val="24"/>
          <w:szCs w:val="24"/>
          <w:lang w:eastAsia="en-IN"/>
        </w:rPr>
        <w:t>&lt;formaction="action_page.php"</w:t>
      </w:r>
      <w:r w:rsidRPr="00623DA1">
        <w:rPr>
          <w:rFonts w:ascii="Times New Roman" w:eastAsia="Times New Roman" w:hAnsi="Times New Roman"/>
          <w:b/>
          <w:bCs/>
          <w:sz w:val="24"/>
          <w:szCs w:val="24"/>
          <w:lang w:eastAsia="en-IN"/>
        </w:rPr>
        <w:t>method="get"</w:t>
      </w:r>
      <w:r w:rsidRPr="00623DA1">
        <w:rPr>
          <w:rFonts w:ascii="Times New Roman" w:eastAsia="Times New Roman" w:hAnsi="Times New Roman"/>
          <w:sz w:val="24"/>
          <w:szCs w:val="24"/>
          <w:lang w:eastAsia="en-IN"/>
        </w:rPr>
        <w:t xml:space="preserve">&gt; or &lt;form action="action_page.php" </w:t>
      </w:r>
      <w:r w:rsidRPr="00623DA1">
        <w:rPr>
          <w:rFonts w:ascii="Times New Roman" w:eastAsia="Times New Roman" w:hAnsi="Times New Roman"/>
          <w:b/>
          <w:bCs/>
          <w:sz w:val="24"/>
          <w:szCs w:val="24"/>
          <w:lang w:eastAsia="en-IN"/>
        </w:rPr>
        <w:t>method="post"</w:t>
      </w:r>
      <w:r w:rsidRPr="00623DA1">
        <w:rPr>
          <w:rFonts w:ascii="Times New Roman" w:eastAsia="Times New Roman" w:hAnsi="Times New Roman"/>
          <w:sz w:val="24"/>
          <w:szCs w:val="24"/>
          <w:lang w:eastAsia="en-IN"/>
        </w:rPr>
        <w:t>&gt;</w:t>
      </w:r>
    </w:p>
    <w:p w14:paraId="2434CDA9" w14:textId="77777777" w:rsidR="00E22ECE" w:rsidRPr="00623DA1" w:rsidRDefault="00E22ECE" w:rsidP="00E22ECE">
      <w:pPr>
        <w:spacing w:after="0" w:line="240" w:lineRule="auto"/>
        <w:jc w:val="both"/>
        <w:rPr>
          <w:rFonts w:ascii="Times New Roman" w:eastAsia="Times New Roman" w:hAnsi="Times New Roman"/>
          <w:sz w:val="24"/>
          <w:szCs w:val="24"/>
          <w:lang w:eastAsia="en-IN"/>
        </w:rPr>
      </w:pPr>
    </w:p>
    <w:p w14:paraId="18C29348" w14:textId="77777777" w:rsidR="00223886" w:rsidRPr="00623DA1" w:rsidRDefault="00223886" w:rsidP="00E22ECE">
      <w:pPr>
        <w:pStyle w:val="Heading2"/>
        <w:spacing w:before="0" w:line="240" w:lineRule="auto"/>
        <w:jc w:val="both"/>
        <w:textAlignment w:val="baseline"/>
        <w:rPr>
          <w:rFonts w:ascii="Times New Roman" w:hAnsi="Times New Roman" w:cs="Times New Roman"/>
          <w:color w:val="auto"/>
          <w:sz w:val="24"/>
          <w:szCs w:val="24"/>
          <w:u w:val="single"/>
        </w:rPr>
      </w:pPr>
      <w:r w:rsidRPr="00623DA1">
        <w:rPr>
          <w:rFonts w:ascii="Times New Roman" w:hAnsi="Times New Roman" w:cs="Times New Roman"/>
          <w:color w:val="auto"/>
          <w:sz w:val="24"/>
          <w:szCs w:val="24"/>
          <w:u w:val="single"/>
        </w:rPr>
        <w:t>A history of HTML5 forms</w:t>
      </w:r>
      <w:r w:rsidR="00E22ECE" w:rsidRPr="00623DA1">
        <w:rPr>
          <w:rFonts w:ascii="Times New Roman" w:hAnsi="Times New Roman" w:cs="Times New Roman"/>
          <w:color w:val="auto"/>
          <w:sz w:val="24"/>
          <w:szCs w:val="24"/>
          <w:u w:val="single"/>
        </w:rPr>
        <w:t>:</w:t>
      </w:r>
    </w:p>
    <w:p w14:paraId="7B98DE2F" w14:textId="77777777" w:rsidR="00E22ECE" w:rsidRPr="00623DA1" w:rsidRDefault="00E22ECE" w:rsidP="00E22ECE">
      <w:pPr>
        <w:rPr>
          <w:rFonts w:ascii="Times New Roman" w:hAnsi="Times New Roman"/>
          <w:sz w:val="24"/>
          <w:szCs w:val="24"/>
        </w:rPr>
      </w:pPr>
    </w:p>
    <w:p w14:paraId="3290B7A6" w14:textId="77777777" w:rsidR="00223886" w:rsidRPr="00623DA1" w:rsidRDefault="00223886" w:rsidP="00E22ECE">
      <w:pPr>
        <w:pStyle w:val="NormalWeb"/>
        <w:spacing w:before="0" w:after="0"/>
        <w:jc w:val="both"/>
        <w:textAlignment w:val="baseline"/>
      </w:pPr>
      <w:r w:rsidRPr="00623DA1">
        <w:t>The forms section of HTML5 was originally a specification titled</w:t>
      </w:r>
      <w:r w:rsidRPr="00623DA1">
        <w:rPr>
          <w:rStyle w:val="apple-converted-space"/>
        </w:rPr>
        <w:t> </w:t>
      </w:r>
      <w:hyperlink r:id="rId10" w:history="1">
        <w:r w:rsidRPr="00623DA1">
          <w:rPr>
            <w:rStyle w:val="Hyperlink"/>
            <w:color w:val="auto"/>
            <w:u w:val="none"/>
            <w:bdr w:val="none" w:sz="0" w:space="0" w:color="auto" w:frame="1"/>
          </w:rPr>
          <w:t>Web Forms 2.0</w:t>
        </w:r>
      </w:hyperlink>
      <w:r w:rsidRPr="00623DA1">
        <w:rPr>
          <w:rStyle w:val="apple-converted-space"/>
        </w:rPr>
        <w:t> </w:t>
      </w:r>
      <w:r w:rsidRPr="00623DA1">
        <w:t xml:space="preserve">that added new types of controls for forms. Started by Opera and edited by then-Opera employee Ian Hickson, it was </w:t>
      </w:r>
      <w:hyperlink r:id="rId11" w:history="1">
        <w:r w:rsidRPr="00623DA1">
          <w:rPr>
            <w:rStyle w:val="Hyperlink"/>
            <w:color w:val="auto"/>
            <w:u w:val="none"/>
            <w:bdr w:val="none" w:sz="0" w:space="0" w:color="auto" w:frame="1"/>
          </w:rPr>
          <w:t>submitted to the W3C in early 2005</w:t>
        </w:r>
      </w:hyperlink>
      <w:r w:rsidRPr="00623DA1">
        <w:t>. The work was initially carried out under the W3C. It was then combined with the Web Applications 1.0 specification to create the basis of the breakaway Web Hypertext Application Technology Working Group (WHATWG) HTML5 specification.</w:t>
      </w:r>
    </w:p>
    <w:p w14:paraId="74E21778" w14:textId="77777777" w:rsidR="00223886" w:rsidRPr="00623DA1" w:rsidRDefault="00223886" w:rsidP="00E22ECE">
      <w:pPr>
        <w:pStyle w:val="Heading2"/>
        <w:numPr>
          <w:ilvl w:val="0"/>
          <w:numId w:val="15"/>
        </w:numPr>
        <w:spacing w:before="0" w:line="240" w:lineRule="auto"/>
        <w:ind w:left="0"/>
        <w:jc w:val="both"/>
        <w:textAlignment w:val="baseline"/>
        <w:rPr>
          <w:rFonts w:ascii="Times New Roman" w:hAnsi="Times New Roman" w:cs="Times New Roman"/>
          <w:b w:val="0"/>
          <w:color w:val="auto"/>
          <w:sz w:val="24"/>
          <w:szCs w:val="24"/>
        </w:rPr>
      </w:pPr>
      <w:r w:rsidRPr="00623DA1">
        <w:rPr>
          <w:rFonts w:ascii="Times New Roman" w:hAnsi="Times New Roman" w:cs="Times New Roman"/>
          <w:b w:val="0"/>
          <w:color w:val="auto"/>
          <w:sz w:val="24"/>
          <w:szCs w:val="24"/>
        </w:rPr>
        <w:t>Using HTML5 design principles</w:t>
      </w:r>
    </w:p>
    <w:p w14:paraId="20AB5154" w14:textId="77777777" w:rsidR="00223886" w:rsidRPr="00623DA1" w:rsidRDefault="00223886" w:rsidP="00E22ECE">
      <w:pPr>
        <w:pStyle w:val="NormalWeb"/>
        <w:spacing w:before="0" w:after="0"/>
        <w:jc w:val="both"/>
        <w:textAlignment w:val="baseline"/>
      </w:pPr>
      <w:r w:rsidRPr="00623DA1">
        <w:t xml:space="preserve">One of the best things about HTML5 forms is that you can use almost all of these new input types and attributes right now. They don’t even need any shivs, hacks, or workarounds. That </w:t>
      </w:r>
      <w:r w:rsidRPr="00623DA1">
        <w:lastRenderedPageBreak/>
        <w:t>isn’t to say they’re all “supported” right now, but they do cool things in modern browsers that do support them-and degrade gracefully in browsers that don’t understand them. This is thanks to</w:t>
      </w:r>
      <w:r w:rsidRPr="00623DA1">
        <w:rPr>
          <w:rStyle w:val="apple-converted-space"/>
        </w:rPr>
        <w:t> </w:t>
      </w:r>
      <w:hyperlink r:id="rId12" w:history="1">
        <w:r w:rsidRPr="00623DA1">
          <w:rPr>
            <w:rStyle w:val="Hyperlink"/>
            <w:color w:val="auto"/>
            <w:u w:val="none"/>
            <w:bdr w:val="none" w:sz="0" w:space="0" w:color="auto" w:frame="1"/>
          </w:rPr>
          <w:t>HTML5’s design principles</w:t>
        </w:r>
      </w:hyperlink>
      <w:r w:rsidRPr="00623DA1">
        <w:t>. In this instance we’re specifically referring to the principle of graceful degradation. In essence, this means that there’s no excuse for not using these features right now. In fact, it means you’re ahead of the curve.</w:t>
      </w:r>
    </w:p>
    <w:p w14:paraId="675BCB5F" w14:textId="77777777" w:rsidR="00223886" w:rsidRPr="00623DA1" w:rsidRDefault="00223886" w:rsidP="00E22ECE">
      <w:pPr>
        <w:pStyle w:val="Heading2"/>
        <w:spacing w:before="0" w:line="240" w:lineRule="auto"/>
        <w:jc w:val="both"/>
        <w:textAlignment w:val="baseline"/>
        <w:rPr>
          <w:rFonts w:ascii="Times New Roman" w:hAnsi="Times New Roman" w:cs="Times New Roman"/>
          <w:color w:val="auto"/>
          <w:sz w:val="24"/>
          <w:szCs w:val="24"/>
          <w:u w:val="single"/>
        </w:rPr>
      </w:pPr>
      <w:r w:rsidRPr="00623DA1">
        <w:rPr>
          <w:rFonts w:ascii="Times New Roman" w:hAnsi="Times New Roman" w:cs="Times New Roman"/>
          <w:color w:val="auto"/>
          <w:sz w:val="24"/>
          <w:szCs w:val="24"/>
          <w:u w:val="single"/>
        </w:rPr>
        <w:t>HTML5 form attributes</w:t>
      </w:r>
    </w:p>
    <w:p w14:paraId="4795DCC5" w14:textId="77777777" w:rsidR="00223886" w:rsidRPr="00623DA1" w:rsidRDefault="00223886" w:rsidP="00E22ECE">
      <w:pPr>
        <w:pStyle w:val="NormalWeb"/>
        <w:spacing w:before="0" w:after="0"/>
        <w:jc w:val="both"/>
        <w:textAlignment w:val="baseline"/>
      </w:pPr>
      <w:r w:rsidRPr="00623DA1">
        <w:t xml:space="preserve">There are 14 new attributes </w:t>
      </w:r>
      <w:r w:rsidR="004D33C6" w:rsidRPr="00623DA1">
        <w:t>provided by HTML5</w:t>
      </w:r>
    </w:p>
    <w:p w14:paraId="5B434290" w14:textId="77777777" w:rsidR="00223886" w:rsidRPr="00623DA1" w:rsidRDefault="00D463B6" w:rsidP="00E22ECE">
      <w:pPr>
        <w:suppressAutoHyphens w:val="0"/>
        <w:spacing w:after="0" w:line="240" w:lineRule="auto"/>
        <w:jc w:val="both"/>
        <w:textAlignment w:val="baseline"/>
        <w:rPr>
          <w:rFonts w:ascii="Times New Roman" w:hAnsi="Times New Roman"/>
          <w:sz w:val="24"/>
          <w:szCs w:val="24"/>
        </w:rPr>
      </w:pPr>
      <w:hyperlink r:id="rId13" w:anchor="placeholder" w:history="1">
        <w:r w:rsidR="00223886" w:rsidRPr="00623DA1">
          <w:rPr>
            <w:rStyle w:val="pln"/>
            <w:rFonts w:ascii="Times New Roman" w:hAnsi="Times New Roman"/>
            <w:sz w:val="24"/>
            <w:szCs w:val="24"/>
            <w:bdr w:val="none" w:sz="0" w:space="0" w:color="auto" w:frame="1"/>
          </w:rPr>
          <w:t>placeholder</w:t>
        </w:r>
      </w:hyperlink>
      <w:r w:rsidR="00223886" w:rsidRPr="00623DA1">
        <w:rPr>
          <w:rFonts w:ascii="Times New Roman" w:hAnsi="Times New Roman"/>
          <w:sz w:val="24"/>
          <w:szCs w:val="24"/>
        </w:rPr>
        <w:tab/>
      </w:r>
      <w:r w:rsidR="00223886" w:rsidRPr="00623DA1">
        <w:rPr>
          <w:rFonts w:ascii="Times New Roman" w:hAnsi="Times New Roman"/>
          <w:sz w:val="24"/>
          <w:szCs w:val="24"/>
        </w:rPr>
        <w:tab/>
      </w:r>
      <w:hyperlink r:id="rId14" w:anchor="autofocus" w:history="1">
        <w:r w:rsidR="00223886" w:rsidRPr="00623DA1">
          <w:rPr>
            <w:rStyle w:val="pln"/>
            <w:rFonts w:ascii="Times New Roman" w:hAnsi="Times New Roman"/>
            <w:sz w:val="24"/>
            <w:szCs w:val="24"/>
            <w:bdr w:val="none" w:sz="0" w:space="0" w:color="auto" w:frame="1"/>
          </w:rPr>
          <w:t>autofocus</w:t>
        </w:r>
      </w:hyperlink>
    </w:p>
    <w:p w14:paraId="3E5D75B7" w14:textId="77777777" w:rsidR="00223886" w:rsidRPr="00623DA1" w:rsidRDefault="00D463B6" w:rsidP="00E22ECE">
      <w:pPr>
        <w:suppressAutoHyphens w:val="0"/>
        <w:spacing w:after="0" w:line="240" w:lineRule="auto"/>
        <w:jc w:val="both"/>
        <w:textAlignment w:val="baseline"/>
        <w:rPr>
          <w:rFonts w:ascii="Times New Roman" w:hAnsi="Times New Roman"/>
          <w:sz w:val="24"/>
          <w:szCs w:val="24"/>
        </w:rPr>
      </w:pPr>
      <w:hyperlink r:id="rId15" w:anchor="autocomplete" w:history="1">
        <w:r w:rsidR="00223886" w:rsidRPr="00623DA1">
          <w:rPr>
            <w:rStyle w:val="pln"/>
            <w:rFonts w:ascii="Times New Roman" w:hAnsi="Times New Roman"/>
            <w:sz w:val="24"/>
            <w:szCs w:val="24"/>
            <w:bdr w:val="none" w:sz="0" w:space="0" w:color="auto" w:frame="1"/>
          </w:rPr>
          <w:t>autocomplete</w:t>
        </w:r>
      </w:hyperlink>
      <w:r w:rsidR="00223886" w:rsidRPr="00623DA1">
        <w:rPr>
          <w:rFonts w:ascii="Times New Roman" w:hAnsi="Times New Roman"/>
          <w:sz w:val="24"/>
          <w:szCs w:val="24"/>
        </w:rPr>
        <w:tab/>
      </w:r>
      <w:r w:rsidR="00223886" w:rsidRPr="00623DA1">
        <w:rPr>
          <w:rFonts w:ascii="Times New Roman" w:hAnsi="Times New Roman"/>
          <w:sz w:val="24"/>
          <w:szCs w:val="24"/>
        </w:rPr>
        <w:tab/>
      </w:r>
      <w:hyperlink r:id="rId16" w:anchor="required" w:history="1">
        <w:r w:rsidR="00223886" w:rsidRPr="00623DA1">
          <w:rPr>
            <w:rStyle w:val="pln"/>
            <w:rFonts w:ascii="Times New Roman" w:hAnsi="Times New Roman"/>
            <w:sz w:val="24"/>
            <w:szCs w:val="24"/>
            <w:bdr w:val="none" w:sz="0" w:space="0" w:color="auto" w:frame="1"/>
          </w:rPr>
          <w:t>required</w:t>
        </w:r>
      </w:hyperlink>
    </w:p>
    <w:p w14:paraId="2279BA6F" w14:textId="77777777" w:rsidR="00223886" w:rsidRPr="00623DA1" w:rsidRDefault="00D463B6" w:rsidP="00E22ECE">
      <w:pPr>
        <w:suppressAutoHyphens w:val="0"/>
        <w:spacing w:after="0" w:line="240" w:lineRule="auto"/>
        <w:jc w:val="both"/>
        <w:textAlignment w:val="baseline"/>
        <w:rPr>
          <w:rFonts w:ascii="Times New Roman" w:hAnsi="Times New Roman"/>
          <w:sz w:val="24"/>
          <w:szCs w:val="24"/>
        </w:rPr>
      </w:pPr>
      <w:hyperlink r:id="rId17" w:anchor="pattern" w:history="1">
        <w:r w:rsidR="00223886" w:rsidRPr="00623DA1">
          <w:rPr>
            <w:rStyle w:val="pln"/>
            <w:rFonts w:ascii="Times New Roman" w:hAnsi="Times New Roman"/>
            <w:sz w:val="24"/>
            <w:szCs w:val="24"/>
            <w:bdr w:val="none" w:sz="0" w:space="0" w:color="auto" w:frame="1"/>
          </w:rPr>
          <w:t>pattern</w:t>
        </w:r>
      </w:hyperlink>
      <w:r w:rsidR="00223886" w:rsidRPr="00623DA1">
        <w:rPr>
          <w:rFonts w:ascii="Times New Roman" w:hAnsi="Times New Roman"/>
          <w:sz w:val="24"/>
          <w:szCs w:val="24"/>
        </w:rPr>
        <w:tab/>
      </w:r>
      <w:r w:rsidR="00223886" w:rsidRPr="00623DA1">
        <w:rPr>
          <w:rFonts w:ascii="Times New Roman" w:hAnsi="Times New Roman"/>
          <w:sz w:val="24"/>
          <w:szCs w:val="24"/>
        </w:rPr>
        <w:tab/>
      </w:r>
      <w:r w:rsidR="00223886" w:rsidRPr="00623DA1">
        <w:rPr>
          <w:rFonts w:ascii="Times New Roman" w:hAnsi="Times New Roman"/>
          <w:sz w:val="24"/>
          <w:szCs w:val="24"/>
        </w:rPr>
        <w:tab/>
      </w:r>
      <w:hyperlink r:id="rId18" w:anchor="list-datalist" w:history="1">
        <w:r w:rsidR="00223886" w:rsidRPr="00623DA1">
          <w:rPr>
            <w:rStyle w:val="pln"/>
            <w:rFonts w:ascii="Times New Roman" w:hAnsi="Times New Roman"/>
            <w:sz w:val="24"/>
            <w:szCs w:val="24"/>
            <w:bdr w:val="none" w:sz="0" w:space="0" w:color="auto" w:frame="1"/>
          </w:rPr>
          <w:t>list</w:t>
        </w:r>
      </w:hyperlink>
    </w:p>
    <w:p w14:paraId="32F1FCB5" w14:textId="77777777" w:rsidR="00223886" w:rsidRPr="00623DA1" w:rsidRDefault="00D463B6" w:rsidP="00E22ECE">
      <w:pPr>
        <w:suppressAutoHyphens w:val="0"/>
        <w:spacing w:after="0" w:line="240" w:lineRule="auto"/>
        <w:jc w:val="both"/>
        <w:textAlignment w:val="baseline"/>
        <w:rPr>
          <w:rFonts w:ascii="Times New Roman" w:hAnsi="Times New Roman"/>
          <w:sz w:val="24"/>
          <w:szCs w:val="24"/>
        </w:rPr>
      </w:pPr>
      <w:hyperlink r:id="rId19" w:anchor="multiple" w:history="1">
        <w:r w:rsidR="00223886" w:rsidRPr="00623DA1">
          <w:rPr>
            <w:rStyle w:val="pln"/>
            <w:rFonts w:ascii="Times New Roman" w:hAnsi="Times New Roman"/>
            <w:sz w:val="24"/>
            <w:szCs w:val="24"/>
            <w:bdr w:val="none" w:sz="0" w:space="0" w:color="auto" w:frame="1"/>
          </w:rPr>
          <w:t>multiple</w:t>
        </w:r>
      </w:hyperlink>
      <w:r w:rsidR="00223886" w:rsidRPr="00623DA1">
        <w:rPr>
          <w:rFonts w:ascii="Times New Roman" w:hAnsi="Times New Roman"/>
          <w:sz w:val="24"/>
          <w:szCs w:val="24"/>
        </w:rPr>
        <w:tab/>
      </w:r>
      <w:r w:rsidR="00223886" w:rsidRPr="00623DA1">
        <w:rPr>
          <w:rFonts w:ascii="Times New Roman" w:hAnsi="Times New Roman"/>
          <w:sz w:val="24"/>
          <w:szCs w:val="24"/>
        </w:rPr>
        <w:tab/>
      </w:r>
      <w:hyperlink r:id="rId20" w:anchor="novalidate" w:history="1">
        <w:r w:rsidR="00223886" w:rsidRPr="00623DA1">
          <w:rPr>
            <w:rStyle w:val="pln"/>
            <w:rFonts w:ascii="Times New Roman" w:hAnsi="Times New Roman"/>
            <w:sz w:val="24"/>
            <w:szCs w:val="24"/>
            <w:bdr w:val="none" w:sz="0" w:space="0" w:color="auto" w:frame="1"/>
          </w:rPr>
          <w:t>novalidate</w:t>
        </w:r>
      </w:hyperlink>
    </w:p>
    <w:p w14:paraId="08787111" w14:textId="77777777" w:rsidR="00223886" w:rsidRPr="00623DA1" w:rsidRDefault="00D463B6" w:rsidP="00E22ECE">
      <w:pPr>
        <w:suppressAutoHyphens w:val="0"/>
        <w:spacing w:after="0" w:line="240" w:lineRule="auto"/>
        <w:jc w:val="both"/>
        <w:textAlignment w:val="baseline"/>
        <w:rPr>
          <w:rFonts w:ascii="Times New Roman" w:hAnsi="Times New Roman"/>
          <w:sz w:val="24"/>
          <w:szCs w:val="24"/>
        </w:rPr>
      </w:pPr>
      <w:hyperlink r:id="rId21" w:anchor="novalidate" w:history="1">
        <w:r w:rsidR="00223886" w:rsidRPr="00623DA1">
          <w:rPr>
            <w:rStyle w:val="pln"/>
            <w:rFonts w:ascii="Times New Roman" w:hAnsi="Times New Roman"/>
            <w:sz w:val="24"/>
            <w:szCs w:val="24"/>
            <w:bdr w:val="none" w:sz="0" w:space="0" w:color="auto" w:frame="1"/>
          </w:rPr>
          <w:t>formnovalidate</w:t>
        </w:r>
      </w:hyperlink>
      <w:r w:rsidR="00223886" w:rsidRPr="00623DA1">
        <w:rPr>
          <w:rFonts w:ascii="Times New Roman" w:hAnsi="Times New Roman"/>
          <w:sz w:val="24"/>
          <w:szCs w:val="24"/>
        </w:rPr>
        <w:tab/>
      </w:r>
      <w:hyperlink r:id="rId22" w:anchor="attr-form" w:history="1">
        <w:r w:rsidR="00223886" w:rsidRPr="00623DA1">
          <w:rPr>
            <w:rStyle w:val="pln"/>
            <w:rFonts w:ascii="Times New Roman" w:hAnsi="Times New Roman"/>
            <w:sz w:val="24"/>
            <w:szCs w:val="24"/>
            <w:bdr w:val="none" w:sz="0" w:space="0" w:color="auto" w:frame="1"/>
          </w:rPr>
          <w:t>form</w:t>
        </w:r>
      </w:hyperlink>
    </w:p>
    <w:p w14:paraId="0F964D54" w14:textId="77777777" w:rsidR="00223886" w:rsidRPr="00623DA1" w:rsidRDefault="00D463B6" w:rsidP="00E22ECE">
      <w:pPr>
        <w:suppressAutoHyphens w:val="0"/>
        <w:spacing w:after="0" w:line="240" w:lineRule="auto"/>
        <w:jc w:val="both"/>
        <w:textAlignment w:val="baseline"/>
        <w:rPr>
          <w:rFonts w:ascii="Times New Roman" w:hAnsi="Times New Roman"/>
          <w:sz w:val="24"/>
          <w:szCs w:val="24"/>
        </w:rPr>
      </w:pPr>
      <w:hyperlink r:id="rId23" w:anchor="formaction" w:history="1">
        <w:r w:rsidR="00223886" w:rsidRPr="00623DA1">
          <w:rPr>
            <w:rStyle w:val="pln"/>
            <w:rFonts w:ascii="Times New Roman" w:hAnsi="Times New Roman"/>
            <w:sz w:val="24"/>
            <w:szCs w:val="24"/>
            <w:bdr w:val="none" w:sz="0" w:space="0" w:color="auto" w:frame="1"/>
          </w:rPr>
          <w:t>formaction</w:t>
        </w:r>
      </w:hyperlink>
      <w:r w:rsidR="00223886" w:rsidRPr="00623DA1">
        <w:rPr>
          <w:rFonts w:ascii="Times New Roman" w:hAnsi="Times New Roman"/>
          <w:sz w:val="24"/>
          <w:szCs w:val="24"/>
        </w:rPr>
        <w:tab/>
      </w:r>
      <w:r w:rsidR="00223886" w:rsidRPr="00623DA1">
        <w:rPr>
          <w:rFonts w:ascii="Times New Roman" w:hAnsi="Times New Roman"/>
          <w:sz w:val="24"/>
          <w:szCs w:val="24"/>
        </w:rPr>
        <w:tab/>
      </w:r>
      <w:hyperlink r:id="rId24" w:anchor="formenctype" w:history="1">
        <w:r w:rsidR="00223886" w:rsidRPr="00623DA1">
          <w:rPr>
            <w:rStyle w:val="pln"/>
            <w:rFonts w:ascii="Times New Roman" w:hAnsi="Times New Roman"/>
            <w:sz w:val="24"/>
            <w:szCs w:val="24"/>
            <w:bdr w:val="none" w:sz="0" w:space="0" w:color="auto" w:frame="1"/>
          </w:rPr>
          <w:t>formenctype</w:t>
        </w:r>
      </w:hyperlink>
    </w:p>
    <w:p w14:paraId="1421532E" w14:textId="77777777" w:rsidR="00223886" w:rsidRPr="00623DA1" w:rsidRDefault="00D463B6" w:rsidP="00E22ECE">
      <w:pPr>
        <w:suppressAutoHyphens w:val="0"/>
        <w:spacing w:after="0" w:line="240" w:lineRule="auto"/>
        <w:jc w:val="both"/>
        <w:textAlignment w:val="baseline"/>
        <w:rPr>
          <w:rFonts w:ascii="Times New Roman" w:hAnsi="Times New Roman"/>
          <w:sz w:val="24"/>
          <w:szCs w:val="24"/>
        </w:rPr>
      </w:pPr>
      <w:hyperlink r:id="rId25" w:anchor="formmethod" w:history="1">
        <w:r w:rsidR="00223886" w:rsidRPr="00623DA1">
          <w:rPr>
            <w:rStyle w:val="pln"/>
            <w:rFonts w:ascii="Times New Roman" w:hAnsi="Times New Roman"/>
            <w:sz w:val="24"/>
            <w:szCs w:val="24"/>
            <w:bdr w:val="none" w:sz="0" w:space="0" w:color="auto" w:frame="1"/>
          </w:rPr>
          <w:t>formmethod</w:t>
        </w:r>
      </w:hyperlink>
      <w:r w:rsidR="00223886" w:rsidRPr="00623DA1">
        <w:rPr>
          <w:rFonts w:ascii="Times New Roman" w:hAnsi="Times New Roman"/>
          <w:sz w:val="24"/>
          <w:szCs w:val="24"/>
        </w:rPr>
        <w:tab/>
      </w:r>
      <w:r w:rsidR="00223886" w:rsidRPr="00623DA1">
        <w:rPr>
          <w:rFonts w:ascii="Times New Roman" w:hAnsi="Times New Roman"/>
          <w:sz w:val="24"/>
          <w:szCs w:val="24"/>
        </w:rPr>
        <w:tab/>
      </w:r>
      <w:hyperlink r:id="rId26" w:anchor="formtarget" w:history="1">
        <w:r w:rsidR="00223886" w:rsidRPr="00623DA1">
          <w:rPr>
            <w:rStyle w:val="pln"/>
            <w:rFonts w:ascii="Times New Roman" w:hAnsi="Times New Roman"/>
            <w:sz w:val="24"/>
            <w:szCs w:val="24"/>
            <w:bdr w:val="none" w:sz="0" w:space="0" w:color="auto" w:frame="1"/>
          </w:rPr>
          <w:t>formtarget</w:t>
        </w:r>
      </w:hyperlink>
    </w:p>
    <w:p w14:paraId="5D80C002" w14:textId="77777777" w:rsidR="00223886" w:rsidRPr="00623DA1" w:rsidRDefault="00223886" w:rsidP="00E22ECE">
      <w:pPr>
        <w:pStyle w:val="Heading3"/>
        <w:numPr>
          <w:ilvl w:val="0"/>
          <w:numId w:val="17"/>
        </w:numPr>
        <w:spacing w:before="0" w:line="240" w:lineRule="auto"/>
        <w:ind w:left="0"/>
        <w:jc w:val="both"/>
        <w:textAlignment w:val="baseline"/>
        <w:rPr>
          <w:rFonts w:ascii="Times New Roman" w:hAnsi="Times New Roman" w:cs="Times New Roman"/>
          <w:color w:val="auto"/>
          <w:sz w:val="24"/>
          <w:szCs w:val="24"/>
        </w:rPr>
      </w:pPr>
      <w:r w:rsidRPr="00623DA1">
        <w:rPr>
          <w:rFonts w:ascii="Times New Roman" w:hAnsi="Times New Roman" w:cs="Times New Roman"/>
          <w:color w:val="auto"/>
          <w:sz w:val="24"/>
          <w:szCs w:val="24"/>
          <w:u w:val="single"/>
        </w:rPr>
        <w:t>placeholder</w:t>
      </w:r>
      <w:r w:rsidRPr="00623DA1">
        <w:rPr>
          <w:rFonts w:ascii="Times New Roman" w:hAnsi="Times New Roman" w:cs="Times New Roman"/>
          <w:color w:val="auto"/>
          <w:sz w:val="24"/>
          <w:szCs w:val="24"/>
        </w:rPr>
        <w:t xml:space="preserve"> -</w:t>
      </w:r>
    </w:p>
    <w:p w14:paraId="2F5304B0" w14:textId="77777777" w:rsidR="00223886" w:rsidRPr="00623DA1" w:rsidRDefault="00223886" w:rsidP="00E22ECE">
      <w:pPr>
        <w:pStyle w:val="NormalWeb"/>
        <w:spacing w:before="0" w:after="0"/>
        <w:jc w:val="both"/>
        <w:textAlignment w:val="baseline"/>
      </w:pPr>
      <w:r w:rsidRPr="00623DA1">
        <w:t>First up is the</w:t>
      </w:r>
      <w:r w:rsidRPr="00623DA1">
        <w:rPr>
          <w:rStyle w:val="apple-converted-space"/>
        </w:rPr>
        <w:t> </w:t>
      </w:r>
      <w:r w:rsidRPr="00623DA1">
        <w:rPr>
          <w:rStyle w:val="pln"/>
          <w:bdr w:val="none" w:sz="0" w:space="0" w:color="auto" w:frame="1"/>
        </w:rPr>
        <w:t>placeholder</w:t>
      </w:r>
      <w:r w:rsidRPr="00623DA1">
        <w:rPr>
          <w:rStyle w:val="apple-converted-space"/>
        </w:rPr>
        <w:t> </w:t>
      </w:r>
      <w:r w:rsidRPr="00623DA1">
        <w:t>attribute, which allows us to set placeholder text as we would currently do in HTML4 with the</w:t>
      </w:r>
      <w:r w:rsidRPr="00623DA1">
        <w:rPr>
          <w:rStyle w:val="apple-converted-space"/>
        </w:rPr>
        <w:t> </w:t>
      </w:r>
      <w:r w:rsidRPr="00623DA1">
        <w:rPr>
          <w:rStyle w:val="pln"/>
          <w:bdr w:val="none" w:sz="0" w:space="0" w:color="auto" w:frame="1"/>
        </w:rPr>
        <w:t xml:space="preserve">value </w:t>
      </w:r>
      <w:r w:rsidRPr="00623DA1">
        <w:t>attribute. It should only be used for short descriptions. For anything longer, use the title attribute. The difference from HTML4 is that the text is only displayed when the field is empty and hasn’t received focus. Once the field receives focus (e.g., you click or tab to the field), and you begin to type, the text simply disappears. It’s very similar to the search box you see in Safari (see Figure 1).</w:t>
      </w:r>
    </w:p>
    <w:p w14:paraId="1EE7A65C" w14:textId="77777777" w:rsidR="00223886" w:rsidRPr="00623DA1" w:rsidRDefault="00223886" w:rsidP="00E22ECE">
      <w:pPr>
        <w:spacing w:after="0" w:line="240" w:lineRule="auto"/>
        <w:jc w:val="both"/>
        <w:rPr>
          <w:rFonts w:ascii="Times New Roman" w:hAnsi="Times New Roman"/>
          <w:sz w:val="24"/>
          <w:szCs w:val="24"/>
        </w:rPr>
      </w:pPr>
      <w:r w:rsidRPr="00623DA1">
        <w:rPr>
          <w:rFonts w:ascii="Times New Roman" w:hAnsi="Times New Roman"/>
          <w:noProof/>
          <w:sz w:val="24"/>
          <w:szCs w:val="24"/>
          <w:lang w:eastAsia="en-IN"/>
        </w:rPr>
        <w:drawing>
          <wp:inline distT="0" distB="0" distL="0" distR="0" wp14:anchorId="67FD8FA2" wp14:editId="057C2095">
            <wp:extent cx="3562350" cy="764540"/>
            <wp:effectExtent l="0" t="0" r="0" b="0"/>
            <wp:docPr id="3" name="Picture 3" descr="Screenshot of the browser search box in Safari with and without 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browser search box in Safari with and without focu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764540"/>
                    </a:xfrm>
                    <a:prstGeom prst="rect">
                      <a:avLst/>
                    </a:prstGeom>
                    <a:noFill/>
                    <a:ln>
                      <a:noFill/>
                    </a:ln>
                  </pic:spPr>
                </pic:pic>
              </a:graphicData>
            </a:graphic>
          </wp:inline>
        </w:drawing>
      </w:r>
    </w:p>
    <w:p w14:paraId="37E5E9C5" w14:textId="77777777" w:rsidR="00223886" w:rsidRPr="00623DA1" w:rsidRDefault="00223886" w:rsidP="00E22ECE">
      <w:pPr>
        <w:spacing w:after="0" w:line="240" w:lineRule="auto"/>
        <w:jc w:val="both"/>
        <w:rPr>
          <w:rFonts w:ascii="Times New Roman" w:hAnsi="Times New Roman"/>
          <w:sz w:val="24"/>
          <w:szCs w:val="24"/>
        </w:rPr>
      </w:pPr>
      <w:r w:rsidRPr="00623DA1">
        <w:rPr>
          <w:rFonts w:ascii="Times New Roman" w:hAnsi="Times New Roman"/>
          <w:sz w:val="24"/>
          <w:szCs w:val="24"/>
        </w:rPr>
        <w:t>Figure 1. Browser search box in Safari without and with focus</w:t>
      </w:r>
    </w:p>
    <w:p w14:paraId="0A45F5F3" w14:textId="77777777" w:rsidR="00223886" w:rsidRPr="00623DA1" w:rsidRDefault="00223886" w:rsidP="00E22ECE">
      <w:pPr>
        <w:pStyle w:val="NormalWeb"/>
        <w:spacing w:before="0" w:after="0"/>
        <w:jc w:val="both"/>
        <w:textAlignment w:val="baseline"/>
      </w:pPr>
      <w:r w:rsidRPr="00623DA1">
        <w:t>Let’s have a look at how to implement the</w:t>
      </w:r>
      <w:r w:rsidRPr="00623DA1">
        <w:rPr>
          <w:rStyle w:val="apple-converted-space"/>
        </w:rPr>
        <w:t> </w:t>
      </w:r>
      <w:r w:rsidRPr="00623DA1">
        <w:rPr>
          <w:rStyle w:val="pln"/>
          <w:bdr w:val="none" w:sz="0" w:space="0" w:color="auto" w:frame="1"/>
        </w:rPr>
        <w:t>placeholder</w:t>
      </w:r>
      <w:r w:rsidRPr="00623DA1">
        <w:rPr>
          <w:rStyle w:val="apple-converted-space"/>
        </w:rPr>
        <w:t> </w:t>
      </w:r>
      <w:r w:rsidRPr="00623DA1">
        <w:t>attribute.</w:t>
      </w:r>
    </w:p>
    <w:p w14:paraId="38F9146A" w14:textId="77777777" w:rsidR="00223886" w:rsidRPr="00623DA1" w:rsidRDefault="00223886" w:rsidP="00E22ECE">
      <w:pPr>
        <w:pStyle w:val="HTMLPreformatted"/>
        <w:jc w:val="both"/>
        <w:textAlignment w:val="baseline"/>
        <w:rPr>
          <w:rStyle w:val="tag"/>
          <w:rFonts w:ascii="Times New Roman" w:hAnsi="Times New Roman" w:cs="Times New Roman"/>
          <w:color w:val="auto"/>
          <w:sz w:val="24"/>
          <w:szCs w:val="24"/>
          <w:bdr w:val="none" w:sz="0" w:space="0" w:color="auto" w:frame="1"/>
        </w:rPr>
      </w:pPr>
    </w:p>
    <w:p w14:paraId="4690F5A2" w14:textId="77777777" w:rsidR="00223886" w:rsidRPr="00623DA1" w:rsidRDefault="00223886" w:rsidP="00E22ECE">
      <w:pPr>
        <w:pStyle w:val="HTMLPreformatted"/>
        <w:jc w:val="both"/>
        <w:textAlignment w:val="baseline"/>
        <w:rPr>
          <w:rFonts w:ascii="Times New Roman" w:hAnsi="Times New Roman" w:cs="Times New Roman"/>
          <w:b/>
          <w:color w:val="auto"/>
          <w:sz w:val="24"/>
          <w:szCs w:val="24"/>
        </w:rPr>
      </w:pPr>
      <w:r w:rsidRPr="00623DA1">
        <w:rPr>
          <w:rStyle w:val="tag"/>
          <w:rFonts w:ascii="Times New Roman" w:hAnsi="Times New Roman" w:cs="Times New Roman"/>
          <w:b/>
          <w:color w:val="auto"/>
          <w:sz w:val="24"/>
          <w:szCs w:val="24"/>
          <w:bdr w:val="none" w:sz="0" w:space="0" w:color="auto" w:frame="1"/>
        </w:rPr>
        <w:t xml:space="preserve">&lt;input </w:t>
      </w:r>
      <w:r w:rsidRPr="00623DA1">
        <w:rPr>
          <w:rStyle w:val="atn"/>
          <w:rFonts w:ascii="Times New Roman" w:hAnsi="Times New Roman" w:cs="Times New Roman"/>
          <w:b/>
          <w:color w:val="auto"/>
          <w:sz w:val="24"/>
          <w:szCs w:val="24"/>
          <w:bdr w:val="none" w:sz="0" w:space="0" w:color="auto" w:frame="1"/>
        </w:rPr>
        <w:t>type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"text"</w:t>
      </w:r>
      <w:r w:rsidRPr="00623DA1">
        <w:rPr>
          <w:rStyle w:val="atn"/>
          <w:rFonts w:ascii="Times New Roman" w:hAnsi="Times New Roman" w:cs="Times New Roman"/>
          <w:b/>
          <w:color w:val="auto"/>
          <w:sz w:val="24"/>
          <w:szCs w:val="24"/>
          <w:bdr w:val="none" w:sz="0" w:space="0" w:color="auto" w:frame="1"/>
        </w:rPr>
        <w:t>name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"user-name"</w:t>
      </w:r>
      <w:r w:rsidRPr="00623DA1">
        <w:rPr>
          <w:rStyle w:val="atn"/>
          <w:rFonts w:ascii="Times New Roman" w:hAnsi="Times New Roman" w:cs="Times New Roman"/>
          <w:b/>
          <w:color w:val="auto"/>
          <w:sz w:val="24"/>
          <w:szCs w:val="24"/>
          <w:bdr w:val="none" w:sz="0" w:space="0" w:color="auto" w:frame="1"/>
        </w:rPr>
        <w:t>id</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"user-name"</w:t>
      </w:r>
      <w:r w:rsidRPr="00623DA1">
        <w:rPr>
          <w:rStyle w:val="atn"/>
          <w:rFonts w:ascii="Times New Roman" w:hAnsi="Times New Roman" w:cs="Times New Roman"/>
          <w:b/>
          <w:color w:val="auto"/>
          <w:sz w:val="24"/>
          <w:szCs w:val="24"/>
          <w:bdr w:val="none" w:sz="0" w:space="0" w:color="auto" w:frame="1"/>
        </w:rPr>
        <w:t>placeholder</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"at least 3 characters"</w:t>
      </w:r>
      <w:r w:rsidRPr="00623DA1">
        <w:rPr>
          <w:rStyle w:val="tag"/>
          <w:rFonts w:ascii="Times New Roman" w:hAnsi="Times New Roman" w:cs="Times New Roman"/>
          <w:b/>
          <w:color w:val="auto"/>
          <w:sz w:val="24"/>
          <w:szCs w:val="24"/>
          <w:bdr w:val="none" w:sz="0" w:space="0" w:color="auto" w:frame="1"/>
        </w:rPr>
        <w:t>&gt;</w:t>
      </w:r>
    </w:p>
    <w:p w14:paraId="422C1A7F" w14:textId="77777777" w:rsidR="00223886" w:rsidRPr="00623DA1" w:rsidRDefault="00223886" w:rsidP="00E22ECE">
      <w:pPr>
        <w:pStyle w:val="NormalWeb"/>
        <w:spacing w:before="0" w:after="0"/>
        <w:jc w:val="both"/>
        <w:textAlignment w:val="baseline"/>
      </w:pPr>
    </w:p>
    <w:p w14:paraId="31016164" w14:textId="77777777" w:rsidR="00223886" w:rsidRPr="00623DA1" w:rsidRDefault="00223886" w:rsidP="00E22ECE">
      <w:pPr>
        <w:pStyle w:val="NormalWeb"/>
        <w:spacing w:before="0" w:after="0"/>
        <w:jc w:val="both"/>
        <w:textAlignment w:val="baseline"/>
      </w:pPr>
      <w:r w:rsidRPr="00623DA1">
        <w:t>That’s it! We can hear you thinking, “What’s so great about that? I’ve been doing it with JavaScript for years.” Yes, that’s true. However, with HTML5, it’s part of the browser, meaning less scripting is required for a more accessible, cross-browser solution (even when JavaScript is disabled). Figure 2 shows the</w:t>
      </w:r>
      <w:r w:rsidRPr="00623DA1">
        <w:rPr>
          <w:rStyle w:val="apple-converted-space"/>
        </w:rPr>
        <w:t> </w:t>
      </w:r>
      <w:r w:rsidRPr="00623DA1">
        <w:rPr>
          <w:rStyle w:val="pln"/>
          <w:bdr w:val="none" w:sz="0" w:space="0" w:color="auto" w:frame="1"/>
        </w:rPr>
        <w:t>placeholder</w:t>
      </w:r>
      <w:r w:rsidRPr="00623DA1">
        <w:rPr>
          <w:rStyle w:val="apple-converted-space"/>
        </w:rPr>
        <w:t> </w:t>
      </w:r>
      <w:r w:rsidRPr="00623DA1">
        <w:t>attribute working in Chrome.</w:t>
      </w:r>
    </w:p>
    <w:p w14:paraId="1D01F858" w14:textId="77777777" w:rsidR="00223886" w:rsidRPr="00623DA1" w:rsidRDefault="00223886" w:rsidP="00E22ECE">
      <w:pPr>
        <w:spacing w:after="0" w:line="240" w:lineRule="auto"/>
        <w:jc w:val="both"/>
        <w:rPr>
          <w:rFonts w:ascii="Times New Roman" w:hAnsi="Times New Roman"/>
          <w:sz w:val="24"/>
          <w:szCs w:val="24"/>
        </w:rPr>
      </w:pPr>
      <w:r w:rsidRPr="00623DA1">
        <w:rPr>
          <w:rFonts w:ascii="Times New Roman" w:hAnsi="Times New Roman"/>
          <w:noProof/>
          <w:sz w:val="24"/>
          <w:szCs w:val="24"/>
          <w:lang w:eastAsia="en-IN"/>
        </w:rPr>
        <w:drawing>
          <wp:inline distT="0" distB="0" distL="0" distR="0" wp14:anchorId="05FAA8BC" wp14:editId="7C27D50A">
            <wp:extent cx="2381250" cy="846455"/>
            <wp:effectExtent l="0" t="0" r="0" b="0"/>
            <wp:docPr id="2" name="Picture 2" descr="Screenshot of an input field in Chrome with and without focus, so showing and not showing th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n input field in Chrome with and without focus, so showing and not showing the placehol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846455"/>
                    </a:xfrm>
                    <a:prstGeom prst="rect">
                      <a:avLst/>
                    </a:prstGeom>
                    <a:noFill/>
                    <a:ln>
                      <a:noFill/>
                    </a:ln>
                  </pic:spPr>
                </pic:pic>
              </a:graphicData>
            </a:graphic>
          </wp:inline>
        </w:drawing>
      </w:r>
    </w:p>
    <w:p w14:paraId="6FA11897" w14:textId="77777777" w:rsidR="00223886" w:rsidRPr="00623DA1" w:rsidRDefault="00223886" w:rsidP="00E22ECE">
      <w:pPr>
        <w:spacing w:after="0" w:line="240" w:lineRule="auto"/>
        <w:jc w:val="both"/>
        <w:rPr>
          <w:rFonts w:ascii="Times New Roman" w:hAnsi="Times New Roman"/>
          <w:sz w:val="24"/>
          <w:szCs w:val="24"/>
        </w:rPr>
      </w:pPr>
      <w:r w:rsidRPr="00623DA1">
        <w:rPr>
          <w:rFonts w:ascii="Times New Roman" w:hAnsi="Times New Roman"/>
          <w:sz w:val="24"/>
          <w:szCs w:val="24"/>
        </w:rPr>
        <w:t>Figure 2. Placeholder attribute support in Chrome, unfocused and focused</w:t>
      </w:r>
    </w:p>
    <w:p w14:paraId="123943C8" w14:textId="77777777" w:rsidR="00223886" w:rsidRPr="00623DA1" w:rsidRDefault="00223886" w:rsidP="00E22ECE">
      <w:pPr>
        <w:pStyle w:val="Heading3"/>
        <w:numPr>
          <w:ilvl w:val="0"/>
          <w:numId w:val="17"/>
        </w:numPr>
        <w:spacing w:before="0" w:line="240" w:lineRule="auto"/>
        <w:ind w:left="0"/>
        <w:jc w:val="both"/>
        <w:textAlignment w:val="baseline"/>
        <w:rPr>
          <w:rFonts w:ascii="Times New Roman" w:hAnsi="Times New Roman" w:cs="Times New Roman"/>
          <w:color w:val="auto"/>
          <w:sz w:val="24"/>
          <w:szCs w:val="24"/>
          <w:u w:val="single"/>
        </w:rPr>
      </w:pPr>
      <w:r w:rsidRPr="00623DA1">
        <w:rPr>
          <w:rFonts w:ascii="Times New Roman" w:hAnsi="Times New Roman" w:cs="Times New Roman"/>
          <w:color w:val="auto"/>
          <w:sz w:val="24"/>
          <w:szCs w:val="24"/>
          <w:u w:val="single"/>
        </w:rPr>
        <w:t>autofocus</w:t>
      </w:r>
    </w:p>
    <w:p w14:paraId="39EA0AED" w14:textId="77777777" w:rsidR="00223886" w:rsidRPr="00623DA1" w:rsidRDefault="00223886" w:rsidP="00E22ECE">
      <w:pPr>
        <w:pStyle w:val="NormalWeb"/>
        <w:spacing w:before="0" w:after="0"/>
        <w:jc w:val="both"/>
        <w:textAlignment w:val="baseline"/>
      </w:pPr>
      <w:r w:rsidRPr="00623DA1">
        <w:rPr>
          <w:rStyle w:val="pln"/>
          <w:bdr w:val="none" w:sz="0" w:space="0" w:color="auto" w:frame="1"/>
        </w:rPr>
        <w:t>autofocus</w:t>
      </w:r>
      <w:r w:rsidRPr="00623DA1">
        <w:rPr>
          <w:rStyle w:val="apple-converted-space"/>
        </w:rPr>
        <w:t> </w:t>
      </w:r>
      <w:r w:rsidRPr="00623DA1">
        <w:t>does exactly what it says on the tin. Adding it to an input automatically focuses that field when the page is rendered. It is a Boolean attribute (except if you are writing XHTML5; see the note) and is implemented as follows:</w:t>
      </w:r>
    </w:p>
    <w:p w14:paraId="62B1F392" w14:textId="77777777" w:rsidR="00223886" w:rsidRPr="00623DA1" w:rsidRDefault="00223886" w:rsidP="00E22ECE">
      <w:pPr>
        <w:pStyle w:val="HTMLPreformatted"/>
        <w:jc w:val="both"/>
        <w:textAlignment w:val="baseline"/>
        <w:rPr>
          <w:rFonts w:ascii="Times New Roman" w:hAnsi="Times New Roman" w:cs="Times New Roman"/>
          <w:b/>
          <w:color w:val="auto"/>
          <w:sz w:val="24"/>
          <w:szCs w:val="24"/>
        </w:rPr>
      </w:pPr>
      <w:r w:rsidRPr="00623DA1">
        <w:rPr>
          <w:rStyle w:val="tag"/>
          <w:rFonts w:ascii="Times New Roman" w:hAnsi="Times New Roman" w:cs="Times New Roman"/>
          <w:b/>
          <w:color w:val="auto"/>
          <w:sz w:val="24"/>
          <w:szCs w:val="24"/>
          <w:bdr w:val="none" w:sz="0" w:space="0" w:color="auto" w:frame="1"/>
        </w:rPr>
        <w:t xml:space="preserve">&lt;input </w:t>
      </w:r>
      <w:r w:rsidRPr="00623DA1">
        <w:rPr>
          <w:rStyle w:val="atn"/>
          <w:rFonts w:ascii="Times New Roman" w:hAnsi="Times New Roman" w:cs="Times New Roman"/>
          <w:b/>
          <w:color w:val="auto"/>
          <w:sz w:val="24"/>
          <w:szCs w:val="24"/>
          <w:bdr w:val="none" w:sz="0" w:space="0" w:color="auto" w:frame="1"/>
        </w:rPr>
        <w:t>type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"text"</w:t>
      </w:r>
      <w:r w:rsidRPr="00623DA1">
        <w:rPr>
          <w:rStyle w:val="atn"/>
          <w:rFonts w:ascii="Times New Roman" w:hAnsi="Times New Roman" w:cs="Times New Roman"/>
          <w:b/>
          <w:color w:val="auto"/>
          <w:sz w:val="24"/>
          <w:szCs w:val="24"/>
          <w:bdr w:val="none" w:sz="0" w:space="0" w:color="auto" w:frame="1"/>
        </w:rPr>
        <w:t>name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"first-name"</w:t>
      </w:r>
      <w:r w:rsidRPr="00623DA1">
        <w:rPr>
          <w:rStyle w:val="atn"/>
          <w:rFonts w:ascii="Times New Roman" w:hAnsi="Times New Roman" w:cs="Times New Roman"/>
          <w:b/>
          <w:color w:val="auto"/>
          <w:sz w:val="24"/>
          <w:szCs w:val="24"/>
          <w:bdr w:val="none" w:sz="0" w:space="0" w:color="auto" w:frame="1"/>
        </w:rPr>
        <w:t>id</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 xml:space="preserve">"first-name" </w:t>
      </w:r>
      <w:r w:rsidRPr="00623DA1">
        <w:rPr>
          <w:rStyle w:val="atn"/>
          <w:rFonts w:ascii="Times New Roman" w:hAnsi="Times New Roman" w:cs="Times New Roman"/>
          <w:b/>
          <w:color w:val="auto"/>
          <w:sz w:val="24"/>
          <w:szCs w:val="24"/>
          <w:bdr w:val="none" w:sz="0" w:space="0" w:color="auto" w:frame="1"/>
        </w:rPr>
        <w:t>autofocus</w:t>
      </w:r>
      <w:r w:rsidRPr="00623DA1">
        <w:rPr>
          <w:rStyle w:val="tag"/>
          <w:rFonts w:ascii="Times New Roman" w:hAnsi="Times New Roman" w:cs="Times New Roman"/>
          <w:b/>
          <w:color w:val="auto"/>
          <w:sz w:val="24"/>
          <w:szCs w:val="24"/>
          <w:bdr w:val="none" w:sz="0" w:space="0" w:color="auto" w:frame="1"/>
        </w:rPr>
        <w:t>&gt;</w:t>
      </w:r>
    </w:p>
    <w:p w14:paraId="5FDA2132" w14:textId="77777777" w:rsidR="00223886" w:rsidRPr="00623DA1" w:rsidRDefault="00223886" w:rsidP="00E22ECE">
      <w:pPr>
        <w:pStyle w:val="Heading3"/>
        <w:numPr>
          <w:ilvl w:val="0"/>
          <w:numId w:val="17"/>
        </w:numPr>
        <w:spacing w:before="0" w:line="240" w:lineRule="auto"/>
        <w:ind w:left="0"/>
        <w:jc w:val="both"/>
        <w:textAlignment w:val="baseline"/>
        <w:rPr>
          <w:rFonts w:ascii="Times New Roman" w:hAnsi="Times New Roman" w:cs="Times New Roman"/>
          <w:color w:val="auto"/>
          <w:sz w:val="24"/>
          <w:szCs w:val="24"/>
          <w:u w:val="single"/>
        </w:rPr>
      </w:pPr>
      <w:r w:rsidRPr="00623DA1">
        <w:rPr>
          <w:rFonts w:ascii="Times New Roman" w:hAnsi="Times New Roman" w:cs="Times New Roman"/>
          <w:color w:val="auto"/>
          <w:sz w:val="24"/>
          <w:szCs w:val="24"/>
          <w:u w:val="single"/>
        </w:rPr>
        <w:t>autocomplete</w:t>
      </w:r>
    </w:p>
    <w:p w14:paraId="4E38705A" w14:textId="77777777" w:rsidR="00223886" w:rsidRPr="00623DA1" w:rsidRDefault="00223886" w:rsidP="00E22ECE">
      <w:pPr>
        <w:pStyle w:val="NormalWeb"/>
        <w:spacing w:before="0" w:after="0"/>
        <w:jc w:val="both"/>
        <w:textAlignment w:val="baseline"/>
      </w:pPr>
      <w:r w:rsidRPr="00623DA1">
        <w:t>The</w:t>
      </w:r>
      <w:r w:rsidRPr="00623DA1">
        <w:rPr>
          <w:rStyle w:val="apple-converted-space"/>
        </w:rPr>
        <w:t> </w:t>
      </w:r>
      <w:r w:rsidRPr="00623DA1">
        <w:rPr>
          <w:rStyle w:val="pln"/>
          <w:bdr w:val="none" w:sz="0" w:space="0" w:color="auto" w:frame="1"/>
        </w:rPr>
        <w:t>autocomplete</w:t>
      </w:r>
      <w:r w:rsidRPr="00623DA1">
        <w:rPr>
          <w:rStyle w:val="apple-converted-space"/>
        </w:rPr>
        <w:t> </w:t>
      </w:r>
      <w:r w:rsidRPr="00623DA1">
        <w:t xml:space="preserve">attribute helps users complete forms based on earlier input. The default state is set to on. This means that generally we won’t have to use it. However, if you want to </w:t>
      </w:r>
      <w:r w:rsidRPr="00623DA1">
        <w:lastRenderedPageBreak/>
        <w:t>insist that a form field be entered each time a form is completed (as opposed to the browser autofilling the field), you would implement it like so:</w:t>
      </w:r>
    </w:p>
    <w:p w14:paraId="663B09D4" w14:textId="77777777" w:rsidR="005334BE" w:rsidRPr="00623DA1" w:rsidRDefault="005334BE" w:rsidP="00E22ECE">
      <w:pPr>
        <w:pStyle w:val="HTMLPreformatted"/>
        <w:jc w:val="both"/>
        <w:textAlignment w:val="baseline"/>
        <w:rPr>
          <w:rStyle w:val="tag"/>
          <w:rFonts w:ascii="Times New Roman" w:hAnsi="Times New Roman" w:cs="Times New Roman"/>
          <w:color w:val="auto"/>
          <w:sz w:val="24"/>
          <w:szCs w:val="24"/>
          <w:bdr w:val="none" w:sz="0" w:space="0" w:color="auto" w:frame="1"/>
        </w:rPr>
      </w:pPr>
    </w:p>
    <w:p w14:paraId="01F501C1" w14:textId="77777777" w:rsidR="00223886" w:rsidRPr="00623DA1" w:rsidRDefault="00223886" w:rsidP="00E22ECE">
      <w:pPr>
        <w:pStyle w:val="HTMLPreformatted"/>
        <w:jc w:val="both"/>
        <w:textAlignment w:val="baseline"/>
        <w:rPr>
          <w:rFonts w:ascii="Times New Roman" w:hAnsi="Times New Roman" w:cs="Times New Roman"/>
          <w:b/>
          <w:color w:val="auto"/>
          <w:sz w:val="24"/>
          <w:szCs w:val="24"/>
        </w:rPr>
      </w:pPr>
      <w:r w:rsidRPr="00623DA1">
        <w:rPr>
          <w:rStyle w:val="tag"/>
          <w:rFonts w:ascii="Times New Roman" w:hAnsi="Times New Roman" w:cs="Times New Roman"/>
          <w:b/>
          <w:color w:val="auto"/>
          <w:sz w:val="24"/>
          <w:szCs w:val="24"/>
          <w:bdr w:val="none" w:sz="0" w:space="0" w:color="auto" w:frame="1"/>
        </w:rPr>
        <w:t xml:space="preserve">&lt;input </w:t>
      </w:r>
      <w:r w:rsidRPr="00623DA1">
        <w:rPr>
          <w:rStyle w:val="atn"/>
          <w:rFonts w:ascii="Times New Roman" w:hAnsi="Times New Roman" w:cs="Times New Roman"/>
          <w:b/>
          <w:color w:val="auto"/>
          <w:sz w:val="24"/>
          <w:szCs w:val="24"/>
          <w:bdr w:val="none" w:sz="0" w:space="0" w:color="auto" w:frame="1"/>
        </w:rPr>
        <w:t>type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"text"</w:t>
      </w:r>
      <w:r w:rsidRPr="00623DA1">
        <w:rPr>
          <w:rStyle w:val="atn"/>
          <w:rFonts w:ascii="Times New Roman" w:hAnsi="Times New Roman" w:cs="Times New Roman"/>
          <w:b/>
          <w:color w:val="auto"/>
          <w:sz w:val="24"/>
          <w:szCs w:val="24"/>
          <w:bdr w:val="none" w:sz="0" w:space="0" w:color="auto" w:frame="1"/>
        </w:rPr>
        <w:t>name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"tracking-code"</w:t>
      </w:r>
      <w:r w:rsidRPr="00623DA1">
        <w:rPr>
          <w:rStyle w:val="atn"/>
          <w:rFonts w:ascii="Times New Roman" w:hAnsi="Times New Roman" w:cs="Times New Roman"/>
          <w:b/>
          <w:color w:val="auto"/>
          <w:sz w:val="24"/>
          <w:szCs w:val="24"/>
          <w:bdr w:val="none" w:sz="0" w:space="0" w:color="auto" w:frame="1"/>
        </w:rPr>
        <w:t>id</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"tracking-code"</w:t>
      </w:r>
      <w:r w:rsidRPr="00623DA1">
        <w:rPr>
          <w:rStyle w:val="atn"/>
          <w:rFonts w:ascii="Times New Roman" w:hAnsi="Times New Roman" w:cs="Times New Roman"/>
          <w:b/>
          <w:color w:val="auto"/>
          <w:sz w:val="24"/>
          <w:szCs w:val="24"/>
          <w:bdr w:val="none" w:sz="0" w:space="0" w:color="auto" w:frame="1"/>
        </w:rPr>
        <w:t>autocomplete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"off"</w:t>
      </w:r>
      <w:r w:rsidRPr="00623DA1">
        <w:rPr>
          <w:rStyle w:val="tag"/>
          <w:rFonts w:ascii="Times New Roman" w:hAnsi="Times New Roman" w:cs="Times New Roman"/>
          <w:b/>
          <w:color w:val="auto"/>
          <w:sz w:val="24"/>
          <w:szCs w:val="24"/>
          <w:bdr w:val="none" w:sz="0" w:space="0" w:color="auto" w:frame="1"/>
        </w:rPr>
        <w:t>&gt;</w:t>
      </w:r>
    </w:p>
    <w:p w14:paraId="2F5106A1" w14:textId="77777777" w:rsidR="005334BE" w:rsidRPr="00623DA1" w:rsidRDefault="005334BE" w:rsidP="00E22ECE">
      <w:pPr>
        <w:pStyle w:val="NormalWeb"/>
        <w:spacing w:before="0" w:after="0"/>
        <w:jc w:val="both"/>
        <w:textAlignment w:val="baseline"/>
      </w:pPr>
    </w:p>
    <w:p w14:paraId="52782D33" w14:textId="77777777" w:rsidR="00223886" w:rsidRPr="00623DA1" w:rsidRDefault="00223886" w:rsidP="00E22ECE">
      <w:pPr>
        <w:pStyle w:val="NormalWeb"/>
        <w:spacing w:before="0" w:after="0"/>
        <w:jc w:val="both"/>
        <w:textAlignment w:val="baseline"/>
      </w:pPr>
      <w:r w:rsidRPr="00623DA1">
        <w:t>The</w:t>
      </w:r>
      <w:r w:rsidRPr="00623DA1">
        <w:rPr>
          <w:rStyle w:val="apple-converted-space"/>
        </w:rPr>
        <w:t> </w:t>
      </w:r>
      <w:r w:rsidRPr="00623DA1">
        <w:rPr>
          <w:rStyle w:val="pln"/>
          <w:bdr w:val="none" w:sz="0" w:space="0" w:color="auto" w:frame="1"/>
        </w:rPr>
        <w:t>autocomplete</w:t>
      </w:r>
      <w:r w:rsidRPr="00623DA1">
        <w:rPr>
          <w:rStyle w:val="apple-converted-space"/>
        </w:rPr>
        <w:t> </w:t>
      </w:r>
      <w:r w:rsidRPr="00623DA1">
        <w:t>state on a field overrides any</w:t>
      </w:r>
      <w:r w:rsidRPr="00623DA1">
        <w:rPr>
          <w:rStyle w:val="apple-converted-space"/>
        </w:rPr>
        <w:t> </w:t>
      </w:r>
      <w:r w:rsidRPr="00623DA1">
        <w:rPr>
          <w:rStyle w:val="pln"/>
          <w:bdr w:val="none" w:sz="0" w:space="0" w:color="auto" w:frame="1"/>
        </w:rPr>
        <w:t>autocomplete</w:t>
      </w:r>
      <w:r w:rsidRPr="00623DA1">
        <w:rPr>
          <w:rStyle w:val="apple-converted-space"/>
        </w:rPr>
        <w:t> </w:t>
      </w:r>
      <w:r w:rsidRPr="00623DA1">
        <w:t>state set on the containing</w:t>
      </w:r>
      <w:r w:rsidRPr="00623DA1">
        <w:rPr>
          <w:rStyle w:val="apple-converted-space"/>
        </w:rPr>
        <w:t> </w:t>
      </w:r>
      <w:r w:rsidRPr="00623DA1">
        <w:rPr>
          <w:rStyle w:val="pln"/>
          <w:bdr w:val="none" w:sz="0" w:space="0" w:color="auto" w:frame="1"/>
        </w:rPr>
        <w:t>form</w:t>
      </w:r>
      <w:r w:rsidRPr="00623DA1">
        <w:rPr>
          <w:rStyle w:val="apple-converted-space"/>
        </w:rPr>
        <w:t> </w:t>
      </w:r>
      <w:r w:rsidRPr="00623DA1">
        <w:t>element.</w:t>
      </w:r>
    </w:p>
    <w:p w14:paraId="676ADEC8" w14:textId="77777777" w:rsidR="00223886" w:rsidRPr="00623DA1" w:rsidRDefault="00223886" w:rsidP="00E22ECE">
      <w:pPr>
        <w:pStyle w:val="Heading3"/>
        <w:numPr>
          <w:ilvl w:val="0"/>
          <w:numId w:val="17"/>
        </w:numPr>
        <w:spacing w:before="0" w:line="240" w:lineRule="auto"/>
        <w:ind w:left="0"/>
        <w:jc w:val="both"/>
        <w:textAlignment w:val="baseline"/>
        <w:rPr>
          <w:rFonts w:ascii="Times New Roman" w:hAnsi="Times New Roman" w:cs="Times New Roman"/>
          <w:color w:val="auto"/>
          <w:sz w:val="24"/>
          <w:szCs w:val="24"/>
          <w:u w:val="single"/>
        </w:rPr>
      </w:pPr>
      <w:r w:rsidRPr="00623DA1">
        <w:rPr>
          <w:rFonts w:ascii="Times New Roman" w:hAnsi="Times New Roman" w:cs="Times New Roman"/>
          <w:color w:val="auto"/>
          <w:sz w:val="24"/>
          <w:szCs w:val="24"/>
          <w:u w:val="single"/>
        </w:rPr>
        <w:t>required</w:t>
      </w:r>
    </w:p>
    <w:p w14:paraId="09F19605" w14:textId="77777777" w:rsidR="00223886" w:rsidRPr="00623DA1" w:rsidRDefault="00223886" w:rsidP="00E22ECE">
      <w:pPr>
        <w:pStyle w:val="NormalWeb"/>
        <w:spacing w:before="0" w:after="0"/>
        <w:jc w:val="both"/>
        <w:textAlignment w:val="baseline"/>
      </w:pPr>
      <w:r w:rsidRPr="00623DA1">
        <w:t>The</w:t>
      </w:r>
      <w:r w:rsidRPr="00623DA1">
        <w:rPr>
          <w:rStyle w:val="apple-converted-space"/>
        </w:rPr>
        <w:t> </w:t>
      </w:r>
      <w:r w:rsidRPr="00623DA1">
        <w:rPr>
          <w:rStyle w:val="pln"/>
          <w:bdr w:val="none" w:sz="0" w:space="0" w:color="auto" w:frame="1"/>
        </w:rPr>
        <w:t>required</w:t>
      </w:r>
      <w:r w:rsidRPr="00623DA1">
        <w:rPr>
          <w:rStyle w:val="apple-converted-space"/>
        </w:rPr>
        <w:t> </w:t>
      </w:r>
      <w:r w:rsidRPr="00623DA1">
        <w:t>attribute doesn’t need much introduction; like</w:t>
      </w:r>
      <w:r w:rsidRPr="00623DA1">
        <w:rPr>
          <w:rStyle w:val="pln"/>
          <w:bdr w:val="none" w:sz="0" w:space="0" w:color="auto" w:frame="1"/>
        </w:rPr>
        <w:t>autofocus</w:t>
      </w:r>
      <w:r w:rsidRPr="00623DA1">
        <w:t xml:space="preserve">, it does exactly what you’d expect. By adding it to a form field, the browser requires the user to enter data into that field before submitting the form. </w:t>
      </w:r>
      <w:r w:rsidRPr="00623DA1">
        <w:rPr>
          <w:rStyle w:val="pln"/>
          <w:bdr w:val="none" w:sz="0" w:space="0" w:color="auto" w:frame="1"/>
        </w:rPr>
        <w:t>required</w:t>
      </w:r>
      <w:r w:rsidRPr="00623DA1">
        <w:rPr>
          <w:rStyle w:val="apple-converted-space"/>
        </w:rPr>
        <w:t> </w:t>
      </w:r>
      <w:r w:rsidRPr="00623DA1">
        <w:t>is a Boolean attribute, like</w:t>
      </w:r>
      <w:r w:rsidRPr="00623DA1">
        <w:rPr>
          <w:rStyle w:val="apple-converted-space"/>
        </w:rPr>
        <w:t> </w:t>
      </w:r>
      <w:r w:rsidRPr="00623DA1">
        <w:rPr>
          <w:rStyle w:val="pln"/>
          <w:bdr w:val="none" w:sz="0" w:space="0" w:color="auto" w:frame="1"/>
        </w:rPr>
        <w:t>autofocus</w:t>
      </w:r>
      <w:r w:rsidRPr="00623DA1">
        <w:t>. Let’s see it in action.</w:t>
      </w:r>
    </w:p>
    <w:p w14:paraId="1414FEDB" w14:textId="77777777" w:rsidR="00223886" w:rsidRPr="00623DA1" w:rsidRDefault="00223886" w:rsidP="00E22ECE">
      <w:pPr>
        <w:pStyle w:val="HTMLPreformatted"/>
        <w:jc w:val="both"/>
        <w:textAlignment w:val="baseline"/>
        <w:rPr>
          <w:rStyle w:val="tag"/>
          <w:rFonts w:ascii="Times New Roman" w:hAnsi="Times New Roman" w:cs="Times New Roman"/>
          <w:color w:val="auto"/>
          <w:sz w:val="24"/>
          <w:szCs w:val="24"/>
          <w:bdr w:val="none" w:sz="0" w:space="0" w:color="auto" w:frame="1"/>
        </w:rPr>
      </w:pPr>
    </w:p>
    <w:p w14:paraId="0481E484" w14:textId="77777777" w:rsidR="00223886" w:rsidRPr="00623DA1" w:rsidRDefault="00223886" w:rsidP="00E22ECE">
      <w:pPr>
        <w:pStyle w:val="HTMLPreformatted"/>
        <w:jc w:val="both"/>
        <w:textAlignment w:val="baseline"/>
        <w:rPr>
          <w:rStyle w:val="tag"/>
          <w:rFonts w:ascii="Times New Roman" w:hAnsi="Times New Roman" w:cs="Times New Roman"/>
          <w:b/>
          <w:color w:val="auto"/>
          <w:sz w:val="24"/>
          <w:szCs w:val="24"/>
          <w:bdr w:val="none" w:sz="0" w:space="0" w:color="auto" w:frame="1"/>
        </w:rPr>
      </w:pPr>
      <w:r w:rsidRPr="00623DA1">
        <w:rPr>
          <w:rStyle w:val="tag"/>
          <w:rFonts w:ascii="Times New Roman" w:hAnsi="Times New Roman" w:cs="Times New Roman"/>
          <w:b/>
          <w:color w:val="auto"/>
          <w:sz w:val="24"/>
          <w:szCs w:val="24"/>
          <w:bdr w:val="none" w:sz="0" w:space="0" w:color="auto" w:frame="1"/>
        </w:rPr>
        <w:t xml:space="preserve">&lt;input </w:t>
      </w:r>
      <w:r w:rsidRPr="00623DA1">
        <w:rPr>
          <w:rStyle w:val="atn"/>
          <w:rFonts w:ascii="Times New Roman" w:hAnsi="Times New Roman" w:cs="Times New Roman"/>
          <w:b/>
          <w:color w:val="auto"/>
          <w:sz w:val="24"/>
          <w:szCs w:val="24"/>
          <w:bdr w:val="none" w:sz="0" w:space="0" w:color="auto" w:frame="1"/>
        </w:rPr>
        <w:t>type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"text"</w:t>
      </w:r>
      <w:r w:rsidRPr="00623DA1">
        <w:rPr>
          <w:rStyle w:val="atn"/>
          <w:rFonts w:ascii="Times New Roman" w:hAnsi="Times New Roman" w:cs="Times New Roman"/>
          <w:b/>
          <w:color w:val="auto"/>
          <w:sz w:val="24"/>
          <w:szCs w:val="24"/>
          <w:bdr w:val="none" w:sz="0" w:space="0" w:color="auto" w:frame="1"/>
        </w:rPr>
        <w:t>id</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"given-name"</w:t>
      </w:r>
      <w:r w:rsidRPr="00623DA1">
        <w:rPr>
          <w:rStyle w:val="atn"/>
          <w:rFonts w:ascii="Times New Roman" w:hAnsi="Times New Roman" w:cs="Times New Roman"/>
          <w:b/>
          <w:color w:val="auto"/>
          <w:sz w:val="24"/>
          <w:szCs w:val="24"/>
          <w:bdr w:val="none" w:sz="0" w:space="0" w:color="auto" w:frame="1"/>
        </w:rPr>
        <w:t>name</w:t>
      </w:r>
      <w:r w:rsidRPr="00623DA1">
        <w:rPr>
          <w:rStyle w:val="tag"/>
          <w:rFonts w:ascii="Times New Roman" w:hAnsi="Times New Roman" w:cs="Times New Roman"/>
          <w:b/>
          <w:color w:val="auto"/>
          <w:sz w:val="24"/>
          <w:szCs w:val="24"/>
          <w:bdr w:val="none" w:sz="0" w:space="0" w:color="auto" w:frame="1"/>
        </w:rPr>
        <w:t>=</w:t>
      </w:r>
      <w:r w:rsidRPr="00623DA1">
        <w:rPr>
          <w:rStyle w:val="atv"/>
          <w:rFonts w:ascii="Times New Roman" w:hAnsi="Times New Roman" w:cs="Times New Roman"/>
          <w:b/>
          <w:color w:val="auto"/>
          <w:sz w:val="24"/>
          <w:szCs w:val="24"/>
          <w:bdr w:val="none" w:sz="0" w:space="0" w:color="auto" w:frame="1"/>
        </w:rPr>
        <w:t xml:space="preserve">"given-name" </w:t>
      </w:r>
      <w:r w:rsidRPr="00623DA1">
        <w:rPr>
          <w:rStyle w:val="atn"/>
          <w:rFonts w:ascii="Times New Roman" w:hAnsi="Times New Roman" w:cs="Times New Roman"/>
          <w:b/>
          <w:color w:val="auto"/>
          <w:sz w:val="24"/>
          <w:szCs w:val="24"/>
          <w:bdr w:val="none" w:sz="0" w:space="0" w:color="auto" w:frame="1"/>
        </w:rPr>
        <w:t>required</w:t>
      </w:r>
      <w:r w:rsidRPr="00623DA1">
        <w:rPr>
          <w:rStyle w:val="tag"/>
          <w:rFonts w:ascii="Times New Roman" w:hAnsi="Times New Roman" w:cs="Times New Roman"/>
          <w:b/>
          <w:color w:val="auto"/>
          <w:sz w:val="24"/>
          <w:szCs w:val="24"/>
          <w:bdr w:val="none" w:sz="0" w:space="0" w:color="auto" w:frame="1"/>
        </w:rPr>
        <w:t>&gt;</w:t>
      </w:r>
    </w:p>
    <w:p w14:paraId="06283DF9" w14:textId="77777777" w:rsidR="00E22ECE" w:rsidRPr="00623DA1" w:rsidRDefault="00E22ECE" w:rsidP="00E22ECE">
      <w:pPr>
        <w:pStyle w:val="HTMLPreformatted"/>
        <w:jc w:val="both"/>
        <w:textAlignment w:val="baseline"/>
        <w:rPr>
          <w:rStyle w:val="tag"/>
          <w:rFonts w:ascii="Times New Roman" w:hAnsi="Times New Roman" w:cs="Times New Roman"/>
          <w:b/>
          <w:color w:val="auto"/>
          <w:sz w:val="24"/>
          <w:szCs w:val="24"/>
          <w:bdr w:val="none" w:sz="0" w:space="0" w:color="auto" w:frame="1"/>
        </w:rPr>
      </w:pPr>
    </w:p>
    <w:p w14:paraId="50DE3EC4" w14:textId="77777777" w:rsidR="00E22ECE" w:rsidRPr="00623DA1" w:rsidRDefault="00E22ECE" w:rsidP="00E22ECE">
      <w:pPr>
        <w:pStyle w:val="HTMLPreformatted"/>
        <w:jc w:val="both"/>
        <w:textAlignment w:val="baseline"/>
        <w:rPr>
          <w:rStyle w:val="tag"/>
          <w:rFonts w:ascii="Times New Roman" w:hAnsi="Times New Roman" w:cs="Times New Roman"/>
          <w:b/>
          <w:color w:val="auto"/>
          <w:sz w:val="24"/>
          <w:szCs w:val="24"/>
          <w:bdr w:val="none" w:sz="0" w:space="0" w:color="auto" w:frame="1"/>
        </w:rPr>
      </w:pPr>
      <w:r w:rsidRPr="00623DA1">
        <w:rPr>
          <w:rStyle w:val="tag"/>
          <w:rFonts w:ascii="Times New Roman" w:hAnsi="Times New Roman" w:cs="Times New Roman"/>
          <w:b/>
          <w:color w:val="auto"/>
          <w:sz w:val="24"/>
          <w:szCs w:val="24"/>
          <w:bdr w:val="none" w:sz="0" w:space="0" w:color="auto" w:frame="1"/>
        </w:rPr>
        <w:t>New Input Types in HTML5</w:t>
      </w:r>
    </w:p>
    <w:p w14:paraId="791ABFB7"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color</w:t>
      </w:r>
    </w:p>
    <w:p w14:paraId="1239B982"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date</w:t>
      </w:r>
    </w:p>
    <w:p w14:paraId="4B8E649A"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datetime</w:t>
      </w:r>
    </w:p>
    <w:p w14:paraId="30B64083"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datetime-local</w:t>
      </w:r>
    </w:p>
    <w:p w14:paraId="5AD5AFE3"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email</w:t>
      </w:r>
    </w:p>
    <w:p w14:paraId="52C9908C"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month</w:t>
      </w:r>
    </w:p>
    <w:p w14:paraId="19BB3915"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number</w:t>
      </w:r>
    </w:p>
    <w:p w14:paraId="3E899586"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range</w:t>
      </w:r>
    </w:p>
    <w:p w14:paraId="3F3A06AD"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search</w:t>
      </w:r>
    </w:p>
    <w:p w14:paraId="301F0240"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tel</w:t>
      </w:r>
    </w:p>
    <w:p w14:paraId="30A61E34"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time</w:t>
      </w:r>
    </w:p>
    <w:p w14:paraId="6FE17945" w14:textId="77777777" w:rsidR="00E22ECE" w:rsidRPr="00E22ECE" w:rsidRDefault="00E22ECE" w:rsidP="00E22ECE">
      <w:pPr>
        <w:numPr>
          <w:ilvl w:val="0"/>
          <w:numId w:val="19"/>
        </w:numPr>
        <w:suppressAutoHyphens w:val="0"/>
        <w:spacing w:before="100" w:beforeAutospacing="1" w:after="100" w:afterAutospacing="1" w:line="240" w:lineRule="auto"/>
        <w:rPr>
          <w:rFonts w:ascii="Times New Roman" w:eastAsia="Times New Roman" w:hAnsi="Times New Roman"/>
          <w:sz w:val="24"/>
          <w:szCs w:val="24"/>
          <w:lang w:eastAsia="en-IN"/>
        </w:rPr>
      </w:pPr>
      <w:r w:rsidRPr="00E22ECE">
        <w:rPr>
          <w:rFonts w:ascii="Times New Roman" w:eastAsia="Times New Roman" w:hAnsi="Times New Roman"/>
          <w:sz w:val="24"/>
          <w:szCs w:val="24"/>
          <w:lang w:eastAsia="en-IN"/>
        </w:rPr>
        <w:t>url</w:t>
      </w:r>
    </w:p>
    <w:p w14:paraId="37F637BD" w14:textId="77777777" w:rsidR="001F0041" w:rsidRPr="00623DA1" w:rsidRDefault="00E22ECE" w:rsidP="00E22ECE">
      <w:pPr>
        <w:numPr>
          <w:ilvl w:val="0"/>
          <w:numId w:val="19"/>
        </w:numPr>
        <w:suppressAutoHyphens w:val="0"/>
        <w:spacing w:before="100" w:beforeAutospacing="1" w:after="100" w:afterAutospacing="1" w:line="240" w:lineRule="auto"/>
        <w:jc w:val="both"/>
        <w:textAlignment w:val="baseline"/>
        <w:rPr>
          <w:rStyle w:val="tag"/>
          <w:rFonts w:ascii="Times New Roman" w:hAnsi="Times New Roman"/>
          <w:b/>
          <w:sz w:val="24"/>
          <w:szCs w:val="24"/>
          <w:bdr w:val="none" w:sz="0" w:space="0" w:color="auto" w:frame="1"/>
        </w:rPr>
      </w:pPr>
      <w:r w:rsidRPr="00E22ECE">
        <w:rPr>
          <w:rFonts w:ascii="Times New Roman" w:eastAsia="Times New Roman" w:hAnsi="Times New Roman"/>
          <w:sz w:val="24"/>
          <w:szCs w:val="24"/>
          <w:lang w:eastAsia="en-IN"/>
        </w:rPr>
        <w:t>week</w:t>
      </w:r>
    </w:p>
    <w:p w14:paraId="7BC5283F" w14:textId="77777777" w:rsidR="00223886" w:rsidRPr="00623DA1" w:rsidRDefault="001F0041" w:rsidP="00E22ECE">
      <w:pPr>
        <w:pStyle w:val="HTMLPreformatted"/>
        <w:jc w:val="both"/>
        <w:textAlignment w:val="baseline"/>
        <w:rPr>
          <w:rStyle w:val="tag"/>
          <w:rFonts w:ascii="Times New Roman" w:hAnsi="Times New Roman" w:cs="Times New Roman"/>
          <w:b/>
          <w:color w:val="auto"/>
          <w:sz w:val="24"/>
          <w:szCs w:val="24"/>
          <w:u w:val="single"/>
          <w:bdr w:val="none" w:sz="0" w:space="0" w:color="auto" w:frame="1"/>
        </w:rPr>
      </w:pPr>
      <w:r w:rsidRPr="00623DA1">
        <w:rPr>
          <w:rStyle w:val="tag"/>
          <w:rFonts w:ascii="Times New Roman" w:hAnsi="Times New Roman" w:cs="Times New Roman"/>
          <w:b/>
          <w:color w:val="auto"/>
          <w:sz w:val="24"/>
          <w:szCs w:val="24"/>
          <w:u w:val="single"/>
          <w:bdr w:val="none" w:sz="0" w:space="0" w:color="auto" w:frame="1"/>
        </w:rPr>
        <w:t>The new Elements added by HTML5</w:t>
      </w:r>
    </w:p>
    <w:p w14:paraId="55A5E9E1" w14:textId="77777777" w:rsidR="001F0041" w:rsidRPr="00623DA1" w:rsidRDefault="001F0041" w:rsidP="00E22ECE">
      <w:pPr>
        <w:pStyle w:val="HTMLPreformatted"/>
        <w:jc w:val="both"/>
        <w:textAlignment w:val="baseline"/>
        <w:rPr>
          <w:rStyle w:val="pln"/>
          <w:rFonts w:ascii="Times New Roman" w:hAnsi="Times New Roman" w:cs="Times New Roman"/>
          <w:sz w:val="24"/>
          <w:szCs w:val="24"/>
          <w:bdr w:val="none" w:sz="0" w:space="0" w:color="auto" w:frame="1"/>
        </w:rPr>
      </w:pPr>
    </w:p>
    <w:p w14:paraId="590A3347" w14:textId="77777777" w:rsidR="005334BE" w:rsidRPr="00623DA1" w:rsidRDefault="005334BE" w:rsidP="00E22ECE">
      <w:pPr>
        <w:pStyle w:val="NormalWeb"/>
        <w:shd w:val="clear" w:color="auto" w:fill="FFFFFF"/>
        <w:spacing w:before="0" w:after="0"/>
        <w:jc w:val="both"/>
        <w:rPr>
          <w:b/>
          <w:bCs/>
          <w:color w:val="444444"/>
          <w:lang w:val="en-IN"/>
        </w:rPr>
      </w:pPr>
      <w:r w:rsidRPr="00623DA1">
        <w:rPr>
          <w:b/>
          <w:bCs/>
          <w:color w:val="444444"/>
          <w:lang w:val="en-IN"/>
        </w:rPr>
        <w:t>list and the datalist element</w:t>
      </w:r>
    </w:p>
    <w:p w14:paraId="775E2320" w14:textId="77777777" w:rsidR="005334BE" w:rsidRPr="00623DA1" w:rsidRDefault="005334BE" w:rsidP="00E22ECE">
      <w:pPr>
        <w:pStyle w:val="NormalWeb"/>
        <w:shd w:val="clear" w:color="auto" w:fill="FFFFFF"/>
        <w:spacing w:before="0" w:after="0"/>
        <w:jc w:val="both"/>
        <w:rPr>
          <w:color w:val="444444"/>
          <w:lang w:val="en-IN"/>
        </w:rPr>
      </w:pPr>
      <w:r w:rsidRPr="00623DA1">
        <w:rPr>
          <w:color w:val="444444"/>
          <w:lang w:val="en-IN"/>
        </w:rPr>
        <w:t>The list attribute enables the user to associate a list of options with a particular field. The value of the list attribute must be the same as the ID of a datalist element that resides in the same document. The following example shows how list and datal</w:t>
      </w:r>
      <w:r w:rsidR="001F209D">
        <w:rPr>
          <w:color w:val="444444"/>
          <w:lang w:val="en-IN"/>
        </w:rPr>
        <w:t>ist are combined (see Figure )</w:t>
      </w:r>
    </w:p>
    <w:p w14:paraId="717677E3" w14:textId="77777777" w:rsidR="005334BE" w:rsidRPr="00623DA1" w:rsidRDefault="005334BE" w:rsidP="00E22ECE">
      <w:pPr>
        <w:pStyle w:val="NormalWeb"/>
        <w:shd w:val="clear" w:color="auto" w:fill="FFFFFF"/>
        <w:spacing w:before="0" w:after="0"/>
        <w:rPr>
          <w:b/>
          <w:color w:val="444444"/>
          <w:lang w:val="en-IN"/>
        </w:rPr>
      </w:pPr>
      <w:r w:rsidRPr="00623DA1">
        <w:rPr>
          <w:b/>
          <w:color w:val="444444"/>
          <w:lang w:val="en-IN"/>
        </w:rPr>
        <w:t>&lt;label&gt;Your favorite fruit:</w:t>
      </w:r>
      <w:r w:rsidRPr="00623DA1">
        <w:rPr>
          <w:b/>
          <w:color w:val="444444"/>
          <w:lang w:val="en-IN"/>
        </w:rPr>
        <w:br/>
        <w:t>&lt;datalist id="fruits"&gt;</w:t>
      </w:r>
      <w:r w:rsidRPr="00623DA1">
        <w:rPr>
          <w:b/>
          <w:color w:val="444444"/>
          <w:lang w:val="en-IN"/>
        </w:rPr>
        <w:br/>
        <w:t>  &lt;option value="Blackberry"&gt;Blackberry&lt;/option&gt;</w:t>
      </w:r>
      <w:r w:rsidRPr="00623DA1">
        <w:rPr>
          <w:b/>
          <w:color w:val="444444"/>
          <w:lang w:val="en-IN"/>
        </w:rPr>
        <w:br/>
        <w:t>  &lt;option value="Blackcurrant"&gt;Blackcurrant&lt;/option&gt;</w:t>
      </w:r>
      <w:r w:rsidRPr="00623DA1">
        <w:rPr>
          <w:b/>
          <w:color w:val="444444"/>
          <w:lang w:val="en-IN"/>
        </w:rPr>
        <w:br/>
        <w:t>  &lt;option value="Blueberry"&gt;Blueberry&lt;/option&gt;</w:t>
      </w:r>
      <w:r w:rsidRPr="00623DA1">
        <w:rPr>
          <w:b/>
          <w:color w:val="444444"/>
          <w:lang w:val="en-IN"/>
        </w:rPr>
        <w:br/>
        <w:t>  &lt;!-- … --&gt;</w:t>
      </w:r>
      <w:r w:rsidRPr="00623DA1">
        <w:rPr>
          <w:b/>
          <w:color w:val="444444"/>
          <w:lang w:val="en-IN"/>
        </w:rPr>
        <w:br/>
        <w:t>&lt;/datalist&gt;</w:t>
      </w:r>
      <w:r w:rsidRPr="00623DA1">
        <w:rPr>
          <w:b/>
          <w:color w:val="444444"/>
          <w:lang w:val="en-IN"/>
        </w:rPr>
        <w:br/>
        <w:t>If other, please specify:</w:t>
      </w:r>
      <w:r w:rsidRPr="00623DA1">
        <w:rPr>
          <w:b/>
          <w:color w:val="444444"/>
          <w:lang w:val="en-IN"/>
        </w:rPr>
        <w:br/>
        <w:t>  &lt;input type="text" name="fruit" list="fruits"&gt;</w:t>
      </w:r>
      <w:r w:rsidRPr="00623DA1">
        <w:rPr>
          <w:b/>
          <w:color w:val="444444"/>
          <w:lang w:val="en-IN"/>
        </w:rPr>
        <w:br/>
        <w:t>&lt;/label&gt;</w:t>
      </w:r>
    </w:p>
    <w:p w14:paraId="68E223A4" w14:textId="77777777" w:rsidR="00374388" w:rsidRPr="00623DA1" w:rsidRDefault="005334BE" w:rsidP="00E22ECE">
      <w:pPr>
        <w:pStyle w:val="NormalWeb"/>
        <w:shd w:val="clear" w:color="auto" w:fill="FFFFFF"/>
        <w:spacing w:before="0" w:after="0"/>
        <w:rPr>
          <w:color w:val="444444"/>
          <w:lang w:val="en-IN"/>
        </w:rPr>
      </w:pPr>
      <w:r w:rsidRPr="00623DA1">
        <w:rPr>
          <w:color w:val="444444"/>
          <w:lang w:val="en-IN"/>
        </w:rPr>
        <w:t xml:space="preserve">By adding a select element inside the datalist you can provide superior graceful degradation than by simply using an option element. </w:t>
      </w:r>
    </w:p>
    <w:p w14:paraId="467E453C" w14:textId="77777777" w:rsidR="005334BE" w:rsidRPr="00623DA1" w:rsidRDefault="005334BE" w:rsidP="00E22ECE">
      <w:pPr>
        <w:pStyle w:val="NormalWeb"/>
        <w:shd w:val="clear" w:color="auto" w:fill="FFFFFF"/>
        <w:spacing w:before="0" w:after="0"/>
        <w:rPr>
          <w:b/>
          <w:color w:val="444444"/>
          <w:lang w:val="en-IN"/>
        </w:rPr>
      </w:pPr>
      <w:r w:rsidRPr="00623DA1">
        <w:rPr>
          <w:b/>
          <w:color w:val="444444"/>
          <w:lang w:val="en-IN"/>
        </w:rPr>
        <w:lastRenderedPageBreak/>
        <w:t>&lt;label&gt;Your favorite fruit:</w:t>
      </w:r>
      <w:r w:rsidRPr="00623DA1">
        <w:rPr>
          <w:b/>
          <w:color w:val="444444"/>
          <w:lang w:val="en-IN"/>
        </w:rPr>
        <w:br/>
        <w:t>&lt;datalist id="fruits"&gt;</w:t>
      </w:r>
      <w:r w:rsidRPr="00623DA1">
        <w:rPr>
          <w:b/>
          <w:color w:val="444444"/>
          <w:lang w:val="en-IN"/>
        </w:rPr>
        <w:br/>
        <w:t>  &lt;select name="fruits"&gt;</w:t>
      </w:r>
      <w:r w:rsidRPr="00623DA1">
        <w:rPr>
          <w:b/>
          <w:color w:val="444444"/>
          <w:lang w:val="en-IN"/>
        </w:rPr>
        <w:br/>
        <w:t>    &lt;option value="Blackberry"&gt;Blackberry&lt;/option&gt;</w:t>
      </w:r>
      <w:r w:rsidRPr="00623DA1">
        <w:rPr>
          <w:b/>
          <w:color w:val="444444"/>
          <w:lang w:val="en-IN"/>
        </w:rPr>
        <w:br/>
        <w:t>    &lt;option value="Blackcurrant"&gt;Blackcurrant&lt;/option&gt;</w:t>
      </w:r>
      <w:r w:rsidRPr="00623DA1">
        <w:rPr>
          <w:b/>
          <w:color w:val="444444"/>
          <w:lang w:val="en-IN"/>
        </w:rPr>
        <w:br/>
        <w:t>    &lt;option value="Blueberry"&gt;Blueberry&lt;/option&gt;</w:t>
      </w:r>
      <w:r w:rsidRPr="00623DA1">
        <w:rPr>
          <w:b/>
          <w:color w:val="444444"/>
          <w:lang w:val="en-IN"/>
        </w:rPr>
        <w:br/>
        <w:t>    &lt;!-- … --&gt;</w:t>
      </w:r>
      <w:r w:rsidRPr="00623DA1">
        <w:rPr>
          <w:b/>
          <w:color w:val="444444"/>
          <w:lang w:val="en-IN"/>
        </w:rPr>
        <w:br/>
        <w:t>  &lt;/select&gt;</w:t>
      </w:r>
      <w:r w:rsidRPr="00623DA1">
        <w:rPr>
          <w:b/>
          <w:color w:val="444444"/>
          <w:lang w:val="en-IN"/>
        </w:rPr>
        <w:br/>
        <w:t>If other, please specify:</w:t>
      </w:r>
      <w:r w:rsidRPr="00623DA1">
        <w:rPr>
          <w:b/>
          <w:color w:val="444444"/>
          <w:lang w:val="en-IN"/>
        </w:rPr>
        <w:br/>
        <w:t>&lt;/datalist&gt;</w:t>
      </w:r>
      <w:r w:rsidRPr="00623DA1">
        <w:rPr>
          <w:b/>
          <w:color w:val="444444"/>
          <w:lang w:val="en-IN"/>
        </w:rPr>
        <w:br/>
        <w:t>  &lt;input type="text" name="fruit" list="fruits"&gt;</w:t>
      </w:r>
      <w:r w:rsidRPr="00623DA1">
        <w:rPr>
          <w:b/>
          <w:color w:val="444444"/>
          <w:lang w:val="en-IN"/>
        </w:rPr>
        <w:br/>
        <w:t>&lt;/label&gt;</w:t>
      </w:r>
    </w:p>
    <w:p w14:paraId="7532F5E5" w14:textId="77777777" w:rsidR="005334BE" w:rsidRPr="00623DA1" w:rsidRDefault="005334BE" w:rsidP="00E22ECE">
      <w:pPr>
        <w:pStyle w:val="NormalWeb"/>
        <w:shd w:val="clear" w:color="auto" w:fill="FFFFFF"/>
        <w:spacing w:before="0" w:after="0"/>
        <w:jc w:val="both"/>
        <w:rPr>
          <w:color w:val="444444"/>
          <w:lang w:val="en-IN"/>
        </w:rPr>
      </w:pPr>
      <w:r w:rsidRPr="00623DA1">
        <w:rPr>
          <w:color w:val="444444"/>
          <w:lang w:val="en-IN"/>
        </w:rPr>
        <w:t>Browser support for list and datalist is currently limited to Opera 9.5+ (see Figure 5), Chrome 20+, Internet Explorer 10 and Firefox 4+.</w:t>
      </w:r>
    </w:p>
    <w:p w14:paraId="3F104FFF" w14:textId="77777777" w:rsidR="00374388" w:rsidRPr="00623DA1" w:rsidRDefault="005334BE" w:rsidP="00E22ECE">
      <w:pPr>
        <w:pStyle w:val="NormalWeb"/>
        <w:shd w:val="clear" w:color="auto" w:fill="FFFFFF"/>
        <w:spacing w:before="0" w:after="0"/>
        <w:jc w:val="center"/>
        <w:textAlignment w:val="baseline"/>
        <w:rPr>
          <w:color w:val="444444"/>
          <w:lang w:val="en-IN"/>
        </w:rPr>
      </w:pPr>
      <w:r w:rsidRPr="00623DA1">
        <w:rPr>
          <w:noProof/>
          <w:color w:val="444444"/>
          <w:lang w:val="en-IN" w:eastAsia="en-IN"/>
        </w:rPr>
        <w:drawing>
          <wp:inline distT="0" distB="0" distL="0" distR="0" wp14:anchorId="1F24C8EF" wp14:editId="613D4CAB">
            <wp:extent cx="1931035" cy="1125855"/>
            <wp:effectExtent l="0" t="0" r="0" b="0"/>
            <wp:docPr id="6" name="Picture 6" descr="Screenshot of the list attribute and datalist element in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of the list attribute and datalist element in Oper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1035" cy="1125855"/>
                    </a:xfrm>
                    <a:prstGeom prst="rect">
                      <a:avLst/>
                    </a:prstGeom>
                    <a:noFill/>
                    <a:ln>
                      <a:noFill/>
                    </a:ln>
                  </pic:spPr>
                </pic:pic>
              </a:graphicData>
            </a:graphic>
          </wp:inline>
        </w:drawing>
      </w:r>
    </w:p>
    <w:p w14:paraId="6FD9C293" w14:textId="77777777" w:rsidR="005334BE" w:rsidRPr="00623DA1" w:rsidRDefault="00FB7FD7" w:rsidP="00E22ECE">
      <w:pPr>
        <w:pStyle w:val="NormalWeb"/>
        <w:shd w:val="clear" w:color="auto" w:fill="FFFFFF"/>
        <w:spacing w:before="0" w:after="0"/>
        <w:jc w:val="both"/>
        <w:textAlignment w:val="baseline"/>
        <w:rPr>
          <w:color w:val="444444"/>
          <w:lang w:val="en-IN"/>
        </w:rPr>
      </w:pPr>
      <w:r w:rsidRPr="00623DA1">
        <w:rPr>
          <w:color w:val="444444"/>
          <w:lang w:val="en-IN"/>
        </w:rPr>
        <w:t>Figure :</w:t>
      </w:r>
      <w:r w:rsidR="005334BE" w:rsidRPr="00623DA1">
        <w:rPr>
          <w:color w:val="444444"/>
          <w:lang w:val="en-IN"/>
        </w:rPr>
        <w:t>Thedatalist element rendered in Opera</w:t>
      </w:r>
    </w:p>
    <w:p w14:paraId="100A728C" w14:textId="77777777" w:rsidR="00E22ECE" w:rsidRPr="00623DA1" w:rsidRDefault="00E22ECE" w:rsidP="00E22ECE">
      <w:pPr>
        <w:pStyle w:val="NormalWeb"/>
        <w:shd w:val="clear" w:color="auto" w:fill="FFFFFF"/>
        <w:spacing w:before="0" w:after="0"/>
        <w:jc w:val="both"/>
        <w:textAlignment w:val="baseline"/>
        <w:rPr>
          <w:color w:val="444444"/>
          <w:lang w:val="en-IN"/>
        </w:rPr>
      </w:pPr>
    </w:p>
    <w:p w14:paraId="7BD9231F" w14:textId="77777777" w:rsidR="00FB7FD7" w:rsidRPr="00623DA1" w:rsidRDefault="00FB7FD7" w:rsidP="00E22ECE">
      <w:pPr>
        <w:pStyle w:val="NormalWeb"/>
        <w:shd w:val="clear" w:color="auto" w:fill="FFFFFF"/>
        <w:spacing w:before="0" w:after="0"/>
        <w:jc w:val="both"/>
        <w:rPr>
          <w:b/>
          <w:bCs/>
          <w:color w:val="444444"/>
          <w:lang w:val="en-IN"/>
        </w:rPr>
      </w:pPr>
      <w:r w:rsidRPr="00623DA1">
        <w:rPr>
          <w:b/>
          <w:bCs/>
          <w:color w:val="444444"/>
          <w:u w:val="single"/>
          <w:lang w:val="en-IN"/>
        </w:rPr>
        <w:t>Attributes of the Form tag</w:t>
      </w:r>
      <w:r w:rsidRPr="00623DA1">
        <w:rPr>
          <w:b/>
          <w:bCs/>
          <w:color w:val="444444"/>
          <w:lang w:val="en-IN"/>
        </w:rPr>
        <w:t>:</w:t>
      </w:r>
    </w:p>
    <w:p w14:paraId="54255A4A" w14:textId="77777777" w:rsidR="00FB7FD7" w:rsidRPr="00623DA1" w:rsidRDefault="00FB7FD7" w:rsidP="00E22ECE">
      <w:pPr>
        <w:pStyle w:val="NormalWeb"/>
        <w:numPr>
          <w:ilvl w:val="0"/>
          <w:numId w:val="15"/>
        </w:numPr>
        <w:shd w:val="clear" w:color="auto" w:fill="FFFFFF"/>
        <w:spacing w:before="0" w:after="0"/>
        <w:jc w:val="both"/>
        <w:rPr>
          <w:bCs/>
          <w:color w:val="444444"/>
          <w:lang w:val="en-IN"/>
        </w:rPr>
      </w:pPr>
      <w:r w:rsidRPr="00623DA1">
        <w:rPr>
          <w:bCs/>
          <w:color w:val="444444"/>
          <w:lang w:val="en-IN"/>
        </w:rPr>
        <w:t>Formaction</w:t>
      </w:r>
    </w:p>
    <w:p w14:paraId="3805B6CE" w14:textId="77777777" w:rsidR="00FB7FD7" w:rsidRPr="00623DA1" w:rsidRDefault="00FB7FD7" w:rsidP="00E22ECE">
      <w:pPr>
        <w:pStyle w:val="NormalWeb"/>
        <w:numPr>
          <w:ilvl w:val="0"/>
          <w:numId w:val="15"/>
        </w:numPr>
        <w:shd w:val="clear" w:color="auto" w:fill="FFFFFF"/>
        <w:spacing w:before="0" w:after="0"/>
        <w:jc w:val="both"/>
        <w:rPr>
          <w:bCs/>
          <w:color w:val="444444"/>
          <w:lang w:val="en-IN"/>
        </w:rPr>
      </w:pPr>
      <w:r w:rsidRPr="00623DA1">
        <w:rPr>
          <w:bCs/>
          <w:color w:val="444444"/>
          <w:lang w:val="en-IN"/>
        </w:rPr>
        <w:t>Formenctype</w:t>
      </w:r>
    </w:p>
    <w:p w14:paraId="4E42C238" w14:textId="77777777" w:rsidR="00FB7FD7" w:rsidRPr="00623DA1" w:rsidRDefault="00FB7FD7" w:rsidP="00E22ECE">
      <w:pPr>
        <w:pStyle w:val="NormalWeb"/>
        <w:numPr>
          <w:ilvl w:val="0"/>
          <w:numId w:val="15"/>
        </w:numPr>
        <w:shd w:val="clear" w:color="auto" w:fill="FFFFFF"/>
        <w:spacing w:before="0" w:after="0"/>
        <w:jc w:val="both"/>
        <w:rPr>
          <w:bCs/>
          <w:color w:val="444444"/>
          <w:lang w:val="en-IN"/>
        </w:rPr>
      </w:pPr>
      <w:r w:rsidRPr="00623DA1">
        <w:rPr>
          <w:bCs/>
          <w:color w:val="444444"/>
          <w:lang w:val="en-IN"/>
        </w:rPr>
        <w:t>Formmethod</w:t>
      </w:r>
    </w:p>
    <w:p w14:paraId="7221BFD3" w14:textId="77777777" w:rsidR="00FB7FD7" w:rsidRPr="00623DA1" w:rsidRDefault="00FB7FD7" w:rsidP="00E22ECE">
      <w:pPr>
        <w:pStyle w:val="NormalWeb"/>
        <w:numPr>
          <w:ilvl w:val="0"/>
          <w:numId w:val="15"/>
        </w:numPr>
        <w:shd w:val="clear" w:color="auto" w:fill="FFFFFF"/>
        <w:spacing w:before="0" w:after="0"/>
        <w:jc w:val="both"/>
        <w:rPr>
          <w:bCs/>
          <w:color w:val="444444"/>
          <w:lang w:val="en-IN"/>
        </w:rPr>
      </w:pPr>
      <w:r w:rsidRPr="00623DA1">
        <w:rPr>
          <w:bCs/>
          <w:color w:val="444444"/>
          <w:lang w:val="en-IN"/>
        </w:rPr>
        <w:t>Formtarget</w:t>
      </w:r>
    </w:p>
    <w:p w14:paraId="13C8E78F" w14:textId="77777777" w:rsidR="00FB7FD7" w:rsidRPr="00623DA1" w:rsidRDefault="00FB7FD7" w:rsidP="00E22ECE">
      <w:pPr>
        <w:pStyle w:val="NormalWeb"/>
        <w:numPr>
          <w:ilvl w:val="0"/>
          <w:numId w:val="15"/>
        </w:numPr>
        <w:shd w:val="clear" w:color="auto" w:fill="FFFFFF"/>
        <w:spacing w:before="0" w:after="0"/>
        <w:jc w:val="both"/>
        <w:rPr>
          <w:bCs/>
          <w:color w:val="444444"/>
          <w:lang w:val="en-IN"/>
        </w:rPr>
      </w:pPr>
      <w:r w:rsidRPr="00623DA1">
        <w:rPr>
          <w:bCs/>
          <w:color w:val="444444"/>
          <w:lang w:val="en-IN"/>
        </w:rPr>
        <w:t>Novalidate</w:t>
      </w:r>
    </w:p>
    <w:p w14:paraId="1D680DA0" w14:textId="77777777" w:rsidR="00FB7FD7" w:rsidRPr="00623DA1" w:rsidRDefault="00FB7FD7" w:rsidP="00E22ECE">
      <w:pPr>
        <w:pStyle w:val="NormalWeb"/>
        <w:numPr>
          <w:ilvl w:val="0"/>
          <w:numId w:val="15"/>
        </w:numPr>
        <w:shd w:val="clear" w:color="auto" w:fill="FFFFFF"/>
        <w:spacing w:before="0" w:after="0"/>
        <w:jc w:val="both"/>
        <w:rPr>
          <w:bCs/>
          <w:color w:val="444444"/>
          <w:lang w:val="en-IN"/>
        </w:rPr>
      </w:pPr>
      <w:r w:rsidRPr="00623DA1">
        <w:rPr>
          <w:bCs/>
          <w:color w:val="444444"/>
          <w:lang w:val="en-IN"/>
        </w:rPr>
        <w:t>formnovalidate</w:t>
      </w:r>
    </w:p>
    <w:p w14:paraId="3BDF8133" w14:textId="77777777" w:rsidR="005334BE" w:rsidRPr="00623DA1" w:rsidRDefault="005334BE" w:rsidP="00E22ECE">
      <w:pPr>
        <w:pStyle w:val="NormalWeb"/>
        <w:shd w:val="clear" w:color="auto" w:fill="FFFFFF"/>
        <w:spacing w:before="0" w:after="0"/>
        <w:jc w:val="both"/>
        <w:rPr>
          <w:color w:val="444444"/>
          <w:lang w:val="en-IN"/>
        </w:rPr>
      </w:pPr>
      <w:r w:rsidRPr="00623DA1">
        <w:rPr>
          <w:color w:val="444444"/>
          <w:lang w:val="en-IN"/>
        </w:rPr>
        <w:t>The novalidate and formnovalidate attributes indicate that the form shouldn’t be validated when submitted. They are both Boolean attributes. formnovalidate can be applied to submit or image input types. The novalidate attribute can be set only on the form element.</w:t>
      </w:r>
    </w:p>
    <w:p w14:paraId="086C65B6" w14:textId="77777777" w:rsidR="005334BE" w:rsidRPr="00623DA1" w:rsidRDefault="005334BE" w:rsidP="00E22ECE">
      <w:pPr>
        <w:pStyle w:val="NormalWeb"/>
        <w:shd w:val="clear" w:color="auto" w:fill="FFFFFF"/>
        <w:spacing w:before="0" w:after="0"/>
        <w:jc w:val="both"/>
        <w:rPr>
          <w:color w:val="444444"/>
          <w:lang w:val="en-IN"/>
        </w:rPr>
      </w:pPr>
      <w:r w:rsidRPr="00623DA1">
        <w:rPr>
          <w:color w:val="444444"/>
          <w:lang w:val="en-IN"/>
        </w:rPr>
        <w:t>The following example shows how to use formnovalidate:</w:t>
      </w:r>
    </w:p>
    <w:p w14:paraId="4186A4F9" w14:textId="77777777" w:rsidR="005334BE" w:rsidRPr="00623DA1" w:rsidRDefault="005334BE" w:rsidP="00E22ECE">
      <w:pPr>
        <w:pStyle w:val="NormalWeb"/>
        <w:shd w:val="clear" w:color="auto" w:fill="FFFFFF"/>
        <w:spacing w:before="0" w:after="0"/>
        <w:rPr>
          <w:b/>
          <w:color w:val="444444"/>
          <w:lang w:val="en-IN"/>
        </w:rPr>
      </w:pPr>
      <w:r w:rsidRPr="00623DA1">
        <w:rPr>
          <w:b/>
          <w:color w:val="444444"/>
          <w:lang w:val="en-IN"/>
        </w:rPr>
        <w:t>&lt;form action="process.php"&gt;</w:t>
      </w:r>
      <w:r w:rsidRPr="00623DA1">
        <w:rPr>
          <w:b/>
          <w:color w:val="444444"/>
          <w:lang w:val="en-IN"/>
        </w:rPr>
        <w:br/>
        <w:t>  &lt;label for="email"&gt;Email:&lt;/label&gt;</w:t>
      </w:r>
      <w:r w:rsidRPr="00623DA1">
        <w:rPr>
          <w:b/>
          <w:color w:val="444444"/>
          <w:lang w:val="en-IN"/>
        </w:rPr>
        <w:br/>
        <w:t>  &lt;input type="text" name="email"value="gordo@example.com"&gt;</w:t>
      </w:r>
      <w:r w:rsidRPr="00623DA1">
        <w:rPr>
          <w:b/>
          <w:color w:val="444444"/>
          <w:lang w:val="en-IN"/>
        </w:rPr>
        <w:br/>
        <w:t>  &lt;input type="submit" formnovalidate value="Submit"&gt;</w:t>
      </w:r>
      <w:r w:rsidRPr="00623DA1">
        <w:rPr>
          <w:b/>
          <w:color w:val="444444"/>
          <w:lang w:val="en-IN"/>
        </w:rPr>
        <w:br/>
        <w:t>&lt;/form&gt;</w:t>
      </w:r>
    </w:p>
    <w:p w14:paraId="6573C497" w14:textId="77777777" w:rsidR="005334BE" w:rsidRPr="00623DA1" w:rsidRDefault="005334BE" w:rsidP="00E22ECE">
      <w:pPr>
        <w:pStyle w:val="NormalWeb"/>
        <w:shd w:val="clear" w:color="auto" w:fill="FFFFFF"/>
        <w:spacing w:before="0" w:after="0"/>
        <w:rPr>
          <w:color w:val="444444"/>
          <w:lang w:val="en-IN"/>
        </w:rPr>
      </w:pPr>
      <w:r w:rsidRPr="00623DA1">
        <w:rPr>
          <w:color w:val="444444"/>
          <w:lang w:val="en-IN"/>
        </w:rPr>
        <w:t>And this example shows how to use novalidate:</w:t>
      </w:r>
    </w:p>
    <w:p w14:paraId="2549B06B" w14:textId="77777777" w:rsidR="00FB7FD7" w:rsidRPr="00623DA1" w:rsidRDefault="005334BE" w:rsidP="00E22ECE">
      <w:pPr>
        <w:pStyle w:val="NormalWeb"/>
        <w:shd w:val="clear" w:color="auto" w:fill="FFFFFF"/>
        <w:spacing w:before="0" w:after="0"/>
        <w:rPr>
          <w:b/>
          <w:color w:val="444444"/>
          <w:lang w:val="en-IN"/>
        </w:rPr>
      </w:pPr>
      <w:r w:rsidRPr="00623DA1">
        <w:rPr>
          <w:b/>
          <w:color w:val="444444"/>
          <w:lang w:val="en-IN"/>
        </w:rPr>
        <w:t>&lt;form action="process.php" novalidate&gt;</w:t>
      </w:r>
      <w:r w:rsidRPr="00623DA1">
        <w:rPr>
          <w:b/>
          <w:color w:val="444444"/>
          <w:lang w:val="en-IN"/>
        </w:rPr>
        <w:br/>
        <w:t>  &lt;label for="email"&gt;Email:&lt;/label&gt;</w:t>
      </w:r>
      <w:r w:rsidRPr="00623DA1">
        <w:rPr>
          <w:b/>
          <w:color w:val="444444"/>
          <w:lang w:val="en-IN"/>
        </w:rPr>
        <w:br/>
        <w:t>  &lt;input type="text" name="email"value="gordo@example.com"&gt;</w:t>
      </w:r>
      <w:r w:rsidRPr="00623DA1">
        <w:rPr>
          <w:b/>
          <w:color w:val="444444"/>
          <w:lang w:val="en-IN"/>
        </w:rPr>
        <w:br/>
        <w:t>  &lt;input type="submit" value="Submit"&gt;</w:t>
      </w:r>
      <w:r w:rsidRPr="00623DA1">
        <w:rPr>
          <w:b/>
          <w:color w:val="444444"/>
          <w:lang w:val="en-IN"/>
        </w:rPr>
        <w:br/>
        <w:t>&lt;/form&gt;</w:t>
      </w:r>
    </w:p>
    <w:p w14:paraId="1701D15D" w14:textId="77777777" w:rsidR="008E0E83" w:rsidRPr="00623DA1" w:rsidRDefault="008E0E83" w:rsidP="00E22ECE">
      <w:pPr>
        <w:spacing w:after="0" w:line="240" w:lineRule="auto"/>
        <w:jc w:val="both"/>
        <w:rPr>
          <w:rFonts w:ascii="Times New Roman" w:hAnsi="Times New Roman"/>
          <w:iCs/>
          <w:sz w:val="24"/>
          <w:szCs w:val="24"/>
        </w:rPr>
      </w:pPr>
      <w:r w:rsidRPr="00623DA1">
        <w:rPr>
          <w:rFonts w:ascii="Times New Roman" w:hAnsi="Times New Roman"/>
          <w:iCs/>
          <w:sz w:val="24"/>
          <w:szCs w:val="24"/>
        </w:rPr>
        <w:t>_____________________________________________________________</w:t>
      </w:r>
      <w:r w:rsidR="00351BAD" w:rsidRPr="00623DA1">
        <w:rPr>
          <w:rFonts w:ascii="Times New Roman" w:hAnsi="Times New Roman"/>
          <w:iCs/>
          <w:sz w:val="24"/>
          <w:szCs w:val="24"/>
        </w:rPr>
        <w:t>______________</w:t>
      </w:r>
    </w:p>
    <w:p w14:paraId="3BC9A41E" w14:textId="77777777" w:rsidR="008E0E83" w:rsidRPr="00623DA1" w:rsidRDefault="008E0E83" w:rsidP="00E22ECE">
      <w:pPr>
        <w:spacing w:after="0" w:line="240" w:lineRule="auto"/>
        <w:jc w:val="both"/>
        <w:rPr>
          <w:rFonts w:ascii="Times New Roman" w:hAnsi="Times New Roman"/>
          <w:b/>
          <w:iCs/>
          <w:sz w:val="24"/>
          <w:szCs w:val="24"/>
        </w:rPr>
      </w:pPr>
      <w:r w:rsidRPr="00623DA1">
        <w:rPr>
          <w:rFonts w:ascii="Times New Roman" w:hAnsi="Times New Roman"/>
          <w:b/>
          <w:sz w:val="24"/>
          <w:szCs w:val="24"/>
        </w:rPr>
        <w:t>Activity</w:t>
      </w:r>
      <w:r w:rsidRPr="00623DA1">
        <w:rPr>
          <w:rFonts w:ascii="Times New Roman" w:hAnsi="Times New Roman"/>
          <w:b/>
          <w:iCs/>
          <w:sz w:val="24"/>
          <w:szCs w:val="24"/>
        </w:rPr>
        <w:t>:</w:t>
      </w:r>
    </w:p>
    <w:p w14:paraId="41A9E9BE" w14:textId="551B251B" w:rsidR="00351BAD" w:rsidRDefault="002B0730" w:rsidP="00E22ECE">
      <w:pPr>
        <w:spacing w:after="0" w:line="240" w:lineRule="auto"/>
        <w:jc w:val="both"/>
        <w:rPr>
          <w:rFonts w:ascii="Times New Roman" w:hAnsi="Times New Roman"/>
          <w:iCs/>
          <w:sz w:val="24"/>
          <w:szCs w:val="24"/>
        </w:rPr>
      </w:pPr>
      <w:r w:rsidRPr="00623DA1">
        <w:rPr>
          <w:rFonts w:ascii="Times New Roman" w:hAnsi="Times New Roman"/>
          <w:iCs/>
          <w:sz w:val="24"/>
          <w:szCs w:val="24"/>
        </w:rPr>
        <w:t>Design a form (eg. Registration form/feedback form/admission form etc) with HTML 5.0 new form features.</w:t>
      </w:r>
    </w:p>
    <w:p w14:paraId="0D6B5826" w14:textId="6A216D63" w:rsidR="009560D9" w:rsidRDefault="009560D9" w:rsidP="00E22ECE">
      <w:pPr>
        <w:spacing w:after="0" w:line="240" w:lineRule="auto"/>
        <w:jc w:val="both"/>
        <w:rPr>
          <w:rFonts w:ascii="Times New Roman" w:hAnsi="Times New Roman"/>
          <w:iCs/>
          <w:sz w:val="24"/>
          <w:szCs w:val="24"/>
        </w:rPr>
      </w:pPr>
    </w:p>
    <w:p w14:paraId="1F6E6906" w14:textId="69BFE0E5" w:rsidR="009560D9" w:rsidRDefault="009560D9" w:rsidP="00E22ECE">
      <w:pPr>
        <w:spacing w:after="0" w:line="240" w:lineRule="auto"/>
        <w:jc w:val="both"/>
        <w:rPr>
          <w:rFonts w:ascii="Times New Roman" w:hAnsi="Times New Roman"/>
          <w:iCs/>
          <w:sz w:val="24"/>
          <w:szCs w:val="24"/>
        </w:rPr>
      </w:pPr>
    </w:p>
    <w:p w14:paraId="0123A99B" w14:textId="09A82EA9" w:rsidR="009560D9" w:rsidRPr="00623DA1" w:rsidRDefault="009560D9" w:rsidP="00E22ECE">
      <w:pPr>
        <w:spacing w:after="0" w:line="240" w:lineRule="auto"/>
        <w:jc w:val="both"/>
        <w:rPr>
          <w:rFonts w:ascii="Times New Roman" w:hAnsi="Times New Roman"/>
          <w:iCs/>
          <w:sz w:val="24"/>
          <w:szCs w:val="24"/>
        </w:rPr>
      </w:pPr>
      <w:r w:rsidRPr="009560D9">
        <w:rPr>
          <w:rFonts w:ascii="Times New Roman" w:hAnsi="Times New Roman"/>
          <w:iCs/>
          <w:sz w:val="24"/>
          <w:szCs w:val="24"/>
        </w:rPr>
        <w:drawing>
          <wp:inline distT="0" distB="0" distL="0" distR="0" wp14:anchorId="1412B12F" wp14:editId="15A9D9AA">
            <wp:extent cx="5731510"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52725"/>
                    </a:xfrm>
                    <a:prstGeom prst="rect">
                      <a:avLst/>
                    </a:prstGeom>
                  </pic:spPr>
                </pic:pic>
              </a:graphicData>
            </a:graphic>
          </wp:inline>
        </w:drawing>
      </w:r>
    </w:p>
    <w:p w14:paraId="2E78E582" w14:textId="77777777" w:rsidR="008E0E83" w:rsidRPr="00623DA1" w:rsidRDefault="008E0E83" w:rsidP="00E22ECE">
      <w:pPr>
        <w:spacing w:after="0" w:line="240" w:lineRule="auto"/>
        <w:jc w:val="both"/>
        <w:rPr>
          <w:rFonts w:ascii="Times New Roman" w:hAnsi="Times New Roman"/>
          <w:iCs/>
          <w:sz w:val="24"/>
          <w:szCs w:val="24"/>
        </w:rPr>
      </w:pPr>
      <w:r w:rsidRPr="00623DA1">
        <w:rPr>
          <w:rFonts w:ascii="Times New Roman" w:hAnsi="Times New Roman"/>
          <w:iCs/>
          <w:sz w:val="24"/>
          <w:szCs w:val="24"/>
        </w:rPr>
        <w:t>________________________________________________________________________</w:t>
      </w:r>
      <w:r w:rsidR="00491347" w:rsidRPr="00623DA1">
        <w:rPr>
          <w:rFonts w:ascii="Times New Roman" w:hAnsi="Times New Roman"/>
          <w:iCs/>
          <w:sz w:val="24"/>
          <w:szCs w:val="24"/>
        </w:rPr>
        <w:t>___</w:t>
      </w:r>
    </w:p>
    <w:p w14:paraId="6F096AA4" w14:textId="77777777" w:rsidR="008E0E83" w:rsidRPr="00623DA1" w:rsidRDefault="008E0E83" w:rsidP="00E22ECE">
      <w:pPr>
        <w:spacing w:after="0" w:line="240" w:lineRule="auto"/>
        <w:jc w:val="both"/>
        <w:rPr>
          <w:rFonts w:ascii="Times New Roman" w:hAnsi="Times New Roman"/>
          <w:iCs/>
          <w:sz w:val="24"/>
          <w:szCs w:val="24"/>
        </w:rPr>
      </w:pPr>
    </w:p>
    <w:p w14:paraId="755A199D" w14:textId="1C95A588" w:rsidR="009560D9" w:rsidRPr="00623DA1" w:rsidRDefault="00BB75A6" w:rsidP="00E22ECE">
      <w:pPr>
        <w:spacing w:after="0" w:line="240" w:lineRule="auto"/>
        <w:jc w:val="both"/>
        <w:rPr>
          <w:rFonts w:ascii="Times New Roman" w:hAnsi="Times New Roman"/>
          <w:b/>
          <w:iCs/>
          <w:sz w:val="24"/>
          <w:szCs w:val="24"/>
        </w:rPr>
      </w:pPr>
      <w:r>
        <w:rPr>
          <w:rFonts w:ascii="Times New Roman" w:hAnsi="Times New Roman"/>
          <w:b/>
          <w:iCs/>
          <w:sz w:val="24"/>
          <w:szCs w:val="24"/>
        </w:rPr>
        <w:t xml:space="preserve">Results: </w:t>
      </w:r>
      <w:r w:rsidR="008E0E83" w:rsidRPr="00623DA1">
        <w:rPr>
          <w:rFonts w:ascii="Times New Roman" w:hAnsi="Times New Roman"/>
          <w:b/>
          <w:iCs/>
          <w:sz w:val="24"/>
          <w:szCs w:val="24"/>
        </w:rPr>
        <w:t xml:space="preserve">Program </w:t>
      </w:r>
      <w:r>
        <w:rPr>
          <w:rFonts w:ascii="Times New Roman" w:hAnsi="Times New Roman"/>
          <w:b/>
          <w:iCs/>
          <w:sz w:val="24"/>
          <w:szCs w:val="24"/>
        </w:rPr>
        <w:t>uploaded on LMS/MS Team /Google Classroom Assignment created along with output screenshot in write-up</w:t>
      </w:r>
      <w:r w:rsidR="008E0E83" w:rsidRPr="00623DA1">
        <w:rPr>
          <w:rFonts w:ascii="Times New Roman" w:hAnsi="Times New Roman"/>
          <w:b/>
          <w:iCs/>
          <w:sz w:val="24"/>
          <w:szCs w:val="24"/>
        </w:rPr>
        <w:t>)</w:t>
      </w:r>
    </w:p>
    <w:p w14:paraId="3F4CF93D" w14:textId="77777777" w:rsidR="008E0E83" w:rsidRPr="00623DA1" w:rsidRDefault="008E0E83" w:rsidP="00E22ECE">
      <w:pPr>
        <w:spacing w:after="0" w:line="240" w:lineRule="auto"/>
        <w:jc w:val="both"/>
        <w:rPr>
          <w:rFonts w:ascii="Times New Roman" w:hAnsi="Times New Roman"/>
          <w:iCs/>
          <w:sz w:val="24"/>
          <w:szCs w:val="24"/>
        </w:rPr>
      </w:pPr>
      <w:r w:rsidRPr="00623DA1">
        <w:rPr>
          <w:rStyle w:val="Strong"/>
          <w:rFonts w:ascii="Times New Roman" w:hAnsi="Times New Roman"/>
          <w:b w:val="0"/>
          <w:bCs w:val="0"/>
          <w:sz w:val="24"/>
          <w:szCs w:val="24"/>
        </w:rPr>
        <w:t>________________________________________________________________________</w:t>
      </w:r>
      <w:r w:rsidR="00F855DC" w:rsidRPr="00623DA1">
        <w:rPr>
          <w:rStyle w:val="Strong"/>
          <w:rFonts w:ascii="Times New Roman" w:hAnsi="Times New Roman"/>
          <w:b w:val="0"/>
          <w:bCs w:val="0"/>
          <w:sz w:val="24"/>
          <w:szCs w:val="24"/>
        </w:rPr>
        <w:t>__</w:t>
      </w:r>
      <w:r w:rsidR="00FA3201" w:rsidRPr="00623DA1">
        <w:rPr>
          <w:rStyle w:val="Strong"/>
          <w:rFonts w:ascii="Times New Roman" w:hAnsi="Times New Roman"/>
          <w:b w:val="0"/>
          <w:bCs w:val="0"/>
          <w:sz w:val="24"/>
          <w:szCs w:val="24"/>
        </w:rPr>
        <w:t>_</w:t>
      </w:r>
    </w:p>
    <w:p w14:paraId="070277B9" w14:textId="77777777" w:rsidR="008E0E83" w:rsidRPr="00623DA1" w:rsidRDefault="008E0E83" w:rsidP="00E22ECE">
      <w:pPr>
        <w:spacing w:after="0" w:line="240" w:lineRule="auto"/>
        <w:jc w:val="both"/>
        <w:rPr>
          <w:rFonts w:ascii="Times New Roman" w:hAnsi="Times New Roman"/>
          <w:b/>
          <w:iCs/>
          <w:sz w:val="24"/>
          <w:szCs w:val="24"/>
        </w:rPr>
      </w:pPr>
      <w:r w:rsidRPr="00623DA1">
        <w:rPr>
          <w:rFonts w:ascii="Times New Roman" w:hAnsi="Times New Roman"/>
          <w:b/>
          <w:iCs/>
          <w:sz w:val="24"/>
          <w:szCs w:val="24"/>
        </w:rPr>
        <w:t>Questions:</w:t>
      </w:r>
    </w:p>
    <w:p w14:paraId="04B7B087" w14:textId="33FC11DF" w:rsidR="00E22ECE" w:rsidRDefault="00C85D14" w:rsidP="00C85D14">
      <w:pPr>
        <w:pStyle w:val="ListParagraph"/>
        <w:numPr>
          <w:ilvl w:val="0"/>
          <w:numId w:val="20"/>
        </w:numPr>
        <w:jc w:val="both"/>
        <w:rPr>
          <w:b/>
          <w:iCs/>
        </w:rPr>
      </w:pPr>
      <w:r w:rsidRPr="00623DA1">
        <w:rPr>
          <w:b/>
          <w:iCs/>
        </w:rPr>
        <w:t>What is the use of multiple in list and datalist element?</w:t>
      </w:r>
    </w:p>
    <w:p w14:paraId="68466C14" w14:textId="1FD9D093" w:rsidR="009560D9" w:rsidRDefault="009560D9" w:rsidP="009560D9">
      <w:pPr>
        <w:pStyle w:val="ListParagraph"/>
        <w:jc w:val="both"/>
        <w:rPr>
          <w:b/>
          <w:iCs/>
        </w:rPr>
      </w:pPr>
      <w:r>
        <w:rPr>
          <w:b/>
          <w:iCs/>
        </w:rPr>
        <w:t>Ans)</w:t>
      </w:r>
    </w:p>
    <w:p w14:paraId="02236A21" w14:textId="325256E1" w:rsidR="009560D9" w:rsidRDefault="009560D9" w:rsidP="009560D9">
      <w:pPr>
        <w:pStyle w:val="ListParagraph"/>
        <w:jc w:val="both"/>
        <w:rPr>
          <w:b/>
          <w:iCs/>
        </w:rPr>
      </w:pPr>
      <w:r>
        <w:rPr>
          <w:rFonts w:ascii="Lucida Sans Unicode" w:hAnsi="Lucida Sans Unicode" w:cs="Lucida Sans Unicode"/>
          <w:color w:val="0288D1"/>
          <w:sz w:val="23"/>
          <w:szCs w:val="23"/>
          <w:shd w:val="clear" w:color="auto" w:fill="E1F5FE"/>
        </w:rPr>
        <w:t> Multiple JavaScript-based controls provide auto-complete for multiple values.</w:t>
      </w:r>
    </w:p>
    <w:p w14:paraId="15FBE6FD" w14:textId="77777777" w:rsidR="001619C1" w:rsidRPr="00623DA1" w:rsidRDefault="001619C1" w:rsidP="001619C1">
      <w:pPr>
        <w:pStyle w:val="ListParagraph"/>
        <w:jc w:val="both"/>
        <w:rPr>
          <w:b/>
          <w:iCs/>
        </w:rPr>
      </w:pPr>
    </w:p>
    <w:p w14:paraId="7BD9375F" w14:textId="77777777" w:rsidR="001619C1" w:rsidRDefault="00C85D14" w:rsidP="001619C1">
      <w:pPr>
        <w:pStyle w:val="ListParagraph"/>
        <w:numPr>
          <w:ilvl w:val="0"/>
          <w:numId w:val="20"/>
        </w:numPr>
        <w:jc w:val="both"/>
        <w:rPr>
          <w:b/>
          <w:iCs/>
        </w:rPr>
      </w:pPr>
      <w:r w:rsidRPr="00623DA1">
        <w:rPr>
          <w:b/>
          <w:iCs/>
        </w:rPr>
        <w:t>What is the importance of pattern attribute?</w:t>
      </w:r>
    </w:p>
    <w:p w14:paraId="572E31F2" w14:textId="77777777" w:rsidR="001619C1" w:rsidRPr="001619C1" w:rsidRDefault="001619C1" w:rsidP="001619C1">
      <w:pPr>
        <w:pStyle w:val="ListParagraph"/>
        <w:rPr>
          <w:rFonts w:ascii="Verdana" w:hAnsi="Verdana"/>
          <w:color w:val="000000"/>
          <w:sz w:val="23"/>
          <w:szCs w:val="23"/>
        </w:rPr>
      </w:pPr>
    </w:p>
    <w:p w14:paraId="223EE343" w14:textId="77777777" w:rsidR="001619C1" w:rsidRPr="00623DA1" w:rsidRDefault="001619C1" w:rsidP="001619C1">
      <w:pPr>
        <w:pStyle w:val="ListParagraph"/>
        <w:jc w:val="both"/>
        <w:rPr>
          <w:b/>
          <w:iCs/>
        </w:rPr>
      </w:pPr>
    </w:p>
    <w:p w14:paraId="61A14CB7" w14:textId="77777777" w:rsidR="00F855DC" w:rsidRPr="001619C1" w:rsidRDefault="00C85D14" w:rsidP="00E22ECE">
      <w:pPr>
        <w:pStyle w:val="ListParagraph"/>
        <w:numPr>
          <w:ilvl w:val="0"/>
          <w:numId w:val="20"/>
        </w:numPr>
        <w:tabs>
          <w:tab w:val="left" w:pos="435"/>
          <w:tab w:val="left" w:pos="720"/>
        </w:tabs>
        <w:jc w:val="both"/>
        <w:rPr>
          <w:iCs/>
        </w:rPr>
      </w:pPr>
      <w:r w:rsidRPr="00623DA1">
        <w:rPr>
          <w:b/>
          <w:iCs/>
        </w:rPr>
        <w:t>What are the three types of button that can be used in form?</w:t>
      </w:r>
    </w:p>
    <w:p w14:paraId="0408FE59" w14:textId="77777777" w:rsidR="00BB75A6" w:rsidRPr="00623DA1" w:rsidRDefault="00BB75A6" w:rsidP="00BB75A6">
      <w:pPr>
        <w:spacing w:after="0" w:line="240" w:lineRule="auto"/>
        <w:jc w:val="both"/>
        <w:rPr>
          <w:rFonts w:ascii="Times New Roman" w:hAnsi="Times New Roman"/>
          <w:iCs/>
          <w:sz w:val="24"/>
          <w:szCs w:val="24"/>
        </w:rPr>
      </w:pPr>
      <w:r w:rsidRPr="00623DA1">
        <w:rPr>
          <w:rStyle w:val="Strong"/>
          <w:rFonts w:ascii="Times New Roman" w:hAnsi="Times New Roman"/>
          <w:b w:val="0"/>
          <w:bCs w:val="0"/>
          <w:sz w:val="24"/>
          <w:szCs w:val="24"/>
        </w:rPr>
        <w:t>___________________________________________________________________________</w:t>
      </w:r>
    </w:p>
    <w:p w14:paraId="68124517" w14:textId="77777777" w:rsidR="00BB75A6" w:rsidRDefault="00BB75A6" w:rsidP="00E22ECE">
      <w:pPr>
        <w:autoSpaceDE w:val="0"/>
        <w:spacing w:after="0" w:line="240" w:lineRule="auto"/>
        <w:jc w:val="both"/>
        <w:rPr>
          <w:rFonts w:ascii="Times New Roman" w:hAnsi="Times New Roman"/>
          <w:b/>
          <w:iCs/>
          <w:sz w:val="24"/>
          <w:szCs w:val="24"/>
        </w:rPr>
      </w:pPr>
    </w:p>
    <w:p w14:paraId="1FF17C5E" w14:textId="77777777" w:rsidR="008E0E83" w:rsidRPr="00623DA1" w:rsidRDefault="008E0E83" w:rsidP="00E22ECE">
      <w:pPr>
        <w:autoSpaceDE w:val="0"/>
        <w:spacing w:after="0" w:line="240" w:lineRule="auto"/>
        <w:jc w:val="both"/>
        <w:rPr>
          <w:rFonts w:ascii="Times New Roman" w:hAnsi="Times New Roman"/>
          <w:b/>
          <w:iCs/>
          <w:sz w:val="24"/>
          <w:szCs w:val="24"/>
        </w:rPr>
      </w:pPr>
      <w:r w:rsidRPr="00623DA1">
        <w:rPr>
          <w:rFonts w:ascii="Times New Roman" w:hAnsi="Times New Roman"/>
          <w:b/>
          <w:iCs/>
          <w:sz w:val="24"/>
          <w:szCs w:val="24"/>
        </w:rPr>
        <w:t xml:space="preserve">Outcomes:  </w:t>
      </w:r>
    </w:p>
    <w:p w14:paraId="0E3CE30A" w14:textId="77777777" w:rsidR="00BB75A6" w:rsidRDefault="00BB75A6" w:rsidP="002B1DBC">
      <w:pPr>
        <w:spacing w:after="0" w:line="240" w:lineRule="auto"/>
        <w:jc w:val="both"/>
        <w:rPr>
          <w:rFonts w:ascii="Times New Roman" w:hAnsi="Times New Roman"/>
          <w:b/>
          <w:iCs/>
          <w:sz w:val="24"/>
          <w:szCs w:val="24"/>
        </w:rPr>
      </w:pPr>
    </w:p>
    <w:p w14:paraId="50DEB5A6" w14:textId="77777777" w:rsidR="00BB75A6" w:rsidRDefault="00BB75A6" w:rsidP="002B1DBC">
      <w:pPr>
        <w:spacing w:after="0" w:line="240" w:lineRule="auto"/>
        <w:jc w:val="both"/>
        <w:rPr>
          <w:rFonts w:ascii="Times New Roman" w:hAnsi="Times New Roman"/>
          <w:b/>
          <w:iCs/>
          <w:sz w:val="24"/>
          <w:szCs w:val="24"/>
        </w:rPr>
      </w:pPr>
    </w:p>
    <w:p w14:paraId="0AEB71EE" w14:textId="77777777" w:rsidR="00BB75A6" w:rsidRPr="00BB75A6" w:rsidRDefault="00BB75A6" w:rsidP="00BB75A6">
      <w:pPr>
        <w:spacing w:after="0" w:line="240" w:lineRule="auto"/>
        <w:jc w:val="both"/>
        <w:rPr>
          <w:rFonts w:ascii="Times New Roman" w:hAnsi="Times New Roman"/>
          <w:b/>
          <w:iCs/>
          <w:sz w:val="24"/>
          <w:szCs w:val="24"/>
        </w:rPr>
      </w:pPr>
      <w:r w:rsidRPr="00BB75A6">
        <w:rPr>
          <w:rFonts w:ascii="Times New Roman" w:hAnsi="Times New Roman"/>
          <w:b/>
          <w:iCs/>
          <w:sz w:val="24"/>
          <w:szCs w:val="24"/>
        </w:rPr>
        <w:t>___________________________________________________________________________</w:t>
      </w:r>
    </w:p>
    <w:p w14:paraId="057E7C06" w14:textId="77777777" w:rsidR="00BB75A6" w:rsidRDefault="00BB75A6" w:rsidP="002B1DBC">
      <w:pPr>
        <w:spacing w:after="0" w:line="240" w:lineRule="auto"/>
        <w:jc w:val="both"/>
        <w:rPr>
          <w:rFonts w:ascii="Times New Roman" w:hAnsi="Times New Roman"/>
          <w:b/>
          <w:iCs/>
          <w:sz w:val="24"/>
          <w:szCs w:val="24"/>
        </w:rPr>
      </w:pPr>
    </w:p>
    <w:p w14:paraId="6068AD5F" w14:textId="77777777" w:rsidR="00BB75A6" w:rsidRDefault="008E0E83" w:rsidP="00BB75A6">
      <w:pPr>
        <w:spacing w:after="0" w:line="240" w:lineRule="auto"/>
        <w:jc w:val="both"/>
        <w:rPr>
          <w:rFonts w:ascii="Times New Roman" w:hAnsi="Times New Roman"/>
          <w:sz w:val="24"/>
          <w:szCs w:val="24"/>
        </w:rPr>
      </w:pPr>
      <w:r w:rsidRPr="00623DA1">
        <w:rPr>
          <w:rFonts w:ascii="Times New Roman" w:hAnsi="Times New Roman"/>
          <w:b/>
          <w:iCs/>
          <w:sz w:val="24"/>
          <w:szCs w:val="24"/>
        </w:rPr>
        <w:t>Conclusion: (Conclusion to be based on the outcomes achieved)</w:t>
      </w:r>
      <w:r w:rsidR="00BB75A6" w:rsidRPr="00BB75A6">
        <w:rPr>
          <w:rFonts w:ascii="Times New Roman" w:hAnsi="Times New Roman"/>
          <w:sz w:val="24"/>
          <w:szCs w:val="24"/>
        </w:rPr>
        <w:t xml:space="preserve"> </w:t>
      </w:r>
    </w:p>
    <w:p w14:paraId="2AD00262" w14:textId="77777777" w:rsidR="00BB75A6" w:rsidRDefault="00BB75A6" w:rsidP="00BB75A6">
      <w:pPr>
        <w:spacing w:after="0" w:line="240" w:lineRule="auto"/>
        <w:jc w:val="both"/>
        <w:rPr>
          <w:rFonts w:ascii="Times New Roman" w:hAnsi="Times New Roman"/>
          <w:sz w:val="24"/>
          <w:szCs w:val="24"/>
        </w:rPr>
      </w:pPr>
    </w:p>
    <w:p w14:paraId="08F84086" w14:textId="77777777" w:rsidR="00BB75A6" w:rsidRDefault="00BB75A6" w:rsidP="00BB75A6">
      <w:pPr>
        <w:spacing w:after="0" w:line="240" w:lineRule="auto"/>
        <w:jc w:val="both"/>
        <w:rPr>
          <w:rFonts w:ascii="Times New Roman" w:hAnsi="Times New Roman"/>
          <w:sz w:val="24"/>
          <w:szCs w:val="24"/>
        </w:rPr>
      </w:pPr>
    </w:p>
    <w:p w14:paraId="36CFFCC4" w14:textId="77777777" w:rsidR="00BB75A6" w:rsidRDefault="00BB75A6" w:rsidP="00BB75A6">
      <w:pPr>
        <w:spacing w:after="0" w:line="240" w:lineRule="auto"/>
        <w:jc w:val="both"/>
        <w:rPr>
          <w:rFonts w:ascii="Times New Roman" w:hAnsi="Times New Roman"/>
          <w:sz w:val="24"/>
          <w:szCs w:val="24"/>
        </w:rPr>
      </w:pPr>
    </w:p>
    <w:p w14:paraId="6420CBDC" w14:textId="77777777" w:rsidR="00BB75A6" w:rsidRDefault="00BB75A6" w:rsidP="00BB75A6">
      <w:pPr>
        <w:spacing w:after="0" w:line="240" w:lineRule="auto"/>
        <w:jc w:val="both"/>
        <w:rPr>
          <w:rFonts w:ascii="Times New Roman" w:hAnsi="Times New Roman"/>
          <w:sz w:val="24"/>
          <w:szCs w:val="24"/>
        </w:rPr>
      </w:pPr>
    </w:p>
    <w:p w14:paraId="59399CE6" w14:textId="77777777" w:rsidR="00BB75A6" w:rsidRDefault="00BB75A6" w:rsidP="00BB75A6">
      <w:pPr>
        <w:spacing w:after="0" w:line="240" w:lineRule="auto"/>
        <w:jc w:val="both"/>
        <w:rPr>
          <w:rFonts w:ascii="Times New Roman" w:hAnsi="Times New Roman"/>
          <w:sz w:val="24"/>
          <w:szCs w:val="24"/>
        </w:rPr>
      </w:pPr>
    </w:p>
    <w:p w14:paraId="12450590" w14:textId="77777777" w:rsidR="00BB75A6" w:rsidRDefault="00BB75A6" w:rsidP="00BB75A6">
      <w:pPr>
        <w:spacing w:after="0" w:line="240" w:lineRule="auto"/>
        <w:jc w:val="both"/>
        <w:rPr>
          <w:rFonts w:ascii="Times New Roman" w:hAnsi="Times New Roman"/>
          <w:sz w:val="24"/>
          <w:szCs w:val="24"/>
        </w:rPr>
      </w:pPr>
    </w:p>
    <w:p w14:paraId="7CF32F43" w14:textId="77777777" w:rsidR="00BB75A6" w:rsidRPr="00BB75A6" w:rsidRDefault="00BB75A6" w:rsidP="00BB75A6">
      <w:pPr>
        <w:spacing w:after="0" w:line="240" w:lineRule="auto"/>
        <w:jc w:val="both"/>
        <w:rPr>
          <w:rFonts w:ascii="Times New Roman" w:hAnsi="Times New Roman"/>
          <w:b/>
          <w:iCs/>
          <w:sz w:val="24"/>
          <w:szCs w:val="24"/>
        </w:rPr>
      </w:pPr>
      <w:r w:rsidRPr="00BB75A6">
        <w:rPr>
          <w:rFonts w:ascii="Times New Roman" w:hAnsi="Times New Roman"/>
          <w:b/>
          <w:iCs/>
          <w:sz w:val="24"/>
          <w:szCs w:val="24"/>
        </w:rPr>
        <w:t>___________________________________________________________________________</w:t>
      </w:r>
    </w:p>
    <w:p w14:paraId="18692842" w14:textId="77777777" w:rsidR="002B1DBC" w:rsidRPr="00623DA1" w:rsidRDefault="002B1DBC" w:rsidP="002B1DBC">
      <w:pPr>
        <w:spacing w:after="0" w:line="240" w:lineRule="auto"/>
        <w:jc w:val="both"/>
        <w:rPr>
          <w:rFonts w:ascii="Times New Roman" w:hAnsi="Times New Roman"/>
          <w:iCs/>
          <w:sz w:val="24"/>
          <w:szCs w:val="24"/>
        </w:rPr>
      </w:pPr>
    </w:p>
    <w:p w14:paraId="153A3CD4" w14:textId="77777777" w:rsidR="008E0E83" w:rsidRPr="00623DA1" w:rsidRDefault="008E0E83" w:rsidP="00E22ECE">
      <w:pPr>
        <w:spacing w:after="0" w:line="240" w:lineRule="auto"/>
        <w:jc w:val="both"/>
        <w:rPr>
          <w:rFonts w:ascii="Times New Roman" w:hAnsi="Times New Roman"/>
          <w:b/>
          <w:iCs/>
          <w:sz w:val="24"/>
          <w:szCs w:val="24"/>
        </w:rPr>
      </w:pPr>
      <w:r w:rsidRPr="00623DA1">
        <w:rPr>
          <w:rFonts w:ascii="Times New Roman" w:hAnsi="Times New Roman"/>
          <w:b/>
          <w:iCs/>
          <w:sz w:val="24"/>
          <w:szCs w:val="24"/>
        </w:rPr>
        <w:t>Grade: AA / AB / BB / BC / CC / CD /DD</w:t>
      </w:r>
    </w:p>
    <w:p w14:paraId="763C441D" w14:textId="77777777" w:rsidR="008E0E83" w:rsidRPr="00623DA1" w:rsidRDefault="008E0E83" w:rsidP="00E22ECE">
      <w:pPr>
        <w:spacing w:after="0" w:line="240" w:lineRule="auto"/>
        <w:jc w:val="both"/>
        <w:rPr>
          <w:rFonts w:ascii="Times New Roman" w:hAnsi="Times New Roman"/>
          <w:iCs/>
          <w:sz w:val="24"/>
          <w:szCs w:val="24"/>
        </w:rPr>
      </w:pPr>
    </w:p>
    <w:p w14:paraId="010E0819" w14:textId="77777777" w:rsidR="00531428" w:rsidRPr="00623DA1" w:rsidRDefault="00531428" w:rsidP="00E22ECE">
      <w:pPr>
        <w:spacing w:after="0" w:line="240" w:lineRule="auto"/>
        <w:jc w:val="both"/>
        <w:rPr>
          <w:rFonts w:ascii="Times New Roman" w:hAnsi="Times New Roman"/>
          <w:iCs/>
          <w:sz w:val="24"/>
          <w:szCs w:val="24"/>
        </w:rPr>
      </w:pPr>
    </w:p>
    <w:p w14:paraId="1259486E" w14:textId="77777777" w:rsidR="008E0E83" w:rsidRPr="00623DA1" w:rsidRDefault="008E0E83" w:rsidP="00E22ECE">
      <w:pPr>
        <w:spacing w:after="0" w:line="240" w:lineRule="auto"/>
        <w:jc w:val="both"/>
        <w:rPr>
          <w:rFonts w:ascii="Times New Roman" w:hAnsi="Times New Roman"/>
          <w:sz w:val="24"/>
          <w:szCs w:val="24"/>
        </w:rPr>
      </w:pPr>
    </w:p>
    <w:p w14:paraId="063C50EC" w14:textId="77777777" w:rsidR="004A06E9" w:rsidRPr="00623DA1" w:rsidRDefault="004A06E9" w:rsidP="00E22ECE">
      <w:pPr>
        <w:spacing w:after="0" w:line="240" w:lineRule="auto"/>
        <w:jc w:val="both"/>
        <w:rPr>
          <w:rFonts w:ascii="Times New Roman" w:hAnsi="Times New Roman"/>
          <w:sz w:val="24"/>
          <w:szCs w:val="24"/>
        </w:rPr>
      </w:pPr>
    </w:p>
    <w:p w14:paraId="52F92C1D" w14:textId="77777777" w:rsidR="008E0E83" w:rsidRPr="00623DA1" w:rsidRDefault="008E0E83" w:rsidP="00E22ECE">
      <w:pPr>
        <w:spacing w:after="0" w:line="240" w:lineRule="auto"/>
        <w:jc w:val="both"/>
        <w:rPr>
          <w:rFonts w:ascii="Times New Roman" w:hAnsi="Times New Roman"/>
          <w:iCs/>
          <w:sz w:val="24"/>
          <w:szCs w:val="24"/>
        </w:rPr>
      </w:pPr>
      <w:r w:rsidRPr="00623DA1">
        <w:rPr>
          <w:rFonts w:ascii="Times New Roman" w:hAnsi="Times New Roman"/>
          <w:sz w:val="24"/>
          <w:szCs w:val="24"/>
        </w:rPr>
        <w:t>Signature of faculty in-charge with date</w:t>
      </w:r>
    </w:p>
    <w:p w14:paraId="3C1E2379" w14:textId="77777777" w:rsidR="008E0E83" w:rsidRPr="00623DA1" w:rsidRDefault="008E0E83" w:rsidP="00E22ECE">
      <w:pPr>
        <w:spacing w:after="0" w:line="240" w:lineRule="auto"/>
        <w:jc w:val="both"/>
        <w:rPr>
          <w:rFonts w:ascii="Times New Roman" w:hAnsi="Times New Roman"/>
          <w:iCs/>
          <w:sz w:val="24"/>
          <w:szCs w:val="24"/>
        </w:rPr>
      </w:pPr>
      <w:r w:rsidRPr="00623DA1">
        <w:rPr>
          <w:rFonts w:ascii="Times New Roman" w:hAnsi="Times New Roman"/>
          <w:iCs/>
          <w:sz w:val="24"/>
          <w:szCs w:val="24"/>
        </w:rPr>
        <w:t>___________________________________________________________________________</w:t>
      </w:r>
    </w:p>
    <w:p w14:paraId="6B43AD53" w14:textId="77777777" w:rsidR="008E0E83" w:rsidRPr="00623DA1" w:rsidRDefault="008E0E83" w:rsidP="00E22ECE">
      <w:pPr>
        <w:spacing w:after="0" w:line="240" w:lineRule="auto"/>
        <w:jc w:val="both"/>
        <w:rPr>
          <w:rFonts w:ascii="Times New Roman" w:hAnsi="Times New Roman"/>
          <w:b/>
          <w:iCs/>
          <w:sz w:val="24"/>
          <w:szCs w:val="24"/>
        </w:rPr>
      </w:pPr>
      <w:r w:rsidRPr="00623DA1">
        <w:rPr>
          <w:rFonts w:ascii="Times New Roman" w:hAnsi="Times New Roman"/>
          <w:b/>
          <w:iCs/>
          <w:sz w:val="24"/>
          <w:szCs w:val="24"/>
        </w:rPr>
        <w:t>References:</w:t>
      </w:r>
    </w:p>
    <w:p w14:paraId="1E5D3739" w14:textId="77777777" w:rsidR="008E0E83" w:rsidRPr="00623DA1" w:rsidRDefault="008E0E83" w:rsidP="00E22ECE">
      <w:pPr>
        <w:spacing w:after="0" w:line="240" w:lineRule="auto"/>
        <w:jc w:val="both"/>
        <w:rPr>
          <w:rFonts w:ascii="Times New Roman" w:hAnsi="Times New Roman"/>
          <w:iCs/>
          <w:sz w:val="24"/>
          <w:szCs w:val="24"/>
        </w:rPr>
      </w:pPr>
    </w:p>
    <w:p w14:paraId="791C5919" w14:textId="77777777" w:rsidR="008E0E83" w:rsidRPr="00623DA1" w:rsidRDefault="008E0E83" w:rsidP="00E22ECE">
      <w:pPr>
        <w:spacing w:after="0" w:line="240" w:lineRule="auto"/>
        <w:jc w:val="both"/>
        <w:rPr>
          <w:rFonts w:ascii="Times New Roman" w:hAnsi="Times New Roman"/>
          <w:b/>
          <w:sz w:val="24"/>
          <w:szCs w:val="24"/>
        </w:rPr>
      </w:pPr>
      <w:r w:rsidRPr="00623DA1">
        <w:rPr>
          <w:rFonts w:ascii="Times New Roman" w:hAnsi="Times New Roman"/>
          <w:b/>
          <w:sz w:val="24"/>
          <w:szCs w:val="24"/>
        </w:rPr>
        <w:t xml:space="preserve">Books/ Journals/ Websites: </w:t>
      </w:r>
    </w:p>
    <w:p w14:paraId="4F931AA7" w14:textId="77777777" w:rsidR="00C85D14" w:rsidRPr="00623DA1" w:rsidRDefault="00C85D14" w:rsidP="00C85D14">
      <w:pPr>
        <w:pStyle w:val="ListParagraph"/>
        <w:numPr>
          <w:ilvl w:val="0"/>
          <w:numId w:val="21"/>
        </w:numPr>
        <w:autoSpaceDE w:val="0"/>
        <w:autoSpaceDN w:val="0"/>
        <w:adjustRightInd w:val="0"/>
        <w:rPr>
          <w:rFonts w:eastAsia="MS Mincho"/>
          <w:bCs/>
          <w:color w:val="000000"/>
        </w:rPr>
      </w:pPr>
      <w:r w:rsidRPr="00623DA1">
        <w:rPr>
          <w:rFonts w:eastAsia="MS Mincho"/>
          <w:bCs/>
          <w:color w:val="000000"/>
        </w:rPr>
        <w:t>"HTML5: Black Book", Dreamtech Publication.</w:t>
      </w:r>
    </w:p>
    <w:p w14:paraId="59725B33" w14:textId="77777777" w:rsidR="00C85D14" w:rsidRPr="00623DA1" w:rsidRDefault="00C85D14" w:rsidP="00C85D14">
      <w:pPr>
        <w:pStyle w:val="ListParagraph"/>
        <w:numPr>
          <w:ilvl w:val="0"/>
          <w:numId w:val="21"/>
        </w:numPr>
        <w:autoSpaceDE w:val="0"/>
        <w:autoSpaceDN w:val="0"/>
        <w:adjustRightInd w:val="0"/>
        <w:rPr>
          <w:rFonts w:eastAsia="MS Mincho"/>
          <w:bCs/>
          <w:color w:val="000000"/>
        </w:rPr>
      </w:pPr>
      <w:r w:rsidRPr="00623DA1">
        <w:rPr>
          <w:rFonts w:eastAsia="MS Mincho"/>
          <w:bCs/>
          <w:color w:val="000000"/>
        </w:rPr>
        <w:t>"Web Technologies: Black Book", Dreamtech Publication.</w:t>
      </w:r>
    </w:p>
    <w:p w14:paraId="132187E6" w14:textId="77777777" w:rsidR="00C85D14" w:rsidRPr="00623DA1" w:rsidRDefault="00C85D14" w:rsidP="00C85D14">
      <w:pPr>
        <w:pStyle w:val="ListParagraph"/>
        <w:numPr>
          <w:ilvl w:val="0"/>
          <w:numId w:val="21"/>
        </w:numPr>
        <w:autoSpaceDE w:val="0"/>
        <w:autoSpaceDN w:val="0"/>
        <w:adjustRightInd w:val="0"/>
      </w:pPr>
      <w:r w:rsidRPr="00623DA1">
        <w:rPr>
          <w:rFonts w:eastAsia="MS Mincho"/>
          <w:bCs/>
          <w:color w:val="000000"/>
        </w:rPr>
        <w:t>http://www.w3schools.com</w:t>
      </w:r>
    </w:p>
    <w:p w14:paraId="08674A44" w14:textId="77777777" w:rsidR="008E0E83" w:rsidRPr="00623DA1" w:rsidRDefault="00C85D14" w:rsidP="00C85D14">
      <w:pPr>
        <w:spacing w:after="0" w:line="240" w:lineRule="auto"/>
        <w:jc w:val="both"/>
        <w:rPr>
          <w:rFonts w:ascii="Times New Roman" w:hAnsi="Times New Roman"/>
          <w:sz w:val="24"/>
          <w:szCs w:val="24"/>
        </w:rPr>
      </w:pPr>
      <w:r w:rsidRPr="00623DA1">
        <w:rPr>
          <w:rFonts w:ascii="Times New Roman" w:hAnsi="Times New Roman"/>
          <w:sz w:val="24"/>
          <w:szCs w:val="24"/>
        </w:rPr>
        <w:tab/>
      </w:r>
    </w:p>
    <w:sectPr w:rsidR="008E0E83" w:rsidRPr="00623DA1" w:rsidSect="00AA1931">
      <w:headerReference w:type="default" r:id="rId31"/>
      <w:footerReference w:type="default" r:id="rId32"/>
      <w:pgSz w:w="11906" w:h="16838"/>
      <w:pgMar w:top="1440" w:right="1440" w:bottom="1440" w:left="1440" w:header="100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FD62D" w14:textId="77777777" w:rsidR="00D463B6" w:rsidRDefault="00D463B6" w:rsidP="00AA1931">
      <w:pPr>
        <w:spacing w:after="0" w:line="240" w:lineRule="auto"/>
      </w:pPr>
      <w:r>
        <w:separator/>
      </w:r>
    </w:p>
  </w:endnote>
  <w:endnote w:type="continuationSeparator" w:id="0">
    <w:p w14:paraId="3ECBD44E" w14:textId="77777777" w:rsidR="00D463B6" w:rsidRDefault="00D463B6" w:rsidP="00AA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65A89" w14:textId="77777777" w:rsidR="004F3A15" w:rsidRPr="004F3A15" w:rsidRDefault="004F3A15" w:rsidP="004F3A15">
    <w:pPr>
      <w:pStyle w:val="Header"/>
      <w:jc w:val="center"/>
      <w:rPr>
        <w:rFonts w:ascii="Times New Roman" w:hAnsi="Times New Roman"/>
        <w:sz w:val="16"/>
        <w:szCs w:val="16"/>
      </w:rPr>
    </w:pPr>
    <w:r w:rsidRPr="004F3A15">
      <w:rPr>
        <w:rFonts w:ascii="Times New Roman" w:hAnsi="Times New Roman"/>
        <w:sz w:val="16"/>
        <w:szCs w:val="16"/>
      </w:rPr>
      <w:t xml:space="preserve"> (Autonomous College Affiliated to University of Mumbai)</w:t>
    </w:r>
  </w:p>
  <w:p w14:paraId="040C3E79" w14:textId="77777777" w:rsidR="00DC2A7E" w:rsidRDefault="00D46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05F64" w14:textId="77777777" w:rsidR="00D463B6" w:rsidRDefault="00D463B6" w:rsidP="00AA1931">
      <w:pPr>
        <w:spacing w:after="0" w:line="240" w:lineRule="auto"/>
      </w:pPr>
      <w:r>
        <w:separator/>
      </w:r>
    </w:p>
  </w:footnote>
  <w:footnote w:type="continuationSeparator" w:id="0">
    <w:p w14:paraId="71B0FCB4" w14:textId="77777777" w:rsidR="00D463B6" w:rsidRDefault="00D463B6" w:rsidP="00AA1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2BBA7" w14:textId="77777777" w:rsidR="00DC2A7E" w:rsidRPr="00637CBA" w:rsidRDefault="001F103F" w:rsidP="00637CBA">
    <w:pPr>
      <w:spacing w:line="0" w:lineRule="atLeast"/>
      <w:ind w:right="6" w:firstLine="720"/>
      <w:jc w:val="right"/>
      <w:rPr>
        <w:rFonts w:ascii="Times New Roman" w:eastAsia="Times New Roman" w:hAnsi="Times New Roman"/>
        <w:sz w:val="24"/>
        <w:szCs w:val="24"/>
      </w:rPr>
    </w:pPr>
    <w:r w:rsidRPr="00637CBA">
      <w:rPr>
        <w:rFonts w:ascii="Times New Roman" w:eastAsia="Times New Roman" w:hAnsi="Times New Roman"/>
        <w:sz w:val="24"/>
        <w:szCs w:val="24"/>
      </w:rPr>
      <w:t>KJSCE/IT/SYBTech/SEM IV/WP1/</w:t>
    </w:r>
    <w:r w:rsidR="00781469">
      <w:rPr>
        <w:rFonts w:ascii="Times New Roman" w:hAnsi="Times New Roman"/>
        <w:sz w:val="24"/>
        <w:szCs w:val="24"/>
      </w:rPr>
      <w:t>20</w:t>
    </w:r>
    <w:r w:rsidR="00BB75A6">
      <w:rPr>
        <w:rFonts w:ascii="Times New Roman" w:hAnsi="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720"/>
        </w:tabs>
        <w:ind w:left="-288" w:hanging="432"/>
      </w:pPr>
    </w:lvl>
    <w:lvl w:ilvl="1">
      <w:start w:val="1"/>
      <w:numFmt w:val="none"/>
      <w:suff w:val="nothing"/>
      <w:lvlText w:val=""/>
      <w:lvlJc w:val="left"/>
      <w:pPr>
        <w:tabs>
          <w:tab w:val="num" w:pos="-720"/>
        </w:tabs>
        <w:ind w:left="-144" w:hanging="576"/>
      </w:pPr>
      <w:rPr>
        <w:b/>
      </w:rPr>
    </w:lvl>
    <w:lvl w:ilvl="2">
      <w:start w:val="1"/>
      <w:numFmt w:val="none"/>
      <w:suff w:val="nothing"/>
      <w:lvlText w:val=""/>
      <w:lvlJc w:val="left"/>
      <w:pPr>
        <w:tabs>
          <w:tab w:val="num" w:pos="-720"/>
        </w:tabs>
        <w:ind w:left="0" w:hanging="720"/>
      </w:pPr>
      <w:rPr>
        <w:rFonts w:ascii="Times New Roman" w:hAnsi="Times New Roman" w:cs="Times New Roman"/>
        <w:b/>
        <w:iCs/>
        <w:sz w:val="24"/>
        <w:szCs w:val="24"/>
      </w:rPr>
    </w:lvl>
    <w:lvl w:ilvl="3">
      <w:start w:val="1"/>
      <w:numFmt w:val="none"/>
      <w:suff w:val="nothing"/>
      <w:lvlText w:val=""/>
      <w:lvlJc w:val="left"/>
      <w:pPr>
        <w:tabs>
          <w:tab w:val="num" w:pos="-720"/>
        </w:tabs>
        <w:ind w:left="144" w:hanging="864"/>
      </w:pPr>
    </w:lvl>
    <w:lvl w:ilvl="4">
      <w:start w:val="1"/>
      <w:numFmt w:val="none"/>
      <w:suff w:val="nothing"/>
      <w:lvlText w:val=""/>
      <w:lvlJc w:val="left"/>
      <w:pPr>
        <w:tabs>
          <w:tab w:val="num" w:pos="-720"/>
        </w:tabs>
        <w:ind w:left="288" w:hanging="1008"/>
      </w:pPr>
    </w:lvl>
    <w:lvl w:ilvl="5">
      <w:start w:val="1"/>
      <w:numFmt w:val="none"/>
      <w:suff w:val="nothing"/>
      <w:lvlText w:val=""/>
      <w:lvlJc w:val="left"/>
      <w:pPr>
        <w:tabs>
          <w:tab w:val="num" w:pos="-720"/>
        </w:tabs>
        <w:ind w:left="432" w:hanging="1152"/>
      </w:pPr>
    </w:lvl>
    <w:lvl w:ilvl="6">
      <w:start w:val="1"/>
      <w:numFmt w:val="none"/>
      <w:suff w:val="nothing"/>
      <w:lvlText w:val=""/>
      <w:lvlJc w:val="left"/>
      <w:pPr>
        <w:tabs>
          <w:tab w:val="num" w:pos="-720"/>
        </w:tabs>
        <w:ind w:left="576" w:hanging="1296"/>
      </w:pPr>
    </w:lvl>
    <w:lvl w:ilvl="7">
      <w:start w:val="1"/>
      <w:numFmt w:val="none"/>
      <w:suff w:val="nothing"/>
      <w:lvlText w:val=""/>
      <w:lvlJc w:val="left"/>
      <w:pPr>
        <w:tabs>
          <w:tab w:val="num" w:pos="-720"/>
        </w:tabs>
        <w:ind w:left="720" w:hanging="1440"/>
      </w:pPr>
    </w:lvl>
    <w:lvl w:ilvl="8">
      <w:start w:val="1"/>
      <w:numFmt w:val="none"/>
      <w:suff w:val="nothing"/>
      <w:lvlText w:val=""/>
      <w:lvlJc w:val="left"/>
      <w:pPr>
        <w:tabs>
          <w:tab w:val="num" w:pos="-720"/>
        </w:tabs>
        <w:ind w:left="86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rPr>
        <w:rFonts w:ascii="Times New Roman" w:eastAsia="Times New Roman" w:hAnsi="Times New Roman" w:cs="Times New Roman"/>
        <w:b/>
        <w:sz w:val="28"/>
        <w:szCs w:val="28"/>
      </w:rPr>
    </w:lvl>
    <w:lvl w:ilvl="1">
      <w:start w:val="1"/>
      <w:numFmt w:val="lowerLetter"/>
      <w:lvlText w:val="%2)"/>
      <w:lvlJc w:val="left"/>
      <w:pPr>
        <w:tabs>
          <w:tab w:val="num" w:pos="1080"/>
        </w:tabs>
        <w:ind w:left="1080" w:hanging="360"/>
      </w:pPr>
      <w:rPr>
        <w:b/>
      </w:rPr>
    </w:lvl>
    <w:lvl w:ilvl="2">
      <w:start w:val="1"/>
      <w:numFmt w:val="decimal"/>
      <w:lvlText w:val="%3."/>
      <w:lvlJc w:val="left"/>
      <w:pPr>
        <w:tabs>
          <w:tab w:val="num" w:pos="720"/>
        </w:tabs>
        <w:ind w:left="720" w:hanging="360"/>
      </w:pPr>
      <w:rPr>
        <w:rFonts w:ascii="Times New Roman" w:hAnsi="Times New Roman" w:cs="Times New Roman"/>
        <w:b/>
        <w:iCs/>
        <w:sz w:val="24"/>
        <w:szCs w:val="24"/>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cs="Symbol"/>
        <w:sz w:val="24"/>
        <w:szCs w:val="24"/>
      </w:rPr>
    </w:lvl>
  </w:abstractNum>
  <w:abstractNum w:abstractNumId="3"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Symbol"/>
        <w:sz w:val="20"/>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Times New Roman" w:hAnsi="Times New Roman" w:cs="Times New Roman"/>
        <w:sz w:val="24"/>
        <w:szCs w:val="24"/>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6" w15:restartNumberingAfterBreak="0">
    <w:nsid w:val="022E4C64"/>
    <w:multiLevelType w:val="hybridMultilevel"/>
    <w:tmpl w:val="B2D2A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8449BE"/>
    <w:multiLevelType w:val="hybridMultilevel"/>
    <w:tmpl w:val="61DC9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3E0BE8"/>
    <w:multiLevelType w:val="hybridMultilevel"/>
    <w:tmpl w:val="FD9A88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C85047E"/>
    <w:multiLevelType w:val="multilevel"/>
    <w:tmpl w:val="0C46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C4F5C"/>
    <w:multiLevelType w:val="multilevel"/>
    <w:tmpl w:val="77F6B29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1" w15:restartNumberingAfterBreak="0">
    <w:nsid w:val="127003B6"/>
    <w:multiLevelType w:val="hybridMultilevel"/>
    <w:tmpl w:val="14A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C60931"/>
    <w:multiLevelType w:val="hybridMultilevel"/>
    <w:tmpl w:val="D530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953D24"/>
    <w:multiLevelType w:val="hybridMultilevel"/>
    <w:tmpl w:val="203E56AE"/>
    <w:lvl w:ilvl="0" w:tplc="D4DED1B8">
      <w:start w:val="1"/>
      <w:numFmt w:val="decimal"/>
      <w:lvlText w:val="%1."/>
      <w:lvlJc w:val="left"/>
      <w:pPr>
        <w:ind w:left="540" w:hanging="360"/>
      </w:pPr>
      <w:rPr>
        <w:b w:val="0"/>
        <w:sz w:val="24"/>
      </w:rPr>
    </w:lvl>
    <w:lvl w:ilvl="1" w:tplc="4009000F">
      <w:start w:val="1"/>
      <w:numFmt w:val="decimal"/>
      <w:lvlText w:val="%2."/>
      <w:lvlJc w:val="left"/>
      <w:pPr>
        <w:tabs>
          <w:tab w:val="num" w:pos="1080"/>
        </w:tabs>
        <w:ind w:left="1080" w:hanging="360"/>
      </w:pPr>
      <w:rPr>
        <w:sz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2A4CE6"/>
    <w:multiLevelType w:val="hybridMultilevel"/>
    <w:tmpl w:val="B3F8C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E46154"/>
    <w:multiLevelType w:val="hybridMultilevel"/>
    <w:tmpl w:val="29C4CC7C"/>
    <w:lvl w:ilvl="0" w:tplc="2F6001C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AF3B71"/>
    <w:multiLevelType w:val="multilevel"/>
    <w:tmpl w:val="26D41C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AD1A42"/>
    <w:multiLevelType w:val="multilevel"/>
    <w:tmpl w:val="2362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76AEB"/>
    <w:multiLevelType w:val="hybridMultilevel"/>
    <w:tmpl w:val="8CFE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844575"/>
    <w:multiLevelType w:val="hybridMultilevel"/>
    <w:tmpl w:val="C0CCD85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AE7387E"/>
    <w:multiLevelType w:val="multilevel"/>
    <w:tmpl w:val="0C2072BA"/>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o"/>
      <w:lvlJc w:val="left"/>
      <w:pPr>
        <w:tabs>
          <w:tab w:val="num" w:pos="6840"/>
        </w:tabs>
        <w:ind w:left="6840" w:hanging="360"/>
      </w:pPr>
      <w:rPr>
        <w:rFonts w:ascii="Courier New" w:hAnsi="Courier New" w:hint="default"/>
        <w:sz w:val="20"/>
      </w:rPr>
    </w:lvl>
    <w:lvl w:ilvl="2" w:tentative="1">
      <w:start w:val="1"/>
      <w:numFmt w:val="bullet"/>
      <w:lvlText w:val=""/>
      <w:lvlJc w:val="left"/>
      <w:pPr>
        <w:tabs>
          <w:tab w:val="num" w:pos="7560"/>
        </w:tabs>
        <w:ind w:left="7560" w:hanging="360"/>
      </w:pPr>
      <w:rPr>
        <w:rFonts w:ascii="Wingdings" w:hAnsi="Wingdings" w:hint="default"/>
        <w:sz w:val="20"/>
      </w:rPr>
    </w:lvl>
    <w:lvl w:ilvl="3" w:tentative="1">
      <w:start w:val="1"/>
      <w:numFmt w:val="bullet"/>
      <w:lvlText w:val=""/>
      <w:lvlJc w:val="left"/>
      <w:pPr>
        <w:tabs>
          <w:tab w:val="num" w:pos="8280"/>
        </w:tabs>
        <w:ind w:left="8280" w:hanging="360"/>
      </w:pPr>
      <w:rPr>
        <w:rFonts w:ascii="Wingdings" w:hAnsi="Wingdings" w:hint="default"/>
        <w:sz w:val="20"/>
      </w:rPr>
    </w:lvl>
    <w:lvl w:ilvl="4" w:tentative="1">
      <w:start w:val="1"/>
      <w:numFmt w:val="bullet"/>
      <w:lvlText w:val=""/>
      <w:lvlJc w:val="left"/>
      <w:pPr>
        <w:tabs>
          <w:tab w:val="num" w:pos="9000"/>
        </w:tabs>
        <w:ind w:left="9000" w:hanging="360"/>
      </w:pPr>
      <w:rPr>
        <w:rFonts w:ascii="Wingdings" w:hAnsi="Wingdings" w:hint="default"/>
        <w:sz w:val="20"/>
      </w:rPr>
    </w:lvl>
    <w:lvl w:ilvl="5" w:tentative="1">
      <w:start w:val="1"/>
      <w:numFmt w:val="bullet"/>
      <w:lvlText w:val=""/>
      <w:lvlJc w:val="left"/>
      <w:pPr>
        <w:tabs>
          <w:tab w:val="num" w:pos="9720"/>
        </w:tabs>
        <w:ind w:left="9720" w:hanging="360"/>
      </w:pPr>
      <w:rPr>
        <w:rFonts w:ascii="Wingdings" w:hAnsi="Wingdings" w:hint="default"/>
        <w:sz w:val="20"/>
      </w:rPr>
    </w:lvl>
    <w:lvl w:ilvl="6" w:tentative="1">
      <w:start w:val="1"/>
      <w:numFmt w:val="bullet"/>
      <w:lvlText w:val=""/>
      <w:lvlJc w:val="left"/>
      <w:pPr>
        <w:tabs>
          <w:tab w:val="num" w:pos="10440"/>
        </w:tabs>
        <w:ind w:left="10440" w:hanging="360"/>
      </w:pPr>
      <w:rPr>
        <w:rFonts w:ascii="Wingdings" w:hAnsi="Wingdings" w:hint="default"/>
        <w:sz w:val="20"/>
      </w:rPr>
    </w:lvl>
    <w:lvl w:ilvl="7" w:tentative="1">
      <w:start w:val="1"/>
      <w:numFmt w:val="bullet"/>
      <w:lvlText w:val=""/>
      <w:lvlJc w:val="left"/>
      <w:pPr>
        <w:tabs>
          <w:tab w:val="num" w:pos="11160"/>
        </w:tabs>
        <w:ind w:left="11160" w:hanging="360"/>
      </w:pPr>
      <w:rPr>
        <w:rFonts w:ascii="Wingdings" w:hAnsi="Wingdings" w:hint="default"/>
        <w:sz w:val="20"/>
      </w:rPr>
    </w:lvl>
    <w:lvl w:ilvl="8" w:tentative="1">
      <w:start w:val="1"/>
      <w:numFmt w:val="bullet"/>
      <w:lvlText w:val=""/>
      <w:lvlJc w:val="left"/>
      <w:pPr>
        <w:tabs>
          <w:tab w:val="num" w:pos="11880"/>
        </w:tabs>
        <w:ind w:left="11880" w:hanging="360"/>
      </w:pPr>
      <w:rPr>
        <w:rFonts w:ascii="Wingdings" w:hAnsi="Wingdings" w:hint="default"/>
        <w:sz w:val="20"/>
      </w:rPr>
    </w:lvl>
  </w:abstractNum>
  <w:abstractNum w:abstractNumId="21" w15:restartNumberingAfterBreak="0">
    <w:nsid w:val="7BAB0FF4"/>
    <w:multiLevelType w:val="hybridMultilevel"/>
    <w:tmpl w:val="23167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0"/>
  </w:num>
  <w:num w:numId="9">
    <w:abstractNumId w:val="17"/>
  </w:num>
  <w:num w:numId="10">
    <w:abstractNumId w:val="11"/>
  </w:num>
  <w:num w:numId="11">
    <w:abstractNumId w:val="18"/>
  </w:num>
  <w:num w:numId="12">
    <w:abstractNumId w:val="16"/>
  </w:num>
  <w:num w:numId="13">
    <w:abstractNumId w:val="13"/>
  </w:num>
  <w:num w:numId="14">
    <w:abstractNumId w:val="20"/>
  </w:num>
  <w:num w:numId="15">
    <w:abstractNumId w:val="21"/>
  </w:num>
  <w:num w:numId="16">
    <w:abstractNumId w:val="19"/>
  </w:num>
  <w:num w:numId="17">
    <w:abstractNumId w:val="15"/>
  </w:num>
  <w:num w:numId="18">
    <w:abstractNumId w:val="8"/>
  </w:num>
  <w:num w:numId="19">
    <w:abstractNumId w:val="9"/>
  </w:num>
  <w:num w:numId="20">
    <w:abstractNumId w:val="14"/>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83"/>
    <w:rsid w:val="00013B78"/>
    <w:rsid w:val="00043ABB"/>
    <w:rsid w:val="00052B5D"/>
    <w:rsid w:val="000533CD"/>
    <w:rsid w:val="0007003A"/>
    <w:rsid w:val="0007281A"/>
    <w:rsid w:val="000A2CBD"/>
    <w:rsid w:val="000B5606"/>
    <w:rsid w:val="00105105"/>
    <w:rsid w:val="0012516F"/>
    <w:rsid w:val="001262AB"/>
    <w:rsid w:val="00156B9E"/>
    <w:rsid w:val="001619C1"/>
    <w:rsid w:val="00161DEB"/>
    <w:rsid w:val="001F0041"/>
    <w:rsid w:val="001F103F"/>
    <w:rsid w:val="001F209D"/>
    <w:rsid w:val="00201A6F"/>
    <w:rsid w:val="00223886"/>
    <w:rsid w:val="00234C20"/>
    <w:rsid w:val="00240277"/>
    <w:rsid w:val="00267800"/>
    <w:rsid w:val="002A41E7"/>
    <w:rsid w:val="002B0730"/>
    <w:rsid w:val="002B1DBC"/>
    <w:rsid w:val="002F47FD"/>
    <w:rsid w:val="002F79C2"/>
    <w:rsid w:val="003178E3"/>
    <w:rsid w:val="00325FDB"/>
    <w:rsid w:val="003301BB"/>
    <w:rsid w:val="00340222"/>
    <w:rsid w:val="00351BAD"/>
    <w:rsid w:val="003524D7"/>
    <w:rsid w:val="003615AC"/>
    <w:rsid w:val="00374388"/>
    <w:rsid w:val="00390539"/>
    <w:rsid w:val="00393292"/>
    <w:rsid w:val="003F27F4"/>
    <w:rsid w:val="00412758"/>
    <w:rsid w:val="00436676"/>
    <w:rsid w:val="004518CD"/>
    <w:rsid w:val="0047696A"/>
    <w:rsid w:val="0047710F"/>
    <w:rsid w:val="00491347"/>
    <w:rsid w:val="00496ACC"/>
    <w:rsid w:val="004A06E9"/>
    <w:rsid w:val="004C0150"/>
    <w:rsid w:val="004D33C6"/>
    <w:rsid w:val="004F3A15"/>
    <w:rsid w:val="004F40A6"/>
    <w:rsid w:val="00531428"/>
    <w:rsid w:val="005334BE"/>
    <w:rsid w:val="00567AC8"/>
    <w:rsid w:val="005A7B9D"/>
    <w:rsid w:val="005B4314"/>
    <w:rsid w:val="006104EC"/>
    <w:rsid w:val="00612504"/>
    <w:rsid w:val="00623DA1"/>
    <w:rsid w:val="00637CBA"/>
    <w:rsid w:val="006812DB"/>
    <w:rsid w:val="006E380C"/>
    <w:rsid w:val="00715E87"/>
    <w:rsid w:val="0072711F"/>
    <w:rsid w:val="00781469"/>
    <w:rsid w:val="00794352"/>
    <w:rsid w:val="007943B8"/>
    <w:rsid w:val="00794B6B"/>
    <w:rsid w:val="007D4EFA"/>
    <w:rsid w:val="00893457"/>
    <w:rsid w:val="00897D3F"/>
    <w:rsid w:val="008E0E83"/>
    <w:rsid w:val="00904167"/>
    <w:rsid w:val="0091119C"/>
    <w:rsid w:val="00914474"/>
    <w:rsid w:val="009560D9"/>
    <w:rsid w:val="00957AC4"/>
    <w:rsid w:val="00957BC5"/>
    <w:rsid w:val="00977A03"/>
    <w:rsid w:val="00987811"/>
    <w:rsid w:val="009B4F3E"/>
    <w:rsid w:val="009D60F4"/>
    <w:rsid w:val="00A23E4E"/>
    <w:rsid w:val="00A43DF3"/>
    <w:rsid w:val="00A52CD7"/>
    <w:rsid w:val="00A600B1"/>
    <w:rsid w:val="00A62EE0"/>
    <w:rsid w:val="00AA0837"/>
    <w:rsid w:val="00AA1931"/>
    <w:rsid w:val="00AB31AC"/>
    <w:rsid w:val="00AB7C13"/>
    <w:rsid w:val="00AC5234"/>
    <w:rsid w:val="00AD1DA2"/>
    <w:rsid w:val="00B04188"/>
    <w:rsid w:val="00B114A5"/>
    <w:rsid w:val="00B11A33"/>
    <w:rsid w:val="00B2525F"/>
    <w:rsid w:val="00B37D3C"/>
    <w:rsid w:val="00BB75A6"/>
    <w:rsid w:val="00BC0DC2"/>
    <w:rsid w:val="00BC0E44"/>
    <w:rsid w:val="00BE62B5"/>
    <w:rsid w:val="00BF346C"/>
    <w:rsid w:val="00C117CA"/>
    <w:rsid w:val="00C17470"/>
    <w:rsid w:val="00C4102A"/>
    <w:rsid w:val="00C42D55"/>
    <w:rsid w:val="00C43068"/>
    <w:rsid w:val="00C72B43"/>
    <w:rsid w:val="00C737CA"/>
    <w:rsid w:val="00C85D14"/>
    <w:rsid w:val="00C93F42"/>
    <w:rsid w:val="00CA6BEC"/>
    <w:rsid w:val="00CC02C6"/>
    <w:rsid w:val="00CD46BC"/>
    <w:rsid w:val="00CF1B4B"/>
    <w:rsid w:val="00D06FD7"/>
    <w:rsid w:val="00D34BC3"/>
    <w:rsid w:val="00D463B6"/>
    <w:rsid w:val="00D639E2"/>
    <w:rsid w:val="00D672FE"/>
    <w:rsid w:val="00D918FE"/>
    <w:rsid w:val="00E00136"/>
    <w:rsid w:val="00E22ECE"/>
    <w:rsid w:val="00E32CF2"/>
    <w:rsid w:val="00E415C2"/>
    <w:rsid w:val="00E42360"/>
    <w:rsid w:val="00E614E7"/>
    <w:rsid w:val="00E61CB8"/>
    <w:rsid w:val="00EA121F"/>
    <w:rsid w:val="00ED5CE5"/>
    <w:rsid w:val="00EE3978"/>
    <w:rsid w:val="00EF0FE3"/>
    <w:rsid w:val="00F11CCD"/>
    <w:rsid w:val="00F56FDB"/>
    <w:rsid w:val="00F653CC"/>
    <w:rsid w:val="00F714BE"/>
    <w:rsid w:val="00F8031C"/>
    <w:rsid w:val="00F84575"/>
    <w:rsid w:val="00F855DC"/>
    <w:rsid w:val="00FA3201"/>
    <w:rsid w:val="00FB61BA"/>
    <w:rsid w:val="00FB7FD7"/>
    <w:rsid w:val="00FE3ED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9E907"/>
  <w15:docId w15:val="{C8C42784-1C25-46EB-90E3-57ADA570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ascii="Calibri" w:eastAsia="Calibri" w:hAnsi="Calibri" w:cs="Times New Roman"/>
      <w:lang w:val="en-IN" w:eastAsia="zh-CN"/>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23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23886"/>
    <w:rPr>
      <w:rFonts w:asciiTheme="majorHAnsi" w:eastAsiaTheme="majorEastAsia" w:hAnsiTheme="majorHAnsi" w:cstheme="majorBidi"/>
      <w:b/>
      <w:bCs/>
      <w:color w:val="4F81BD" w:themeColor="accent1"/>
      <w:lang w:val="en-IN" w:eastAsia="zh-CN"/>
    </w:rPr>
  </w:style>
  <w:style w:type="character" w:customStyle="1" w:styleId="tag">
    <w:name w:val="tag"/>
    <w:basedOn w:val="DefaultParagraphFont"/>
    <w:rsid w:val="00223886"/>
  </w:style>
  <w:style w:type="character" w:customStyle="1" w:styleId="atn">
    <w:name w:val="atn"/>
    <w:basedOn w:val="DefaultParagraphFont"/>
    <w:rsid w:val="00223886"/>
  </w:style>
  <w:style w:type="character" w:customStyle="1" w:styleId="atv">
    <w:name w:val="atv"/>
    <w:basedOn w:val="DefaultParagraphFont"/>
    <w:rsid w:val="00223886"/>
  </w:style>
  <w:style w:type="character" w:customStyle="1" w:styleId="str">
    <w:name w:val="str"/>
    <w:basedOn w:val="DefaultParagraphFont"/>
    <w:rsid w:val="00223886"/>
  </w:style>
  <w:style w:type="character" w:customStyle="1" w:styleId="highlt">
    <w:name w:val="highlt"/>
    <w:basedOn w:val="DefaultParagraphFont"/>
    <w:rsid w:val="004D33C6"/>
  </w:style>
  <w:style w:type="character" w:customStyle="1" w:styleId="highele">
    <w:name w:val="highele"/>
    <w:basedOn w:val="DefaultParagraphFont"/>
    <w:rsid w:val="004D33C6"/>
  </w:style>
  <w:style w:type="character" w:customStyle="1" w:styleId="highval">
    <w:name w:val="highval"/>
    <w:basedOn w:val="DefaultParagraphFont"/>
    <w:rsid w:val="004D33C6"/>
  </w:style>
  <w:style w:type="character" w:customStyle="1" w:styleId="highgt">
    <w:name w:val="highgt"/>
    <w:basedOn w:val="DefaultParagraphFont"/>
    <w:rsid w:val="004D33C6"/>
  </w:style>
  <w:style w:type="character" w:customStyle="1" w:styleId="highatt">
    <w:name w:val="highatt"/>
    <w:basedOn w:val="DefaultParagraphFont"/>
    <w:rsid w:val="004D33C6"/>
  </w:style>
  <w:style w:type="paragraph" w:styleId="NoSpacing">
    <w:name w:val="No Spacing"/>
    <w:uiPriority w:val="1"/>
    <w:qFormat/>
    <w:rsid w:val="00C93F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70303">
      <w:bodyDiv w:val="1"/>
      <w:marLeft w:val="0"/>
      <w:marRight w:val="0"/>
      <w:marTop w:val="0"/>
      <w:marBottom w:val="0"/>
      <w:divBdr>
        <w:top w:val="none" w:sz="0" w:space="0" w:color="auto"/>
        <w:left w:val="none" w:sz="0" w:space="0" w:color="auto"/>
        <w:bottom w:val="none" w:sz="0" w:space="0" w:color="auto"/>
        <w:right w:val="none" w:sz="0" w:space="0" w:color="auto"/>
      </w:divBdr>
    </w:div>
    <w:div w:id="180828311">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530461026">
          <w:marLeft w:val="0"/>
          <w:marRight w:val="0"/>
          <w:marTop w:val="0"/>
          <w:marBottom w:val="0"/>
          <w:divBdr>
            <w:top w:val="none" w:sz="0" w:space="0" w:color="auto"/>
            <w:left w:val="none" w:sz="0" w:space="0" w:color="auto"/>
            <w:bottom w:val="none" w:sz="0" w:space="0" w:color="auto"/>
            <w:right w:val="none" w:sz="0" w:space="0" w:color="auto"/>
          </w:divBdr>
          <w:divsChild>
            <w:div w:id="20894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505">
      <w:bodyDiv w:val="1"/>
      <w:marLeft w:val="0"/>
      <w:marRight w:val="0"/>
      <w:marTop w:val="0"/>
      <w:marBottom w:val="0"/>
      <w:divBdr>
        <w:top w:val="none" w:sz="0" w:space="0" w:color="auto"/>
        <w:left w:val="none" w:sz="0" w:space="0" w:color="auto"/>
        <w:bottom w:val="none" w:sz="0" w:space="0" w:color="auto"/>
        <w:right w:val="none" w:sz="0" w:space="0" w:color="auto"/>
      </w:divBdr>
      <w:divsChild>
        <w:div w:id="887571661">
          <w:marLeft w:val="0"/>
          <w:marRight w:val="0"/>
          <w:marTop w:val="0"/>
          <w:marBottom w:val="0"/>
          <w:divBdr>
            <w:top w:val="none" w:sz="0" w:space="0" w:color="auto"/>
            <w:left w:val="none" w:sz="0" w:space="0" w:color="auto"/>
            <w:bottom w:val="none" w:sz="0" w:space="0" w:color="auto"/>
            <w:right w:val="none" w:sz="0" w:space="0" w:color="auto"/>
          </w:divBdr>
          <w:divsChild>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2581">
      <w:bodyDiv w:val="1"/>
      <w:marLeft w:val="0"/>
      <w:marRight w:val="0"/>
      <w:marTop w:val="0"/>
      <w:marBottom w:val="0"/>
      <w:divBdr>
        <w:top w:val="none" w:sz="0" w:space="0" w:color="auto"/>
        <w:left w:val="none" w:sz="0" w:space="0" w:color="auto"/>
        <w:bottom w:val="none" w:sz="0" w:space="0" w:color="auto"/>
        <w:right w:val="none" w:sz="0" w:space="0" w:color="auto"/>
      </w:divBdr>
    </w:div>
    <w:div w:id="379983512">
      <w:bodyDiv w:val="1"/>
      <w:marLeft w:val="0"/>
      <w:marRight w:val="0"/>
      <w:marTop w:val="0"/>
      <w:marBottom w:val="0"/>
      <w:divBdr>
        <w:top w:val="none" w:sz="0" w:space="0" w:color="auto"/>
        <w:left w:val="none" w:sz="0" w:space="0" w:color="auto"/>
        <w:bottom w:val="none" w:sz="0" w:space="0" w:color="auto"/>
        <w:right w:val="none" w:sz="0" w:space="0" w:color="auto"/>
      </w:divBdr>
    </w:div>
    <w:div w:id="571163374">
      <w:bodyDiv w:val="1"/>
      <w:marLeft w:val="0"/>
      <w:marRight w:val="0"/>
      <w:marTop w:val="0"/>
      <w:marBottom w:val="0"/>
      <w:divBdr>
        <w:top w:val="none" w:sz="0" w:space="0" w:color="auto"/>
        <w:left w:val="none" w:sz="0" w:space="0" w:color="auto"/>
        <w:bottom w:val="none" w:sz="0" w:space="0" w:color="auto"/>
        <w:right w:val="none" w:sz="0" w:space="0" w:color="auto"/>
      </w:divBdr>
    </w:div>
    <w:div w:id="689111126">
      <w:bodyDiv w:val="1"/>
      <w:marLeft w:val="0"/>
      <w:marRight w:val="0"/>
      <w:marTop w:val="0"/>
      <w:marBottom w:val="0"/>
      <w:divBdr>
        <w:top w:val="none" w:sz="0" w:space="0" w:color="auto"/>
        <w:left w:val="none" w:sz="0" w:space="0" w:color="auto"/>
        <w:bottom w:val="none" w:sz="0" w:space="0" w:color="auto"/>
        <w:right w:val="none" w:sz="0" w:space="0" w:color="auto"/>
      </w:divBdr>
    </w:div>
    <w:div w:id="707685104">
      <w:bodyDiv w:val="1"/>
      <w:marLeft w:val="0"/>
      <w:marRight w:val="0"/>
      <w:marTop w:val="0"/>
      <w:marBottom w:val="0"/>
      <w:divBdr>
        <w:top w:val="none" w:sz="0" w:space="0" w:color="auto"/>
        <w:left w:val="none" w:sz="0" w:space="0" w:color="auto"/>
        <w:bottom w:val="none" w:sz="0" w:space="0" w:color="auto"/>
        <w:right w:val="none" w:sz="0" w:space="0" w:color="auto"/>
      </w:divBdr>
    </w:div>
    <w:div w:id="1173644206">
      <w:bodyDiv w:val="1"/>
      <w:marLeft w:val="0"/>
      <w:marRight w:val="0"/>
      <w:marTop w:val="0"/>
      <w:marBottom w:val="0"/>
      <w:divBdr>
        <w:top w:val="none" w:sz="0" w:space="0" w:color="auto"/>
        <w:left w:val="none" w:sz="0" w:space="0" w:color="auto"/>
        <w:bottom w:val="none" w:sz="0" w:space="0" w:color="auto"/>
        <w:right w:val="none" w:sz="0" w:space="0" w:color="auto"/>
      </w:divBdr>
    </w:div>
    <w:div w:id="1257859843">
      <w:bodyDiv w:val="1"/>
      <w:marLeft w:val="0"/>
      <w:marRight w:val="0"/>
      <w:marTop w:val="0"/>
      <w:marBottom w:val="0"/>
      <w:divBdr>
        <w:top w:val="none" w:sz="0" w:space="0" w:color="auto"/>
        <w:left w:val="none" w:sz="0" w:space="0" w:color="auto"/>
        <w:bottom w:val="none" w:sz="0" w:space="0" w:color="auto"/>
        <w:right w:val="none" w:sz="0" w:space="0" w:color="auto"/>
      </w:divBdr>
    </w:div>
    <w:div w:id="1408309068">
      <w:bodyDiv w:val="1"/>
      <w:marLeft w:val="0"/>
      <w:marRight w:val="0"/>
      <w:marTop w:val="0"/>
      <w:marBottom w:val="0"/>
      <w:divBdr>
        <w:top w:val="none" w:sz="0" w:space="0" w:color="auto"/>
        <w:left w:val="none" w:sz="0" w:space="0" w:color="auto"/>
        <w:bottom w:val="none" w:sz="0" w:space="0" w:color="auto"/>
        <w:right w:val="none" w:sz="0" w:space="0" w:color="auto"/>
      </w:divBdr>
    </w:div>
    <w:div w:id="1432311063">
      <w:bodyDiv w:val="1"/>
      <w:marLeft w:val="0"/>
      <w:marRight w:val="0"/>
      <w:marTop w:val="0"/>
      <w:marBottom w:val="0"/>
      <w:divBdr>
        <w:top w:val="none" w:sz="0" w:space="0" w:color="auto"/>
        <w:left w:val="none" w:sz="0" w:space="0" w:color="auto"/>
        <w:bottom w:val="none" w:sz="0" w:space="0" w:color="auto"/>
        <w:right w:val="none" w:sz="0" w:space="0" w:color="auto"/>
      </w:divBdr>
    </w:div>
    <w:div w:id="1463424938">
      <w:bodyDiv w:val="1"/>
      <w:marLeft w:val="0"/>
      <w:marRight w:val="0"/>
      <w:marTop w:val="0"/>
      <w:marBottom w:val="0"/>
      <w:divBdr>
        <w:top w:val="none" w:sz="0" w:space="0" w:color="auto"/>
        <w:left w:val="none" w:sz="0" w:space="0" w:color="auto"/>
        <w:bottom w:val="none" w:sz="0" w:space="0" w:color="auto"/>
        <w:right w:val="none" w:sz="0" w:space="0" w:color="auto"/>
      </w:divBdr>
    </w:div>
    <w:div w:id="1533424851">
      <w:bodyDiv w:val="1"/>
      <w:marLeft w:val="0"/>
      <w:marRight w:val="0"/>
      <w:marTop w:val="0"/>
      <w:marBottom w:val="0"/>
      <w:divBdr>
        <w:top w:val="none" w:sz="0" w:space="0" w:color="auto"/>
        <w:left w:val="none" w:sz="0" w:space="0" w:color="auto"/>
        <w:bottom w:val="none" w:sz="0" w:space="0" w:color="auto"/>
        <w:right w:val="none" w:sz="0" w:space="0" w:color="auto"/>
      </w:divBdr>
    </w:div>
    <w:div w:id="1577351116">
      <w:bodyDiv w:val="1"/>
      <w:marLeft w:val="0"/>
      <w:marRight w:val="0"/>
      <w:marTop w:val="0"/>
      <w:marBottom w:val="0"/>
      <w:divBdr>
        <w:top w:val="none" w:sz="0" w:space="0" w:color="auto"/>
        <w:left w:val="none" w:sz="0" w:space="0" w:color="auto"/>
        <w:bottom w:val="none" w:sz="0" w:space="0" w:color="auto"/>
        <w:right w:val="none" w:sz="0" w:space="0" w:color="auto"/>
      </w:divBdr>
    </w:div>
    <w:div w:id="1616525983">
      <w:bodyDiv w:val="1"/>
      <w:marLeft w:val="0"/>
      <w:marRight w:val="0"/>
      <w:marTop w:val="0"/>
      <w:marBottom w:val="0"/>
      <w:divBdr>
        <w:top w:val="none" w:sz="0" w:space="0" w:color="auto"/>
        <w:left w:val="none" w:sz="0" w:space="0" w:color="auto"/>
        <w:bottom w:val="none" w:sz="0" w:space="0" w:color="auto"/>
        <w:right w:val="none" w:sz="0" w:space="0" w:color="auto"/>
      </w:divBdr>
    </w:div>
    <w:div w:id="1684284100">
      <w:bodyDiv w:val="1"/>
      <w:marLeft w:val="0"/>
      <w:marRight w:val="0"/>
      <w:marTop w:val="0"/>
      <w:marBottom w:val="0"/>
      <w:divBdr>
        <w:top w:val="none" w:sz="0" w:space="0" w:color="auto"/>
        <w:left w:val="none" w:sz="0" w:space="0" w:color="auto"/>
        <w:bottom w:val="none" w:sz="0" w:space="0" w:color="auto"/>
        <w:right w:val="none" w:sz="0" w:space="0" w:color="auto"/>
      </w:divBdr>
    </w:div>
    <w:div w:id="1710185754">
      <w:bodyDiv w:val="1"/>
      <w:marLeft w:val="0"/>
      <w:marRight w:val="0"/>
      <w:marTop w:val="0"/>
      <w:marBottom w:val="0"/>
      <w:divBdr>
        <w:top w:val="none" w:sz="0" w:space="0" w:color="auto"/>
        <w:left w:val="none" w:sz="0" w:space="0" w:color="auto"/>
        <w:bottom w:val="none" w:sz="0" w:space="0" w:color="auto"/>
        <w:right w:val="none" w:sz="0" w:space="0" w:color="auto"/>
      </w:divBdr>
      <w:divsChild>
        <w:div w:id="1373075422">
          <w:marLeft w:val="-360"/>
          <w:marRight w:val="0"/>
          <w:marTop w:val="360"/>
          <w:marBottom w:val="360"/>
          <w:divBdr>
            <w:top w:val="none" w:sz="0" w:space="9" w:color="auto"/>
            <w:left w:val="single" w:sz="48" w:space="12" w:color="D4AF37"/>
            <w:bottom w:val="none" w:sz="0" w:space="9" w:color="auto"/>
            <w:right w:val="none" w:sz="0" w:space="6" w:color="auto"/>
          </w:divBdr>
        </w:div>
        <w:div w:id="604924798">
          <w:marLeft w:val="-360"/>
          <w:marRight w:val="0"/>
          <w:marTop w:val="360"/>
          <w:marBottom w:val="360"/>
          <w:divBdr>
            <w:top w:val="none" w:sz="0" w:space="9" w:color="auto"/>
            <w:left w:val="single" w:sz="48" w:space="12" w:color="D4AF37"/>
            <w:bottom w:val="none" w:sz="0" w:space="9" w:color="auto"/>
            <w:right w:val="none" w:sz="0" w:space="6" w:color="auto"/>
          </w:divBdr>
        </w:div>
      </w:divsChild>
    </w:div>
    <w:div w:id="1813987705">
      <w:bodyDiv w:val="1"/>
      <w:marLeft w:val="0"/>
      <w:marRight w:val="0"/>
      <w:marTop w:val="0"/>
      <w:marBottom w:val="0"/>
      <w:divBdr>
        <w:top w:val="none" w:sz="0" w:space="0" w:color="auto"/>
        <w:left w:val="none" w:sz="0" w:space="0" w:color="auto"/>
        <w:bottom w:val="none" w:sz="0" w:space="0" w:color="auto"/>
        <w:right w:val="none" w:sz="0" w:space="0" w:color="auto"/>
      </w:divBdr>
    </w:div>
    <w:div w:id="1814634900">
      <w:bodyDiv w:val="1"/>
      <w:marLeft w:val="0"/>
      <w:marRight w:val="0"/>
      <w:marTop w:val="0"/>
      <w:marBottom w:val="0"/>
      <w:divBdr>
        <w:top w:val="none" w:sz="0" w:space="0" w:color="auto"/>
        <w:left w:val="none" w:sz="0" w:space="0" w:color="auto"/>
        <w:bottom w:val="none" w:sz="0" w:space="0" w:color="auto"/>
        <w:right w:val="none" w:sz="0" w:space="0" w:color="auto"/>
      </w:divBdr>
    </w:div>
    <w:div w:id="1884905840">
      <w:bodyDiv w:val="1"/>
      <w:marLeft w:val="0"/>
      <w:marRight w:val="0"/>
      <w:marTop w:val="0"/>
      <w:marBottom w:val="0"/>
      <w:divBdr>
        <w:top w:val="none" w:sz="0" w:space="0" w:color="auto"/>
        <w:left w:val="none" w:sz="0" w:space="0" w:color="auto"/>
        <w:bottom w:val="none" w:sz="0" w:space="0" w:color="auto"/>
        <w:right w:val="none" w:sz="0" w:space="0" w:color="auto"/>
      </w:divBdr>
    </w:div>
    <w:div w:id="1939753891">
      <w:bodyDiv w:val="1"/>
      <w:marLeft w:val="0"/>
      <w:marRight w:val="0"/>
      <w:marTop w:val="0"/>
      <w:marBottom w:val="0"/>
      <w:divBdr>
        <w:top w:val="none" w:sz="0" w:space="0" w:color="auto"/>
        <w:left w:val="none" w:sz="0" w:space="0" w:color="auto"/>
        <w:bottom w:val="none" w:sz="0" w:space="0" w:color="auto"/>
        <w:right w:val="none" w:sz="0" w:space="0" w:color="auto"/>
      </w:divBdr>
    </w:div>
    <w:div w:id="19505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tml5doctor.com/html5-forms-introduction-and-new-attributes/" TargetMode="External"/><Relationship Id="rId18" Type="http://schemas.openxmlformats.org/officeDocument/2006/relationships/hyperlink" Target="http://html5doctor.com/html5-forms-introduction-and-new-attributes/" TargetMode="External"/><Relationship Id="rId26" Type="http://schemas.openxmlformats.org/officeDocument/2006/relationships/hyperlink" Target="http://html5doctor.com/html5-forms-introduction-and-new-attributes/" TargetMode="External"/><Relationship Id="rId3" Type="http://schemas.openxmlformats.org/officeDocument/2006/relationships/customXml" Target="../customXml/item3.xml"/><Relationship Id="rId21" Type="http://schemas.openxmlformats.org/officeDocument/2006/relationships/hyperlink" Target="http://html5doctor.com/html5-forms-introduction-and-new-attributes/"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j.mp/designprinciples" TargetMode="External"/><Relationship Id="rId17" Type="http://schemas.openxmlformats.org/officeDocument/2006/relationships/hyperlink" Target="http://html5doctor.com/html5-forms-introduction-and-new-attributes/" TargetMode="External"/><Relationship Id="rId25" Type="http://schemas.openxmlformats.org/officeDocument/2006/relationships/hyperlink" Target="http://html5doctor.com/html5-forms-introduction-and-new-attribut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html5doctor.com/html5-forms-introduction-and-new-attributes/" TargetMode="External"/><Relationship Id="rId20" Type="http://schemas.openxmlformats.org/officeDocument/2006/relationships/hyperlink" Target="http://html5doctor.com/html5-forms-introduction-and-new-attribute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p/opera-forms" TargetMode="External"/><Relationship Id="rId24" Type="http://schemas.openxmlformats.org/officeDocument/2006/relationships/hyperlink" Target="http://html5doctor.com/html5-forms-introduction-and-new-attributes/"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html5doctor.com/html5-forms-introduction-and-new-attributes/" TargetMode="External"/><Relationship Id="rId23" Type="http://schemas.openxmlformats.org/officeDocument/2006/relationships/hyperlink" Target="http://html5doctor.com/html5-forms-introduction-and-new-attributes/" TargetMode="External"/><Relationship Id="rId28" Type="http://schemas.openxmlformats.org/officeDocument/2006/relationships/image" Target="media/image2.png"/><Relationship Id="rId10" Type="http://schemas.openxmlformats.org/officeDocument/2006/relationships/hyperlink" Target="http://j.mp/web-forms" TargetMode="External"/><Relationship Id="rId19" Type="http://schemas.openxmlformats.org/officeDocument/2006/relationships/hyperlink" Target="http://html5doctor.com/html5-forms-introduction-and-new-attributes/" TargetMode="Externa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tml5doctor.com/html5-forms-introduction-and-new-attributes/" TargetMode="External"/><Relationship Id="rId22" Type="http://schemas.openxmlformats.org/officeDocument/2006/relationships/hyperlink" Target="http://html5doctor.com/html5-forms-introduction-and-new-attributes/" TargetMode="External"/><Relationship Id="rId27" Type="http://schemas.openxmlformats.org/officeDocument/2006/relationships/image" Target="media/image1.png"/><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CC7F4395FC6340809F680F4603F4A6" ma:contentTypeVersion="5" ma:contentTypeDescription="Create a new document." ma:contentTypeScope="" ma:versionID="60aaf9e5ff076096fe2fad2fd46c6955">
  <xsd:schema xmlns:xsd="http://www.w3.org/2001/XMLSchema" xmlns:xs="http://www.w3.org/2001/XMLSchema" xmlns:p="http://schemas.microsoft.com/office/2006/metadata/properties" xmlns:ns2="d2829d84-7cb9-48d5-bfa9-d629c429f116" targetNamespace="http://schemas.microsoft.com/office/2006/metadata/properties" ma:root="true" ma:fieldsID="2bf1715097eff81b720e6ff4175f3ee7" ns2:_="">
    <xsd:import namespace="d2829d84-7cb9-48d5-bfa9-d629c429f1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29d84-7cb9-48d5-bfa9-d629c429f1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829d84-7cb9-48d5-bfa9-d629c429f116" xsi:nil="true"/>
  </documentManagement>
</p:properties>
</file>

<file path=customXml/itemProps1.xml><?xml version="1.0" encoding="utf-8"?>
<ds:datastoreItem xmlns:ds="http://schemas.openxmlformats.org/officeDocument/2006/customXml" ds:itemID="{4C4860C2-93F3-4E2A-BCB4-39593F155049}">
  <ds:schemaRefs>
    <ds:schemaRef ds:uri="http://schemas.microsoft.com/sharepoint/v3/contenttype/forms"/>
  </ds:schemaRefs>
</ds:datastoreItem>
</file>

<file path=customXml/itemProps2.xml><?xml version="1.0" encoding="utf-8"?>
<ds:datastoreItem xmlns:ds="http://schemas.openxmlformats.org/officeDocument/2006/customXml" ds:itemID="{B79AD522-07D7-4829-A72C-7AC870FC9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829d84-7cb9-48d5-bfa9-d629c429f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9C72B1-5628-47A5-998C-96E37D35417B}">
  <ds:schemaRefs>
    <ds:schemaRef ds:uri="http://schemas.microsoft.com/office/2006/metadata/properties"/>
    <ds:schemaRef ds:uri="http://schemas.microsoft.com/office/infopath/2007/PartnerControls"/>
    <ds:schemaRef ds:uri="d2829d84-7cb9-48d5-bfa9-d629c429f116"/>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shahdevansh045@gmail.com</cp:lastModifiedBy>
  <cp:revision>2</cp:revision>
  <cp:lastPrinted>2020-01-28T08:34:00Z</cp:lastPrinted>
  <dcterms:created xsi:type="dcterms:W3CDTF">2021-01-28T10:05:00Z</dcterms:created>
  <dcterms:modified xsi:type="dcterms:W3CDTF">2021-01-28T10:05:00Z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0x0101003CCC7F4395FC6340809F680F4603F4A6</vt:lpwstr>
  </property>
</Properties>
</file>