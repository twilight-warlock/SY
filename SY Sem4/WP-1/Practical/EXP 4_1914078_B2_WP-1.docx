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083AF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5872AA" w14:textId="77777777" w:rsidR="008E0E83" w:rsidRPr="0059249C" w:rsidRDefault="008E0E83" w:rsidP="00052B5D">
      <w:pPr>
        <w:ind w:left="-720" w:right="-90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0D33D667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18B4DD73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6DA048CF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39162AB4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22711ED3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68B8398D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7E84B933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44C1D7B5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5B7D1019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67DF64A6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00251EC8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2B1A9668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3608CCA7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0AA005BA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380868FE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  <w:lang w:val="en-US" w:eastAsia="en-US"/>
        </w:rPr>
      </w:pPr>
    </w:p>
    <w:p w14:paraId="35B0A97F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55634314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5C113D37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1C6656DA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1D1EA3F1" w14:textId="77777777" w:rsidR="008E0E83" w:rsidRPr="0059249C" w:rsidRDefault="004206A5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7C54AB47" wp14:editId="573BC278">
                <wp:simplePos x="0" y="0"/>
                <wp:positionH relativeFrom="column">
                  <wp:posOffset>699135</wp:posOffset>
                </wp:positionH>
                <wp:positionV relativeFrom="paragraph">
                  <wp:posOffset>24765</wp:posOffset>
                </wp:positionV>
                <wp:extent cx="4274820" cy="1184275"/>
                <wp:effectExtent l="13335" t="5715" r="762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22FBC" w14:textId="77777777" w:rsidR="008E0E83" w:rsidRDefault="008E0E83" w:rsidP="008E0E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8EE09D9" w14:textId="77777777" w:rsidR="008E0E83" w:rsidRDefault="003178E3" w:rsidP="008E0E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Experiment No.</w:t>
                            </w:r>
                            <w:r w:rsidR="004206A5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04</w:t>
                            </w:r>
                          </w:p>
                          <w:p w14:paraId="0EFCBFC6" w14:textId="77777777" w:rsidR="008E0E83" w:rsidRDefault="008E0E83" w:rsidP="008E0E8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155BEAA" w14:textId="77777777" w:rsidR="005B4E6D" w:rsidRDefault="00F47C02" w:rsidP="005B4E6D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Title:</w:t>
                            </w:r>
                            <w:r w:rsidR="005B4E6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54138" w:rsidRPr="009D5E2E">
                              <w:rPr>
                                <w:rFonts w:ascii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Create XML document and display using XSLT</w:t>
                            </w:r>
                          </w:p>
                          <w:p w14:paraId="218027EC" w14:textId="77777777" w:rsidR="008E0E83" w:rsidRPr="003178E3" w:rsidRDefault="008E0E83" w:rsidP="008E0E83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4AB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05pt;margin-top:1.95pt;width:336.6pt;height:93.2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">
                <v:textbox>
                  <w:txbxContent>
                    <w:p w14:paraId="42022FBC" w14:textId="77777777" w:rsidR="008E0E83" w:rsidRDefault="008E0E83" w:rsidP="008E0E83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68EE09D9" w14:textId="77777777" w:rsidR="008E0E83" w:rsidRDefault="003178E3" w:rsidP="008E0E83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Experiment No.</w:t>
                      </w:r>
                      <w:r w:rsidR="004206A5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 04</w:t>
                      </w:r>
                    </w:p>
                    <w:p w14:paraId="0EFCBFC6" w14:textId="77777777" w:rsidR="008E0E83" w:rsidRDefault="008E0E83" w:rsidP="008E0E83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1155BEAA" w14:textId="77777777" w:rsidR="005B4E6D" w:rsidRDefault="00F47C02" w:rsidP="005B4E6D">
                      <w:pPr>
                        <w:spacing w:after="0" w:line="240" w:lineRule="auto"/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Title:</w:t>
                      </w:r>
                      <w:r w:rsidR="005B4E6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F54138" w:rsidRPr="009D5E2E">
                        <w:rPr>
                          <w:rFonts w:ascii="Times New Roman" w:hAnsi="Times New Roman"/>
                          <w:bCs/>
                          <w:color w:val="000000"/>
                          <w:sz w:val="24"/>
                          <w:szCs w:val="24"/>
                        </w:rPr>
                        <w:t>Create XML document and display using XSLT</w:t>
                      </w:r>
                    </w:p>
                    <w:p w14:paraId="218027EC" w14:textId="77777777" w:rsidR="008E0E83" w:rsidRPr="003178E3" w:rsidRDefault="008E0E83" w:rsidP="008E0E83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84179D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558AAB50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43DB0EA1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45CD05EA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6568AA29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7B54E405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02BCA10F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197B7F10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31C64EA6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1FC40BE0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3F08547C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3D9DF728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701F98C3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07346BE0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011B2DBF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0AB6A2CD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1B903E9C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07BEA521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37D19288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7DEF3BB0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5DD1D402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55BF4158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253AA709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5626C47B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284C9613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1D262641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5B964CCD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300D2F5D" w14:textId="1184295F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b/>
          <w:iCs/>
          <w:sz w:val="24"/>
          <w:szCs w:val="24"/>
        </w:rPr>
      </w:pPr>
      <w:r w:rsidRPr="0059249C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 xml:space="preserve">Batch: </w:t>
      </w:r>
      <w:r w:rsidR="009428D7">
        <w:rPr>
          <w:rFonts w:ascii="Times New Roman" w:eastAsia="Times New Roman" w:hAnsi="Times New Roman"/>
          <w:b/>
          <w:iCs/>
          <w:sz w:val="24"/>
          <w:szCs w:val="24"/>
        </w:rPr>
        <w:t>B2</w:t>
      </w:r>
      <w:r w:rsidRPr="0059249C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Roll No.: </w:t>
      </w:r>
      <w:r w:rsidR="009428D7">
        <w:rPr>
          <w:rFonts w:ascii="Times New Roman" w:eastAsia="Times New Roman" w:hAnsi="Times New Roman"/>
          <w:b/>
          <w:iCs/>
          <w:sz w:val="24"/>
          <w:szCs w:val="24"/>
        </w:rPr>
        <w:t>1914078</w:t>
      </w:r>
      <w:r w:rsidR="009428D7">
        <w:rPr>
          <w:rFonts w:ascii="Times New Roman" w:eastAsia="Times New Roman" w:hAnsi="Times New Roman"/>
          <w:b/>
          <w:iCs/>
          <w:sz w:val="24"/>
          <w:szCs w:val="24"/>
        </w:rPr>
        <w:tab/>
      </w:r>
      <w:r w:rsidR="009428D7">
        <w:rPr>
          <w:rFonts w:ascii="Times New Roman" w:eastAsia="Times New Roman" w:hAnsi="Times New Roman"/>
          <w:b/>
          <w:iCs/>
          <w:sz w:val="24"/>
          <w:szCs w:val="24"/>
        </w:rPr>
        <w:tab/>
      </w:r>
      <w:r w:rsidRPr="0059249C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        Experiment No.:</w:t>
      </w:r>
      <w:r w:rsidR="009428D7">
        <w:rPr>
          <w:rFonts w:ascii="Times New Roman" w:eastAsia="Times New Roman" w:hAnsi="Times New Roman"/>
          <w:b/>
          <w:iCs/>
          <w:sz w:val="24"/>
          <w:szCs w:val="24"/>
        </w:rPr>
        <w:t xml:space="preserve"> 4</w:t>
      </w:r>
    </w:p>
    <w:p w14:paraId="04DEC2ED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70E8C427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2CBA0601" w14:textId="77777777" w:rsidR="00770E5C" w:rsidRPr="0059249C" w:rsidRDefault="008E0E83" w:rsidP="005F1C84">
      <w:pPr>
        <w:spacing w:after="0" w:line="200" w:lineRule="atLeast"/>
        <w:jc w:val="both"/>
        <w:rPr>
          <w:rFonts w:ascii="Times New Roman" w:hAnsi="Times New Roman"/>
          <w:sz w:val="24"/>
          <w:szCs w:val="24"/>
        </w:rPr>
      </w:pPr>
      <w:r w:rsidRPr="0059249C">
        <w:rPr>
          <w:rFonts w:ascii="Times New Roman" w:eastAsia="Times New Roman" w:hAnsi="Times New Roman"/>
          <w:b/>
          <w:iCs/>
          <w:sz w:val="24"/>
          <w:szCs w:val="24"/>
        </w:rPr>
        <w:t>Aim</w:t>
      </w:r>
      <w:r w:rsidRPr="0059249C">
        <w:rPr>
          <w:rFonts w:ascii="Times New Roman" w:eastAsia="Times New Roman" w:hAnsi="Times New Roman"/>
          <w:iCs/>
          <w:sz w:val="24"/>
          <w:szCs w:val="24"/>
        </w:rPr>
        <w:t>:</w:t>
      </w:r>
      <w:r w:rsidR="005F1C84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684E2B">
        <w:rPr>
          <w:rFonts w:ascii="Times New Roman" w:hAnsi="Times New Roman"/>
          <w:sz w:val="24"/>
          <w:szCs w:val="24"/>
        </w:rPr>
        <w:t>To design</w:t>
      </w:r>
      <w:r w:rsidR="00A67A24">
        <w:rPr>
          <w:rFonts w:ascii="Times New Roman" w:hAnsi="Times New Roman"/>
          <w:sz w:val="24"/>
          <w:szCs w:val="24"/>
        </w:rPr>
        <w:t xml:space="preserve"> webpage</w:t>
      </w:r>
      <w:r w:rsidR="00684E2B">
        <w:rPr>
          <w:rFonts w:ascii="Times New Roman" w:hAnsi="Times New Roman"/>
          <w:sz w:val="24"/>
          <w:szCs w:val="24"/>
        </w:rPr>
        <w:t xml:space="preserve"> </w:t>
      </w:r>
      <w:r w:rsidR="005F1C84">
        <w:rPr>
          <w:rFonts w:ascii="Times New Roman" w:hAnsi="Times New Roman"/>
          <w:sz w:val="24"/>
          <w:szCs w:val="24"/>
        </w:rPr>
        <w:t xml:space="preserve">using </w:t>
      </w:r>
      <w:r w:rsidR="00684E2B">
        <w:rPr>
          <w:rFonts w:ascii="Times New Roman" w:hAnsi="Times New Roman"/>
          <w:sz w:val="24"/>
          <w:szCs w:val="24"/>
        </w:rPr>
        <w:t xml:space="preserve">Extended </w:t>
      </w:r>
      <w:proofErr w:type="spellStart"/>
      <w:r w:rsidR="00684E2B">
        <w:rPr>
          <w:rFonts w:ascii="Times New Roman" w:hAnsi="Times New Roman"/>
          <w:sz w:val="24"/>
          <w:szCs w:val="24"/>
        </w:rPr>
        <w:t>Markup</w:t>
      </w:r>
      <w:proofErr w:type="spellEnd"/>
      <w:r w:rsidR="00684E2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84E2B">
        <w:rPr>
          <w:rFonts w:ascii="Times New Roman" w:hAnsi="Times New Roman"/>
          <w:sz w:val="24"/>
          <w:szCs w:val="24"/>
        </w:rPr>
        <w:t>Language(</w:t>
      </w:r>
      <w:proofErr w:type="gramEnd"/>
      <w:r w:rsidR="00684E2B">
        <w:rPr>
          <w:rFonts w:ascii="Times New Roman" w:hAnsi="Times New Roman"/>
          <w:sz w:val="24"/>
          <w:szCs w:val="24"/>
        </w:rPr>
        <w:t>XML)</w:t>
      </w:r>
      <w:r w:rsidR="00A67A24">
        <w:rPr>
          <w:rFonts w:ascii="Times New Roman" w:hAnsi="Times New Roman"/>
          <w:sz w:val="24"/>
          <w:szCs w:val="24"/>
        </w:rPr>
        <w:t>.</w:t>
      </w:r>
    </w:p>
    <w:p w14:paraId="77851553" w14:textId="77777777" w:rsidR="00770E5C" w:rsidRPr="0059249C" w:rsidRDefault="00770E5C" w:rsidP="00770E5C">
      <w:pPr>
        <w:rPr>
          <w:rFonts w:ascii="Times New Roman" w:hAnsi="Times New Roman"/>
          <w:b/>
          <w:sz w:val="24"/>
          <w:szCs w:val="24"/>
        </w:rPr>
      </w:pPr>
      <w:r w:rsidRPr="0059249C">
        <w:rPr>
          <w:rFonts w:ascii="Times New Roman" w:hAnsi="Times New Roman"/>
          <w:b/>
          <w:sz w:val="24"/>
          <w:szCs w:val="24"/>
        </w:rPr>
        <w:t>___________________________________________________________________________</w:t>
      </w:r>
    </w:p>
    <w:p w14:paraId="478FFD80" w14:textId="77777777" w:rsidR="00770E5C" w:rsidRPr="0059249C" w:rsidRDefault="008340F1" w:rsidP="00770E5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Resources needed: Notepad++, Web Browser</w:t>
      </w:r>
    </w:p>
    <w:p w14:paraId="79FCE426" w14:textId="77777777" w:rsidR="00770E5C" w:rsidRPr="0059249C" w:rsidRDefault="00770E5C" w:rsidP="00770E5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9249C">
        <w:rPr>
          <w:rFonts w:ascii="Times New Roman" w:hAnsi="Times New Roman"/>
          <w:b/>
          <w:sz w:val="24"/>
          <w:szCs w:val="24"/>
        </w:rPr>
        <w:t>___________________________________________________________________________</w:t>
      </w:r>
    </w:p>
    <w:p w14:paraId="75C97F09" w14:textId="77777777" w:rsidR="00281C00" w:rsidRPr="0059249C" w:rsidRDefault="00281C00" w:rsidP="00281C00">
      <w:pPr>
        <w:pBdr>
          <w:bottom w:val="single" w:sz="12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 w:rsidRPr="0059249C">
        <w:rPr>
          <w:rFonts w:ascii="Times New Roman" w:hAnsi="Times New Roman"/>
          <w:b/>
          <w:sz w:val="24"/>
          <w:szCs w:val="24"/>
        </w:rPr>
        <w:t>Theory:</w:t>
      </w:r>
    </w:p>
    <w:p w14:paraId="4E1B7893" w14:textId="77777777" w:rsidR="00296704" w:rsidRPr="0081337F" w:rsidRDefault="00296704" w:rsidP="0081337F">
      <w:pPr>
        <w:shd w:val="clear" w:color="auto" w:fill="FFFFFF"/>
        <w:suppressAutoHyphens w:val="0"/>
        <w:spacing w:before="100" w:beforeAutospacing="1" w:after="100" w:afterAutospacing="1" w:line="242" w:lineRule="atLeast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96704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 xml:space="preserve">XML stands for </w:t>
      </w:r>
      <w:proofErr w:type="spellStart"/>
      <w:r w:rsidRPr="00296704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>E</w:t>
      </w:r>
      <w:r w:rsidRPr="0081337F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en-US"/>
        </w:rPr>
        <w:t>X</w:t>
      </w:r>
      <w:r w:rsidRPr="00296704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>tensible</w:t>
      </w:r>
      <w:proofErr w:type="spellEnd"/>
      <w:r w:rsidRPr="0081337F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> </w:t>
      </w:r>
      <w:r w:rsidRPr="0081337F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en-US"/>
        </w:rPr>
        <w:t>M</w:t>
      </w:r>
      <w:r w:rsidRPr="00296704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>arkup</w:t>
      </w:r>
      <w:r w:rsidRPr="0081337F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> </w:t>
      </w:r>
      <w:r w:rsidRPr="0081337F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en-US"/>
        </w:rPr>
        <w:t>L</w:t>
      </w:r>
      <w:r w:rsidRPr="00296704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>anguage.</w:t>
      </w:r>
      <w:r w:rsidRPr="0081337F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 xml:space="preserve"> </w:t>
      </w:r>
      <w:r w:rsidRPr="0081337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XML is a software- and hardware-independent tool for storing and transporting data</w:t>
      </w:r>
      <w:r w:rsidRPr="00296704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>.</w:t>
      </w:r>
      <w:r w:rsidRPr="0081337F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 xml:space="preserve"> </w:t>
      </w:r>
      <w:r w:rsidRPr="00296704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>XML was designed to be both human- and machine-readable.</w:t>
      </w:r>
      <w:r w:rsidRPr="0081337F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 xml:space="preserve"> XML was designed to be self-descriptive. </w:t>
      </w:r>
      <w:r w:rsidRPr="0081337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XML is just information wrapped in tags. </w:t>
      </w:r>
      <w:r w:rsidRPr="0081337F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 xml:space="preserve">XML was designed to carry data - with focus on what data is. </w:t>
      </w:r>
      <w:r w:rsidRPr="00296704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>HTML was designed to display data - with focus on how data looks</w:t>
      </w:r>
      <w:r w:rsidRPr="0081337F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 xml:space="preserve">. </w:t>
      </w:r>
      <w:r w:rsidRPr="0081337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The XML language has no predefined tags, the author must define both the tags and the document structure. </w:t>
      </w:r>
    </w:p>
    <w:p w14:paraId="0EED866F" w14:textId="77777777" w:rsidR="003A48E2" w:rsidRDefault="00296704" w:rsidP="0081337F">
      <w:pPr>
        <w:shd w:val="clear" w:color="auto" w:fill="FFFFFF"/>
        <w:suppressAutoHyphens w:val="0"/>
        <w:spacing w:before="100" w:beforeAutospacing="1" w:after="100" w:afterAutospacing="1" w:line="242" w:lineRule="atLeast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96704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>XML stores data in plain text format. This provides a software- and hardware-independent way of storing, transporting, and sharing data.</w:t>
      </w:r>
      <w:r w:rsidRPr="0081337F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 xml:space="preserve"> </w:t>
      </w:r>
      <w:r w:rsidRPr="00296704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>XML also makes it easier to expand or upgrade to new operating systems, new applications, or new browsers, without losing data.</w:t>
      </w:r>
      <w:r w:rsidRPr="0081337F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 xml:space="preserve"> </w:t>
      </w:r>
      <w:r w:rsidRPr="00296704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>With XML, data can be available to all kinds of "reading machines" like people, computers, voice machines, news feeds, etc.</w:t>
      </w:r>
      <w:r w:rsidR="0081337F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 xml:space="preserve"> </w:t>
      </w:r>
      <w:r w:rsidRPr="0081337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XML is often used to separate data from presentation. XML does not carry any information about how to be displayed.</w:t>
      </w:r>
    </w:p>
    <w:p w14:paraId="494AFA6F" w14:textId="77777777" w:rsidR="003A48E2" w:rsidRPr="003A48E2" w:rsidRDefault="00177494" w:rsidP="003A48E2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Example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catalog</w:t>
      </w:r>
      <w:r w:rsidR="003A48E2" w:rsidRPr="003A48E2">
        <w:rPr>
          <w:rFonts w:ascii="Times New Roman" w:hAnsi="Times New Roman"/>
          <w:color w:val="000000"/>
          <w:sz w:val="24"/>
          <w:szCs w:val="24"/>
        </w:rPr>
        <w:t>.xml:-</w:t>
      </w:r>
      <w:proofErr w:type="gramEnd"/>
    </w:p>
    <w:p w14:paraId="5C76514F" w14:textId="77777777" w:rsidR="00177494" w:rsidRPr="00177494" w:rsidRDefault="003A48E2" w:rsidP="00177494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3A48E2">
        <w:rPr>
          <w:rFonts w:ascii="Times New Roman" w:hAnsi="Times New Roman"/>
          <w:color w:val="000000"/>
          <w:sz w:val="24"/>
          <w:szCs w:val="24"/>
        </w:rPr>
        <w:tab/>
      </w:r>
      <w:r w:rsidR="00177494" w:rsidRPr="00177494">
        <w:rPr>
          <w:rFonts w:ascii="Times New Roman" w:hAnsi="Times New Roman"/>
          <w:color w:val="000000"/>
          <w:sz w:val="24"/>
          <w:szCs w:val="24"/>
        </w:rPr>
        <w:t>&lt;?xml version="1.0" encoding="UTF-8"?&gt;</w:t>
      </w:r>
    </w:p>
    <w:p w14:paraId="421A2D80" w14:textId="77777777" w:rsidR="00177494" w:rsidRPr="00177494" w:rsidRDefault="00177494" w:rsidP="00177494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>&lt;?xml-stylesheet type="text/</w:t>
      </w:r>
      <w:proofErr w:type="spellStart"/>
      <w:r w:rsidRPr="00177494">
        <w:rPr>
          <w:rFonts w:ascii="Times New Roman" w:hAnsi="Times New Roman"/>
          <w:color w:val="000000"/>
          <w:sz w:val="24"/>
          <w:szCs w:val="24"/>
        </w:rPr>
        <w:t>xsl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 xml:space="preserve">" </w:t>
      </w:r>
      <w:proofErr w:type="spellStart"/>
      <w:r w:rsidRPr="00177494">
        <w:rPr>
          <w:rFonts w:ascii="Times New Roman" w:hAnsi="Times New Roman"/>
          <w:color w:val="000000"/>
          <w:sz w:val="24"/>
          <w:szCs w:val="24"/>
        </w:rPr>
        <w:t>href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>="cat</w:t>
      </w:r>
      <w:r>
        <w:rPr>
          <w:rFonts w:ascii="Times New Roman" w:hAnsi="Times New Roman"/>
          <w:color w:val="000000"/>
          <w:sz w:val="24"/>
          <w:szCs w:val="24"/>
        </w:rPr>
        <w:t>alog</w:t>
      </w:r>
      <w:r w:rsidRPr="00177494">
        <w:rPr>
          <w:rFonts w:ascii="Times New Roman" w:hAnsi="Times New Roman"/>
          <w:color w:val="000000"/>
          <w:sz w:val="24"/>
          <w:szCs w:val="24"/>
        </w:rPr>
        <w:t>.xsl"?&gt;</w:t>
      </w:r>
    </w:p>
    <w:p w14:paraId="01504D43" w14:textId="77777777" w:rsidR="00177494" w:rsidRPr="00177494" w:rsidRDefault="00177494" w:rsidP="00177494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>&lt;</w:t>
      </w:r>
      <w:proofErr w:type="spellStart"/>
      <w:r w:rsidRPr="00177494">
        <w:rPr>
          <w:rFonts w:ascii="Times New Roman" w:hAnsi="Times New Roman"/>
          <w:color w:val="000000"/>
          <w:sz w:val="24"/>
          <w:szCs w:val="24"/>
        </w:rPr>
        <w:t>catalog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>&gt;</w:t>
      </w:r>
    </w:p>
    <w:p w14:paraId="00B0BAF1" w14:textId="77777777" w:rsidR="00177494" w:rsidRPr="00177494" w:rsidRDefault="00177494" w:rsidP="00177494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>&lt;cd&gt;</w:t>
      </w:r>
    </w:p>
    <w:p w14:paraId="17005A7D" w14:textId="77777777" w:rsidR="00177494" w:rsidRPr="00177494" w:rsidRDefault="00177494" w:rsidP="00177494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>&lt;title&gt;Empire Burlesque&lt;/title&gt;</w:t>
      </w:r>
    </w:p>
    <w:p w14:paraId="039C2F76" w14:textId="77777777" w:rsidR="00177494" w:rsidRPr="00177494" w:rsidRDefault="00177494" w:rsidP="00177494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>&lt;artist&gt;Bob Dylan&lt;/artist&gt;</w:t>
      </w:r>
    </w:p>
    <w:p w14:paraId="19D575FC" w14:textId="77777777" w:rsidR="00177494" w:rsidRPr="00177494" w:rsidRDefault="00177494" w:rsidP="00177494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>&lt;country&gt;USA&lt;/country&gt;</w:t>
      </w:r>
    </w:p>
    <w:p w14:paraId="2D1BF18B" w14:textId="77777777" w:rsidR="00177494" w:rsidRPr="00177494" w:rsidRDefault="00177494" w:rsidP="00177494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>&lt;company&gt;Columbia&lt;/company&gt;</w:t>
      </w:r>
    </w:p>
    <w:p w14:paraId="240E2B0A" w14:textId="77777777" w:rsidR="00177494" w:rsidRPr="00177494" w:rsidRDefault="00177494" w:rsidP="00177494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>&lt;price&gt;10.90&lt;/price&gt;</w:t>
      </w:r>
    </w:p>
    <w:p w14:paraId="4E95F00B" w14:textId="77777777" w:rsidR="00177494" w:rsidRPr="00177494" w:rsidRDefault="00177494" w:rsidP="00177494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>&lt;year&gt;1985&lt;/year&gt;</w:t>
      </w:r>
    </w:p>
    <w:p w14:paraId="6926AA2D" w14:textId="77777777" w:rsidR="00177494" w:rsidRPr="00177494" w:rsidRDefault="00177494" w:rsidP="00177494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77494">
        <w:rPr>
          <w:rFonts w:ascii="Times New Roman" w:hAnsi="Times New Roman"/>
          <w:color w:val="000000"/>
          <w:sz w:val="24"/>
          <w:szCs w:val="24"/>
        </w:rPr>
        <w:t>&lt;/cd&gt;</w:t>
      </w:r>
    </w:p>
    <w:p w14:paraId="0B5B7025" w14:textId="77777777" w:rsidR="003A48E2" w:rsidRPr="003A48E2" w:rsidRDefault="00177494" w:rsidP="00177494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>&lt;/</w:t>
      </w:r>
      <w:proofErr w:type="spellStart"/>
      <w:r w:rsidRPr="00177494">
        <w:rPr>
          <w:rFonts w:ascii="Times New Roman" w:hAnsi="Times New Roman"/>
          <w:color w:val="000000"/>
          <w:sz w:val="24"/>
          <w:szCs w:val="24"/>
        </w:rPr>
        <w:t>catalog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>&gt;</w:t>
      </w:r>
    </w:p>
    <w:p w14:paraId="4DE9EF37" w14:textId="77777777" w:rsidR="0081337F" w:rsidRPr="003A48E2" w:rsidRDefault="003A48E2" w:rsidP="003A48E2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3A48E2">
        <w:rPr>
          <w:rFonts w:ascii="Times New Roman" w:hAnsi="Times New Roman"/>
          <w:color w:val="000000"/>
          <w:sz w:val="24"/>
          <w:szCs w:val="24"/>
        </w:rPr>
        <w:lastRenderedPageBreak/>
        <w:tab/>
        <w:t>First line defines version. The next line describes</w:t>
      </w:r>
      <w:r w:rsidR="00177494">
        <w:rPr>
          <w:rFonts w:ascii="Times New Roman" w:hAnsi="Times New Roman"/>
          <w:color w:val="000000"/>
          <w:sz w:val="24"/>
          <w:szCs w:val="24"/>
        </w:rPr>
        <w:t xml:space="preserve"> root element which is “</w:t>
      </w:r>
      <w:proofErr w:type="spellStart"/>
      <w:r w:rsidR="00177494">
        <w:rPr>
          <w:rFonts w:ascii="Times New Roman" w:hAnsi="Times New Roman"/>
          <w:color w:val="000000"/>
          <w:sz w:val="24"/>
          <w:szCs w:val="24"/>
        </w:rPr>
        <w:t>catalog</w:t>
      </w:r>
      <w:proofErr w:type="spellEnd"/>
      <w:r w:rsidRPr="003A48E2">
        <w:rPr>
          <w:rFonts w:ascii="Times New Roman" w:hAnsi="Times New Roman"/>
          <w:color w:val="000000"/>
          <w:sz w:val="24"/>
          <w:szCs w:val="24"/>
        </w:rPr>
        <w:t>” in this case. The last</w:t>
      </w:r>
      <w:r w:rsidR="009A376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A48E2">
        <w:rPr>
          <w:rFonts w:ascii="Times New Roman" w:hAnsi="Times New Roman"/>
          <w:color w:val="000000"/>
          <w:sz w:val="24"/>
          <w:szCs w:val="24"/>
        </w:rPr>
        <w:t>line defines the end of root element.</w:t>
      </w:r>
      <w:r w:rsidR="00296704" w:rsidRPr="003A48E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28AFE87" w14:textId="77777777" w:rsidR="0081337F" w:rsidRDefault="0081337F" w:rsidP="0081337F">
      <w:pPr>
        <w:pStyle w:val="Heading1"/>
        <w:shd w:val="clear" w:color="auto" w:fill="FFFFFF"/>
        <w:spacing w:before="107" w:after="107"/>
        <w:rPr>
          <w:rStyle w:val="colorh1"/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81337F">
        <w:rPr>
          <w:rFonts w:ascii="Times New Roman" w:hAnsi="Times New Roman" w:cs="Times New Roman"/>
          <w:bCs w:val="0"/>
          <w:color w:val="000000"/>
          <w:sz w:val="24"/>
          <w:szCs w:val="24"/>
        </w:rPr>
        <w:t>XML</w:t>
      </w:r>
      <w:r w:rsidRPr="0081337F">
        <w:rPr>
          <w:rStyle w:val="apple-converted-space"/>
          <w:rFonts w:ascii="Times New Roman" w:hAnsi="Times New Roman" w:cs="Times New Roman"/>
          <w:bCs w:val="0"/>
          <w:color w:val="000000"/>
          <w:sz w:val="24"/>
          <w:szCs w:val="24"/>
        </w:rPr>
        <w:t> </w:t>
      </w:r>
      <w:r w:rsidRPr="0081337F">
        <w:rPr>
          <w:rStyle w:val="colorh1"/>
          <w:rFonts w:ascii="Times New Roman" w:hAnsi="Times New Roman" w:cs="Times New Roman"/>
          <w:bCs w:val="0"/>
          <w:color w:val="000000"/>
          <w:sz w:val="24"/>
          <w:szCs w:val="24"/>
        </w:rPr>
        <w:t>Syntax Rules</w:t>
      </w:r>
    </w:p>
    <w:p w14:paraId="495349F3" w14:textId="77777777" w:rsidR="00E1324F" w:rsidRPr="00E1324F" w:rsidRDefault="00296704" w:rsidP="00E1324F">
      <w:pPr>
        <w:pStyle w:val="Heading1"/>
        <w:numPr>
          <w:ilvl w:val="0"/>
          <w:numId w:val="37"/>
        </w:numPr>
        <w:shd w:val="clear" w:color="auto" w:fill="FFFFFF"/>
        <w:spacing w:before="107" w:after="107"/>
        <w:jc w:val="both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133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XML documents form a tree structure that starts at "the root" and branches to "the leaves".</w:t>
      </w:r>
      <w:r w:rsidR="0081337F" w:rsidRPr="008133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XML documents must contain one</w:t>
      </w:r>
      <w:r w:rsidR="0081337F" w:rsidRPr="0081337F">
        <w:rPr>
          <w:rStyle w:val="apple-converted-spac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81337F" w:rsidRPr="0081337F">
        <w:rPr>
          <w:rStyle w:val="Strong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root</w:t>
      </w:r>
      <w:r w:rsidR="0081337F" w:rsidRPr="0081337F">
        <w:rPr>
          <w:rStyle w:val="apple-converted-spac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81337F" w:rsidRPr="008133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element that is the</w:t>
      </w:r>
      <w:r w:rsidR="0081337F" w:rsidRPr="0081337F">
        <w:rPr>
          <w:rStyle w:val="apple-converted-spac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81337F" w:rsidRPr="0081337F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parent</w:t>
      </w:r>
      <w:r w:rsidR="0081337F" w:rsidRPr="0081337F">
        <w:rPr>
          <w:rStyle w:val="apple-converted-spac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81337F" w:rsidRPr="008133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of all other elements.</w:t>
      </w:r>
    </w:p>
    <w:p w14:paraId="1B48BF01" w14:textId="77777777" w:rsidR="003A48E2" w:rsidRPr="00E1324F" w:rsidRDefault="0081337F" w:rsidP="00E1324F">
      <w:pPr>
        <w:pStyle w:val="Heading1"/>
        <w:shd w:val="clear" w:color="auto" w:fill="FFFFFF"/>
        <w:spacing w:before="107" w:after="107"/>
        <w:ind w:firstLine="720"/>
        <w:jc w:val="both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A01236">
        <w:rPr>
          <w:rStyle w:val="highlt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01236">
        <w:rPr>
          <w:rStyle w:val="highele"/>
          <w:rFonts w:ascii="Times New Roman" w:hAnsi="Times New Roman" w:cs="Times New Roman"/>
          <w:color w:val="000000" w:themeColor="text1"/>
          <w:sz w:val="24"/>
          <w:szCs w:val="24"/>
        </w:rPr>
        <w:t>?xml</w:t>
      </w:r>
      <w:r w:rsidRPr="00A0123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A01236">
        <w:rPr>
          <w:rStyle w:val="highatt"/>
          <w:rFonts w:ascii="Times New Roman" w:hAnsi="Times New Roman" w:cs="Times New Roman"/>
          <w:color w:val="000000" w:themeColor="text1"/>
          <w:sz w:val="24"/>
          <w:szCs w:val="24"/>
        </w:rPr>
        <w:t>version=</w:t>
      </w:r>
      <w:r w:rsidRPr="00A01236">
        <w:rPr>
          <w:rStyle w:val="highval"/>
          <w:rFonts w:ascii="Times New Roman" w:hAnsi="Times New Roman" w:cs="Times New Roman"/>
          <w:color w:val="000000" w:themeColor="text1"/>
          <w:sz w:val="24"/>
          <w:szCs w:val="24"/>
        </w:rPr>
        <w:t>"1.0"</w:t>
      </w:r>
      <w:r w:rsidRPr="00A0123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A01236">
        <w:rPr>
          <w:rStyle w:val="highatt"/>
          <w:rFonts w:ascii="Times New Roman" w:hAnsi="Times New Roman" w:cs="Times New Roman"/>
          <w:color w:val="000000" w:themeColor="text1"/>
          <w:sz w:val="24"/>
          <w:szCs w:val="24"/>
        </w:rPr>
        <w:t>encoding=</w:t>
      </w:r>
      <w:r w:rsidRPr="00A01236">
        <w:rPr>
          <w:rStyle w:val="highval"/>
          <w:rFonts w:ascii="Times New Roman" w:hAnsi="Times New Roman" w:cs="Times New Roman"/>
          <w:color w:val="000000" w:themeColor="text1"/>
          <w:sz w:val="24"/>
          <w:szCs w:val="24"/>
        </w:rPr>
        <w:t>"UTF-8</w:t>
      </w:r>
      <w:r w:rsidRPr="00A0123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A012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  <w:r w:rsidRPr="00A01236">
        <w:rPr>
          <w:rStyle w:val="highgt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394EE7" w:rsidRPr="00E1324F">
        <w:rPr>
          <w:rStyle w:val="highgt"/>
          <w:rFonts w:ascii="Consolas" w:hAnsi="Consolas" w:cs="Consolas"/>
          <w:color w:val="0000FF"/>
          <w:sz w:val="17"/>
          <w:szCs w:val="17"/>
        </w:rPr>
        <w:t xml:space="preserve"> </w:t>
      </w:r>
      <w:r w:rsidRPr="00E132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This line is called the XML</w:t>
      </w:r>
      <w:r w:rsidRPr="00E132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1324F">
        <w:rPr>
          <w:rStyle w:val="Strong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prolog</w:t>
      </w:r>
      <w:proofErr w:type="spellEnd"/>
      <w:r w:rsidRPr="00E1324F">
        <w:rPr>
          <w:rStyle w:val="Strong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. </w:t>
      </w:r>
      <w:r w:rsidRPr="00E132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 xml:space="preserve">The XML </w:t>
      </w:r>
      <w:proofErr w:type="spellStart"/>
      <w:r w:rsidRPr="00E132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prolog</w:t>
      </w:r>
      <w:proofErr w:type="spellEnd"/>
      <w:r w:rsidRPr="00E132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 xml:space="preserve"> is optional. If it exists, it must come first in the document.</w:t>
      </w:r>
      <w:r w:rsidRPr="00E1324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0D44707" w14:textId="77777777" w:rsidR="009A376C" w:rsidRPr="009A376C" w:rsidRDefault="0081337F" w:rsidP="009A376C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2" w:lineRule="atLeast"/>
        <w:jc w:val="both"/>
        <w:rPr>
          <w:color w:val="000000" w:themeColor="text1"/>
          <w:sz w:val="17"/>
          <w:szCs w:val="17"/>
        </w:rPr>
      </w:pPr>
      <w:r w:rsidRPr="00E1324F">
        <w:rPr>
          <w:bCs/>
          <w:color w:val="000000" w:themeColor="text1"/>
        </w:rPr>
        <w:t>All XML Elements Must Have a</w:t>
      </w:r>
      <w:r w:rsidR="00E1324F">
        <w:rPr>
          <w:bCs/>
          <w:color w:val="000000" w:themeColor="text1"/>
        </w:rPr>
        <w:t>n Opening and</w:t>
      </w:r>
      <w:r w:rsidRPr="00E1324F">
        <w:rPr>
          <w:bCs/>
          <w:color w:val="000000" w:themeColor="text1"/>
        </w:rPr>
        <w:t xml:space="preserve"> Closing Tag.</w:t>
      </w:r>
      <w:r w:rsidR="00E1324F">
        <w:rPr>
          <w:bCs/>
          <w:color w:val="000000" w:themeColor="text1"/>
        </w:rPr>
        <w:t>ie,</w:t>
      </w:r>
      <w:r w:rsidRPr="00E1324F">
        <w:rPr>
          <w:bCs/>
          <w:color w:val="000000" w:themeColor="text1"/>
        </w:rPr>
        <w:t xml:space="preserve"> </w:t>
      </w:r>
      <w:r w:rsidR="00E1324F" w:rsidRPr="00E1324F">
        <w:rPr>
          <w:color w:val="000000"/>
          <w:szCs w:val="17"/>
        </w:rPr>
        <w:t>Each element is enclosed in &lt;&gt; brackets.</w:t>
      </w:r>
    </w:p>
    <w:p w14:paraId="7AB5C430" w14:textId="77777777" w:rsidR="009A376C" w:rsidRPr="009A376C" w:rsidRDefault="0081337F" w:rsidP="009A376C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2" w:lineRule="atLeast"/>
        <w:jc w:val="both"/>
        <w:rPr>
          <w:color w:val="000000" w:themeColor="text1"/>
          <w:sz w:val="17"/>
          <w:szCs w:val="17"/>
        </w:rPr>
      </w:pPr>
      <w:r w:rsidRPr="009A376C">
        <w:rPr>
          <w:color w:val="000000" w:themeColor="text1"/>
          <w:shd w:val="clear" w:color="auto" w:fill="FFFFFF"/>
        </w:rPr>
        <w:t>XML tags are case sensitive.</w:t>
      </w:r>
      <w:r w:rsidR="00E1324F" w:rsidRPr="009A376C">
        <w:rPr>
          <w:color w:val="000000" w:themeColor="text1"/>
          <w:shd w:val="clear" w:color="auto" w:fill="FFFFFF"/>
        </w:rPr>
        <w:t xml:space="preserve"> </w:t>
      </w:r>
      <w:r w:rsidR="00E1324F" w:rsidRPr="009A376C">
        <w:rPr>
          <w:color w:val="000000"/>
          <w:lang w:eastAsia="en-US"/>
        </w:rPr>
        <w:t>Tags should all be written in lower case</w:t>
      </w:r>
      <w:r w:rsidR="009A376C">
        <w:rPr>
          <w:color w:val="000000"/>
          <w:lang w:eastAsia="en-US"/>
        </w:rPr>
        <w:t>.</w:t>
      </w:r>
    </w:p>
    <w:p w14:paraId="2A344DD0" w14:textId="77777777" w:rsidR="003A48E2" w:rsidRPr="009A376C" w:rsidRDefault="00E1324F" w:rsidP="009A376C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2" w:lineRule="atLeast"/>
        <w:jc w:val="both"/>
        <w:rPr>
          <w:color w:val="000000" w:themeColor="text1"/>
          <w:sz w:val="17"/>
          <w:szCs w:val="17"/>
        </w:rPr>
      </w:pPr>
      <w:r w:rsidRPr="009A376C">
        <w:rPr>
          <w:color w:val="000000"/>
          <w:lang w:eastAsia="en-US"/>
        </w:rPr>
        <w:t>Empty tags should be written in an XML style that still displays properly in browsers, with a trailing space and slash before the closing bracket (</w:t>
      </w:r>
      <w:proofErr w:type="gramStart"/>
      <w:r w:rsidRPr="009A376C">
        <w:rPr>
          <w:color w:val="000000"/>
          <w:lang w:eastAsia="en-US"/>
        </w:rPr>
        <w:t>e.g.</w:t>
      </w:r>
      <w:proofErr w:type="gramEnd"/>
      <w:r w:rsidRPr="009A376C">
        <w:rPr>
          <w:color w:val="000000"/>
          <w:lang w:eastAsia="en-US"/>
        </w:rPr>
        <w:t xml:space="preserve"> &lt;</w:t>
      </w:r>
      <w:proofErr w:type="spellStart"/>
      <w:r w:rsidRPr="009A376C">
        <w:rPr>
          <w:color w:val="000000"/>
          <w:lang w:eastAsia="en-US"/>
        </w:rPr>
        <w:t>br</w:t>
      </w:r>
      <w:proofErr w:type="spellEnd"/>
      <w:r w:rsidRPr="009A376C">
        <w:rPr>
          <w:color w:val="000000"/>
          <w:lang w:eastAsia="en-US"/>
        </w:rPr>
        <w:t xml:space="preserve"> /&gt;).</w:t>
      </w:r>
    </w:p>
    <w:p w14:paraId="3399FF74" w14:textId="77777777" w:rsidR="003A48E2" w:rsidRPr="00E1324F" w:rsidRDefault="0081337F" w:rsidP="00E1324F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2" w:lineRule="atLeast"/>
        <w:jc w:val="both"/>
        <w:rPr>
          <w:color w:val="000000" w:themeColor="text1"/>
          <w:sz w:val="17"/>
          <w:szCs w:val="17"/>
        </w:rPr>
      </w:pPr>
      <w:r w:rsidRPr="00E1324F">
        <w:rPr>
          <w:color w:val="000000" w:themeColor="text1"/>
          <w:shd w:val="clear" w:color="auto" w:fill="FFFFFF"/>
        </w:rPr>
        <w:t>In XML, all elements</w:t>
      </w:r>
      <w:r w:rsidRPr="00E1324F">
        <w:rPr>
          <w:rStyle w:val="apple-converted-space"/>
          <w:color w:val="000000" w:themeColor="text1"/>
          <w:shd w:val="clear" w:color="auto" w:fill="FFFFFF"/>
        </w:rPr>
        <w:t> </w:t>
      </w:r>
      <w:r w:rsidRPr="00E1324F">
        <w:rPr>
          <w:bCs/>
          <w:color w:val="000000" w:themeColor="text1"/>
          <w:shd w:val="clear" w:color="auto" w:fill="FFFFFF"/>
        </w:rPr>
        <w:t>must</w:t>
      </w:r>
      <w:r w:rsidRPr="00E1324F">
        <w:rPr>
          <w:rStyle w:val="apple-converted-space"/>
          <w:color w:val="000000" w:themeColor="text1"/>
          <w:shd w:val="clear" w:color="auto" w:fill="FFFFFF"/>
        </w:rPr>
        <w:t> </w:t>
      </w:r>
      <w:r w:rsidRPr="00E1324F">
        <w:rPr>
          <w:color w:val="000000" w:themeColor="text1"/>
          <w:shd w:val="clear" w:color="auto" w:fill="FFFFFF"/>
        </w:rPr>
        <w:t>be properly nested within each other.</w:t>
      </w:r>
    </w:p>
    <w:p w14:paraId="35E9C548" w14:textId="77777777" w:rsidR="006D0C70" w:rsidRPr="006D0C70" w:rsidRDefault="00E1324F" w:rsidP="009A376C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2" w:lineRule="atLeast"/>
        <w:jc w:val="both"/>
        <w:rPr>
          <w:color w:val="000000" w:themeColor="text1"/>
          <w:sz w:val="17"/>
          <w:szCs w:val="17"/>
        </w:rPr>
      </w:pPr>
      <w:r w:rsidRPr="00E1324F">
        <w:rPr>
          <w:color w:val="000000"/>
          <w:szCs w:val="15"/>
        </w:rPr>
        <w:t xml:space="preserve">XML comment syntax is similar to that of HTML. </w:t>
      </w:r>
      <w:proofErr w:type="gramStart"/>
      <w:r w:rsidRPr="00E1324F">
        <w:rPr>
          <w:color w:val="000000"/>
          <w:szCs w:val="15"/>
        </w:rPr>
        <w:t>&lt;!--</w:t>
      </w:r>
      <w:proofErr w:type="gramEnd"/>
      <w:r w:rsidRPr="00E1324F">
        <w:rPr>
          <w:color w:val="000000"/>
          <w:szCs w:val="15"/>
        </w:rPr>
        <w:t xml:space="preserve"> This is a comment --&gt;</w:t>
      </w:r>
    </w:p>
    <w:p w14:paraId="64422136" w14:textId="77777777" w:rsidR="009A376C" w:rsidRPr="009A376C" w:rsidRDefault="0081337F" w:rsidP="009A376C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2" w:lineRule="atLeast"/>
        <w:jc w:val="both"/>
        <w:rPr>
          <w:color w:val="000000" w:themeColor="text1"/>
          <w:sz w:val="17"/>
          <w:szCs w:val="17"/>
        </w:rPr>
      </w:pPr>
      <w:r w:rsidRPr="009A376C">
        <w:rPr>
          <w:color w:val="000000" w:themeColor="text1"/>
          <w:lang w:eastAsia="en-US"/>
        </w:rPr>
        <w:t>XML elements can have attributes in name/value pairs just like in HTML.</w:t>
      </w:r>
      <w:r w:rsidR="009A376C" w:rsidRPr="009A376C">
        <w:rPr>
          <w:color w:val="000000" w:themeColor="text1"/>
          <w:lang w:eastAsia="en-US"/>
        </w:rPr>
        <w:t xml:space="preserve"> </w:t>
      </w:r>
      <w:r w:rsidR="009A376C" w:rsidRPr="009A376C">
        <w:rPr>
          <w:color w:val="000000"/>
          <w:szCs w:val="17"/>
        </w:rPr>
        <w:t>XML requires that all XML attributes must have a value.</w:t>
      </w:r>
      <w:r w:rsidR="009A376C">
        <w:rPr>
          <w:color w:val="000000"/>
          <w:szCs w:val="17"/>
        </w:rPr>
        <w:t xml:space="preserve"> </w:t>
      </w:r>
    </w:p>
    <w:p w14:paraId="58010E73" w14:textId="77777777" w:rsidR="009A376C" w:rsidRPr="009A376C" w:rsidRDefault="009A376C" w:rsidP="009A376C">
      <w:pPr>
        <w:shd w:val="clear" w:color="auto" w:fill="FFFFFF"/>
        <w:suppressAutoHyphens w:val="0"/>
        <w:spacing w:before="100" w:beforeAutospacing="1" w:after="100" w:afterAutospacing="1" w:line="242" w:lineRule="atLeast"/>
        <w:ind w:left="72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&lt;student active="true"&gt;</w:t>
      </w:r>
    </w:p>
    <w:p w14:paraId="3B9438F4" w14:textId="77777777" w:rsidR="009A376C" w:rsidRPr="009A376C" w:rsidRDefault="009A376C" w:rsidP="009A376C">
      <w:pPr>
        <w:shd w:val="clear" w:color="auto" w:fill="FFFFFF"/>
        <w:suppressAutoHyphens w:val="0"/>
        <w:spacing w:before="100" w:beforeAutospacing="1" w:after="100" w:afterAutospacing="1" w:line="242" w:lineRule="atLeast"/>
        <w:ind w:left="72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&lt;name&gt;Sam&lt;/name&gt;</w:t>
      </w:r>
    </w:p>
    <w:p w14:paraId="4059C70D" w14:textId="77777777" w:rsidR="009A376C" w:rsidRPr="009A376C" w:rsidRDefault="009A376C" w:rsidP="009A376C">
      <w:pPr>
        <w:shd w:val="clear" w:color="auto" w:fill="FFFFFF"/>
        <w:suppressAutoHyphens w:val="0"/>
        <w:spacing w:before="100" w:beforeAutospacing="1" w:after="100" w:afterAutospacing="1" w:line="242" w:lineRule="atLeast"/>
        <w:ind w:left="72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&lt;grade&gt;A&lt;/grade&gt;</w:t>
      </w:r>
    </w:p>
    <w:p w14:paraId="4F361277" w14:textId="77777777" w:rsidR="009A376C" w:rsidRPr="009A376C" w:rsidRDefault="009A376C" w:rsidP="009A376C">
      <w:pPr>
        <w:shd w:val="clear" w:color="auto" w:fill="FFFFFF"/>
        <w:suppressAutoHyphens w:val="0"/>
        <w:spacing w:before="100" w:beforeAutospacing="1" w:after="100" w:afterAutospacing="1" w:line="242" w:lineRule="atLeast"/>
        <w:ind w:left="72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&lt;/student&gt;</w:t>
      </w:r>
    </w:p>
    <w:p w14:paraId="686F49C7" w14:textId="77777777" w:rsidR="00E1324F" w:rsidRDefault="0081337F" w:rsidP="00E1324F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2" w:lineRule="atLeast"/>
        <w:jc w:val="both"/>
        <w:rPr>
          <w:rStyle w:val="highgt"/>
          <w:color w:val="000000" w:themeColor="text1"/>
          <w:sz w:val="17"/>
          <w:szCs w:val="17"/>
        </w:rPr>
      </w:pPr>
      <w:r w:rsidRPr="00E1324F">
        <w:rPr>
          <w:color w:val="000000" w:themeColor="text1"/>
          <w:lang w:eastAsia="en-US"/>
        </w:rPr>
        <w:t>In XML, the attribute values must always be quoted.</w:t>
      </w:r>
      <w:r w:rsidR="00394EE7" w:rsidRPr="00E1324F">
        <w:rPr>
          <w:color w:val="000000" w:themeColor="text1"/>
          <w:lang w:eastAsia="en-US"/>
        </w:rPr>
        <w:t xml:space="preserve"> </w:t>
      </w:r>
      <w:r w:rsidRPr="00E1324F">
        <w:rPr>
          <w:rStyle w:val="highlt"/>
          <w:color w:val="000000" w:themeColor="text1"/>
          <w:sz w:val="17"/>
          <w:szCs w:val="17"/>
        </w:rPr>
        <w:t>&lt;</w:t>
      </w:r>
      <w:r w:rsidRPr="00E1324F">
        <w:rPr>
          <w:rStyle w:val="highele"/>
          <w:color w:val="000000" w:themeColor="text1"/>
          <w:sz w:val="17"/>
          <w:szCs w:val="17"/>
        </w:rPr>
        <w:t>note</w:t>
      </w:r>
      <w:r w:rsidRPr="00E1324F">
        <w:rPr>
          <w:rStyle w:val="apple-converted-space"/>
          <w:color w:val="000000" w:themeColor="text1"/>
          <w:sz w:val="17"/>
          <w:szCs w:val="17"/>
          <w:shd w:val="clear" w:color="auto" w:fill="FFFFFF"/>
        </w:rPr>
        <w:t> </w:t>
      </w:r>
      <w:r w:rsidRPr="00E1324F">
        <w:rPr>
          <w:rStyle w:val="highatt"/>
          <w:color w:val="000000" w:themeColor="text1"/>
          <w:sz w:val="17"/>
          <w:szCs w:val="17"/>
        </w:rPr>
        <w:t>date=</w:t>
      </w:r>
      <w:r w:rsidRPr="00E1324F">
        <w:rPr>
          <w:rStyle w:val="highval"/>
          <w:color w:val="000000" w:themeColor="text1"/>
          <w:sz w:val="17"/>
          <w:szCs w:val="17"/>
        </w:rPr>
        <w:t>"12/11/2007"</w:t>
      </w:r>
      <w:r w:rsidRPr="00E1324F">
        <w:rPr>
          <w:rStyle w:val="highgt"/>
          <w:color w:val="000000" w:themeColor="text1"/>
          <w:sz w:val="17"/>
          <w:szCs w:val="17"/>
        </w:rPr>
        <w:t>&gt;</w:t>
      </w:r>
      <w:r w:rsidRPr="00E1324F">
        <w:rPr>
          <w:color w:val="000000" w:themeColor="text1"/>
          <w:sz w:val="17"/>
          <w:szCs w:val="17"/>
        </w:rPr>
        <w:br/>
      </w:r>
      <w:r w:rsidRPr="00E1324F">
        <w:rPr>
          <w:rStyle w:val="highlt"/>
          <w:color w:val="000000" w:themeColor="text1"/>
          <w:sz w:val="17"/>
          <w:szCs w:val="17"/>
        </w:rPr>
        <w:t>&lt;</w:t>
      </w:r>
      <w:r w:rsidRPr="00E1324F">
        <w:rPr>
          <w:rStyle w:val="highele"/>
          <w:color w:val="000000" w:themeColor="text1"/>
          <w:sz w:val="17"/>
          <w:szCs w:val="17"/>
        </w:rPr>
        <w:t>/note</w:t>
      </w:r>
      <w:r w:rsidRPr="00E1324F">
        <w:rPr>
          <w:rStyle w:val="highgt"/>
          <w:color w:val="000000" w:themeColor="text1"/>
          <w:sz w:val="17"/>
          <w:szCs w:val="17"/>
        </w:rPr>
        <w:t>&gt;</w:t>
      </w:r>
    </w:p>
    <w:p w14:paraId="106E3C60" w14:textId="77777777" w:rsidR="00E1324F" w:rsidRPr="00E1324F" w:rsidRDefault="00E1324F" w:rsidP="00E1324F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242" w:lineRule="atLeast"/>
        <w:jc w:val="both"/>
        <w:rPr>
          <w:rStyle w:val="highgt"/>
          <w:color w:val="000000" w:themeColor="text1"/>
          <w:sz w:val="17"/>
          <w:szCs w:val="17"/>
        </w:rPr>
      </w:pPr>
      <w:r w:rsidRPr="00E1324F">
        <w:rPr>
          <w:color w:val="000000"/>
          <w:szCs w:val="17"/>
        </w:rPr>
        <w:t>Elements that are included in another element are called nested element.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7043"/>
      </w:tblGrid>
      <w:tr w:rsidR="00E1324F" w:rsidRPr="002A6F48" w14:paraId="063F462C" w14:textId="77777777" w:rsidTr="000D11B2">
        <w:trPr>
          <w:tblCellSpacing w:w="0" w:type="dxa"/>
        </w:trPr>
        <w:tc>
          <w:tcPr>
            <w:tcW w:w="0" w:type="auto"/>
            <w:vAlign w:val="center"/>
          </w:tcPr>
          <w:p w14:paraId="700EE39F" w14:textId="77777777" w:rsidR="00E1324F" w:rsidRPr="009A376C" w:rsidRDefault="00394EE7" w:rsidP="000D11B2">
            <w:pPr>
              <w:jc w:val="both"/>
              <w:rPr>
                <w:rFonts w:ascii="Times New Roman" w:eastAsia="Arial Unicode MS" w:hAnsi="Times New Roman"/>
                <w:bCs/>
                <w:color w:val="000000"/>
                <w:sz w:val="24"/>
                <w:szCs w:val="24"/>
              </w:rPr>
            </w:pPr>
            <w:r w:rsidRPr="00942C60">
              <w:rPr>
                <w:color w:val="000000"/>
                <w:shd w:val="clear" w:color="auto" w:fill="FFFFFF"/>
              </w:rPr>
              <w:t xml:space="preserve"> </w:t>
            </w:r>
            <w:r w:rsidR="00E1324F" w:rsidRPr="009A376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The naming rules </w:t>
            </w:r>
            <w:proofErr w:type="gramStart"/>
            <w:r w:rsidR="00E1324F" w:rsidRPr="009A376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for  XML</w:t>
            </w:r>
            <w:proofErr w:type="gramEnd"/>
            <w:r w:rsidR="00E1324F" w:rsidRPr="009A376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elements: </w:t>
            </w:r>
          </w:p>
        </w:tc>
      </w:tr>
      <w:tr w:rsidR="00E1324F" w:rsidRPr="002A6F48" w14:paraId="38F3DD08" w14:textId="77777777" w:rsidTr="000D11B2">
        <w:trPr>
          <w:tblCellSpacing w:w="0" w:type="dxa"/>
        </w:trPr>
        <w:tc>
          <w:tcPr>
            <w:tcW w:w="0" w:type="auto"/>
            <w:vAlign w:val="center"/>
          </w:tcPr>
          <w:p w14:paraId="4473BFC1" w14:textId="77777777" w:rsidR="00E1324F" w:rsidRPr="009A376C" w:rsidRDefault="00E1324F" w:rsidP="000D11B2">
            <w:pPr>
              <w:numPr>
                <w:ilvl w:val="0"/>
                <w:numId w:val="33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7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it </w:t>
            </w:r>
            <w:proofErr w:type="gramStart"/>
            <w:r w:rsidRPr="009A376C">
              <w:rPr>
                <w:rFonts w:ascii="Times New Roman" w:hAnsi="Times New Roman"/>
                <w:color w:val="000000"/>
                <w:sz w:val="24"/>
                <w:szCs w:val="24"/>
              </w:rPr>
              <w:t>consist</w:t>
            </w:r>
            <w:proofErr w:type="gramEnd"/>
            <w:r w:rsidRPr="009A37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letters, numbers, and other characters </w:t>
            </w:r>
          </w:p>
          <w:p w14:paraId="27902AAD" w14:textId="77777777" w:rsidR="00E1324F" w:rsidRPr="009A376C" w:rsidRDefault="00E1324F" w:rsidP="000D11B2">
            <w:pPr>
              <w:numPr>
                <w:ilvl w:val="0"/>
                <w:numId w:val="33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7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Names must not start with a number or punctuation character </w:t>
            </w:r>
          </w:p>
          <w:p w14:paraId="60C20756" w14:textId="77777777" w:rsidR="00E1324F" w:rsidRPr="009A376C" w:rsidRDefault="00E1324F" w:rsidP="000D11B2">
            <w:pPr>
              <w:numPr>
                <w:ilvl w:val="0"/>
                <w:numId w:val="33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7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Names must not start with the </w:t>
            </w:r>
            <w:proofErr w:type="gramStart"/>
            <w:r w:rsidRPr="009A376C">
              <w:rPr>
                <w:rFonts w:ascii="Times New Roman" w:hAnsi="Times New Roman"/>
                <w:color w:val="000000"/>
                <w:sz w:val="24"/>
                <w:szCs w:val="24"/>
              </w:rPr>
              <w:t>letters</w:t>
            </w:r>
            <w:proofErr w:type="gramEnd"/>
            <w:r w:rsidRPr="009A37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xml (or XML, or Xml, etc) </w:t>
            </w:r>
          </w:p>
          <w:p w14:paraId="0EA05BF1" w14:textId="77777777" w:rsidR="00E1324F" w:rsidRPr="009A376C" w:rsidRDefault="00E1324F" w:rsidP="000D11B2">
            <w:pPr>
              <w:numPr>
                <w:ilvl w:val="0"/>
                <w:numId w:val="33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</w:pPr>
            <w:r w:rsidRPr="009A37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Names cannot contain spaces </w:t>
            </w:r>
          </w:p>
        </w:tc>
      </w:tr>
    </w:tbl>
    <w:p w14:paraId="7E734362" w14:textId="77777777" w:rsidR="003A48E2" w:rsidRPr="001A3731" w:rsidRDefault="003A48E2" w:rsidP="003A48E2">
      <w:pPr>
        <w:pStyle w:val="Heading2"/>
        <w:shd w:val="clear" w:color="auto" w:fill="FFFFFF"/>
        <w:spacing w:before="107" w:after="107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1A3731">
        <w:rPr>
          <w:rFonts w:ascii="Times New Roman" w:hAnsi="Times New Roman" w:cs="Times New Roman"/>
          <w:bCs w:val="0"/>
          <w:color w:val="000000"/>
          <w:sz w:val="24"/>
          <w:szCs w:val="24"/>
        </w:rPr>
        <w:t>XSL - More Than a Style Sheet Language</w:t>
      </w:r>
    </w:p>
    <w:p w14:paraId="26ED11BF" w14:textId="77777777" w:rsidR="001A3731" w:rsidRPr="001A3731" w:rsidRDefault="001A3731" w:rsidP="001A3731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1A3731">
        <w:rPr>
          <w:rFonts w:ascii="Times New Roman" w:hAnsi="Times New Roman"/>
          <w:color w:val="000000"/>
          <w:sz w:val="24"/>
          <w:szCs w:val="24"/>
        </w:rPr>
        <w:t>External style sheet language standard specifies how to display an XML document.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A3731">
        <w:rPr>
          <w:rFonts w:ascii="Times New Roman" w:hAnsi="Times New Roman"/>
          <w:color w:val="000000"/>
          <w:sz w:val="24"/>
          <w:szCs w:val="24"/>
        </w:rPr>
        <w:t xml:space="preserve">Using </w:t>
      </w:r>
      <w:proofErr w:type="gramStart"/>
      <w:r w:rsidRPr="001A3731">
        <w:rPr>
          <w:rFonts w:ascii="Times New Roman" w:hAnsi="Times New Roman"/>
          <w:color w:val="000000"/>
          <w:sz w:val="24"/>
          <w:szCs w:val="24"/>
        </w:rPr>
        <w:t>XSL</w:t>
      </w:r>
      <w:proofErr w:type="gramEnd"/>
      <w:r w:rsidRPr="001A3731">
        <w:rPr>
          <w:rFonts w:ascii="Times New Roman" w:hAnsi="Times New Roman"/>
          <w:color w:val="000000"/>
          <w:sz w:val="24"/>
          <w:szCs w:val="24"/>
        </w:rPr>
        <w:t xml:space="preserve"> it is possible to:</w:t>
      </w:r>
    </w:p>
    <w:p w14:paraId="6FCE8BB3" w14:textId="77777777" w:rsidR="001A3731" w:rsidRPr="001A3731" w:rsidRDefault="001A3731" w:rsidP="001A3731">
      <w:pPr>
        <w:numPr>
          <w:ilvl w:val="0"/>
          <w:numId w:val="32"/>
        </w:numPr>
        <w:tabs>
          <w:tab w:val="left" w:pos="1680"/>
        </w:tabs>
        <w:suppressAutoHyphens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A3731">
        <w:rPr>
          <w:rFonts w:ascii="Times New Roman" w:hAnsi="Times New Roman"/>
          <w:color w:val="000000"/>
          <w:sz w:val="24"/>
          <w:szCs w:val="24"/>
        </w:rPr>
        <w:t>Transfer an XML document to HTML.</w:t>
      </w:r>
    </w:p>
    <w:p w14:paraId="61D23E86" w14:textId="77777777" w:rsidR="001A3731" w:rsidRPr="001A3731" w:rsidRDefault="001A3731" w:rsidP="001A3731">
      <w:pPr>
        <w:numPr>
          <w:ilvl w:val="0"/>
          <w:numId w:val="32"/>
        </w:numPr>
        <w:tabs>
          <w:tab w:val="left" w:pos="1680"/>
        </w:tabs>
        <w:suppressAutoHyphens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A3731">
        <w:rPr>
          <w:rFonts w:ascii="Times New Roman" w:hAnsi="Times New Roman"/>
          <w:color w:val="000000"/>
          <w:sz w:val="24"/>
          <w:szCs w:val="24"/>
        </w:rPr>
        <w:t>Filter and sort XML data.</w:t>
      </w:r>
    </w:p>
    <w:p w14:paraId="59B5751E" w14:textId="77777777" w:rsidR="001A3731" w:rsidRDefault="00177494" w:rsidP="001A3731">
      <w:pPr>
        <w:tabs>
          <w:tab w:val="left" w:pos="168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 transfer the above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catalog</w:t>
      </w:r>
      <w:r w:rsidR="001A3731" w:rsidRPr="001A3731">
        <w:rPr>
          <w:rFonts w:ascii="Times New Roman" w:hAnsi="Times New Roman"/>
          <w:color w:val="000000"/>
          <w:sz w:val="24"/>
          <w:szCs w:val="24"/>
        </w:rPr>
        <w:t>.XML  document</w:t>
      </w:r>
      <w:proofErr w:type="gramEnd"/>
      <w:r w:rsidR="001A3731" w:rsidRPr="001A3731">
        <w:rPr>
          <w:rFonts w:ascii="Times New Roman" w:hAnsi="Times New Roman"/>
          <w:color w:val="000000"/>
          <w:sz w:val="24"/>
          <w:szCs w:val="24"/>
        </w:rPr>
        <w:t xml:space="preserve"> to HTM</w:t>
      </w:r>
      <w:r w:rsidR="001A3731">
        <w:rPr>
          <w:rFonts w:ascii="Times New Roman" w:hAnsi="Times New Roman"/>
          <w:color w:val="000000"/>
          <w:sz w:val="24"/>
          <w:szCs w:val="24"/>
        </w:rPr>
        <w:t>L.</w:t>
      </w:r>
    </w:p>
    <w:p w14:paraId="215AE2F5" w14:textId="77777777" w:rsidR="001A3731" w:rsidRPr="001A3731" w:rsidRDefault="00177494" w:rsidP="001A3731">
      <w:pPr>
        <w:tabs>
          <w:tab w:val="left" w:pos="168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catalog</w:t>
      </w:r>
      <w:r w:rsidR="001A3731" w:rsidRPr="001A3731">
        <w:rPr>
          <w:rFonts w:ascii="Times New Roman" w:hAnsi="Times New Roman"/>
          <w:color w:val="000000"/>
          <w:sz w:val="24"/>
          <w:szCs w:val="24"/>
        </w:rPr>
        <w:t>.xsl</w:t>
      </w:r>
    </w:p>
    <w:p w14:paraId="36C1896D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>&lt;?xml version="1.0" encoding="UTF-8"?&gt;</w:t>
      </w:r>
    </w:p>
    <w:p w14:paraId="39C1EBD2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>&lt;</w:t>
      </w:r>
      <w:proofErr w:type="spellStart"/>
      <w:proofErr w:type="gramStart"/>
      <w:r w:rsidRPr="00177494">
        <w:rPr>
          <w:rFonts w:ascii="Times New Roman" w:hAnsi="Times New Roman"/>
          <w:color w:val="000000"/>
          <w:sz w:val="24"/>
          <w:szCs w:val="24"/>
        </w:rPr>
        <w:t>xsl:stylesheet</w:t>
      </w:r>
      <w:proofErr w:type="spellEnd"/>
      <w:proofErr w:type="gramEnd"/>
      <w:r w:rsidRPr="00177494">
        <w:rPr>
          <w:rFonts w:ascii="Times New Roman" w:hAnsi="Times New Roman"/>
          <w:color w:val="000000"/>
          <w:sz w:val="24"/>
          <w:szCs w:val="24"/>
        </w:rPr>
        <w:t xml:space="preserve"> version="1.0"</w:t>
      </w:r>
    </w:p>
    <w:p w14:paraId="5F80AD3B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177494">
        <w:rPr>
          <w:rFonts w:ascii="Times New Roman" w:hAnsi="Times New Roman"/>
          <w:color w:val="000000"/>
          <w:sz w:val="24"/>
          <w:szCs w:val="24"/>
        </w:rPr>
        <w:t>xmlns:xsl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>="http://www.w3.org/1999/XSL/Transform"&gt;</w:t>
      </w:r>
    </w:p>
    <w:p w14:paraId="66829762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>&lt;</w:t>
      </w:r>
      <w:proofErr w:type="spellStart"/>
      <w:proofErr w:type="gramStart"/>
      <w:r w:rsidRPr="00177494">
        <w:rPr>
          <w:rFonts w:ascii="Times New Roman" w:hAnsi="Times New Roman"/>
          <w:color w:val="000000"/>
          <w:sz w:val="24"/>
          <w:szCs w:val="24"/>
        </w:rPr>
        <w:t>xsl:template</w:t>
      </w:r>
      <w:proofErr w:type="spellEnd"/>
      <w:proofErr w:type="gramEnd"/>
      <w:r w:rsidRPr="00177494">
        <w:rPr>
          <w:rFonts w:ascii="Times New Roman" w:hAnsi="Times New Roman"/>
          <w:color w:val="000000"/>
          <w:sz w:val="24"/>
          <w:szCs w:val="24"/>
        </w:rPr>
        <w:t xml:space="preserve"> match="/"&gt;</w:t>
      </w:r>
    </w:p>
    <w:p w14:paraId="3AF67A78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&lt;html&gt;</w:t>
      </w:r>
    </w:p>
    <w:p w14:paraId="1CC52EB4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&lt;body&gt;</w:t>
      </w:r>
    </w:p>
    <w:p w14:paraId="539D7273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  &lt;table border="1"&gt;</w:t>
      </w:r>
    </w:p>
    <w:p w14:paraId="5A3C956B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    &lt;tr </w:t>
      </w:r>
      <w:proofErr w:type="spellStart"/>
      <w:r w:rsidRPr="00177494">
        <w:rPr>
          <w:rFonts w:ascii="Times New Roman" w:hAnsi="Times New Roman"/>
          <w:color w:val="000000"/>
          <w:sz w:val="24"/>
          <w:szCs w:val="24"/>
        </w:rPr>
        <w:t>bgcolor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>="#9acd32"&gt;</w:t>
      </w:r>
    </w:p>
    <w:p w14:paraId="613D1C6F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      &lt;</w:t>
      </w:r>
      <w:proofErr w:type="spellStart"/>
      <w:r w:rsidRPr="00177494">
        <w:rPr>
          <w:rFonts w:ascii="Times New Roman" w:hAnsi="Times New Roman"/>
          <w:color w:val="000000"/>
          <w:sz w:val="24"/>
          <w:szCs w:val="24"/>
        </w:rPr>
        <w:t>th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>&gt;Title&lt;/</w:t>
      </w:r>
      <w:proofErr w:type="spellStart"/>
      <w:r w:rsidRPr="00177494">
        <w:rPr>
          <w:rFonts w:ascii="Times New Roman" w:hAnsi="Times New Roman"/>
          <w:color w:val="000000"/>
          <w:sz w:val="24"/>
          <w:szCs w:val="24"/>
        </w:rPr>
        <w:t>th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>&gt;</w:t>
      </w:r>
    </w:p>
    <w:p w14:paraId="0078C41E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      &lt;</w:t>
      </w:r>
      <w:proofErr w:type="spellStart"/>
      <w:r w:rsidRPr="00177494">
        <w:rPr>
          <w:rFonts w:ascii="Times New Roman" w:hAnsi="Times New Roman"/>
          <w:color w:val="000000"/>
          <w:sz w:val="24"/>
          <w:szCs w:val="24"/>
        </w:rPr>
        <w:t>th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>&gt;Artist&lt;/</w:t>
      </w:r>
      <w:proofErr w:type="spellStart"/>
      <w:r w:rsidRPr="00177494">
        <w:rPr>
          <w:rFonts w:ascii="Times New Roman" w:hAnsi="Times New Roman"/>
          <w:color w:val="000000"/>
          <w:sz w:val="24"/>
          <w:szCs w:val="24"/>
        </w:rPr>
        <w:t>th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>&gt;</w:t>
      </w:r>
    </w:p>
    <w:p w14:paraId="340854B1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    &lt;/tr&gt;</w:t>
      </w:r>
    </w:p>
    <w:p w14:paraId="3EA5E112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    &lt;</w:t>
      </w:r>
      <w:proofErr w:type="spellStart"/>
      <w:proofErr w:type="gramStart"/>
      <w:r w:rsidRPr="00177494">
        <w:rPr>
          <w:rFonts w:ascii="Times New Roman" w:hAnsi="Times New Roman"/>
          <w:color w:val="000000"/>
          <w:sz w:val="24"/>
          <w:szCs w:val="24"/>
        </w:rPr>
        <w:t>xsl:for</w:t>
      </w:r>
      <w:proofErr w:type="gramEnd"/>
      <w:r w:rsidRPr="00177494">
        <w:rPr>
          <w:rFonts w:ascii="Times New Roman" w:hAnsi="Times New Roman"/>
          <w:color w:val="000000"/>
          <w:sz w:val="24"/>
          <w:szCs w:val="24"/>
        </w:rPr>
        <w:t>-each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 xml:space="preserve"> select="</w:t>
      </w:r>
      <w:proofErr w:type="spellStart"/>
      <w:r w:rsidRPr="00177494">
        <w:rPr>
          <w:rFonts w:ascii="Times New Roman" w:hAnsi="Times New Roman"/>
          <w:color w:val="000000"/>
          <w:sz w:val="24"/>
          <w:szCs w:val="24"/>
        </w:rPr>
        <w:t>catalog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>/cd[artist='Bob Dylan']"&gt;</w:t>
      </w:r>
    </w:p>
    <w:p w14:paraId="7CB83B8D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    &lt;tr&gt;</w:t>
      </w:r>
    </w:p>
    <w:p w14:paraId="42D187CF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      &lt;td&gt;&lt;</w:t>
      </w:r>
      <w:proofErr w:type="spellStart"/>
      <w:r w:rsidRPr="00177494">
        <w:rPr>
          <w:rFonts w:ascii="Times New Roman" w:hAnsi="Times New Roman"/>
          <w:color w:val="000000"/>
          <w:sz w:val="24"/>
          <w:szCs w:val="24"/>
        </w:rPr>
        <w:t>xsl:value-of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 xml:space="preserve"> select="title"/&gt;&lt;/td&gt;</w:t>
      </w:r>
    </w:p>
    <w:p w14:paraId="7B53E624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      &lt;td&gt;&lt;</w:t>
      </w:r>
      <w:proofErr w:type="spellStart"/>
      <w:r w:rsidRPr="00177494">
        <w:rPr>
          <w:rFonts w:ascii="Times New Roman" w:hAnsi="Times New Roman"/>
          <w:color w:val="000000"/>
          <w:sz w:val="24"/>
          <w:szCs w:val="24"/>
        </w:rPr>
        <w:t>xsl:value-of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 xml:space="preserve"> select="artist"/&gt;&lt;/td&gt;</w:t>
      </w:r>
    </w:p>
    <w:p w14:paraId="5CB0DA07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    &lt;/tr&gt;</w:t>
      </w:r>
    </w:p>
    <w:p w14:paraId="07A92E91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    &lt;/</w:t>
      </w:r>
      <w:proofErr w:type="spellStart"/>
      <w:proofErr w:type="gramStart"/>
      <w:r w:rsidRPr="00177494">
        <w:rPr>
          <w:rFonts w:ascii="Times New Roman" w:hAnsi="Times New Roman"/>
          <w:color w:val="000000"/>
          <w:sz w:val="24"/>
          <w:szCs w:val="24"/>
        </w:rPr>
        <w:t>xsl:for</w:t>
      </w:r>
      <w:proofErr w:type="gramEnd"/>
      <w:r w:rsidRPr="00177494">
        <w:rPr>
          <w:rFonts w:ascii="Times New Roman" w:hAnsi="Times New Roman"/>
          <w:color w:val="000000"/>
          <w:sz w:val="24"/>
          <w:szCs w:val="24"/>
        </w:rPr>
        <w:t>-each</w:t>
      </w:r>
      <w:proofErr w:type="spellEnd"/>
      <w:r w:rsidRPr="00177494">
        <w:rPr>
          <w:rFonts w:ascii="Times New Roman" w:hAnsi="Times New Roman"/>
          <w:color w:val="000000"/>
          <w:sz w:val="24"/>
          <w:szCs w:val="24"/>
        </w:rPr>
        <w:t>&gt;</w:t>
      </w:r>
    </w:p>
    <w:p w14:paraId="006C12FF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  &lt;/table&gt;</w:t>
      </w:r>
    </w:p>
    <w:p w14:paraId="4D217B74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&lt;/body&gt;</w:t>
      </w:r>
    </w:p>
    <w:p w14:paraId="188A0189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 xml:space="preserve">  &lt;/html&gt;</w:t>
      </w:r>
    </w:p>
    <w:p w14:paraId="0169B566" w14:textId="77777777" w:rsidR="00177494" w:rsidRPr="00177494" w:rsidRDefault="00177494" w:rsidP="00177494">
      <w:pPr>
        <w:tabs>
          <w:tab w:val="left" w:pos="72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7494">
        <w:rPr>
          <w:rFonts w:ascii="Times New Roman" w:hAnsi="Times New Roman"/>
          <w:color w:val="000000"/>
          <w:sz w:val="24"/>
          <w:szCs w:val="24"/>
        </w:rPr>
        <w:t>&lt;/</w:t>
      </w:r>
      <w:proofErr w:type="spellStart"/>
      <w:proofErr w:type="gramStart"/>
      <w:r w:rsidRPr="00177494">
        <w:rPr>
          <w:rFonts w:ascii="Times New Roman" w:hAnsi="Times New Roman"/>
          <w:color w:val="000000"/>
          <w:sz w:val="24"/>
          <w:szCs w:val="24"/>
        </w:rPr>
        <w:t>xsl:template</w:t>
      </w:r>
      <w:proofErr w:type="spellEnd"/>
      <w:proofErr w:type="gramEnd"/>
      <w:r w:rsidRPr="00177494">
        <w:rPr>
          <w:rFonts w:ascii="Times New Roman" w:hAnsi="Times New Roman"/>
          <w:color w:val="000000"/>
          <w:sz w:val="24"/>
          <w:szCs w:val="24"/>
        </w:rPr>
        <w:t>&gt;</w:t>
      </w:r>
    </w:p>
    <w:p w14:paraId="4F60A840" w14:textId="77777777" w:rsidR="00A041B0" w:rsidRDefault="00177494" w:rsidP="00A041B0">
      <w:pPr>
        <w:pStyle w:val="NormalWeb"/>
        <w:shd w:val="clear" w:color="auto" w:fill="FFFFFF"/>
        <w:spacing w:line="242" w:lineRule="atLeast"/>
        <w:jc w:val="both"/>
        <w:rPr>
          <w:color w:val="000000"/>
        </w:rPr>
      </w:pPr>
      <w:r w:rsidRPr="00177494">
        <w:rPr>
          <w:color w:val="000000"/>
        </w:rPr>
        <w:t>&lt;/</w:t>
      </w:r>
      <w:proofErr w:type="spellStart"/>
      <w:proofErr w:type="gramStart"/>
      <w:r w:rsidRPr="00177494">
        <w:rPr>
          <w:color w:val="000000"/>
        </w:rPr>
        <w:t>xsl:stylesheet</w:t>
      </w:r>
      <w:proofErr w:type="spellEnd"/>
      <w:proofErr w:type="gramEnd"/>
      <w:r w:rsidRPr="00177494">
        <w:rPr>
          <w:color w:val="000000"/>
        </w:rPr>
        <w:t>&gt;</w:t>
      </w:r>
      <w:r w:rsidR="001A3731" w:rsidRPr="001A3731">
        <w:rPr>
          <w:color w:val="000000"/>
        </w:rPr>
        <w:tab/>
      </w:r>
    </w:p>
    <w:p w14:paraId="4A2380CF" w14:textId="77777777" w:rsidR="001A3731" w:rsidRDefault="001A3731" w:rsidP="00A041B0">
      <w:pPr>
        <w:pStyle w:val="NormalWeb"/>
        <w:shd w:val="clear" w:color="auto" w:fill="FFFFFF"/>
        <w:spacing w:line="242" w:lineRule="atLeast"/>
        <w:jc w:val="both"/>
        <w:rPr>
          <w:color w:val="000000"/>
          <w:lang w:eastAsia="en-US"/>
        </w:rPr>
      </w:pPr>
      <w:r w:rsidRPr="001A3731">
        <w:rPr>
          <w:color w:val="000000"/>
        </w:rPr>
        <w:t xml:space="preserve">The first three lines are standard lines for any </w:t>
      </w:r>
      <w:proofErr w:type="spellStart"/>
      <w:r w:rsidRPr="001A3731">
        <w:rPr>
          <w:color w:val="000000"/>
        </w:rPr>
        <w:t>xsl</w:t>
      </w:r>
      <w:proofErr w:type="spellEnd"/>
      <w:r w:rsidRPr="001A3731">
        <w:rPr>
          <w:color w:val="000000"/>
        </w:rPr>
        <w:t xml:space="preserve"> document. Next line indicates table format in HTML.</w:t>
      </w:r>
      <w:r w:rsidR="0095206E">
        <w:rPr>
          <w:color w:val="000000"/>
        </w:rPr>
        <w:t xml:space="preserve"> </w:t>
      </w:r>
      <w:r w:rsidR="0095206E" w:rsidRPr="00A041B0">
        <w:rPr>
          <w:color w:val="000000"/>
          <w:lang w:eastAsia="en-US"/>
        </w:rPr>
        <w:t>Since an XSL style sheet is an XML document, it always begins with the XML declaration: </w:t>
      </w:r>
      <w:r w:rsidR="0095206E" w:rsidRPr="00A041B0">
        <w:rPr>
          <w:b/>
          <w:bCs/>
          <w:color w:val="000000"/>
          <w:lang w:eastAsia="en-US"/>
        </w:rPr>
        <w:t>&lt;?xml version="1.0" encoding="UTF-8"?&gt;</w:t>
      </w:r>
      <w:r w:rsidR="0095206E" w:rsidRPr="00A041B0">
        <w:rPr>
          <w:color w:val="000000"/>
          <w:lang w:eastAsia="en-US"/>
        </w:rPr>
        <w:t>.</w:t>
      </w:r>
      <w:r w:rsidR="00A041B0" w:rsidRPr="00A041B0">
        <w:rPr>
          <w:color w:val="000000"/>
          <w:lang w:eastAsia="en-US"/>
        </w:rPr>
        <w:t xml:space="preserve"> </w:t>
      </w:r>
      <w:r w:rsidR="0095206E" w:rsidRPr="0095206E">
        <w:rPr>
          <w:color w:val="000000"/>
          <w:lang w:eastAsia="en-US"/>
        </w:rPr>
        <w:t>The next</w:t>
      </w:r>
      <w:r w:rsidR="00A041B0" w:rsidRPr="00A041B0">
        <w:rPr>
          <w:color w:val="000000"/>
          <w:lang w:eastAsia="en-US"/>
        </w:rPr>
        <w:t xml:space="preserve"> </w:t>
      </w:r>
      <w:proofErr w:type="gramStart"/>
      <w:r w:rsidR="0095206E" w:rsidRPr="0095206E">
        <w:rPr>
          <w:color w:val="000000"/>
          <w:lang w:eastAsia="en-US"/>
        </w:rPr>
        <w:t>element,</w:t>
      </w:r>
      <w:r w:rsidR="00A041B0" w:rsidRPr="00A041B0">
        <w:rPr>
          <w:color w:val="000000"/>
          <w:lang w:eastAsia="en-US"/>
        </w:rPr>
        <w:t xml:space="preserve"> </w:t>
      </w:r>
      <w:r w:rsidR="0095206E" w:rsidRPr="00A041B0">
        <w:rPr>
          <w:color w:val="000000"/>
          <w:lang w:eastAsia="en-US"/>
        </w:rPr>
        <w:t> </w:t>
      </w:r>
      <w:r w:rsidR="0095206E" w:rsidRPr="0095206E">
        <w:rPr>
          <w:b/>
          <w:bCs/>
          <w:color w:val="000000"/>
          <w:lang w:eastAsia="en-US"/>
        </w:rPr>
        <w:t>&lt;</w:t>
      </w:r>
      <w:proofErr w:type="spellStart"/>
      <w:proofErr w:type="gramEnd"/>
      <w:r w:rsidR="0095206E" w:rsidRPr="0095206E">
        <w:rPr>
          <w:b/>
          <w:bCs/>
          <w:color w:val="000000"/>
          <w:lang w:eastAsia="en-US"/>
        </w:rPr>
        <w:t>xsl:stylesheet</w:t>
      </w:r>
      <w:proofErr w:type="spellEnd"/>
      <w:r w:rsidR="0095206E" w:rsidRPr="0095206E">
        <w:rPr>
          <w:b/>
          <w:bCs/>
          <w:color w:val="000000"/>
          <w:lang w:eastAsia="en-US"/>
        </w:rPr>
        <w:t>&gt;</w:t>
      </w:r>
      <w:r w:rsidR="0095206E" w:rsidRPr="0095206E">
        <w:rPr>
          <w:color w:val="000000"/>
          <w:lang w:eastAsia="en-US"/>
        </w:rPr>
        <w:t>,</w:t>
      </w:r>
      <w:r w:rsidR="0095206E" w:rsidRPr="00A041B0">
        <w:rPr>
          <w:b/>
          <w:bCs/>
          <w:color w:val="000000"/>
          <w:lang w:eastAsia="en-US"/>
        </w:rPr>
        <w:t> </w:t>
      </w:r>
      <w:r w:rsidR="00A041B0" w:rsidRPr="00A041B0">
        <w:rPr>
          <w:b/>
          <w:bCs/>
          <w:color w:val="000000"/>
          <w:lang w:eastAsia="en-US"/>
        </w:rPr>
        <w:t xml:space="preserve"> </w:t>
      </w:r>
      <w:r w:rsidR="0095206E" w:rsidRPr="0095206E">
        <w:rPr>
          <w:color w:val="000000"/>
          <w:lang w:eastAsia="en-US"/>
        </w:rPr>
        <w:t>defines that this document is an XSLT style sheet document (along with the version number and XSLT namespace attributes).</w:t>
      </w:r>
      <w:r w:rsidR="00A041B0">
        <w:rPr>
          <w:color w:val="000000"/>
          <w:lang w:eastAsia="en-US"/>
        </w:rPr>
        <w:t xml:space="preserve"> </w:t>
      </w:r>
      <w:r w:rsidR="00A041B0" w:rsidRPr="00A041B0">
        <w:rPr>
          <w:color w:val="000000"/>
          <w:lang w:eastAsia="en-US"/>
        </w:rPr>
        <w:t xml:space="preserve">To get access to the XSLT elements, attributes and features we must declare the XSLT namespace at the top of the document. The </w:t>
      </w:r>
      <w:proofErr w:type="spellStart"/>
      <w:r w:rsidR="00A041B0" w:rsidRPr="00A041B0">
        <w:rPr>
          <w:color w:val="000000"/>
          <w:lang w:eastAsia="en-US"/>
        </w:rPr>
        <w:lastRenderedPageBreak/>
        <w:t>xmlns:xsl</w:t>
      </w:r>
      <w:proofErr w:type="spellEnd"/>
      <w:r w:rsidR="00A041B0" w:rsidRPr="00A041B0">
        <w:rPr>
          <w:color w:val="000000"/>
          <w:lang w:eastAsia="en-US"/>
        </w:rPr>
        <w:t>="http://www.w3.org/1999/XSL/Transform" points to the official W3C XSLT namespace. If you use this namespace, you must also include the attribute version="1.0".</w:t>
      </w:r>
    </w:p>
    <w:p w14:paraId="4F11572C" w14:textId="77777777" w:rsidR="009A376C" w:rsidRPr="009A376C" w:rsidRDefault="009A376C" w:rsidP="009A376C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A376C">
        <w:rPr>
          <w:rFonts w:ascii="Times New Roman" w:hAnsi="Times New Roman"/>
          <w:b/>
          <w:color w:val="000000"/>
          <w:sz w:val="24"/>
          <w:szCs w:val="24"/>
        </w:rPr>
        <w:t xml:space="preserve">Document Type Definition (DTD) </w:t>
      </w:r>
    </w:p>
    <w:p w14:paraId="674A01E2" w14:textId="77777777" w:rsid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A376C">
        <w:rPr>
          <w:rFonts w:ascii="Times New Roman" w:hAnsi="Times New Roman"/>
          <w:color w:val="000000"/>
          <w:sz w:val="24"/>
          <w:szCs w:val="24"/>
        </w:rPr>
        <w:t>Markup</w:t>
      </w:r>
      <w:proofErr w:type="spellEnd"/>
      <w:r w:rsidRPr="009A376C">
        <w:rPr>
          <w:rFonts w:ascii="Times New Roman" w:hAnsi="Times New Roman"/>
          <w:color w:val="000000"/>
          <w:sz w:val="24"/>
          <w:szCs w:val="24"/>
        </w:rPr>
        <w:t xml:space="preserve"> languages require a Document Type Definition which defines the elements that are allowed in the document. The DTD also defines how elements may be used with relationship to each other. It </w:t>
      </w:r>
      <w:proofErr w:type="gramStart"/>
      <w:r w:rsidRPr="009A376C">
        <w:rPr>
          <w:rFonts w:ascii="Times New Roman" w:hAnsi="Times New Roman"/>
          <w:color w:val="000000"/>
          <w:sz w:val="24"/>
          <w:szCs w:val="24"/>
        </w:rPr>
        <w:t>define</w:t>
      </w:r>
      <w:proofErr w:type="gramEnd"/>
      <w:r w:rsidRPr="009A376C">
        <w:rPr>
          <w:rFonts w:ascii="Times New Roman" w:hAnsi="Times New Roman"/>
          <w:color w:val="000000"/>
          <w:sz w:val="24"/>
          <w:szCs w:val="24"/>
        </w:rPr>
        <w:t xml:space="preserve"> how many and which elements may be included inside another element. The DTD is a text file written in a specific format to define the document. The DTD is based on the Standardized Generalized </w:t>
      </w:r>
      <w:proofErr w:type="spellStart"/>
      <w:r w:rsidRPr="009A376C">
        <w:rPr>
          <w:rFonts w:ascii="Times New Roman" w:hAnsi="Times New Roman"/>
          <w:color w:val="000000"/>
          <w:sz w:val="24"/>
          <w:szCs w:val="24"/>
        </w:rPr>
        <w:t>Markup</w:t>
      </w:r>
      <w:proofErr w:type="spellEnd"/>
      <w:r w:rsidRPr="009A376C">
        <w:rPr>
          <w:rFonts w:ascii="Times New Roman" w:hAnsi="Times New Roman"/>
          <w:color w:val="000000"/>
          <w:sz w:val="24"/>
          <w:szCs w:val="24"/>
        </w:rPr>
        <w:t xml:space="preserve"> Language (SGML). SGML is the parent language of all </w:t>
      </w:r>
      <w:proofErr w:type="spellStart"/>
      <w:r w:rsidRPr="009A376C">
        <w:rPr>
          <w:rFonts w:ascii="Times New Roman" w:hAnsi="Times New Roman"/>
          <w:color w:val="000000"/>
          <w:sz w:val="24"/>
          <w:szCs w:val="24"/>
        </w:rPr>
        <w:t>markup</w:t>
      </w:r>
      <w:proofErr w:type="spellEnd"/>
      <w:r w:rsidRPr="009A376C">
        <w:rPr>
          <w:rFonts w:ascii="Times New Roman" w:hAnsi="Times New Roman"/>
          <w:color w:val="000000"/>
          <w:sz w:val="24"/>
          <w:szCs w:val="24"/>
        </w:rPr>
        <w:t xml:space="preserve"> languages. </w:t>
      </w:r>
    </w:p>
    <w:p w14:paraId="1D371F35" w14:textId="77777777" w:rsid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 xml:space="preserve">XML uses document type definition or an XML schema to describe the data. XML documents are used as </w:t>
      </w:r>
      <w:proofErr w:type="spellStart"/>
      <w:r w:rsidRPr="009A376C">
        <w:rPr>
          <w:rFonts w:ascii="Times New Roman" w:hAnsi="Times New Roman"/>
          <w:color w:val="000000"/>
          <w:sz w:val="24"/>
          <w:szCs w:val="24"/>
        </w:rPr>
        <w:t>sel</w:t>
      </w:r>
      <w:r>
        <w:rPr>
          <w:rFonts w:ascii="Times New Roman" w:hAnsi="Times New Roman"/>
          <w:color w:val="000000"/>
          <w:sz w:val="24"/>
          <w:szCs w:val="24"/>
        </w:rPr>
        <w:t>f describing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and simple syntax. </w:t>
      </w:r>
      <w:r w:rsidRPr="009A376C">
        <w:rPr>
          <w:rFonts w:ascii="Times New Roman" w:hAnsi="Times New Roman"/>
          <w:color w:val="000000"/>
          <w:sz w:val="24"/>
          <w:szCs w:val="24"/>
        </w:rPr>
        <w:t>Although XML may use a DTD, it is not required for those documents that are considered "well formed</w:t>
      </w:r>
      <w:r>
        <w:rPr>
          <w:rFonts w:ascii="Times New Roman" w:hAnsi="Times New Roman"/>
          <w:color w:val="000000"/>
          <w:sz w:val="24"/>
          <w:szCs w:val="24"/>
        </w:rPr>
        <w:t xml:space="preserve">”. </w:t>
      </w:r>
      <w:r w:rsidRPr="009A376C">
        <w:rPr>
          <w:rFonts w:ascii="Times New Roman" w:hAnsi="Times New Roman"/>
          <w:color w:val="000000"/>
          <w:sz w:val="24"/>
          <w:szCs w:val="24"/>
        </w:rPr>
        <w:t xml:space="preserve">This is an XML document with a Document Type Definition:  </w:t>
      </w:r>
    </w:p>
    <w:p w14:paraId="66B50181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&lt;?xml version="1.0"?&gt;</w:t>
      </w:r>
    </w:p>
    <w:p w14:paraId="4907961E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&lt;!DOCTYPE note [</w:t>
      </w:r>
    </w:p>
    <w:p w14:paraId="4316D816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&lt;!ELEMENT note (</w:t>
      </w:r>
      <w:proofErr w:type="spellStart"/>
      <w:proofErr w:type="gramStart"/>
      <w:r w:rsidRPr="009A376C">
        <w:rPr>
          <w:rFonts w:ascii="Times New Roman" w:hAnsi="Times New Roman"/>
          <w:color w:val="000000"/>
          <w:sz w:val="24"/>
          <w:szCs w:val="24"/>
        </w:rPr>
        <w:t>to,from</w:t>
      </w:r>
      <w:proofErr w:type="gramEnd"/>
      <w:r w:rsidRPr="009A376C">
        <w:rPr>
          <w:rFonts w:ascii="Times New Roman" w:hAnsi="Times New Roman"/>
          <w:color w:val="000000"/>
          <w:sz w:val="24"/>
          <w:szCs w:val="24"/>
        </w:rPr>
        <w:t>,heading,body</w:t>
      </w:r>
      <w:proofErr w:type="spellEnd"/>
      <w:r w:rsidRPr="009A376C">
        <w:rPr>
          <w:rFonts w:ascii="Times New Roman" w:hAnsi="Times New Roman"/>
          <w:color w:val="000000"/>
          <w:sz w:val="24"/>
          <w:szCs w:val="24"/>
        </w:rPr>
        <w:t>)&gt;</w:t>
      </w:r>
    </w:p>
    <w:p w14:paraId="5E6CA001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&lt;!ELEMENT to (#PCDATA)&gt;</w:t>
      </w:r>
    </w:p>
    <w:p w14:paraId="0843224E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&lt;!ELEMENT from (#PCDATA)&gt;</w:t>
      </w:r>
    </w:p>
    <w:p w14:paraId="1287B8F2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&lt;!ELEMENT heading (#PCDATA)&gt;</w:t>
      </w:r>
    </w:p>
    <w:p w14:paraId="7BCECEA3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&lt;!ELEMENT body (#PCDATA)&gt;</w:t>
      </w:r>
    </w:p>
    <w:p w14:paraId="47DA424B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]&gt;</w:t>
      </w:r>
    </w:p>
    <w:p w14:paraId="1B2E137C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&lt;note&gt;</w:t>
      </w:r>
    </w:p>
    <w:p w14:paraId="51AE4686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</w:t>
      </w:r>
      <w:proofErr w:type="spellStart"/>
      <w:r w:rsidRPr="009A376C">
        <w:rPr>
          <w:rFonts w:ascii="Times New Roman" w:hAnsi="Times New Roman"/>
          <w:color w:val="000000"/>
          <w:sz w:val="24"/>
          <w:szCs w:val="24"/>
        </w:rPr>
        <w:t>to</w:t>
      </w:r>
      <w:proofErr w:type="spellEnd"/>
      <w:r w:rsidRPr="009A376C">
        <w:rPr>
          <w:rFonts w:ascii="Times New Roman" w:hAnsi="Times New Roman"/>
          <w:color w:val="000000"/>
          <w:sz w:val="24"/>
          <w:szCs w:val="24"/>
        </w:rPr>
        <w:t>&gt;</w:t>
      </w:r>
      <w:proofErr w:type="spellStart"/>
      <w:r w:rsidRPr="009A376C">
        <w:rPr>
          <w:rFonts w:ascii="Times New Roman" w:hAnsi="Times New Roman"/>
          <w:color w:val="000000"/>
          <w:sz w:val="24"/>
          <w:szCs w:val="24"/>
        </w:rPr>
        <w:t>Tove</w:t>
      </w:r>
      <w:proofErr w:type="spellEnd"/>
      <w:r w:rsidRPr="009A376C">
        <w:rPr>
          <w:rFonts w:ascii="Times New Roman" w:hAnsi="Times New Roman"/>
          <w:color w:val="000000"/>
          <w:sz w:val="24"/>
          <w:szCs w:val="24"/>
        </w:rPr>
        <w:t>&lt;/to&gt;</w:t>
      </w:r>
    </w:p>
    <w:p w14:paraId="25D471A7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&lt;from&gt;Jani&lt;/from&gt;</w:t>
      </w:r>
    </w:p>
    <w:p w14:paraId="6218C784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>&lt;heading&gt;Reminder&lt;/heading&gt;</w:t>
      </w:r>
    </w:p>
    <w:p w14:paraId="6BAB0777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 xml:space="preserve">&lt;body&gt;Don't forget me this </w:t>
      </w:r>
      <w:proofErr w:type="gramStart"/>
      <w:r w:rsidRPr="009A376C">
        <w:rPr>
          <w:rFonts w:ascii="Times New Roman" w:hAnsi="Times New Roman"/>
          <w:color w:val="000000"/>
          <w:sz w:val="24"/>
          <w:szCs w:val="24"/>
        </w:rPr>
        <w:t>weekend!&lt;</w:t>
      </w:r>
      <w:proofErr w:type="gramEnd"/>
      <w:r w:rsidRPr="009A376C">
        <w:rPr>
          <w:rFonts w:ascii="Times New Roman" w:hAnsi="Times New Roman"/>
          <w:color w:val="000000"/>
          <w:sz w:val="24"/>
          <w:szCs w:val="24"/>
        </w:rPr>
        <w:t>/body&gt;</w:t>
      </w:r>
    </w:p>
    <w:p w14:paraId="1B4A4B61" w14:textId="77777777" w:rsidR="009A376C" w:rsidRPr="009A376C" w:rsidRDefault="009A376C" w:rsidP="009A376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9A376C">
        <w:rPr>
          <w:rFonts w:ascii="Times New Roman" w:hAnsi="Times New Roman"/>
          <w:color w:val="000000"/>
          <w:sz w:val="24"/>
          <w:szCs w:val="24"/>
        </w:rPr>
        <w:t xml:space="preserve">&lt;/note&gt;  </w:t>
      </w:r>
    </w:p>
    <w:p w14:paraId="0C3A987D" w14:textId="77777777" w:rsidR="009A376C" w:rsidRPr="009A376C" w:rsidRDefault="009A376C" w:rsidP="009A376C">
      <w:pPr>
        <w:pStyle w:val="Heading1"/>
        <w:shd w:val="clear" w:color="auto" w:fill="FFFFFF"/>
        <w:spacing w:before="107" w:after="107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942C60">
        <w:rPr>
          <w:rFonts w:ascii="Times New Roman" w:hAnsi="Times New Roman" w:cs="Times New Roman"/>
          <w:bCs w:val="0"/>
          <w:color w:val="000000"/>
          <w:sz w:val="24"/>
          <w:szCs w:val="24"/>
        </w:rPr>
        <w:t>Displaying</w:t>
      </w:r>
      <w:r w:rsidRPr="00942C60">
        <w:rPr>
          <w:rStyle w:val="apple-converted-space"/>
          <w:rFonts w:ascii="Times New Roman" w:hAnsi="Times New Roman" w:cs="Times New Roman"/>
          <w:bCs w:val="0"/>
          <w:color w:val="000000"/>
          <w:sz w:val="24"/>
          <w:szCs w:val="24"/>
        </w:rPr>
        <w:t> </w:t>
      </w:r>
      <w:r w:rsidRPr="00942C60">
        <w:rPr>
          <w:rStyle w:val="colorh1"/>
          <w:rFonts w:ascii="Times New Roman" w:hAnsi="Times New Roman" w:cs="Times New Roman"/>
          <w:bCs w:val="0"/>
          <w:color w:val="000000"/>
          <w:sz w:val="24"/>
          <w:szCs w:val="24"/>
        </w:rPr>
        <w:t>XML</w:t>
      </w:r>
    </w:p>
    <w:p w14:paraId="3EF8BB7E" w14:textId="77777777" w:rsidR="00942C60" w:rsidRPr="0098654A" w:rsidRDefault="00942C60" w:rsidP="00942C60">
      <w:pPr>
        <w:pStyle w:val="intro"/>
        <w:shd w:val="clear" w:color="auto" w:fill="FFFFFF"/>
        <w:jc w:val="both"/>
        <w:rPr>
          <w:color w:val="2A2A2A"/>
        </w:rPr>
      </w:pPr>
      <w:r w:rsidRPr="00942C60">
        <w:rPr>
          <w:color w:val="000000"/>
        </w:rPr>
        <w:t xml:space="preserve">Raw XML files can be viewed in all major browsers. Don't expect XML files to be displayed as HTML pages. XML files can be displayed using CSS. </w:t>
      </w:r>
      <w:r w:rsidRPr="00942C60">
        <w:rPr>
          <w:color w:val="2A2A2A"/>
        </w:rPr>
        <w:t xml:space="preserve">Unlike HTML, XML does not predefine display properties for specific elements. Therefore, XML requires a separate style </w:t>
      </w:r>
      <w:r w:rsidRPr="00942C60">
        <w:rPr>
          <w:color w:val="2A2A2A"/>
        </w:rPr>
        <w:lastRenderedPageBreak/>
        <w:t>sheet that specifies how the XML data should be displayed. This separation of XML content from its presentation allows the content to be easily repurposed.</w:t>
      </w:r>
    </w:p>
    <w:p w14:paraId="673DA092" w14:textId="77777777" w:rsidR="00942C60" w:rsidRPr="00942C60" w:rsidRDefault="00942C60" w:rsidP="003A48E2">
      <w:pPr>
        <w:pStyle w:val="NormalWeb"/>
        <w:jc w:val="both"/>
        <w:rPr>
          <w:color w:val="000000"/>
          <w:lang w:eastAsia="en-US"/>
        </w:rPr>
      </w:pPr>
      <w:r w:rsidRPr="00942C60">
        <w:rPr>
          <w:color w:val="000000"/>
          <w:shd w:val="clear" w:color="auto" w:fill="FFFFFF"/>
        </w:rPr>
        <w:t>The easiest way to display these documents is to create XML documents based on the XHTML DTD and to let the browser display them as HTML.</w:t>
      </w:r>
      <w:r w:rsidRPr="00942C60">
        <w:rPr>
          <w:color w:val="000000"/>
        </w:rPr>
        <w:t xml:space="preserve"> </w:t>
      </w:r>
    </w:p>
    <w:p w14:paraId="4245EC09" w14:textId="77777777" w:rsidR="00F50A9C" w:rsidRPr="001A3731" w:rsidRDefault="00942C60" w:rsidP="001A3731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</w:pPr>
      <w:r w:rsidRPr="00942C60">
        <w:rPr>
          <w:rFonts w:ascii="Times New Roman" w:eastAsia="Times New Roman" w:hAnsi="Times New Roman"/>
          <w:color w:val="000000"/>
          <w:sz w:val="24"/>
          <w:szCs w:val="24"/>
          <w:lang w:val="en-US" w:eastAsia="en-US"/>
        </w:rPr>
        <w:t>This ensures that your documents can both be displayed in a Web browser and still be processed by XML tools.</w:t>
      </w:r>
    </w:p>
    <w:p w14:paraId="0F7CFDCC" w14:textId="77777777" w:rsidR="00F50A9C" w:rsidRDefault="00F50A9C" w:rsidP="00F50A9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b/>
          <w:bCs/>
          <w:sz w:val="24"/>
          <w:szCs w:val="24"/>
          <w:lang w:val="en-US" w:eastAsia="en-US"/>
        </w:rPr>
        <w:t>Procedure:</w:t>
      </w:r>
    </w:p>
    <w:p w14:paraId="49213D7F" w14:textId="77777777" w:rsidR="00F50A9C" w:rsidRDefault="00F50A9C" w:rsidP="00F50A9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sz w:val="24"/>
          <w:szCs w:val="24"/>
          <w:lang w:val="en-US" w:eastAsia="en-US"/>
        </w:rPr>
        <w:t>1. Open text editor and write XML code with the use of tags mentioned.</w:t>
      </w:r>
    </w:p>
    <w:p w14:paraId="1B41086E" w14:textId="77777777" w:rsidR="00F50A9C" w:rsidRDefault="00F50A9C" w:rsidP="00F50A9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sz w:val="24"/>
          <w:szCs w:val="24"/>
          <w:lang w:val="en-US" w:eastAsia="en-US"/>
        </w:rPr>
        <w:t>2. Save file with .xml extension.</w:t>
      </w:r>
    </w:p>
    <w:p w14:paraId="28ED2EE4" w14:textId="77777777" w:rsidR="00F50A9C" w:rsidRDefault="00F50A9C" w:rsidP="00F50A9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3. Open text editor and write XSL code and transfer it to </w:t>
      </w:r>
      <w:proofErr w:type="gramStart"/>
      <w:r>
        <w:rPr>
          <w:rFonts w:ascii="Times New Roman" w:eastAsiaTheme="minorHAnsi" w:hAnsi="Times New Roman"/>
          <w:sz w:val="24"/>
          <w:szCs w:val="24"/>
          <w:lang w:val="en-US" w:eastAsia="en-US"/>
        </w:rPr>
        <w:t>XML .</w:t>
      </w:r>
      <w:proofErr w:type="gramEnd"/>
    </w:p>
    <w:p w14:paraId="2E2CACE2" w14:textId="77777777" w:rsidR="00F50A9C" w:rsidRDefault="00F50A9C" w:rsidP="00F50A9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sz w:val="24"/>
          <w:szCs w:val="24"/>
          <w:lang w:val="en-US" w:eastAsia="en-US"/>
        </w:rPr>
        <w:t>4. Save file with .</w:t>
      </w:r>
      <w:proofErr w:type="spellStart"/>
      <w:r>
        <w:rPr>
          <w:rFonts w:ascii="Times New Roman" w:eastAsiaTheme="minorHAnsi" w:hAnsi="Times New Roman"/>
          <w:sz w:val="24"/>
          <w:szCs w:val="24"/>
          <w:lang w:val="en-US" w:eastAsia="en-US"/>
        </w:rPr>
        <w:t>xsl</w:t>
      </w:r>
      <w:proofErr w:type="spellEnd"/>
      <w:r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extension.</w:t>
      </w:r>
    </w:p>
    <w:p w14:paraId="02F11B98" w14:textId="77777777" w:rsidR="00942C60" w:rsidRPr="001A3731" w:rsidRDefault="00F50A9C" w:rsidP="001A373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  <w:lang w:val="en-US" w:eastAsia="en-US"/>
        </w:rPr>
      </w:pPr>
      <w:r>
        <w:rPr>
          <w:rFonts w:ascii="Times New Roman" w:eastAsiaTheme="minorHAnsi" w:hAnsi="Times New Roman"/>
          <w:sz w:val="24"/>
          <w:szCs w:val="24"/>
          <w:lang w:val="en-US" w:eastAsia="en-US"/>
        </w:rPr>
        <w:t>5. Run saved XML file in browser.</w:t>
      </w:r>
    </w:p>
    <w:p w14:paraId="76BC4040" w14:textId="77777777" w:rsidR="008E0E83" w:rsidRPr="0059249C" w:rsidRDefault="008E0E83" w:rsidP="00351BA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9249C"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</w:p>
    <w:p w14:paraId="2EF9D3A2" w14:textId="77777777" w:rsidR="00C34727" w:rsidRPr="00A50797" w:rsidRDefault="00C7163E" w:rsidP="00A50797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59249C">
        <w:rPr>
          <w:rFonts w:ascii="Times New Roman" w:hAnsi="Times New Roman"/>
          <w:b/>
          <w:iCs/>
          <w:sz w:val="24"/>
          <w:szCs w:val="24"/>
        </w:rPr>
        <w:t>Activity:</w:t>
      </w:r>
    </w:p>
    <w:p w14:paraId="4138CC7C" w14:textId="77777777" w:rsidR="00A50797" w:rsidRDefault="00A50797" w:rsidP="00C34727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Design a catalogue specific to your website using XML and display it using XSLT.</w:t>
      </w:r>
    </w:p>
    <w:p w14:paraId="3B099AB2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59249C">
        <w:rPr>
          <w:rFonts w:ascii="Times New Roman" w:hAnsi="Times New Roman"/>
          <w:iCs/>
          <w:sz w:val="24"/>
          <w:szCs w:val="24"/>
        </w:rPr>
        <w:t>________________________________________________________________________</w:t>
      </w:r>
      <w:r w:rsidR="00491347" w:rsidRPr="0059249C">
        <w:rPr>
          <w:rFonts w:ascii="Times New Roman" w:hAnsi="Times New Roman"/>
          <w:iCs/>
          <w:sz w:val="24"/>
          <w:szCs w:val="24"/>
        </w:rPr>
        <w:t>___</w:t>
      </w:r>
    </w:p>
    <w:p w14:paraId="7A807CD8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2E427709" w14:textId="5E8FD34B" w:rsidR="008E0E83" w:rsidRDefault="008E0E83" w:rsidP="00052B5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59249C">
        <w:rPr>
          <w:rFonts w:ascii="Times New Roman" w:hAnsi="Times New Roman"/>
          <w:b/>
          <w:iCs/>
          <w:sz w:val="24"/>
          <w:szCs w:val="24"/>
        </w:rPr>
        <w:t xml:space="preserve">Results: </w:t>
      </w:r>
    </w:p>
    <w:p w14:paraId="4EA9DC21" w14:textId="656ECFCD" w:rsidR="009428D7" w:rsidRDefault="009428D7" w:rsidP="00052B5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6726E84D" w14:textId="18A21088" w:rsidR="009428D7" w:rsidRPr="009428D7" w:rsidRDefault="004A4337" w:rsidP="00052B5D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 XML </w:t>
      </w:r>
      <w:r w:rsidR="009428D7" w:rsidRPr="009428D7">
        <w:rPr>
          <w:rFonts w:ascii="Times New Roman" w:hAnsi="Times New Roman"/>
          <w:b/>
          <w:iCs/>
          <w:sz w:val="28"/>
          <w:szCs w:val="28"/>
        </w:rPr>
        <w:t>Code:</w:t>
      </w:r>
    </w:p>
    <w:p w14:paraId="5B750F1C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>&lt;?xml version="1.0" encoding="UTF-8"?&gt;</w:t>
      </w:r>
    </w:p>
    <w:p w14:paraId="34D17F03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>&lt;</w:t>
      </w:r>
      <w:proofErr w:type="spellStart"/>
      <w:r w:rsidRPr="004A4337">
        <w:rPr>
          <w:rFonts w:ascii="Times New Roman" w:hAnsi="Times New Roman"/>
          <w:bCs/>
          <w:iCs/>
          <w:sz w:val="24"/>
          <w:szCs w:val="24"/>
        </w:rPr>
        <w:t>catalog</w:t>
      </w:r>
      <w:proofErr w:type="spellEnd"/>
      <w:r w:rsidRPr="004A4337">
        <w:rPr>
          <w:rFonts w:ascii="Times New Roman" w:hAnsi="Times New Roman"/>
          <w:bCs/>
          <w:iCs/>
          <w:sz w:val="24"/>
          <w:szCs w:val="24"/>
        </w:rPr>
        <w:t>&gt;</w:t>
      </w:r>
    </w:p>
    <w:p w14:paraId="640267C3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&lt;cd&gt;</w:t>
      </w:r>
    </w:p>
    <w:p w14:paraId="4B537D3B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&lt;title&gt;BMW S 1000 RR&lt;/title&gt;</w:t>
      </w:r>
    </w:p>
    <w:p w14:paraId="5CF80EA8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&lt;power&gt;999 cc&lt;/power&gt;</w:t>
      </w:r>
    </w:p>
    <w:p w14:paraId="33573526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&lt;company&gt;BMW&lt;/company&gt;</w:t>
      </w:r>
    </w:p>
    <w:p w14:paraId="339EBEC8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&lt;price&gt;26.33 Lakh&lt;/price&gt;</w:t>
      </w:r>
    </w:p>
    <w:p w14:paraId="6C09DF89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</w:t>
      </w:r>
      <w:proofErr w:type="spellStart"/>
      <w:r w:rsidRPr="004A4337">
        <w:rPr>
          <w:rFonts w:ascii="Times New Roman" w:hAnsi="Times New Roman"/>
          <w:bCs/>
          <w:iCs/>
          <w:sz w:val="24"/>
          <w:szCs w:val="24"/>
        </w:rPr>
        <w:t>topspeed</w:t>
      </w:r>
      <w:proofErr w:type="spellEnd"/>
      <w:r w:rsidRPr="004A4337">
        <w:rPr>
          <w:rFonts w:ascii="Times New Roman" w:hAnsi="Times New Roman"/>
          <w:bCs/>
          <w:iCs/>
          <w:sz w:val="24"/>
          <w:szCs w:val="24"/>
        </w:rPr>
        <w:t>&gt;299 kmph&lt;/</w:t>
      </w:r>
      <w:proofErr w:type="spellStart"/>
      <w:r w:rsidRPr="004A4337">
        <w:rPr>
          <w:rFonts w:ascii="Times New Roman" w:hAnsi="Times New Roman"/>
          <w:bCs/>
          <w:iCs/>
          <w:sz w:val="24"/>
          <w:szCs w:val="24"/>
        </w:rPr>
        <w:t>topspeed</w:t>
      </w:r>
      <w:proofErr w:type="spellEnd"/>
      <w:r w:rsidRPr="004A4337">
        <w:rPr>
          <w:rFonts w:ascii="Times New Roman" w:hAnsi="Times New Roman"/>
          <w:bCs/>
          <w:iCs/>
          <w:sz w:val="24"/>
          <w:szCs w:val="24"/>
        </w:rPr>
        <w:t>&gt;</w:t>
      </w:r>
    </w:p>
    <w:p w14:paraId="51D185A7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&lt;/cd&gt;</w:t>
      </w:r>
    </w:p>
    <w:p w14:paraId="6E012D4F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&lt;cd&gt;</w:t>
      </w:r>
    </w:p>
    <w:p w14:paraId="3E342124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&lt;title&gt;Kawasaki Ninja 1000SX&lt;/title&gt;</w:t>
      </w:r>
    </w:p>
    <w:p w14:paraId="70E83C37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&lt;power&gt;1043 cc&lt;/power&gt;</w:t>
      </w:r>
    </w:p>
    <w:p w14:paraId="185AF787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&lt;company&gt;Kawasaki&lt;/company&gt;</w:t>
      </w:r>
    </w:p>
    <w:p w14:paraId="74D6BF18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&lt;price&gt;12.31 Lakh&lt;/price&gt;</w:t>
      </w:r>
    </w:p>
    <w:p w14:paraId="6D6DFFBD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</w:t>
      </w:r>
      <w:proofErr w:type="spellStart"/>
      <w:r w:rsidRPr="004A4337">
        <w:rPr>
          <w:rFonts w:ascii="Times New Roman" w:hAnsi="Times New Roman"/>
          <w:bCs/>
          <w:iCs/>
          <w:sz w:val="24"/>
          <w:szCs w:val="24"/>
        </w:rPr>
        <w:t>topspeed</w:t>
      </w:r>
      <w:proofErr w:type="spellEnd"/>
      <w:r w:rsidRPr="004A4337">
        <w:rPr>
          <w:rFonts w:ascii="Times New Roman" w:hAnsi="Times New Roman"/>
          <w:bCs/>
          <w:iCs/>
          <w:sz w:val="24"/>
          <w:szCs w:val="24"/>
        </w:rPr>
        <w:t>&gt;299 kmph&lt;/</w:t>
      </w:r>
      <w:proofErr w:type="spellStart"/>
      <w:r w:rsidRPr="004A4337">
        <w:rPr>
          <w:rFonts w:ascii="Times New Roman" w:hAnsi="Times New Roman"/>
          <w:bCs/>
          <w:iCs/>
          <w:sz w:val="24"/>
          <w:szCs w:val="24"/>
        </w:rPr>
        <w:t>topspeed</w:t>
      </w:r>
      <w:proofErr w:type="spellEnd"/>
      <w:r w:rsidRPr="004A4337">
        <w:rPr>
          <w:rFonts w:ascii="Times New Roman" w:hAnsi="Times New Roman"/>
          <w:bCs/>
          <w:iCs/>
          <w:sz w:val="24"/>
          <w:szCs w:val="24"/>
        </w:rPr>
        <w:t>&gt;</w:t>
      </w:r>
    </w:p>
    <w:p w14:paraId="2FF8F7F6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&lt;/cd&gt;</w:t>
      </w:r>
    </w:p>
    <w:p w14:paraId="7D4D6D68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&lt;cd&gt;</w:t>
      </w:r>
    </w:p>
    <w:p w14:paraId="1E6B3534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&lt;title&gt;Ducati </w:t>
      </w:r>
      <w:proofErr w:type="spellStart"/>
      <w:r w:rsidRPr="004A4337">
        <w:rPr>
          <w:rFonts w:ascii="Times New Roman" w:hAnsi="Times New Roman"/>
          <w:bCs/>
          <w:iCs/>
          <w:sz w:val="24"/>
          <w:szCs w:val="24"/>
        </w:rPr>
        <w:t>Panigale</w:t>
      </w:r>
      <w:proofErr w:type="spellEnd"/>
      <w:r w:rsidRPr="004A4337">
        <w:rPr>
          <w:rFonts w:ascii="Times New Roman" w:hAnsi="Times New Roman"/>
          <w:bCs/>
          <w:iCs/>
          <w:sz w:val="24"/>
          <w:szCs w:val="24"/>
        </w:rPr>
        <w:t xml:space="preserve"> V2&lt;/title&gt;</w:t>
      </w:r>
    </w:p>
    <w:p w14:paraId="11E4E0A3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&lt;power&gt;955 cc&lt;/power&gt;</w:t>
      </w:r>
    </w:p>
    <w:p w14:paraId="148A9167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&lt;company&gt;Ducati&lt;/company&gt;</w:t>
      </w:r>
    </w:p>
    <w:p w14:paraId="22F8DB23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&lt;price&gt;18.88 Lakh&lt;/price&gt;</w:t>
      </w:r>
    </w:p>
    <w:p w14:paraId="3FFB8277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</w:t>
      </w:r>
      <w:proofErr w:type="spellStart"/>
      <w:r w:rsidRPr="004A4337">
        <w:rPr>
          <w:rFonts w:ascii="Times New Roman" w:hAnsi="Times New Roman"/>
          <w:bCs/>
          <w:iCs/>
          <w:sz w:val="24"/>
          <w:szCs w:val="24"/>
        </w:rPr>
        <w:t>topspeed</w:t>
      </w:r>
      <w:proofErr w:type="spellEnd"/>
      <w:r w:rsidRPr="004A4337">
        <w:rPr>
          <w:rFonts w:ascii="Times New Roman" w:hAnsi="Times New Roman"/>
          <w:bCs/>
          <w:iCs/>
          <w:sz w:val="24"/>
          <w:szCs w:val="24"/>
        </w:rPr>
        <w:t>&gt;299 kmph&lt;/</w:t>
      </w:r>
      <w:proofErr w:type="spellStart"/>
      <w:r w:rsidRPr="004A4337">
        <w:rPr>
          <w:rFonts w:ascii="Times New Roman" w:hAnsi="Times New Roman"/>
          <w:bCs/>
          <w:iCs/>
          <w:sz w:val="24"/>
          <w:szCs w:val="24"/>
        </w:rPr>
        <w:t>topspeed</w:t>
      </w:r>
      <w:proofErr w:type="spellEnd"/>
      <w:r w:rsidRPr="004A4337">
        <w:rPr>
          <w:rFonts w:ascii="Times New Roman" w:hAnsi="Times New Roman"/>
          <w:bCs/>
          <w:iCs/>
          <w:sz w:val="24"/>
          <w:szCs w:val="24"/>
        </w:rPr>
        <w:t>&gt;</w:t>
      </w:r>
    </w:p>
    <w:p w14:paraId="2EC8E447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&lt;/cd&gt;</w:t>
      </w:r>
    </w:p>
    <w:p w14:paraId="6BEA317C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&lt;cd&gt;</w:t>
      </w:r>
    </w:p>
    <w:p w14:paraId="12795D02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&lt;title&gt;BMW F 900 R&lt;/title&gt;</w:t>
      </w:r>
    </w:p>
    <w:p w14:paraId="54F1CC0C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&lt;power&gt;895 cc&lt;/power&gt;</w:t>
      </w:r>
    </w:p>
    <w:p w14:paraId="5B2DDCA6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lastRenderedPageBreak/>
        <w:t xml:space="preserve">    &lt;company&gt;BMW&lt;/company&gt;</w:t>
      </w:r>
    </w:p>
    <w:p w14:paraId="0976A28D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&lt;price&gt;12.05 Lakh&lt;/price&gt;</w:t>
      </w:r>
    </w:p>
    <w:p w14:paraId="2746B153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</w:t>
      </w:r>
      <w:proofErr w:type="spellStart"/>
      <w:r w:rsidRPr="004A4337">
        <w:rPr>
          <w:rFonts w:ascii="Times New Roman" w:hAnsi="Times New Roman"/>
          <w:bCs/>
          <w:iCs/>
          <w:sz w:val="24"/>
          <w:szCs w:val="24"/>
        </w:rPr>
        <w:t>topspeed</w:t>
      </w:r>
      <w:proofErr w:type="spellEnd"/>
      <w:r w:rsidRPr="004A4337">
        <w:rPr>
          <w:rFonts w:ascii="Times New Roman" w:hAnsi="Times New Roman"/>
          <w:bCs/>
          <w:iCs/>
          <w:sz w:val="24"/>
          <w:szCs w:val="24"/>
        </w:rPr>
        <w:t>&gt;200 kmph&lt;/</w:t>
      </w:r>
      <w:proofErr w:type="spellStart"/>
      <w:r w:rsidRPr="004A4337">
        <w:rPr>
          <w:rFonts w:ascii="Times New Roman" w:hAnsi="Times New Roman"/>
          <w:bCs/>
          <w:iCs/>
          <w:sz w:val="24"/>
          <w:szCs w:val="24"/>
        </w:rPr>
        <w:t>topspeed</w:t>
      </w:r>
      <w:proofErr w:type="spellEnd"/>
      <w:r w:rsidRPr="004A4337">
        <w:rPr>
          <w:rFonts w:ascii="Times New Roman" w:hAnsi="Times New Roman"/>
          <w:bCs/>
          <w:iCs/>
          <w:sz w:val="24"/>
          <w:szCs w:val="24"/>
        </w:rPr>
        <w:t>&gt;</w:t>
      </w:r>
    </w:p>
    <w:p w14:paraId="5E0D762C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&lt;/cd&gt;</w:t>
      </w:r>
    </w:p>
    <w:p w14:paraId="457B5897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&lt;cd&gt;</w:t>
      </w:r>
    </w:p>
    <w:p w14:paraId="28027432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&lt;title&gt;Kawasaki Z H2&lt;/title&gt;</w:t>
      </w:r>
    </w:p>
    <w:p w14:paraId="013065C1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&lt;power&gt;998 cc&lt;/power&gt;</w:t>
      </w:r>
    </w:p>
    <w:p w14:paraId="38BC4A72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&lt;company&gt;Kawasaki&lt;/company&gt;</w:t>
      </w:r>
    </w:p>
    <w:p w14:paraId="2A80CD23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&lt;price&gt;28.70 Lakh&lt;/price&gt;</w:t>
      </w:r>
    </w:p>
    <w:p w14:paraId="2A4A6EDD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  &lt;</w:t>
      </w:r>
      <w:proofErr w:type="spellStart"/>
      <w:r w:rsidRPr="004A4337">
        <w:rPr>
          <w:rFonts w:ascii="Times New Roman" w:hAnsi="Times New Roman"/>
          <w:bCs/>
          <w:iCs/>
          <w:sz w:val="24"/>
          <w:szCs w:val="24"/>
        </w:rPr>
        <w:t>topspeed</w:t>
      </w:r>
      <w:proofErr w:type="spellEnd"/>
      <w:r w:rsidRPr="004A4337">
        <w:rPr>
          <w:rFonts w:ascii="Times New Roman" w:hAnsi="Times New Roman"/>
          <w:bCs/>
          <w:iCs/>
          <w:sz w:val="24"/>
          <w:szCs w:val="24"/>
        </w:rPr>
        <w:t>&gt;299 kmph&lt;/</w:t>
      </w:r>
      <w:proofErr w:type="spellStart"/>
      <w:r w:rsidRPr="004A4337">
        <w:rPr>
          <w:rFonts w:ascii="Times New Roman" w:hAnsi="Times New Roman"/>
          <w:bCs/>
          <w:iCs/>
          <w:sz w:val="24"/>
          <w:szCs w:val="24"/>
        </w:rPr>
        <w:t>topspeed</w:t>
      </w:r>
      <w:proofErr w:type="spellEnd"/>
      <w:r w:rsidRPr="004A4337">
        <w:rPr>
          <w:rFonts w:ascii="Times New Roman" w:hAnsi="Times New Roman"/>
          <w:bCs/>
          <w:iCs/>
          <w:sz w:val="24"/>
          <w:szCs w:val="24"/>
        </w:rPr>
        <w:t>&gt;</w:t>
      </w:r>
    </w:p>
    <w:p w14:paraId="048BE224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 xml:space="preserve">  &lt;/cd&gt;</w:t>
      </w:r>
    </w:p>
    <w:p w14:paraId="056F27FE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4A4337">
        <w:rPr>
          <w:rFonts w:ascii="Times New Roman" w:hAnsi="Times New Roman"/>
          <w:bCs/>
          <w:iCs/>
          <w:sz w:val="24"/>
          <w:szCs w:val="24"/>
        </w:rPr>
        <w:t>&lt;/</w:t>
      </w:r>
      <w:proofErr w:type="spellStart"/>
      <w:r w:rsidRPr="004A4337">
        <w:rPr>
          <w:rFonts w:ascii="Times New Roman" w:hAnsi="Times New Roman"/>
          <w:bCs/>
          <w:iCs/>
          <w:sz w:val="24"/>
          <w:szCs w:val="24"/>
        </w:rPr>
        <w:t>catalog</w:t>
      </w:r>
      <w:proofErr w:type="spellEnd"/>
      <w:r w:rsidRPr="004A4337">
        <w:rPr>
          <w:rFonts w:ascii="Times New Roman" w:hAnsi="Times New Roman"/>
          <w:bCs/>
          <w:iCs/>
          <w:sz w:val="24"/>
          <w:szCs w:val="24"/>
        </w:rPr>
        <w:t>&gt;</w:t>
      </w:r>
    </w:p>
    <w:p w14:paraId="46DD64D1" w14:textId="77777777" w:rsidR="00B91479" w:rsidRDefault="00B91479" w:rsidP="00052B5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4D533719" w14:textId="5D4DDA42" w:rsidR="004A4337" w:rsidRDefault="004A4337" w:rsidP="004A4337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4A4337">
        <w:rPr>
          <w:rFonts w:ascii="Verdana" w:hAnsi="Verdana"/>
          <w:b/>
          <w:bCs/>
          <w:color w:val="000000"/>
          <w:sz w:val="23"/>
          <w:szCs w:val="23"/>
        </w:rPr>
        <w:t>XSLT</w:t>
      </w:r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r w:rsidRPr="009428D7">
        <w:rPr>
          <w:rFonts w:ascii="Times New Roman" w:hAnsi="Times New Roman"/>
          <w:b/>
          <w:iCs/>
          <w:sz w:val="28"/>
          <w:szCs w:val="28"/>
        </w:rPr>
        <w:t>Code:</w:t>
      </w:r>
    </w:p>
    <w:p w14:paraId="0EBAEB79" w14:textId="33E83E19" w:rsidR="004A4337" w:rsidRDefault="004A4337" w:rsidP="004A4337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</w:p>
    <w:p w14:paraId="00DB319E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>&lt;?xml version="1.0" encoding="UTF-8"?&gt;</w:t>
      </w:r>
    </w:p>
    <w:p w14:paraId="740B210F" w14:textId="0420FCDB" w:rsidR="004A4337" w:rsidRPr="004A4337" w:rsidRDefault="004A4337" w:rsidP="004A4337">
      <w:p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>&lt;</w:t>
      </w:r>
      <w:proofErr w:type="spellStart"/>
      <w:proofErr w:type="gramStart"/>
      <w:r w:rsidRPr="004A4337">
        <w:rPr>
          <w:rFonts w:ascii="Times New Roman" w:hAnsi="Times New Roman"/>
          <w:bCs/>
          <w:iCs/>
          <w:sz w:val="28"/>
          <w:szCs w:val="28"/>
        </w:rPr>
        <w:t>xsl:stylesheet</w:t>
      </w:r>
      <w:proofErr w:type="spellEnd"/>
      <w:proofErr w:type="gram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4A4337">
        <w:rPr>
          <w:rFonts w:ascii="Times New Roman" w:hAnsi="Times New Roman"/>
          <w:bCs/>
          <w:iCs/>
          <w:sz w:val="28"/>
          <w:szCs w:val="28"/>
        </w:rPr>
        <w:t xml:space="preserve">version="1.0" 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xmlns:xsl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>="http://www.w3.org/1999/XSL/Transform"&gt;</w:t>
      </w:r>
    </w:p>
    <w:p w14:paraId="6A003229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>&lt;</w:t>
      </w:r>
      <w:proofErr w:type="spellStart"/>
      <w:proofErr w:type="gramStart"/>
      <w:r w:rsidRPr="004A4337">
        <w:rPr>
          <w:rFonts w:ascii="Times New Roman" w:hAnsi="Times New Roman"/>
          <w:bCs/>
          <w:iCs/>
          <w:sz w:val="28"/>
          <w:szCs w:val="28"/>
        </w:rPr>
        <w:t>xsl:template</w:t>
      </w:r>
      <w:proofErr w:type="spellEnd"/>
      <w:proofErr w:type="gramEnd"/>
      <w:r w:rsidRPr="004A4337">
        <w:rPr>
          <w:rFonts w:ascii="Times New Roman" w:hAnsi="Times New Roman"/>
          <w:bCs/>
          <w:iCs/>
          <w:sz w:val="28"/>
          <w:szCs w:val="28"/>
        </w:rPr>
        <w:t xml:space="preserve"> match="/"&gt;</w:t>
      </w:r>
    </w:p>
    <w:p w14:paraId="24914210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&lt;html&gt; </w:t>
      </w:r>
    </w:p>
    <w:p w14:paraId="73A01A41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>&lt;body&gt;</w:t>
      </w:r>
    </w:p>
    <w:p w14:paraId="601C2387" w14:textId="14F9BFA4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&lt;h2&gt;My </w:t>
      </w:r>
      <w:r>
        <w:rPr>
          <w:rFonts w:ascii="Times New Roman" w:hAnsi="Times New Roman"/>
          <w:bCs/>
          <w:iCs/>
          <w:sz w:val="28"/>
          <w:szCs w:val="28"/>
        </w:rPr>
        <w:t xml:space="preserve">Bike </w:t>
      </w:r>
      <w:r w:rsidRPr="004A4337">
        <w:rPr>
          <w:rFonts w:ascii="Times New Roman" w:hAnsi="Times New Roman"/>
          <w:bCs/>
          <w:iCs/>
          <w:sz w:val="28"/>
          <w:szCs w:val="28"/>
        </w:rPr>
        <w:t>Collection&lt;/h2&gt;</w:t>
      </w:r>
    </w:p>
    <w:p w14:paraId="328BCBE2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&lt;table border="1"&gt;</w:t>
      </w:r>
    </w:p>
    <w:p w14:paraId="38196EC6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&lt;tr 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bgcolor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>="#9acd32"&gt;</w:t>
      </w:r>
    </w:p>
    <w:p w14:paraId="42BB7B52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  &lt;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th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 xml:space="preserve"> style="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text-</w:t>
      </w:r>
      <w:proofErr w:type="gramStart"/>
      <w:r w:rsidRPr="004A4337">
        <w:rPr>
          <w:rFonts w:ascii="Times New Roman" w:hAnsi="Times New Roman"/>
          <w:bCs/>
          <w:iCs/>
          <w:sz w:val="28"/>
          <w:szCs w:val="28"/>
        </w:rPr>
        <w:t>align:left</w:t>
      </w:r>
      <w:proofErr w:type="spellEnd"/>
      <w:proofErr w:type="gramEnd"/>
      <w:r w:rsidRPr="004A4337">
        <w:rPr>
          <w:rFonts w:ascii="Times New Roman" w:hAnsi="Times New Roman"/>
          <w:bCs/>
          <w:iCs/>
          <w:sz w:val="28"/>
          <w:szCs w:val="28"/>
        </w:rPr>
        <w:t>"&gt;Title&lt;/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th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>&gt;</w:t>
      </w:r>
    </w:p>
    <w:p w14:paraId="2D76C704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  &lt;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th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 xml:space="preserve"> style="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text-</w:t>
      </w:r>
      <w:proofErr w:type="gramStart"/>
      <w:r w:rsidRPr="004A4337">
        <w:rPr>
          <w:rFonts w:ascii="Times New Roman" w:hAnsi="Times New Roman"/>
          <w:bCs/>
          <w:iCs/>
          <w:sz w:val="28"/>
          <w:szCs w:val="28"/>
        </w:rPr>
        <w:t>align:left</w:t>
      </w:r>
      <w:proofErr w:type="spellEnd"/>
      <w:proofErr w:type="gramEnd"/>
      <w:r w:rsidRPr="004A4337">
        <w:rPr>
          <w:rFonts w:ascii="Times New Roman" w:hAnsi="Times New Roman"/>
          <w:bCs/>
          <w:iCs/>
          <w:sz w:val="28"/>
          <w:szCs w:val="28"/>
        </w:rPr>
        <w:t>"&gt;Company&lt;/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th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>&gt;</w:t>
      </w:r>
    </w:p>
    <w:p w14:paraId="40BDB035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  &lt;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th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 xml:space="preserve"> style="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text-</w:t>
      </w:r>
      <w:proofErr w:type="gramStart"/>
      <w:r w:rsidRPr="004A4337">
        <w:rPr>
          <w:rFonts w:ascii="Times New Roman" w:hAnsi="Times New Roman"/>
          <w:bCs/>
          <w:iCs/>
          <w:sz w:val="28"/>
          <w:szCs w:val="28"/>
        </w:rPr>
        <w:t>align:left</w:t>
      </w:r>
      <w:proofErr w:type="spellEnd"/>
      <w:proofErr w:type="gramEnd"/>
      <w:r w:rsidRPr="004A4337">
        <w:rPr>
          <w:rFonts w:ascii="Times New Roman" w:hAnsi="Times New Roman"/>
          <w:bCs/>
          <w:iCs/>
          <w:sz w:val="28"/>
          <w:szCs w:val="28"/>
        </w:rPr>
        <w:t>"&gt;Power&lt;/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th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>&gt;</w:t>
      </w:r>
    </w:p>
    <w:p w14:paraId="481DAD3B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  &lt;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th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 xml:space="preserve"> style="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text-</w:t>
      </w:r>
      <w:proofErr w:type="gramStart"/>
      <w:r w:rsidRPr="004A4337">
        <w:rPr>
          <w:rFonts w:ascii="Times New Roman" w:hAnsi="Times New Roman"/>
          <w:bCs/>
          <w:iCs/>
          <w:sz w:val="28"/>
          <w:szCs w:val="28"/>
        </w:rPr>
        <w:t>align:left</w:t>
      </w:r>
      <w:proofErr w:type="spellEnd"/>
      <w:proofErr w:type="gramEnd"/>
      <w:r w:rsidRPr="004A4337">
        <w:rPr>
          <w:rFonts w:ascii="Times New Roman" w:hAnsi="Times New Roman"/>
          <w:bCs/>
          <w:iCs/>
          <w:sz w:val="28"/>
          <w:szCs w:val="28"/>
        </w:rPr>
        <w:t>"&gt;Top Speed&lt;/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th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>&gt;</w:t>
      </w:r>
    </w:p>
    <w:p w14:paraId="358B9151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  &lt;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th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 xml:space="preserve"> style="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text-</w:t>
      </w:r>
      <w:proofErr w:type="gramStart"/>
      <w:r w:rsidRPr="004A4337">
        <w:rPr>
          <w:rFonts w:ascii="Times New Roman" w:hAnsi="Times New Roman"/>
          <w:bCs/>
          <w:iCs/>
          <w:sz w:val="28"/>
          <w:szCs w:val="28"/>
        </w:rPr>
        <w:t>align:left</w:t>
      </w:r>
      <w:proofErr w:type="spellEnd"/>
      <w:proofErr w:type="gramEnd"/>
      <w:r w:rsidRPr="004A4337">
        <w:rPr>
          <w:rFonts w:ascii="Times New Roman" w:hAnsi="Times New Roman"/>
          <w:bCs/>
          <w:iCs/>
          <w:sz w:val="28"/>
          <w:szCs w:val="28"/>
        </w:rPr>
        <w:t>"&gt;Price&lt;/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th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>&gt;</w:t>
      </w:r>
    </w:p>
    <w:p w14:paraId="4652A4F2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&lt;/tr&gt;</w:t>
      </w:r>
    </w:p>
    <w:p w14:paraId="6B8EAD8E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&lt;</w:t>
      </w:r>
      <w:proofErr w:type="spellStart"/>
      <w:proofErr w:type="gramStart"/>
      <w:r w:rsidRPr="004A4337">
        <w:rPr>
          <w:rFonts w:ascii="Times New Roman" w:hAnsi="Times New Roman"/>
          <w:bCs/>
          <w:iCs/>
          <w:sz w:val="28"/>
          <w:szCs w:val="28"/>
        </w:rPr>
        <w:t>xsl:for</w:t>
      </w:r>
      <w:proofErr w:type="gramEnd"/>
      <w:r w:rsidRPr="004A4337">
        <w:rPr>
          <w:rFonts w:ascii="Times New Roman" w:hAnsi="Times New Roman"/>
          <w:bCs/>
          <w:iCs/>
          <w:sz w:val="28"/>
          <w:szCs w:val="28"/>
        </w:rPr>
        <w:t>-each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 xml:space="preserve"> select="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catalog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>/cd"&gt;</w:t>
      </w:r>
    </w:p>
    <w:p w14:paraId="5BA51207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&lt;tr&gt;</w:t>
      </w:r>
    </w:p>
    <w:p w14:paraId="66B170AE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  &lt;td&gt;&lt;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xsl:value-of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 xml:space="preserve"> select="title"/&gt;&lt;/td&gt;</w:t>
      </w:r>
    </w:p>
    <w:p w14:paraId="403CB0C2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  &lt;td&gt;&lt;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xsl:value-of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 xml:space="preserve"> select="company"/&gt;&lt;/td&gt;</w:t>
      </w:r>
    </w:p>
    <w:p w14:paraId="7355CB61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  &lt;td&gt;&lt;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xsl:value-of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 xml:space="preserve"> select="power"/&gt;&lt;/td&gt;</w:t>
      </w:r>
    </w:p>
    <w:p w14:paraId="3D683E53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  &lt;td&gt;&lt;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xsl:value-of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 xml:space="preserve"> select="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topspeed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>"/&gt;&lt;/td&gt;</w:t>
      </w:r>
    </w:p>
    <w:p w14:paraId="632BDA2E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  &lt;td&gt;&lt;</w:t>
      </w:r>
      <w:proofErr w:type="spellStart"/>
      <w:r w:rsidRPr="004A4337">
        <w:rPr>
          <w:rFonts w:ascii="Times New Roman" w:hAnsi="Times New Roman"/>
          <w:bCs/>
          <w:iCs/>
          <w:sz w:val="28"/>
          <w:szCs w:val="28"/>
        </w:rPr>
        <w:t>xsl:value-of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 xml:space="preserve"> select="price"/&gt;&lt;/td&gt;</w:t>
      </w:r>
    </w:p>
    <w:p w14:paraId="245E035C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14:paraId="45B3A26F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&lt;/tr&gt;</w:t>
      </w:r>
    </w:p>
    <w:p w14:paraId="176B5724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  &lt;/</w:t>
      </w:r>
      <w:proofErr w:type="spellStart"/>
      <w:proofErr w:type="gramStart"/>
      <w:r w:rsidRPr="004A4337">
        <w:rPr>
          <w:rFonts w:ascii="Times New Roman" w:hAnsi="Times New Roman"/>
          <w:bCs/>
          <w:iCs/>
          <w:sz w:val="28"/>
          <w:szCs w:val="28"/>
        </w:rPr>
        <w:t>xsl:for</w:t>
      </w:r>
      <w:proofErr w:type="gramEnd"/>
      <w:r w:rsidRPr="004A4337">
        <w:rPr>
          <w:rFonts w:ascii="Times New Roman" w:hAnsi="Times New Roman"/>
          <w:bCs/>
          <w:iCs/>
          <w:sz w:val="28"/>
          <w:szCs w:val="28"/>
        </w:rPr>
        <w:t>-each</w:t>
      </w:r>
      <w:proofErr w:type="spellEnd"/>
      <w:r w:rsidRPr="004A4337">
        <w:rPr>
          <w:rFonts w:ascii="Times New Roman" w:hAnsi="Times New Roman"/>
          <w:bCs/>
          <w:iCs/>
          <w:sz w:val="28"/>
          <w:szCs w:val="28"/>
        </w:rPr>
        <w:t>&gt;</w:t>
      </w:r>
    </w:p>
    <w:p w14:paraId="0BFAB940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 xml:space="preserve">  &lt;/table&gt;</w:t>
      </w:r>
    </w:p>
    <w:p w14:paraId="2CA1966E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>&lt;/body&gt;</w:t>
      </w:r>
    </w:p>
    <w:p w14:paraId="4E14CD0E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>&lt;/html&gt;</w:t>
      </w:r>
    </w:p>
    <w:p w14:paraId="0F0B7CCA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>&lt;/</w:t>
      </w:r>
      <w:proofErr w:type="spellStart"/>
      <w:proofErr w:type="gramStart"/>
      <w:r w:rsidRPr="004A4337">
        <w:rPr>
          <w:rFonts w:ascii="Times New Roman" w:hAnsi="Times New Roman"/>
          <w:bCs/>
          <w:iCs/>
          <w:sz w:val="28"/>
          <w:szCs w:val="28"/>
        </w:rPr>
        <w:t>xsl:template</w:t>
      </w:r>
      <w:proofErr w:type="spellEnd"/>
      <w:proofErr w:type="gramEnd"/>
      <w:r w:rsidRPr="004A4337">
        <w:rPr>
          <w:rFonts w:ascii="Times New Roman" w:hAnsi="Times New Roman"/>
          <w:bCs/>
          <w:iCs/>
          <w:sz w:val="28"/>
          <w:szCs w:val="28"/>
        </w:rPr>
        <w:t>&gt;</w:t>
      </w:r>
    </w:p>
    <w:p w14:paraId="46BEF7AC" w14:textId="77777777" w:rsidR="004A4337" w:rsidRPr="004A4337" w:rsidRDefault="004A4337" w:rsidP="004A433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4A4337">
        <w:rPr>
          <w:rFonts w:ascii="Times New Roman" w:hAnsi="Times New Roman"/>
          <w:bCs/>
          <w:iCs/>
          <w:sz w:val="28"/>
          <w:szCs w:val="28"/>
        </w:rPr>
        <w:t>&lt;/</w:t>
      </w:r>
      <w:proofErr w:type="spellStart"/>
      <w:proofErr w:type="gramStart"/>
      <w:r w:rsidRPr="004A4337">
        <w:rPr>
          <w:rFonts w:ascii="Times New Roman" w:hAnsi="Times New Roman"/>
          <w:bCs/>
          <w:iCs/>
          <w:sz w:val="28"/>
          <w:szCs w:val="28"/>
        </w:rPr>
        <w:t>xsl:stylesheet</w:t>
      </w:r>
      <w:proofErr w:type="spellEnd"/>
      <w:proofErr w:type="gramEnd"/>
      <w:r w:rsidRPr="004A4337">
        <w:rPr>
          <w:rFonts w:ascii="Times New Roman" w:hAnsi="Times New Roman"/>
          <w:bCs/>
          <w:iCs/>
          <w:sz w:val="28"/>
          <w:szCs w:val="28"/>
        </w:rPr>
        <w:t>&gt;</w:t>
      </w:r>
    </w:p>
    <w:p w14:paraId="6FA3274F" w14:textId="65412369" w:rsidR="004A4337" w:rsidRDefault="004A4337" w:rsidP="004A4337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lastRenderedPageBreak/>
        <w:t>Output:</w:t>
      </w:r>
    </w:p>
    <w:p w14:paraId="0EF8524F" w14:textId="62878A8D" w:rsidR="004A4337" w:rsidRPr="009428D7" w:rsidRDefault="004A4337" w:rsidP="004A4337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4A4337">
        <w:rPr>
          <w:rFonts w:ascii="Times New Roman" w:hAnsi="Times New Roman"/>
          <w:b/>
          <w:iCs/>
          <w:sz w:val="28"/>
          <w:szCs w:val="28"/>
        </w:rPr>
        <w:drawing>
          <wp:inline distT="0" distB="0" distL="0" distR="0" wp14:anchorId="04DB417B" wp14:editId="7F415617">
            <wp:extent cx="5731510" cy="2542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89E2" w14:textId="77777777" w:rsidR="00B91479" w:rsidRDefault="00B91479" w:rsidP="00052B5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3CC3626B" w14:textId="77777777" w:rsidR="00B91479" w:rsidRPr="0059249C" w:rsidRDefault="00B91479" w:rsidP="00B91479">
      <w:pPr>
        <w:tabs>
          <w:tab w:val="left" w:pos="435"/>
          <w:tab w:val="left" w:pos="72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59249C">
        <w:rPr>
          <w:rFonts w:ascii="Times New Roman" w:hAnsi="Times New Roman"/>
          <w:iCs/>
          <w:sz w:val="24"/>
          <w:szCs w:val="24"/>
        </w:rPr>
        <w:t>___________________________________________________________________________</w:t>
      </w:r>
    </w:p>
    <w:p w14:paraId="2EA36901" w14:textId="77777777" w:rsidR="00B91479" w:rsidRDefault="00B91479" w:rsidP="00052B5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4E0025CD" w14:textId="77777777" w:rsidR="00B91479" w:rsidRDefault="00B91479" w:rsidP="00052B5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Post lab Question:</w:t>
      </w:r>
    </w:p>
    <w:p w14:paraId="76B70C86" w14:textId="77777777" w:rsidR="00B91479" w:rsidRPr="006F7950" w:rsidRDefault="00B91479" w:rsidP="00052B5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6F7950">
        <w:rPr>
          <w:rFonts w:ascii="Times New Roman" w:hAnsi="Times New Roman"/>
          <w:bCs/>
          <w:iCs/>
          <w:sz w:val="24"/>
          <w:szCs w:val="24"/>
        </w:rPr>
        <w:t>Implement display of XML using CSS.</w:t>
      </w:r>
    </w:p>
    <w:p w14:paraId="676875D3" w14:textId="77777777" w:rsidR="00F855DC" w:rsidRPr="0059249C" w:rsidRDefault="00F855DC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14:paraId="2D7D1750" w14:textId="77777777" w:rsidR="008E0E83" w:rsidRPr="0059249C" w:rsidRDefault="008E0E83" w:rsidP="00052B5D">
      <w:pPr>
        <w:tabs>
          <w:tab w:val="left" w:pos="435"/>
          <w:tab w:val="left" w:pos="72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59249C">
        <w:rPr>
          <w:rFonts w:ascii="Times New Roman" w:hAnsi="Times New Roman"/>
          <w:iCs/>
          <w:sz w:val="24"/>
          <w:szCs w:val="24"/>
        </w:rPr>
        <w:t>___________________________________________________________________</w:t>
      </w:r>
      <w:r w:rsidR="00F855DC" w:rsidRPr="0059249C">
        <w:rPr>
          <w:rFonts w:ascii="Times New Roman" w:hAnsi="Times New Roman"/>
          <w:iCs/>
          <w:sz w:val="24"/>
          <w:szCs w:val="24"/>
        </w:rPr>
        <w:t>________</w:t>
      </w:r>
    </w:p>
    <w:p w14:paraId="0304361B" w14:textId="77777777" w:rsidR="006E1F4A" w:rsidRDefault="006E1F4A" w:rsidP="00052B5D">
      <w:pPr>
        <w:autoSpaceDE w:val="0"/>
        <w:jc w:val="both"/>
        <w:rPr>
          <w:rFonts w:asciiTheme="minorHAnsi" w:hAnsiTheme="minorHAnsi" w:cstheme="minorHAnsi"/>
          <w:b/>
          <w:iCs/>
          <w:sz w:val="24"/>
          <w:szCs w:val="24"/>
        </w:rPr>
      </w:pPr>
    </w:p>
    <w:p w14:paraId="32F434FA" w14:textId="16778A60" w:rsidR="008E0E83" w:rsidRPr="006E1F4A" w:rsidRDefault="008E0E83" w:rsidP="00052B5D">
      <w:pPr>
        <w:autoSpaceDE w:val="0"/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 w:rsidRPr="006E1F4A">
        <w:rPr>
          <w:rFonts w:asciiTheme="minorHAnsi" w:hAnsiTheme="minorHAnsi" w:cstheme="minorHAnsi"/>
          <w:b/>
          <w:iCs/>
          <w:sz w:val="24"/>
          <w:szCs w:val="24"/>
        </w:rPr>
        <w:t xml:space="preserve">Outcomes:  </w:t>
      </w:r>
      <w:r w:rsidR="001E5F08" w:rsidRPr="006E1F4A">
        <w:rPr>
          <w:rFonts w:asciiTheme="minorHAnsi" w:hAnsiTheme="minorHAnsi" w:cstheme="minorHAnsi"/>
          <w:sz w:val="24"/>
          <w:szCs w:val="24"/>
          <w:shd w:val="clear" w:color="auto" w:fill="FAF9F8"/>
        </w:rPr>
        <w:t>Create Web pages using HTML 5 and CSS.</w:t>
      </w:r>
    </w:p>
    <w:p w14:paraId="5DA11749" w14:textId="565E9EE3" w:rsidR="008E0E83" w:rsidRPr="0059249C" w:rsidRDefault="008E0E83" w:rsidP="00052B5D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59249C">
        <w:rPr>
          <w:rFonts w:ascii="Times New Roman" w:hAnsi="Times New Roman"/>
          <w:iCs/>
          <w:sz w:val="24"/>
          <w:szCs w:val="24"/>
        </w:rPr>
        <w:t>___________________________________________________________________________</w:t>
      </w:r>
    </w:p>
    <w:p w14:paraId="08073BC4" w14:textId="3E77FD0D" w:rsidR="008E0E83" w:rsidRPr="0059249C" w:rsidRDefault="008E0E83" w:rsidP="00052B5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59249C">
        <w:rPr>
          <w:rFonts w:ascii="Times New Roman" w:hAnsi="Times New Roman"/>
          <w:b/>
          <w:iCs/>
          <w:sz w:val="24"/>
          <w:szCs w:val="24"/>
        </w:rPr>
        <w:t>Conclusion:</w:t>
      </w:r>
      <w:r w:rsidR="004A4337" w:rsidRPr="004A4337">
        <w:rPr>
          <w:rFonts w:ascii="Times New Roman" w:hAnsi="Times New Roman"/>
          <w:sz w:val="24"/>
          <w:szCs w:val="24"/>
        </w:rPr>
        <w:t xml:space="preserve"> </w:t>
      </w:r>
      <w:r w:rsidR="004A4337">
        <w:rPr>
          <w:rFonts w:ascii="Times New Roman" w:hAnsi="Times New Roman"/>
          <w:sz w:val="24"/>
          <w:szCs w:val="24"/>
        </w:rPr>
        <w:t xml:space="preserve">We designed webpage using Extended </w:t>
      </w:r>
      <w:proofErr w:type="spellStart"/>
      <w:r w:rsidR="004A4337">
        <w:rPr>
          <w:rFonts w:ascii="Times New Roman" w:hAnsi="Times New Roman"/>
          <w:sz w:val="24"/>
          <w:szCs w:val="24"/>
        </w:rPr>
        <w:t>Markup</w:t>
      </w:r>
      <w:proofErr w:type="spellEnd"/>
      <w:r w:rsidR="004A433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A4337">
        <w:rPr>
          <w:rFonts w:ascii="Times New Roman" w:hAnsi="Times New Roman"/>
          <w:sz w:val="24"/>
          <w:szCs w:val="24"/>
        </w:rPr>
        <w:t>Language(</w:t>
      </w:r>
      <w:proofErr w:type="gramEnd"/>
      <w:r w:rsidR="004A4337">
        <w:rPr>
          <w:rFonts w:ascii="Times New Roman" w:hAnsi="Times New Roman"/>
          <w:sz w:val="24"/>
          <w:szCs w:val="24"/>
        </w:rPr>
        <w:t>XML).</w:t>
      </w:r>
    </w:p>
    <w:p w14:paraId="188C856E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08768307" w14:textId="77777777" w:rsidR="00531428" w:rsidRPr="0059249C" w:rsidRDefault="00531428" w:rsidP="00052B5D">
      <w:pPr>
        <w:pBdr>
          <w:bottom w:val="single" w:sz="12" w:space="1" w:color="000000"/>
        </w:pBd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458D5E23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59249C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14:paraId="5B614033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3CE8DC6A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59249C">
        <w:rPr>
          <w:rFonts w:ascii="Times New Roman" w:hAnsi="Times New Roman"/>
          <w:sz w:val="24"/>
          <w:szCs w:val="24"/>
        </w:rPr>
        <w:t>Signature of faculty in-charge with date</w:t>
      </w:r>
    </w:p>
    <w:p w14:paraId="4C5C99F6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59249C">
        <w:rPr>
          <w:rFonts w:ascii="Times New Roman" w:hAnsi="Times New Roman"/>
          <w:iCs/>
          <w:sz w:val="24"/>
          <w:szCs w:val="24"/>
        </w:rPr>
        <w:t>___________________________________________________________________________</w:t>
      </w:r>
    </w:p>
    <w:p w14:paraId="178B48D6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59249C">
        <w:rPr>
          <w:rFonts w:ascii="Times New Roman" w:hAnsi="Times New Roman"/>
          <w:b/>
          <w:iCs/>
          <w:sz w:val="24"/>
          <w:szCs w:val="24"/>
        </w:rPr>
        <w:t>References:</w:t>
      </w:r>
    </w:p>
    <w:p w14:paraId="557604BF" w14:textId="77777777" w:rsidR="008E0E83" w:rsidRPr="0059249C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2BA0E669" w14:textId="77777777" w:rsidR="005F1C84" w:rsidRPr="00A50797" w:rsidRDefault="008E0E83" w:rsidP="00A5079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9249C">
        <w:rPr>
          <w:rFonts w:ascii="Times New Roman" w:hAnsi="Times New Roman"/>
          <w:b/>
          <w:sz w:val="24"/>
          <w:szCs w:val="24"/>
        </w:rPr>
        <w:t xml:space="preserve">Books/ Journals/ Websites: </w:t>
      </w:r>
    </w:p>
    <w:p w14:paraId="56B40782" w14:textId="77777777" w:rsidR="008E0E83" w:rsidRPr="005F1C84" w:rsidRDefault="00476BDC" w:rsidP="005F1C84">
      <w:pPr>
        <w:numPr>
          <w:ilvl w:val="0"/>
          <w:numId w:val="2"/>
        </w:numPr>
        <w:pBdr>
          <w:bottom w:val="single" w:sz="12" w:space="1" w:color="000000"/>
        </w:pBdr>
        <w:tabs>
          <w:tab w:val="clear" w:pos="360"/>
          <w:tab w:val="num" w:pos="720"/>
        </w:tabs>
        <w:spacing w:after="0" w:line="240" w:lineRule="auto"/>
        <w:ind w:left="714" w:hanging="357"/>
        <w:jc w:val="both"/>
        <w:rPr>
          <w:rFonts w:ascii="Times New Roman" w:hAnsi="Times New Roman"/>
          <w:sz w:val="24"/>
          <w:szCs w:val="24"/>
          <w:lang w:val="en-US"/>
        </w:rPr>
      </w:pPr>
      <w:hyperlink r:id="rId11" w:history="1">
        <w:r w:rsidR="00FF5CA7" w:rsidRPr="005F1C84">
          <w:rPr>
            <w:rStyle w:val="Hyperlink"/>
            <w:rFonts w:ascii="Times New Roman" w:eastAsia="Times New Roman" w:hAnsi="Times New Roman"/>
            <w:sz w:val="24"/>
            <w:szCs w:val="24"/>
            <w:lang w:val="en-US"/>
          </w:rPr>
          <w:t>http://www.w3schools.com</w:t>
        </w:r>
      </w:hyperlink>
    </w:p>
    <w:p w14:paraId="5390FD5D" w14:textId="77777777" w:rsidR="00FF5CA7" w:rsidRDefault="00431FEB" w:rsidP="005F1C84">
      <w:pPr>
        <w:numPr>
          <w:ilvl w:val="0"/>
          <w:numId w:val="2"/>
        </w:numPr>
        <w:pBdr>
          <w:bottom w:val="single" w:sz="12" w:space="1" w:color="000000"/>
        </w:pBdr>
        <w:tabs>
          <w:tab w:val="clear" w:pos="360"/>
          <w:tab w:val="num" w:pos="720"/>
        </w:tabs>
        <w:spacing w:after="0" w:line="240" w:lineRule="auto"/>
        <w:ind w:left="714" w:hanging="357"/>
        <w:jc w:val="both"/>
        <w:rPr>
          <w:rFonts w:ascii="Times New Roman" w:hAnsi="Times New Roman"/>
          <w:sz w:val="24"/>
          <w:szCs w:val="24"/>
          <w:lang w:val="en-US"/>
        </w:rPr>
      </w:pPr>
      <w:hyperlink r:id="rId12" w:history="1">
        <w:r w:rsidR="00FF5CA7" w:rsidRPr="002B6A56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http://nwalsh.com/docs/tutorials/xsl/xsl/slides.html</w:t>
        </w:r>
      </w:hyperlink>
    </w:p>
    <w:sectPr w:rsidR="00FF5CA7" w:rsidSect="00AA1931">
      <w:headerReference w:type="default" r:id="rId13"/>
      <w:footerReference w:type="default" r:id="rId14"/>
      <w:pgSz w:w="11906" w:h="16838"/>
      <w:pgMar w:top="1440" w:right="1440" w:bottom="1440" w:left="1440" w:header="100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0E2FA" w14:textId="77777777" w:rsidR="00476BDC" w:rsidRDefault="00476BDC" w:rsidP="00AA1931">
      <w:pPr>
        <w:spacing w:after="0" w:line="240" w:lineRule="auto"/>
      </w:pPr>
      <w:r>
        <w:separator/>
      </w:r>
    </w:p>
  </w:endnote>
  <w:endnote w:type="continuationSeparator" w:id="0">
    <w:p w14:paraId="2D79E64B" w14:textId="77777777" w:rsidR="00476BDC" w:rsidRDefault="00476BDC" w:rsidP="00AA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C48E4" w14:textId="77777777" w:rsidR="004F3A15" w:rsidRPr="004F3A15" w:rsidRDefault="004F3A15" w:rsidP="004F3A15">
    <w:pPr>
      <w:pStyle w:val="Header"/>
      <w:jc w:val="center"/>
      <w:rPr>
        <w:rFonts w:ascii="Times New Roman" w:hAnsi="Times New Roman"/>
        <w:sz w:val="16"/>
        <w:szCs w:val="16"/>
      </w:rPr>
    </w:pPr>
    <w:r w:rsidRPr="004F3A15">
      <w:rPr>
        <w:rFonts w:ascii="Times New Roman" w:hAnsi="Times New Roman"/>
        <w:sz w:val="16"/>
        <w:szCs w:val="16"/>
      </w:rPr>
      <w:t xml:space="preserve"> (Autonomous College Affiliated to University of Mumbai)</w:t>
    </w:r>
  </w:p>
  <w:p w14:paraId="3E55374F" w14:textId="77777777" w:rsidR="00DC2A7E" w:rsidRDefault="0047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89561" w14:textId="77777777" w:rsidR="00476BDC" w:rsidRDefault="00476BDC" w:rsidP="00AA1931">
      <w:pPr>
        <w:spacing w:after="0" w:line="240" w:lineRule="auto"/>
      </w:pPr>
      <w:r>
        <w:separator/>
      </w:r>
    </w:p>
  </w:footnote>
  <w:footnote w:type="continuationSeparator" w:id="0">
    <w:p w14:paraId="4824A1A6" w14:textId="77777777" w:rsidR="00476BDC" w:rsidRDefault="00476BDC" w:rsidP="00AA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2AC10" w14:textId="77777777" w:rsidR="00F54138" w:rsidRPr="00AA7745" w:rsidRDefault="004206A5" w:rsidP="00F54138">
    <w:pPr>
      <w:spacing w:line="0" w:lineRule="atLeast"/>
      <w:ind w:right="6"/>
      <w:jc w:val="right"/>
      <w:rPr>
        <w:rFonts w:ascii="Times New Roman" w:eastAsia="Times New Roman" w:hAnsi="Times New Roman"/>
        <w:sz w:val="24"/>
      </w:rPr>
    </w:pPr>
    <w:r>
      <w:rPr>
        <w:rFonts w:ascii="Times New Roman" w:eastAsia="Times New Roman" w:hAnsi="Times New Roman"/>
        <w:sz w:val="24"/>
      </w:rPr>
      <w:t>KJSCE/IT/</w:t>
    </w:r>
    <w:proofErr w:type="spellStart"/>
    <w:r>
      <w:rPr>
        <w:rFonts w:ascii="Times New Roman" w:eastAsia="Times New Roman" w:hAnsi="Times New Roman"/>
        <w:sz w:val="24"/>
      </w:rPr>
      <w:t>SYBTech</w:t>
    </w:r>
    <w:proofErr w:type="spellEnd"/>
    <w:r>
      <w:rPr>
        <w:rFonts w:ascii="Times New Roman" w:eastAsia="Times New Roman" w:hAnsi="Times New Roman"/>
        <w:sz w:val="24"/>
      </w:rPr>
      <w:t>/SEM IV/WP1/2020-21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b/>
        <w:iCs/>
        <w:sz w:val="24"/>
        <w:szCs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iCs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6DD0F0C"/>
    <w:multiLevelType w:val="hybridMultilevel"/>
    <w:tmpl w:val="873E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256E9"/>
    <w:multiLevelType w:val="hybridMultilevel"/>
    <w:tmpl w:val="34065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C4F5C"/>
    <w:multiLevelType w:val="multilevel"/>
    <w:tmpl w:val="77F6B29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078F2"/>
    <w:multiLevelType w:val="multilevel"/>
    <w:tmpl w:val="67BE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003B6"/>
    <w:multiLevelType w:val="hybridMultilevel"/>
    <w:tmpl w:val="14A41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753EE"/>
    <w:multiLevelType w:val="multilevel"/>
    <w:tmpl w:val="46FE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2D491E"/>
    <w:multiLevelType w:val="multilevel"/>
    <w:tmpl w:val="8E32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C60931"/>
    <w:multiLevelType w:val="hybridMultilevel"/>
    <w:tmpl w:val="D530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834F5"/>
    <w:multiLevelType w:val="multilevel"/>
    <w:tmpl w:val="B562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C1044"/>
    <w:multiLevelType w:val="multilevel"/>
    <w:tmpl w:val="607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53D24"/>
    <w:multiLevelType w:val="hybridMultilevel"/>
    <w:tmpl w:val="203E56AE"/>
    <w:lvl w:ilvl="0" w:tplc="D4DED1B8">
      <w:start w:val="1"/>
      <w:numFmt w:val="decimal"/>
      <w:lvlText w:val="%1."/>
      <w:lvlJc w:val="left"/>
      <w:pPr>
        <w:ind w:left="540" w:hanging="360"/>
      </w:pPr>
      <w:rPr>
        <w:b w:val="0"/>
        <w:sz w:val="24"/>
      </w:rPr>
    </w:lvl>
    <w:lvl w:ilvl="1" w:tplc="40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760E79"/>
    <w:multiLevelType w:val="hybridMultilevel"/>
    <w:tmpl w:val="4148F61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36F18"/>
    <w:multiLevelType w:val="multilevel"/>
    <w:tmpl w:val="9198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9F5788"/>
    <w:multiLevelType w:val="multilevel"/>
    <w:tmpl w:val="9162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CC09EB"/>
    <w:multiLevelType w:val="hybridMultilevel"/>
    <w:tmpl w:val="3F1A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D417A6"/>
    <w:multiLevelType w:val="hybridMultilevel"/>
    <w:tmpl w:val="3E2EE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AF3B71"/>
    <w:multiLevelType w:val="multilevel"/>
    <w:tmpl w:val="26D4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AE418F"/>
    <w:multiLevelType w:val="multilevel"/>
    <w:tmpl w:val="7E32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C9344D"/>
    <w:multiLevelType w:val="multilevel"/>
    <w:tmpl w:val="3512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AD1A42"/>
    <w:multiLevelType w:val="multilevel"/>
    <w:tmpl w:val="2362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E55F4"/>
    <w:multiLevelType w:val="hybridMultilevel"/>
    <w:tmpl w:val="A93E4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CF71CB"/>
    <w:multiLevelType w:val="multilevel"/>
    <w:tmpl w:val="B562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D0D50"/>
    <w:multiLevelType w:val="hybridMultilevel"/>
    <w:tmpl w:val="D29E7032"/>
    <w:lvl w:ilvl="0" w:tplc="8E4434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0A5B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19485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D506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CC17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708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4448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C6E2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6882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6845A9"/>
    <w:multiLevelType w:val="multilevel"/>
    <w:tmpl w:val="561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53A4E"/>
    <w:multiLevelType w:val="multilevel"/>
    <w:tmpl w:val="B562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E427BC"/>
    <w:multiLevelType w:val="multilevel"/>
    <w:tmpl w:val="B562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76AEB"/>
    <w:multiLevelType w:val="hybridMultilevel"/>
    <w:tmpl w:val="8CFE8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A23CC"/>
    <w:multiLevelType w:val="multilevel"/>
    <w:tmpl w:val="0380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F30FA7"/>
    <w:multiLevelType w:val="multilevel"/>
    <w:tmpl w:val="B562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9C701B"/>
    <w:multiLevelType w:val="multilevel"/>
    <w:tmpl w:val="F754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76827"/>
    <w:multiLevelType w:val="multilevel"/>
    <w:tmpl w:val="D7A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3"/>
  </w:num>
  <w:num w:numId="8">
    <w:abstractNumId w:val="8"/>
  </w:num>
  <w:num w:numId="9">
    <w:abstractNumId w:val="25"/>
  </w:num>
  <w:num w:numId="10">
    <w:abstractNumId w:val="10"/>
  </w:num>
  <w:num w:numId="11">
    <w:abstractNumId w:val="32"/>
  </w:num>
  <w:num w:numId="12">
    <w:abstractNumId w:val="22"/>
  </w:num>
  <w:num w:numId="13">
    <w:abstractNumId w:val="16"/>
  </w:num>
  <w:num w:numId="14">
    <w:abstractNumId w:val="19"/>
  </w:num>
  <w:num w:numId="15">
    <w:abstractNumId w:val="12"/>
  </w:num>
  <w:num w:numId="16">
    <w:abstractNumId w:val="11"/>
  </w:num>
  <w:num w:numId="17">
    <w:abstractNumId w:val="17"/>
  </w:num>
  <w:num w:numId="18">
    <w:abstractNumId w:val="33"/>
  </w:num>
  <w:num w:numId="19">
    <w:abstractNumId w:val="14"/>
  </w:num>
  <w:num w:numId="20">
    <w:abstractNumId w:val="36"/>
  </w:num>
  <w:num w:numId="21">
    <w:abstractNumId w:val="18"/>
  </w:num>
  <w:num w:numId="22">
    <w:abstractNumId w:val="23"/>
  </w:num>
  <w:num w:numId="23">
    <w:abstractNumId w:val="31"/>
  </w:num>
  <w:num w:numId="24">
    <w:abstractNumId w:val="34"/>
  </w:num>
  <w:num w:numId="25">
    <w:abstractNumId w:val="27"/>
  </w:num>
  <w:num w:numId="26">
    <w:abstractNumId w:val="30"/>
  </w:num>
  <w:num w:numId="27">
    <w:abstractNumId w:val="7"/>
  </w:num>
  <w:num w:numId="28">
    <w:abstractNumId w:val="24"/>
  </w:num>
  <w:num w:numId="29">
    <w:abstractNumId w:val="15"/>
  </w:num>
  <w:num w:numId="30">
    <w:abstractNumId w:val="9"/>
  </w:num>
  <w:num w:numId="31">
    <w:abstractNumId w:val="35"/>
  </w:num>
  <w:num w:numId="32">
    <w:abstractNumId w:val="21"/>
  </w:num>
  <w:num w:numId="33">
    <w:abstractNumId w:val="28"/>
  </w:num>
  <w:num w:numId="34">
    <w:abstractNumId w:val="29"/>
  </w:num>
  <w:num w:numId="35">
    <w:abstractNumId w:val="20"/>
  </w:num>
  <w:num w:numId="36">
    <w:abstractNumId w:val="26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83"/>
    <w:rsid w:val="0000083D"/>
    <w:rsid w:val="000135FE"/>
    <w:rsid w:val="00034E47"/>
    <w:rsid w:val="00043ABB"/>
    <w:rsid w:val="00047E4D"/>
    <w:rsid w:val="00052B5D"/>
    <w:rsid w:val="0007003A"/>
    <w:rsid w:val="0007281A"/>
    <w:rsid w:val="000A2CBD"/>
    <w:rsid w:val="000C5706"/>
    <w:rsid w:val="000D638E"/>
    <w:rsid w:val="00105105"/>
    <w:rsid w:val="0012516F"/>
    <w:rsid w:val="001262AB"/>
    <w:rsid w:val="00137DB3"/>
    <w:rsid w:val="00156B9E"/>
    <w:rsid w:val="00161DEB"/>
    <w:rsid w:val="00162BAA"/>
    <w:rsid w:val="00177494"/>
    <w:rsid w:val="00177D4C"/>
    <w:rsid w:val="001843F1"/>
    <w:rsid w:val="001848C3"/>
    <w:rsid w:val="001A3731"/>
    <w:rsid w:val="001B46B4"/>
    <w:rsid w:val="001E5F08"/>
    <w:rsid w:val="00201A6F"/>
    <w:rsid w:val="00224B66"/>
    <w:rsid w:val="00234C20"/>
    <w:rsid w:val="00240277"/>
    <w:rsid w:val="00245F0D"/>
    <w:rsid w:val="002612E4"/>
    <w:rsid w:val="00267800"/>
    <w:rsid w:val="00281C00"/>
    <w:rsid w:val="00293F83"/>
    <w:rsid w:val="00296704"/>
    <w:rsid w:val="002A41E7"/>
    <w:rsid w:val="002C5F0B"/>
    <w:rsid w:val="002F2D93"/>
    <w:rsid w:val="003178E3"/>
    <w:rsid w:val="00325FDB"/>
    <w:rsid w:val="003301BB"/>
    <w:rsid w:val="00340222"/>
    <w:rsid w:val="003464E2"/>
    <w:rsid w:val="00351BAD"/>
    <w:rsid w:val="003524D7"/>
    <w:rsid w:val="003615AC"/>
    <w:rsid w:val="00390539"/>
    <w:rsid w:val="00394EE7"/>
    <w:rsid w:val="0039794C"/>
    <w:rsid w:val="003A48E2"/>
    <w:rsid w:val="003E420A"/>
    <w:rsid w:val="003F27F4"/>
    <w:rsid w:val="00412758"/>
    <w:rsid w:val="004173FB"/>
    <w:rsid w:val="004206A5"/>
    <w:rsid w:val="00431FEB"/>
    <w:rsid w:val="00436676"/>
    <w:rsid w:val="00455251"/>
    <w:rsid w:val="0047696A"/>
    <w:rsid w:val="00476BDC"/>
    <w:rsid w:val="0047710F"/>
    <w:rsid w:val="00487E69"/>
    <w:rsid w:val="00491347"/>
    <w:rsid w:val="00496ACC"/>
    <w:rsid w:val="004A06E9"/>
    <w:rsid w:val="004A4337"/>
    <w:rsid w:val="004B470F"/>
    <w:rsid w:val="004B6973"/>
    <w:rsid w:val="004F3A15"/>
    <w:rsid w:val="00531428"/>
    <w:rsid w:val="00533515"/>
    <w:rsid w:val="00550E98"/>
    <w:rsid w:val="005510EB"/>
    <w:rsid w:val="00556FCF"/>
    <w:rsid w:val="00587317"/>
    <w:rsid w:val="0059249C"/>
    <w:rsid w:val="00593967"/>
    <w:rsid w:val="005B4314"/>
    <w:rsid w:val="005B4E6D"/>
    <w:rsid w:val="005B610F"/>
    <w:rsid w:val="005F1C84"/>
    <w:rsid w:val="006104EC"/>
    <w:rsid w:val="00612504"/>
    <w:rsid w:val="00630023"/>
    <w:rsid w:val="00672922"/>
    <w:rsid w:val="006812DB"/>
    <w:rsid w:val="00684E2B"/>
    <w:rsid w:val="006D0C70"/>
    <w:rsid w:val="006E1F4A"/>
    <w:rsid w:val="006F7950"/>
    <w:rsid w:val="00707766"/>
    <w:rsid w:val="00712040"/>
    <w:rsid w:val="0072711F"/>
    <w:rsid w:val="00756AFB"/>
    <w:rsid w:val="00770E5C"/>
    <w:rsid w:val="00771C9A"/>
    <w:rsid w:val="00794352"/>
    <w:rsid w:val="007957FA"/>
    <w:rsid w:val="007D4EFA"/>
    <w:rsid w:val="007D5C90"/>
    <w:rsid w:val="0081337F"/>
    <w:rsid w:val="0081747D"/>
    <w:rsid w:val="008340F1"/>
    <w:rsid w:val="00851730"/>
    <w:rsid w:val="008535F9"/>
    <w:rsid w:val="00891B69"/>
    <w:rsid w:val="00893457"/>
    <w:rsid w:val="008B0C81"/>
    <w:rsid w:val="008B5C60"/>
    <w:rsid w:val="008C2973"/>
    <w:rsid w:val="008E0E83"/>
    <w:rsid w:val="008E6FB6"/>
    <w:rsid w:val="00900848"/>
    <w:rsid w:val="00904167"/>
    <w:rsid w:val="0091119C"/>
    <w:rsid w:val="00914474"/>
    <w:rsid w:val="00941781"/>
    <w:rsid w:val="009428D7"/>
    <w:rsid w:val="00942C60"/>
    <w:rsid w:val="0095206E"/>
    <w:rsid w:val="00957AC4"/>
    <w:rsid w:val="00957BC5"/>
    <w:rsid w:val="0098654A"/>
    <w:rsid w:val="00987811"/>
    <w:rsid w:val="00997A9C"/>
    <w:rsid w:val="009A376C"/>
    <w:rsid w:val="009B2835"/>
    <w:rsid w:val="009B4F3E"/>
    <w:rsid w:val="009D1432"/>
    <w:rsid w:val="009D60F4"/>
    <w:rsid w:val="009E4284"/>
    <w:rsid w:val="009F0FD7"/>
    <w:rsid w:val="00A01236"/>
    <w:rsid w:val="00A041B0"/>
    <w:rsid w:val="00A23E4E"/>
    <w:rsid w:val="00A43DF3"/>
    <w:rsid w:val="00A43EE8"/>
    <w:rsid w:val="00A50797"/>
    <w:rsid w:val="00A600B1"/>
    <w:rsid w:val="00A62EE0"/>
    <w:rsid w:val="00A67A24"/>
    <w:rsid w:val="00A92D1E"/>
    <w:rsid w:val="00AA1931"/>
    <w:rsid w:val="00AA7745"/>
    <w:rsid w:val="00AB3ADF"/>
    <w:rsid w:val="00AB7C13"/>
    <w:rsid w:val="00AC5234"/>
    <w:rsid w:val="00AD1DA2"/>
    <w:rsid w:val="00B021E6"/>
    <w:rsid w:val="00B04188"/>
    <w:rsid w:val="00B114A5"/>
    <w:rsid w:val="00B2525F"/>
    <w:rsid w:val="00B37D3C"/>
    <w:rsid w:val="00B66A51"/>
    <w:rsid w:val="00B91479"/>
    <w:rsid w:val="00B92673"/>
    <w:rsid w:val="00BB32C9"/>
    <w:rsid w:val="00BC5F66"/>
    <w:rsid w:val="00BC7B55"/>
    <w:rsid w:val="00BE62B5"/>
    <w:rsid w:val="00BF1BD8"/>
    <w:rsid w:val="00BF346C"/>
    <w:rsid w:val="00C117CA"/>
    <w:rsid w:val="00C17470"/>
    <w:rsid w:val="00C30AE4"/>
    <w:rsid w:val="00C34727"/>
    <w:rsid w:val="00C4102A"/>
    <w:rsid w:val="00C42D55"/>
    <w:rsid w:val="00C57AB2"/>
    <w:rsid w:val="00C7163E"/>
    <w:rsid w:val="00C72B43"/>
    <w:rsid w:val="00C737CA"/>
    <w:rsid w:val="00CA6BEC"/>
    <w:rsid w:val="00D34BC3"/>
    <w:rsid w:val="00D672FE"/>
    <w:rsid w:val="00D918FE"/>
    <w:rsid w:val="00DC7CA7"/>
    <w:rsid w:val="00DF4616"/>
    <w:rsid w:val="00E00136"/>
    <w:rsid w:val="00E1324F"/>
    <w:rsid w:val="00E415C2"/>
    <w:rsid w:val="00E42360"/>
    <w:rsid w:val="00E54176"/>
    <w:rsid w:val="00E614E7"/>
    <w:rsid w:val="00E61CB8"/>
    <w:rsid w:val="00E77FFB"/>
    <w:rsid w:val="00EA121F"/>
    <w:rsid w:val="00ED1B26"/>
    <w:rsid w:val="00ED5CE5"/>
    <w:rsid w:val="00EF0FE3"/>
    <w:rsid w:val="00F074AA"/>
    <w:rsid w:val="00F11CCD"/>
    <w:rsid w:val="00F47C02"/>
    <w:rsid w:val="00F50A9C"/>
    <w:rsid w:val="00F54138"/>
    <w:rsid w:val="00F618B8"/>
    <w:rsid w:val="00F636F2"/>
    <w:rsid w:val="00F653CC"/>
    <w:rsid w:val="00F714BE"/>
    <w:rsid w:val="00F737B5"/>
    <w:rsid w:val="00F85215"/>
    <w:rsid w:val="00F855DC"/>
    <w:rsid w:val="00FA3201"/>
    <w:rsid w:val="00FB61BA"/>
    <w:rsid w:val="00FE3ED4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C3DF7"/>
  <w15:docId w15:val="{0853E3C7-DCEC-4B85-9974-4042DD27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E83"/>
    <w:pPr>
      <w:suppressAutoHyphens/>
    </w:pPr>
    <w:rPr>
      <w:rFonts w:ascii="Calibri" w:eastAsia="Calibri" w:hAnsi="Calibri" w:cs="Times New Roman"/>
      <w:lang w:val="en-I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6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8E0E83"/>
    <w:pPr>
      <w:keepNext/>
      <w:keepLines/>
      <w:tabs>
        <w:tab w:val="num" w:pos="0"/>
      </w:tabs>
      <w:spacing w:before="200" w:after="0"/>
      <w:ind w:left="864" w:hanging="864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E0E83"/>
    <w:rPr>
      <w:rFonts w:ascii="Cambria" w:eastAsia="Times New Roman" w:hAnsi="Cambria" w:cs="Times New Roman"/>
      <w:b/>
      <w:bCs/>
      <w:i/>
      <w:iCs/>
      <w:color w:val="4F81BD"/>
      <w:lang w:val="en-IN" w:eastAsia="zh-CN"/>
    </w:rPr>
  </w:style>
  <w:style w:type="character" w:styleId="Strong">
    <w:name w:val="Strong"/>
    <w:uiPriority w:val="22"/>
    <w:qFormat/>
    <w:rsid w:val="008E0E83"/>
    <w:rPr>
      <w:b/>
      <w:bCs/>
    </w:rPr>
  </w:style>
  <w:style w:type="character" w:styleId="HTMLCode">
    <w:name w:val="HTML Code"/>
    <w:uiPriority w:val="99"/>
    <w:rsid w:val="008E0E8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8E0E83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E0E8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8E0E8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rsid w:val="008E0E83"/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E0E83"/>
    <w:rPr>
      <w:rFonts w:ascii="Calibri" w:eastAsia="Calibri" w:hAnsi="Calibri" w:cs="Times New Roman"/>
      <w:lang w:val="en-IN" w:eastAsia="zh-CN"/>
    </w:rPr>
  </w:style>
  <w:style w:type="paragraph" w:styleId="Footer">
    <w:name w:val="footer"/>
    <w:basedOn w:val="Normal"/>
    <w:link w:val="FooterChar"/>
    <w:rsid w:val="008E0E83"/>
  </w:style>
  <w:style w:type="character" w:customStyle="1" w:styleId="FooterChar">
    <w:name w:val="Footer Char"/>
    <w:basedOn w:val="DefaultParagraphFont"/>
    <w:link w:val="Footer"/>
    <w:rsid w:val="008E0E83"/>
    <w:rPr>
      <w:rFonts w:ascii="Calibri" w:eastAsia="Calibri" w:hAnsi="Calibri" w:cs="Times New Roman"/>
      <w:lang w:val="en-IN" w:eastAsia="zh-CN"/>
    </w:rPr>
  </w:style>
  <w:style w:type="paragraph" w:customStyle="1" w:styleId="Default">
    <w:name w:val="Default"/>
    <w:rsid w:val="008E0E83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8E0E83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8E0E83"/>
    <w:pPr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E83"/>
    <w:rPr>
      <w:rFonts w:ascii="Courier New" w:eastAsia="Times New Roman" w:hAnsi="Courier New" w:cs="Courier New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83"/>
    <w:rPr>
      <w:rFonts w:ascii="Tahoma" w:eastAsia="Calibri" w:hAnsi="Tahoma" w:cs="Tahoma"/>
      <w:sz w:val="16"/>
      <w:szCs w:val="16"/>
      <w:lang w:val="en-IN" w:eastAsia="zh-CN"/>
    </w:rPr>
  </w:style>
  <w:style w:type="character" w:customStyle="1" w:styleId="apple-converted-space">
    <w:name w:val="apple-converted-space"/>
    <w:basedOn w:val="DefaultParagraphFont"/>
    <w:rsid w:val="005B4314"/>
  </w:style>
  <w:style w:type="character" w:customStyle="1" w:styleId="pln">
    <w:name w:val="pln"/>
    <w:basedOn w:val="DefaultParagraphFont"/>
    <w:rsid w:val="00E614E7"/>
  </w:style>
  <w:style w:type="character" w:customStyle="1" w:styleId="pun">
    <w:name w:val="pun"/>
    <w:basedOn w:val="DefaultParagraphFont"/>
    <w:rsid w:val="00E614E7"/>
  </w:style>
  <w:style w:type="character" w:styleId="Hyperlink">
    <w:name w:val="Hyperlink"/>
    <w:basedOn w:val="DefaultParagraphFont"/>
    <w:unhideWhenUsed/>
    <w:rsid w:val="00E614E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1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zh-CN"/>
    </w:rPr>
  </w:style>
  <w:style w:type="character" w:customStyle="1" w:styleId="lit">
    <w:name w:val="lit"/>
    <w:basedOn w:val="DefaultParagraphFont"/>
    <w:rsid w:val="00D34BC3"/>
  </w:style>
  <w:style w:type="paragraph" w:customStyle="1" w:styleId="c2">
    <w:name w:val="c2"/>
    <w:basedOn w:val="Normal"/>
    <w:rsid w:val="00E415C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E415C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3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636F2"/>
    <w:rPr>
      <w:rFonts w:asciiTheme="majorHAnsi" w:eastAsiaTheme="majorEastAsia" w:hAnsiTheme="majorHAnsi" w:cstheme="majorBidi"/>
      <w:b/>
      <w:bCs/>
      <w:color w:val="4F81BD" w:themeColor="accent1"/>
      <w:lang w:val="en-IN" w:eastAsia="zh-CN"/>
    </w:rPr>
  </w:style>
  <w:style w:type="character" w:customStyle="1" w:styleId="postcats">
    <w:name w:val="post_cats"/>
    <w:basedOn w:val="DefaultParagraphFont"/>
    <w:rsid w:val="00F636F2"/>
  </w:style>
  <w:style w:type="character" w:customStyle="1" w:styleId="typ">
    <w:name w:val="typ"/>
    <w:basedOn w:val="DefaultParagraphFont"/>
    <w:rsid w:val="00F636F2"/>
  </w:style>
  <w:style w:type="character" w:customStyle="1" w:styleId="str">
    <w:name w:val="str"/>
    <w:basedOn w:val="DefaultParagraphFont"/>
    <w:rsid w:val="00F636F2"/>
  </w:style>
  <w:style w:type="character" w:customStyle="1" w:styleId="kwd">
    <w:name w:val="kwd"/>
    <w:basedOn w:val="DefaultParagraphFont"/>
    <w:rsid w:val="00556FCF"/>
  </w:style>
  <w:style w:type="character" w:customStyle="1" w:styleId="mw-headline">
    <w:name w:val="mw-headline"/>
    <w:basedOn w:val="DefaultParagraphFont"/>
    <w:rsid w:val="00672922"/>
  </w:style>
  <w:style w:type="character" w:customStyle="1" w:styleId="mw-editsection">
    <w:name w:val="mw-editsection"/>
    <w:basedOn w:val="DefaultParagraphFont"/>
    <w:rsid w:val="00672922"/>
  </w:style>
  <w:style w:type="character" w:customStyle="1" w:styleId="mw-editsection-bracket">
    <w:name w:val="mw-editsection-bracket"/>
    <w:basedOn w:val="DefaultParagraphFont"/>
    <w:rsid w:val="00672922"/>
  </w:style>
  <w:style w:type="character" w:customStyle="1" w:styleId="highele">
    <w:name w:val="highele"/>
    <w:basedOn w:val="DefaultParagraphFont"/>
    <w:rsid w:val="003E420A"/>
  </w:style>
  <w:style w:type="character" w:customStyle="1" w:styleId="highatt">
    <w:name w:val="highatt"/>
    <w:basedOn w:val="DefaultParagraphFont"/>
    <w:rsid w:val="003E420A"/>
  </w:style>
  <w:style w:type="character" w:customStyle="1" w:styleId="highval">
    <w:name w:val="highval"/>
    <w:basedOn w:val="DefaultParagraphFont"/>
    <w:rsid w:val="003E420A"/>
  </w:style>
  <w:style w:type="paragraph" w:customStyle="1" w:styleId="intro">
    <w:name w:val="intro"/>
    <w:basedOn w:val="Normal"/>
    <w:rsid w:val="0059249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olorh1">
    <w:name w:val="color_h1"/>
    <w:basedOn w:val="DefaultParagraphFont"/>
    <w:rsid w:val="008B5C60"/>
  </w:style>
  <w:style w:type="character" w:customStyle="1" w:styleId="highlt">
    <w:name w:val="highlt"/>
    <w:basedOn w:val="DefaultParagraphFont"/>
    <w:rsid w:val="0081337F"/>
  </w:style>
  <w:style w:type="character" w:customStyle="1" w:styleId="highgt">
    <w:name w:val="highgt"/>
    <w:basedOn w:val="DefaultParagraphFont"/>
    <w:rsid w:val="0081337F"/>
  </w:style>
  <w:style w:type="table" w:styleId="TableGrid">
    <w:name w:val="Table Grid"/>
    <w:basedOn w:val="TableNormal"/>
    <w:uiPriority w:val="59"/>
    <w:rsid w:val="008133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554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439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nwalsh.com/docs/tutorials/xsl/xsl/slide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3schools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C7F4395FC6340809F680F4603F4A6" ma:contentTypeVersion="5" ma:contentTypeDescription="Create a new document." ma:contentTypeScope="" ma:versionID="60aaf9e5ff076096fe2fad2fd46c6955">
  <xsd:schema xmlns:xsd="http://www.w3.org/2001/XMLSchema" xmlns:xs="http://www.w3.org/2001/XMLSchema" xmlns:p="http://schemas.microsoft.com/office/2006/metadata/properties" xmlns:ns2="d2829d84-7cb9-48d5-bfa9-d629c429f116" targetNamespace="http://schemas.microsoft.com/office/2006/metadata/properties" ma:root="true" ma:fieldsID="2bf1715097eff81b720e6ff4175f3ee7" ns2:_="">
    <xsd:import namespace="d2829d84-7cb9-48d5-bfa9-d629c429f1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29d84-7cb9-48d5-bfa9-d629c429f1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829d84-7cb9-48d5-bfa9-d629c429f116" xsi:nil="true"/>
  </documentManagement>
</p:properties>
</file>

<file path=customXml/itemProps1.xml><?xml version="1.0" encoding="utf-8"?>
<ds:datastoreItem xmlns:ds="http://schemas.openxmlformats.org/officeDocument/2006/customXml" ds:itemID="{439DD1CE-917C-4347-BA98-E0C0536CA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D3715E-2DF0-4358-A136-FA6D99BF4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29d84-7cb9-48d5-bfa9-d629c429f1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82E050-FB91-43AF-B0AA-E64B00CC4734}">
  <ds:schemaRefs>
    <ds:schemaRef ds:uri="http://schemas.microsoft.com/office/2006/metadata/properties"/>
    <ds:schemaRef ds:uri="http://schemas.microsoft.com/office/infopath/2007/PartnerControls"/>
    <ds:schemaRef ds:uri="d2829d84-7cb9-48d5-bfa9-d629c429f1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shahdevansh045@gmail.com</cp:lastModifiedBy>
  <cp:revision>3</cp:revision>
  <cp:lastPrinted>2020-04-28T14:50:00Z</cp:lastPrinted>
  <dcterms:created xsi:type="dcterms:W3CDTF">2021-02-25T08:47:00Z</dcterms:created>
  <dcterms:modified xsi:type="dcterms:W3CDTF">2021-02-25T08:56:00Z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0x0101003CCC7F4395FC6340809F680F4603F4A6</vt:lpwstr>
  </property>
  <property fmtid="{D5CDD505-2E9C-101B-9397-08002B2CF9AE}" pid="3" name="Order">
    <vt:r8>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