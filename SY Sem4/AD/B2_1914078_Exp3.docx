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B49D02" w14:textId="77777777" w:rsidR="00DC2A7E" w:rsidRPr="00FC0928" w:rsidRDefault="00DC2A7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FF81EEF" w14:textId="77777777" w:rsidR="00DC2A7E" w:rsidRPr="00FC0928" w:rsidRDefault="00DC2A7E">
      <w:pPr>
        <w:ind w:left="-720" w:right="-900"/>
        <w:jc w:val="center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3CC77C0F" w14:textId="77777777" w:rsidR="00DC2A7E" w:rsidRPr="00FC0928" w:rsidRDefault="00DC2A7E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4BEF1EFE" w14:textId="77777777" w:rsidR="00DC2A7E" w:rsidRPr="00FC0928" w:rsidRDefault="00DC2A7E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2F84E46B" w14:textId="77777777" w:rsidR="00DC2A7E" w:rsidRPr="00FC0928" w:rsidRDefault="00DC2A7E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183BB72A" w14:textId="77777777" w:rsidR="00DC2A7E" w:rsidRPr="00FC0928" w:rsidRDefault="00DC2A7E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45EE7503" w14:textId="77777777" w:rsidR="00DC2A7E" w:rsidRPr="00FC0928" w:rsidRDefault="00DC2A7E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680BDB1D" w14:textId="77777777" w:rsidR="00DC2A7E" w:rsidRPr="00FC0928" w:rsidRDefault="00DC2A7E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29E1DE60" w14:textId="77777777" w:rsidR="00DC2A7E" w:rsidRPr="00FC0928" w:rsidRDefault="00DC2A7E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591CBF7F" w14:textId="77777777" w:rsidR="00DC2A7E" w:rsidRPr="00FC0928" w:rsidRDefault="00DC2A7E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3EEB54F0" w14:textId="77777777" w:rsidR="00DC2A7E" w:rsidRPr="00FC0928" w:rsidRDefault="00DC2A7E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652640F2" w14:textId="77777777" w:rsidR="00DC2A7E" w:rsidRPr="00FC0928" w:rsidRDefault="00DC2A7E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079661E1" w14:textId="77777777" w:rsidR="00DC2A7E" w:rsidRPr="00FC0928" w:rsidRDefault="00DC2A7E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2F359FAC" w14:textId="77777777" w:rsidR="00DC2A7E" w:rsidRPr="00FC0928" w:rsidRDefault="00DC2A7E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373B6665" w14:textId="77777777" w:rsidR="00DC2A7E" w:rsidRPr="00FC0928" w:rsidRDefault="00DC2A7E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7CD41385" w14:textId="77777777" w:rsidR="00DC2A7E" w:rsidRPr="00FC0928" w:rsidRDefault="00DC2A7E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6EFDC58E" w14:textId="77777777" w:rsidR="00DC2A7E" w:rsidRPr="00FC0928" w:rsidRDefault="00DC2A7E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  <w:lang w:val="en-US" w:eastAsia="en-US"/>
        </w:rPr>
      </w:pPr>
    </w:p>
    <w:p w14:paraId="1890DCB0" w14:textId="77777777" w:rsidR="00DC2A7E" w:rsidRPr="00FC0928" w:rsidRDefault="00DC2A7E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086F0869" w14:textId="77777777" w:rsidR="00DC2A7E" w:rsidRPr="00FC0928" w:rsidRDefault="00DC2A7E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26A247AA" w14:textId="77777777" w:rsidR="00DC2A7E" w:rsidRPr="00FC0928" w:rsidRDefault="00DC2A7E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3AA3FBFB" w14:textId="77777777" w:rsidR="00DC2A7E" w:rsidRPr="00FC0928" w:rsidRDefault="00DC2A7E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4006A101" w14:textId="140370E7" w:rsidR="00DC2A7E" w:rsidRPr="00FC0928" w:rsidRDefault="000579E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en-IN" w:bidi="mr-IN"/>
        </w:rPr>
        <mc:AlternateContent>
          <mc:Choice Requires="wps">
            <w:drawing>
              <wp:anchor distT="0" distB="0" distL="114935" distR="114935" simplePos="0" relativeHeight="251657728" behindDoc="0" locked="0" layoutInCell="1" allowOverlap="1" wp14:anchorId="28974124" wp14:editId="20F938C4">
                <wp:simplePos x="0" y="0"/>
                <wp:positionH relativeFrom="column">
                  <wp:posOffset>699135</wp:posOffset>
                </wp:positionH>
                <wp:positionV relativeFrom="paragraph">
                  <wp:posOffset>24765</wp:posOffset>
                </wp:positionV>
                <wp:extent cx="4274820" cy="1184275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4820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C632E4" w14:textId="77777777" w:rsidR="002A546A" w:rsidRDefault="002A546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  <w:p w14:paraId="089B16FE" w14:textId="77777777" w:rsidR="002A546A" w:rsidRDefault="007E7D19" w:rsidP="001459A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sz w:val="28"/>
                                <w:szCs w:val="28"/>
                              </w:rPr>
                              <w:t>Experiment No.</w:t>
                            </w:r>
                            <w:r w:rsidR="000B56F8"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  <w:p w14:paraId="40CDD0AA" w14:textId="77777777" w:rsidR="002A546A" w:rsidRDefault="002A546A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  <w:p w14:paraId="32CAD1AE" w14:textId="77777777" w:rsidR="002A546A" w:rsidRPr="00F90445" w:rsidRDefault="002A546A" w:rsidP="008771DC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sz w:val="28"/>
                                <w:szCs w:val="28"/>
                              </w:rPr>
                              <w:t xml:space="preserve">Title: </w:t>
                            </w:r>
                            <w:r w:rsidRPr="00F04800"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sz w:val="28"/>
                                <w:szCs w:val="28"/>
                              </w:rPr>
                              <w:t>Execution of object relational queries</w:t>
                            </w:r>
                          </w:p>
                          <w:p w14:paraId="29DAD927" w14:textId="77777777" w:rsidR="002A546A" w:rsidRDefault="002A546A" w:rsidP="008771DC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897412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5.05pt;margin-top:1.95pt;width:336.6pt;height:93.25pt;z-index:25165772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I7OKQIAAFEEAAAOAAAAZHJzL2Uyb0RvYy54bWysVNtu2zAMfR+wfxD0vjjxkjU14hRdugwD&#10;ugvQ7gNkWbaFSaImKbGzrx8lu1l2exnmB4EUqUPykPTmZtCKHIXzEkxJF7M5JcJwqKVpS/r5cf9i&#10;TYkPzNRMgRElPQlPb7bPn216W4gcOlC1cARBjC96W9IuBFtkmeed0MzPwAqDxgacZgFV12a1Yz2i&#10;a5Xl8/mrrAdXWwdceI+3d6ORbhN+0wgePjaNF4GokmJuIZ0unVU8s+2GFa1jtpN8SoP9QxaaSYNB&#10;z1B3LDBycPI3KC25Aw9NmHHQGTSN5CLVgNUs5r9U89AxK1ItSI63Z5r8/4PlH46fHJF1SV9SYpjG&#10;Fj2KIZDXMJA8stNbX6DTg0W3MOA1djlV6u098C+eGNh1zLTi1jnoO8FqzG4RX2YXT0ccH0Gq/j3U&#10;GIYdAiSgoXE6UodkEETHLp3OnYmpcLxc5lfLdY4mjrbFYo36KsVgxdNz63x4K0CTKJTUYesTPDve&#10;+xDTYcWTS4zmQcl6L5VKimurnXLkyHBM9umb0H9yU4b0Jb1e5auRgb9CzNP3JwgtA867krqk67MT&#10;KyJvb0ydpjEwqUYZU1ZmIjJyN7IYhmqYGlNBfUJKHYxzjXuIQgfuGyU9znRJ/dcDc4IS9c5gW64X&#10;y2VcgqQsV1eRUHdpqS4tzHCEKmmgZBR3YVycg3Wy7TDSOAgGbrGVjUwkx56PWU1549wm7qcdi4tx&#10;qSevH3+C7XcAAAD//wMAUEsDBBQABgAIAAAAIQCFK69N3gAAAAkBAAAPAAAAZHJzL2Rvd25yZXYu&#10;eG1sTI/LTsMwEEX3SPyDNUhsELVDqjYJcSqEBIJdKQi2bjxNIvwItpuGv2dYwfLqXN05U29ma9iE&#10;IQ7eScgWAhi61uvBdRLeXh+uC2AxKaeV8Q4lfGOETXN+VqtK+5N7wWmXOkYjLlZKQp/SWHEe2x6t&#10;igs/oiN28MGqRDF0XAd1onFr+I0QK27V4OhCr0a877H93B2thGL5NH3E53z73q4OpkxX6+nxK0h5&#10;eTHf3QJLOKe/Mvzqkzo05LT3R6cjM5QzkVFVQl4CI74u8hzYnkAplsCbmv//oPkBAAD//wMAUEsB&#10;Ai0AFAAGAAgAAAAhALaDOJL+AAAA4QEAABMAAAAAAAAAAAAAAAAAAAAAAFtDb250ZW50X1R5cGVz&#10;XS54bWxQSwECLQAUAAYACAAAACEAOP0h/9YAAACUAQAACwAAAAAAAAAAAAAAAAAvAQAAX3JlbHMv&#10;LnJlbHNQSwECLQAUAAYACAAAACEASZiOzikCAABRBAAADgAAAAAAAAAAAAAAAAAuAgAAZHJzL2Uy&#10;b0RvYy54bWxQSwECLQAUAAYACAAAACEAhSuvTd4AAAAJAQAADwAAAAAAAAAAAAAAAACDBAAAZHJz&#10;L2Rvd25yZXYueG1sUEsFBgAAAAAEAAQA8wAAAI4FAAAAAA==&#10;">
                <v:textbox>
                  <w:txbxContent>
                    <w:p w14:paraId="02C632E4" w14:textId="77777777" w:rsidR="002A546A" w:rsidRDefault="002A546A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/>
                          <w:b/>
                          <w:iCs/>
                          <w:sz w:val="24"/>
                          <w:szCs w:val="24"/>
                        </w:rPr>
                      </w:pPr>
                    </w:p>
                    <w:p w14:paraId="089B16FE" w14:textId="77777777" w:rsidR="002A546A" w:rsidRDefault="007E7D19" w:rsidP="001459A2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/>
                          <w:b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Times New Roman" w:hAnsi="Times New Roman"/>
                          <w:b/>
                          <w:iCs/>
                          <w:sz w:val="28"/>
                          <w:szCs w:val="28"/>
                        </w:rPr>
                        <w:t>Experiment No.</w:t>
                      </w:r>
                      <w:r w:rsidR="000B56F8">
                        <w:rPr>
                          <w:rFonts w:ascii="Times New Roman" w:eastAsia="Times New Roman" w:hAnsi="Times New Roman"/>
                          <w:b/>
                          <w:iCs/>
                          <w:sz w:val="28"/>
                          <w:szCs w:val="28"/>
                        </w:rPr>
                        <w:t>3</w:t>
                      </w:r>
                    </w:p>
                    <w:p w14:paraId="40CDD0AA" w14:textId="77777777" w:rsidR="002A546A" w:rsidRDefault="002A546A">
                      <w:pPr>
                        <w:spacing w:after="0" w:line="240" w:lineRule="auto"/>
                        <w:rPr>
                          <w:rFonts w:ascii="Times New Roman" w:eastAsia="Times New Roman" w:hAnsi="Times New Roman"/>
                          <w:b/>
                          <w:iCs/>
                          <w:sz w:val="28"/>
                          <w:szCs w:val="28"/>
                        </w:rPr>
                      </w:pPr>
                    </w:p>
                    <w:p w14:paraId="32CAD1AE" w14:textId="77777777" w:rsidR="002A546A" w:rsidRPr="00F90445" w:rsidRDefault="002A546A" w:rsidP="008771DC">
                      <w:pPr>
                        <w:spacing w:after="0" w:line="240" w:lineRule="auto"/>
                        <w:rPr>
                          <w:rFonts w:ascii="Times New Roman" w:eastAsia="Times New Roman" w:hAnsi="Times New Roman"/>
                          <w:b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Times New Roman" w:hAnsi="Times New Roman"/>
                          <w:b/>
                          <w:iCs/>
                          <w:sz w:val="28"/>
                          <w:szCs w:val="28"/>
                        </w:rPr>
                        <w:t xml:space="preserve">Title: </w:t>
                      </w:r>
                      <w:r w:rsidRPr="00F04800">
                        <w:rPr>
                          <w:rFonts w:ascii="Times New Roman" w:eastAsia="Times New Roman" w:hAnsi="Times New Roman"/>
                          <w:b/>
                          <w:iCs/>
                          <w:sz w:val="28"/>
                          <w:szCs w:val="28"/>
                        </w:rPr>
                        <w:t>Execution of object relational queries</w:t>
                      </w:r>
                    </w:p>
                    <w:p w14:paraId="29DAD927" w14:textId="77777777" w:rsidR="002A546A" w:rsidRDefault="002A546A" w:rsidP="008771DC">
                      <w:pPr>
                        <w:spacing w:after="0"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95B6E84" w14:textId="77777777" w:rsidR="00DC2A7E" w:rsidRPr="00FC0928" w:rsidRDefault="00DC2A7E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23AB9EEA" w14:textId="77777777" w:rsidR="00DC2A7E" w:rsidRPr="00FC0928" w:rsidRDefault="00DC2A7E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09FC2C23" w14:textId="77777777" w:rsidR="00DC2A7E" w:rsidRPr="00FC0928" w:rsidRDefault="00DC2A7E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2A35E5E0" w14:textId="77777777" w:rsidR="00DC2A7E" w:rsidRPr="00FC0928" w:rsidRDefault="00DC2A7E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70C08DD3" w14:textId="77777777" w:rsidR="00DC2A7E" w:rsidRPr="00FC0928" w:rsidRDefault="00DC2A7E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260DD47C" w14:textId="77777777" w:rsidR="00DC2A7E" w:rsidRPr="00FC0928" w:rsidRDefault="00DC2A7E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7B9D6432" w14:textId="77777777" w:rsidR="00DC2A7E" w:rsidRPr="00FC0928" w:rsidRDefault="00DC2A7E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6019D97C" w14:textId="77777777" w:rsidR="00DC2A7E" w:rsidRPr="00FC0928" w:rsidRDefault="00DC2A7E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5AB945AF" w14:textId="77777777" w:rsidR="00DC2A7E" w:rsidRPr="00FC0928" w:rsidRDefault="00DC2A7E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10B32A09" w14:textId="77777777" w:rsidR="00DC2A7E" w:rsidRPr="00FC0928" w:rsidRDefault="00DC2A7E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44605E7B" w14:textId="77777777" w:rsidR="00DC2A7E" w:rsidRPr="00FC0928" w:rsidRDefault="00DC2A7E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40156BE7" w14:textId="77777777" w:rsidR="00DC2A7E" w:rsidRPr="00FC0928" w:rsidRDefault="00DC2A7E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10D940E2" w14:textId="77777777" w:rsidR="00DC2A7E" w:rsidRPr="00FC0928" w:rsidRDefault="00DC2A7E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799AC7E9" w14:textId="77777777" w:rsidR="00DC2A7E" w:rsidRPr="00FC0928" w:rsidRDefault="00DC2A7E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41F41D1F" w14:textId="77777777" w:rsidR="00DC2A7E" w:rsidRPr="00FC0928" w:rsidRDefault="00DC2A7E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4D0E0242" w14:textId="77777777" w:rsidR="00DC2A7E" w:rsidRPr="00FC0928" w:rsidRDefault="00DC2A7E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2D796935" w14:textId="77777777" w:rsidR="00DC2A7E" w:rsidRPr="00FC0928" w:rsidRDefault="00DC2A7E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25C5D7D1" w14:textId="77777777" w:rsidR="00DC2A7E" w:rsidRPr="00FC0928" w:rsidRDefault="00DC2A7E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31F5444B" w14:textId="77777777" w:rsidR="00DC2A7E" w:rsidRPr="00FC0928" w:rsidRDefault="00DC2A7E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2949C325" w14:textId="77777777" w:rsidR="00DC2A7E" w:rsidRPr="00FC0928" w:rsidRDefault="00DC2A7E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0DD02A60" w14:textId="77777777" w:rsidR="00DC2A7E" w:rsidRPr="00FC0928" w:rsidRDefault="00DC2A7E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05F666BE" w14:textId="77777777" w:rsidR="00DC2A7E" w:rsidRPr="00FC0928" w:rsidRDefault="00DC2A7E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58D02D89" w14:textId="77777777" w:rsidR="00DC2A7E" w:rsidRPr="00FC0928" w:rsidRDefault="00DC2A7E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456FC88C" w14:textId="77777777" w:rsidR="00DC2A7E" w:rsidRPr="00FC0928" w:rsidRDefault="00DC2A7E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6C6D6C49" w14:textId="77777777" w:rsidR="00DC2A7E" w:rsidRPr="00FC0928" w:rsidRDefault="00DC2A7E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3CE02D06" w14:textId="77777777" w:rsidR="00DC2A7E" w:rsidRPr="00FC0928" w:rsidRDefault="00DC2A7E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7F2C066F" w14:textId="77777777" w:rsidR="00DC2A7E" w:rsidRPr="00FC0928" w:rsidRDefault="00DC2A7E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56FFC68F" w14:textId="552A5657" w:rsidR="00DC2A7E" w:rsidRPr="00FC0928" w:rsidRDefault="00DC2A7E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  <w:r w:rsidRPr="00FC0928">
        <w:rPr>
          <w:rFonts w:ascii="Times New Roman" w:eastAsia="Times New Roman" w:hAnsi="Times New Roman"/>
          <w:b/>
          <w:iCs/>
          <w:sz w:val="24"/>
          <w:szCs w:val="24"/>
        </w:rPr>
        <w:lastRenderedPageBreak/>
        <w:t>Batch:</w:t>
      </w:r>
      <w:r w:rsidR="00C53AE3">
        <w:rPr>
          <w:rFonts w:ascii="Times New Roman" w:eastAsia="Times New Roman" w:hAnsi="Times New Roman"/>
          <w:b/>
          <w:iCs/>
          <w:sz w:val="24"/>
          <w:szCs w:val="24"/>
        </w:rPr>
        <w:t>B2</w:t>
      </w:r>
      <w:r w:rsidRPr="00FC0928">
        <w:rPr>
          <w:rFonts w:ascii="Times New Roman" w:eastAsia="Times New Roman" w:hAnsi="Times New Roman"/>
          <w:b/>
          <w:iCs/>
          <w:sz w:val="24"/>
          <w:szCs w:val="24"/>
        </w:rPr>
        <w:t xml:space="preserve">               </w:t>
      </w:r>
      <w:r w:rsidR="00C53AE3">
        <w:rPr>
          <w:rFonts w:ascii="Times New Roman" w:eastAsia="Times New Roman" w:hAnsi="Times New Roman"/>
          <w:b/>
          <w:iCs/>
          <w:sz w:val="24"/>
          <w:szCs w:val="24"/>
        </w:rPr>
        <w:t xml:space="preserve">                  </w:t>
      </w:r>
      <w:r w:rsidRPr="00FC0928">
        <w:rPr>
          <w:rFonts w:ascii="Times New Roman" w:eastAsia="Times New Roman" w:hAnsi="Times New Roman"/>
          <w:b/>
          <w:iCs/>
          <w:sz w:val="24"/>
          <w:szCs w:val="24"/>
        </w:rPr>
        <w:t>Roll No.:</w:t>
      </w:r>
      <w:r w:rsidR="00C53AE3">
        <w:rPr>
          <w:rFonts w:ascii="Times New Roman" w:eastAsia="Times New Roman" w:hAnsi="Times New Roman"/>
          <w:b/>
          <w:iCs/>
          <w:sz w:val="24"/>
          <w:szCs w:val="24"/>
        </w:rPr>
        <w:t>19140</w:t>
      </w:r>
      <w:r w:rsidR="00532598">
        <w:rPr>
          <w:rFonts w:ascii="Times New Roman" w:eastAsia="Times New Roman" w:hAnsi="Times New Roman"/>
          <w:b/>
          <w:iCs/>
          <w:sz w:val="24"/>
          <w:szCs w:val="24"/>
        </w:rPr>
        <w:t>7</w:t>
      </w:r>
      <w:r w:rsidR="00C53AE3">
        <w:rPr>
          <w:rFonts w:ascii="Times New Roman" w:eastAsia="Times New Roman" w:hAnsi="Times New Roman"/>
          <w:b/>
          <w:iCs/>
          <w:sz w:val="24"/>
          <w:szCs w:val="24"/>
        </w:rPr>
        <w:t>8</w:t>
      </w:r>
      <w:r w:rsidRPr="00FC0928">
        <w:rPr>
          <w:rFonts w:ascii="Times New Roman" w:eastAsia="Times New Roman" w:hAnsi="Times New Roman"/>
          <w:b/>
          <w:iCs/>
          <w:sz w:val="24"/>
          <w:szCs w:val="24"/>
        </w:rPr>
        <w:t xml:space="preserve">         </w:t>
      </w:r>
      <w:r w:rsidR="00C53AE3">
        <w:rPr>
          <w:rFonts w:ascii="Times New Roman" w:eastAsia="Times New Roman" w:hAnsi="Times New Roman"/>
          <w:b/>
          <w:iCs/>
          <w:sz w:val="24"/>
          <w:szCs w:val="24"/>
        </w:rPr>
        <w:t xml:space="preserve">                               </w:t>
      </w:r>
      <w:r w:rsidRPr="00FC0928">
        <w:rPr>
          <w:rFonts w:ascii="Times New Roman" w:eastAsia="Times New Roman" w:hAnsi="Times New Roman"/>
          <w:b/>
          <w:iCs/>
          <w:sz w:val="24"/>
          <w:szCs w:val="24"/>
        </w:rPr>
        <w:t>Experiment No.:</w:t>
      </w:r>
      <w:r w:rsidR="000B56F8">
        <w:rPr>
          <w:rFonts w:ascii="Times New Roman" w:eastAsia="Times New Roman" w:hAnsi="Times New Roman"/>
          <w:b/>
          <w:iCs/>
          <w:sz w:val="24"/>
          <w:szCs w:val="24"/>
        </w:rPr>
        <w:t>3</w:t>
      </w:r>
    </w:p>
    <w:p w14:paraId="2D714E11" w14:textId="77777777" w:rsidR="00DC2A7E" w:rsidRPr="00FC0928" w:rsidRDefault="00DC2A7E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6ECCAE27" w14:textId="77777777" w:rsidR="008771DC" w:rsidRPr="00FC0928" w:rsidRDefault="008771DC" w:rsidP="00F04800">
      <w:pPr>
        <w:pStyle w:val="Default"/>
        <w:rPr>
          <w:rFonts w:eastAsia="Times New Roman"/>
          <w:b/>
        </w:rPr>
      </w:pPr>
      <w:r w:rsidRPr="00FC0928">
        <w:rPr>
          <w:rFonts w:eastAsia="Times New Roman"/>
          <w:b/>
          <w:iCs/>
        </w:rPr>
        <w:t xml:space="preserve">Title: </w:t>
      </w:r>
      <w:r w:rsidR="00F04800" w:rsidRPr="00F04800">
        <w:rPr>
          <w:rFonts w:eastAsia="Times New Roman"/>
          <w:lang w:eastAsia="en-US" w:bidi="mr-IN"/>
        </w:rPr>
        <w:t xml:space="preserve"> Execution of object relational queries</w:t>
      </w:r>
    </w:p>
    <w:p w14:paraId="3D41EF0D" w14:textId="77777777" w:rsidR="00DC2A7E" w:rsidRPr="00FC0928" w:rsidRDefault="00DC2A7E">
      <w:pPr>
        <w:rPr>
          <w:rFonts w:ascii="Times New Roman" w:hAnsi="Times New Roman"/>
          <w:b/>
          <w:sz w:val="24"/>
          <w:szCs w:val="24"/>
        </w:rPr>
      </w:pPr>
      <w:r w:rsidRPr="00FC0928">
        <w:rPr>
          <w:rFonts w:ascii="Times New Roman" w:hAnsi="Times New Roman"/>
          <w:bCs/>
          <w:sz w:val="24"/>
          <w:szCs w:val="24"/>
        </w:rPr>
        <w:t>___________________________________________________________________________</w:t>
      </w:r>
    </w:p>
    <w:p w14:paraId="257C9A52" w14:textId="77777777" w:rsidR="008771DC" w:rsidRPr="00FC0928" w:rsidRDefault="00DC2A7E" w:rsidP="008771DC">
      <w:pPr>
        <w:pStyle w:val="Default"/>
        <w:jc w:val="both"/>
        <w:rPr>
          <w:bCs/>
          <w:lang w:val="en-IN"/>
        </w:rPr>
      </w:pPr>
      <w:r w:rsidRPr="00FC0928">
        <w:rPr>
          <w:b/>
        </w:rPr>
        <w:t xml:space="preserve">Resources needed: </w:t>
      </w:r>
      <w:r w:rsidR="00F04800">
        <w:rPr>
          <w:sz w:val="23"/>
          <w:szCs w:val="23"/>
        </w:rPr>
        <w:t>PostgreSQL 9.3</w:t>
      </w:r>
    </w:p>
    <w:p w14:paraId="3838F20A" w14:textId="77777777" w:rsidR="00DC2A7E" w:rsidRPr="00FC0928" w:rsidRDefault="00DC2A7E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FC0928">
        <w:rPr>
          <w:rFonts w:ascii="Times New Roman" w:hAnsi="Times New Roman"/>
          <w:b/>
          <w:sz w:val="24"/>
          <w:szCs w:val="24"/>
        </w:rPr>
        <w:t>___________________________________________________________________________</w:t>
      </w:r>
    </w:p>
    <w:p w14:paraId="7BAA3096" w14:textId="77777777" w:rsidR="008771DC" w:rsidRPr="00FC0928" w:rsidRDefault="008771DC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4B16EB38" w14:textId="77777777" w:rsidR="00DC2A7E" w:rsidRPr="00FC0928" w:rsidRDefault="00DC2A7E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FC0928">
        <w:rPr>
          <w:rFonts w:ascii="Times New Roman" w:hAnsi="Times New Roman"/>
          <w:b/>
          <w:sz w:val="24"/>
          <w:szCs w:val="24"/>
        </w:rPr>
        <w:t>Theory</w:t>
      </w:r>
    </w:p>
    <w:p w14:paraId="494A9F95" w14:textId="77777777" w:rsidR="008771DC" w:rsidRPr="00FC0928" w:rsidRDefault="008771DC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4ED8E19B" w14:textId="77777777" w:rsidR="00FC0928" w:rsidRPr="00FC0928" w:rsidRDefault="00FC0928" w:rsidP="00FC0928">
      <w:pPr>
        <w:pStyle w:val="NormalWeb"/>
        <w:ind w:left="720"/>
        <w:jc w:val="both"/>
        <w:rPr>
          <w:color w:val="333300"/>
        </w:rPr>
      </w:pPr>
      <w:r w:rsidRPr="00FC0928">
        <w:rPr>
          <w:color w:val="333300"/>
        </w:rPr>
        <w:t>Object types are user-defined types that make it possible to model real-world entities such as customers and purchase orders as objects in the database.</w:t>
      </w:r>
    </w:p>
    <w:p w14:paraId="7153E646" w14:textId="77777777" w:rsidR="00FC0928" w:rsidRPr="00FC0928" w:rsidRDefault="00FC0928" w:rsidP="00FC0928">
      <w:pPr>
        <w:pStyle w:val="NormalWeb"/>
        <w:ind w:left="720"/>
        <w:jc w:val="both"/>
        <w:rPr>
          <w:color w:val="333300"/>
        </w:rPr>
      </w:pPr>
      <w:r w:rsidRPr="00FC0928">
        <w:rPr>
          <w:color w:val="333300"/>
        </w:rPr>
        <w:t>New object types can be created from any built-in database types and any previously created object types, object references, and collection types. Metadata for user-defined types is stored in a schema that is available to SQL, PL/SQL, Java, and other published interfaces.</w:t>
      </w:r>
    </w:p>
    <w:p w14:paraId="3AB60C02" w14:textId="77777777" w:rsidR="00FC0928" w:rsidRPr="00FC0928" w:rsidRDefault="00FC0928" w:rsidP="00FC0928">
      <w:pPr>
        <w:pStyle w:val="Heading4"/>
        <w:rPr>
          <w:rFonts w:ascii="Times New Roman" w:hAnsi="Times New Roman"/>
          <w:b w:val="0"/>
          <w:color w:val="333300"/>
          <w:sz w:val="24"/>
          <w:szCs w:val="24"/>
        </w:rPr>
      </w:pPr>
      <w:r w:rsidRPr="00FC0928">
        <w:rPr>
          <w:rFonts w:ascii="Times New Roman" w:hAnsi="Times New Roman"/>
          <w:b w:val="0"/>
          <w:color w:val="333300"/>
          <w:sz w:val="24"/>
          <w:szCs w:val="24"/>
        </w:rPr>
        <w:t>Row Objects and Column Objects:</w:t>
      </w:r>
    </w:p>
    <w:p w14:paraId="74F776E0" w14:textId="77777777" w:rsidR="00FC0928" w:rsidRPr="00FC0928" w:rsidRDefault="00FC0928" w:rsidP="00FC0928">
      <w:pPr>
        <w:autoSpaceDE w:val="0"/>
        <w:autoSpaceDN w:val="0"/>
        <w:adjustRightInd w:val="0"/>
        <w:ind w:left="720"/>
        <w:jc w:val="both"/>
        <w:rPr>
          <w:rFonts w:ascii="Times New Roman" w:hAnsi="Times New Roman"/>
          <w:bCs/>
          <w:color w:val="333300"/>
          <w:sz w:val="24"/>
          <w:szCs w:val="24"/>
        </w:rPr>
      </w:pPr>
      <w:r w:rsidRPr="00FC0928">
        <w:rPr>
          <w:rFonts w:ascii="Times New Roman" w:hAnsi="Times New Roman"/>
          <w:color w:val="333300"/>
          <w:sz w:val="24"/>
          <w:szCs w:val="24"/>
        </w:rPr>
        <w:t xml:space="preserve">Objects that are stored in complete rows in </w:t>
      </w:r>
      <w:bookmarkStart w:id="0" w:name="sthref93"/>
      <w:bookmarkEnd w:id="0"/>
      <w:r w:rsidRPr="00FC0928">
        <w:rPr>
          <w:rFonts w:ascii="Times New Roman" w:hAnsi="Times New Roman"/>
          <w:color w:val="333300"/>
          <w:sz w:val="24"/>
          <w:szCs w:val="24"/>
        </w:rPr>
        <w:t xml:space="preserve">object tables are called </w:t>
      </w:r>
      <w:bookmarkStart w:id="1" w:name="sthref94"/>
      <w:bookmarkStart w:id="2" w:name="sthref95"/>
      <w:bookmarkEnd w:id="1"/>
      <w:bookmarkEnd w:id="2"/>
      <w:r w:rsidRPr="00FC0928">
        <w:rPr>
          <w:rFonts w:ascii="Times New Roman" w:hAnsi="Times New Roman"/>
          <w:color w:val="333300"/>
          <w:sz w:val="24"/>
          <w:szCs w:val="24"/>
        </w:rPr>
        <w:t xml:space="preserve">row objects. Objects that are stored as columns of a table in a larger row, or are attributes of other objects, are called </w:t>
      </w:r>
      <w:bookmarkStart w:id="3" w:name="sthref96"/>
      <w:bookmarkStart w:id="4" w:name="sthref97"/>
      <w:bookmarkEnd w:id="3"/>
      <w:bookmarkEnd w:id="4"/>
      <w:r w:rsidRPr="00FC0928">
        <w:rPr>
          <w:rFonts w:ascii="Times New Roman" w:hAnsi="Times New Roman"/>
          <w:color w:val="333300"/>
          <w:sz w:val="24"/>
          <w:szCs w:val="24"/>
        </w:rPr>
        <w:t>column objects</w:t>
      </w:r>
    </w:p>
    <w:p w14:paraId="54985A86" w14:textId="77777777" w:rsidR="00FC0928" w:rsidRPr="00FC0928" w:rsidRDefault="00FC0928" w:rsidP="00FC0928">
      <w:pPr>
        <w:pStyle w:val="Heading3"/>
        <w:rPr>
          <w:color w:val="333300"/>
          <w:sz w:val="24"/>
          <w:szCs w:val="24"/>
        </w:rPr>
      </w:pPr>
      <w:r w:rsidRPr="00FC0928">
        <w:rPr>
          <w:color w:val="333300"/>
          <w:sz w:val="24"/>
          <w:szCs w:val="24"/>
        </w:rPr>
        <w:t>Defining Types:</w:t>
      </w:r>
    </w:p>
    <w:p w14:paraId="73D596ED" w14:textId="77777777" w:rsidR="00FC0928" w:rsidRDefault="00FC0928" w:rsidP="00FC0928">
      <w:pPr>
        <w:pStyle w:val="HTMLPreformatted"/>
        <w:ind w:left="720"/>
        <w:jc w:val="both"/>
        <w:rPr>
          <w:rFonts w:ascii="Times New Roman" w:hAnsi="Times New Roman" w:cs="Times New Roman"/>
          <w:color w:val="333300"/>
          <w:sz w:val="24"/>
          <w:szCs w:val="24"/>
        </w:rPr>
      </w:pPr>
    </w:p>
    <w:p w14:paraId="640BF08A" w14:textId="77777777" w:rsidR="00800F75" w:rsidRDefault="00800F75" w:rsidP="00FC0928">
      <w:pPr>
        <w:pStyle w:val="HTMLPreformatted"/>
        <w:ind w:left="720"/>
        <w:jc w:val="both"/>
        <w:rPr>
          <w:rFonts w:ascii="Times New Roman" w:hAnsi="Times New Roman" w:cs="Times New Roman"/>
          <w:color w:val="333300"/>
          <w:sz w:val="24"/>
          <w:szCs w:val="24"/>
        </w:rPr>
      </w:pPr>
      <w:r>
        <w:rPr>
          <w:rFonts w:ascii="Times New Roman" w:hAnsi="Times New Roman" w:cs="Times New Roman"/>
          <w:color w:val="333300"/>
          <w:sz w:val="24"/>
          <w:szCs w:val="24"/>
        </w:rPr>
        <w:t xml:space="preserve">In PostgreSQL the syntax </w:t>
      </w:r>
      <w:r w:rsidR="00493121">
        <w:rPr>
          <w:rFonts w:ascii="Times New Roman" w:hAnsi="Times New Roman" w:cs="Times New Roman"/>
          <w:color w:val="333300"/>
          <w:sz w:val="24"/>
          <w:szCs w:val="24"/>
        </w:rPr>
        <w:t xml:space="preserve">for creating simple type </w:t>
      </w:r>
      <w:r>
        <w:rPr>
          <w:rFonts w:ascii="Times New Roman" w:hAnsi="Times New Roman" w:cs="Times New Roman"/>
          <w:color w:val="333300"/>
          <w:sz w:val="24"/>
          <w:szCs w:val="24"/>
        </w:rPr>
        <w:t>is as follows,</w:t>
      </w:r>
    </w:p>
    <w:p w14:paraId="3917D472" w14:textId="77777777" w:rsidR="00800F75" w:rsidRDefault="00800F75" w:rsidP="00FC0928">
      <w:pPr>
        <w:pStyle w:val="HTMLPreformatted"/>
        <w:ind w:left="720"/>
        <w:jc w:val="both"/>
        <w:rPr>
          <w:rFonts w:ascii="Times New Roman" w:hAnsi="Times New Roman" w:cs="Times New Roman"/>
          <w:color w:val="333300"/>
          <w:sz w:val="24"/>
          <w:szCs w:val="24"/>
        </w:rPr>
      </w:pPr>
    </w:p>
    <w:p w14:paraId="623DEBFC" w14:textId="77777777" w:rsidR="00800F75" w:rsidRPr="00800F75" w:rsidRDefault="00800F75" w:rsidP="00800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/>
          <w:color w:val="333300"/>
          <w:sz w:val="24"/>
          <w:szCs w:val="24"/>
        </w:rPr>
      </w:pPr>
      <w:r>
        <w:rPr>
          <w:rFonts w:ascii="Times New Roman" w:hAnsi="Times New Roman"/>
          <w:color w:val="333300"/>
          <w:sz w:val="24"/>
          <w:szCs w:val="24"/>
        </w:rPr>
        <w:tab/>
      </w:r>
      <w:r w:rsidRPr="00800F75">
        <w:rPr>
          <w:rFonts w:ascii="Times New Roman" w:hAnsi="Times New Roman"/>
          <w:color w:val="333300"/>
          <w:sz w:val="24"/>
          <w:szCs w:val="24"/>
        </w:rPr>
        <w:t>CREATE TYPE name AS</w:t>
      </w:r>
    </w:p>
    <w:p w14:paraId="7C9302D4" w14:textId="77777777" w:rsidR="00800F75" w:rsidRPr="00800F75" w:rsidRDefault="00800F75" w:rsidP="00800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/>
          <w:color w:val="333300"/>
          <w:sz w:val="24"/>
          <w:szCs w:val="24"/>
        </w:rPr>
      </w:pPr>
      <w:r>
        <w:rPr>
          <w:rFonts w:ascii="Times New Roman" w:hAnsi="Times New Roman"/>
          <w:color w:val="333300"/>
          <w:sz w:val="24"/>
          <w:szCs w:val="24"/>
        </w:rPr>
        <w:tab/>
      </w:r>
      <w:r w:rsidRPr="00800F75">
        <w:rPr>
          <w:rFonts w:ascii="Times New Roman" w:hAnsi="Times New Roman"/>
          <w:color w:val="333300"/>
          <w:sz w:val="24"/>
          <w:szCs w:val="24"/>
        </w:rPr>
        <w:t>( attribute_namedata_type [, ... ] )</w:t>
      </w:r>
    </w:p>
    <w:p w14:paraId="2EE06884" w14:textId="77777777" w:rsidR="00800F75" w:rsidRPr="00800F75" w:rsidRDefault="00800F75" w:rsidP="00FC0928">
      <w:pPr>
        <w:pStyle w:val="HTMLPreformatted"/>
        <w:ind w:left="720"/>
        <w:jc w:val="both"/>
        <w:rPr>
          <w:rFonts w:ascii="Times New Roman" w:eastAsia="Calibri" w:hAnsi="Times New Roman" w:cs="Times New Roman"/>
          <w:color w:val="333300"/>
          <w:sz w:val="24"/>
          <w:szCs w:val="24"/>
          <w:lang w:val="en-IN"/>
        </w:rPr>
      </w:pPr>
    </w:p>
    <w:p w14:paraId="72166033" w14:textId="77777777" w:rsidR="00FC0928" w:rsidRPr="00FC0928" w:rsidRDefault="00800F75" w:rsidP="00FC0928">
      <w:pPr>
        <w:ind w:left="720"/>
        <w:jc w:val="both"/>
        <w:rPr>
          <w:rFonts w:ascii="Times New Roman" w:hAnsi="Times New Roman"/>
          <w:color w:val="333300"/>
          <w:sz w:val="24"/>
          <w:szCs w:val="24"/>
        </w:rPr>
      </w:pPr>
      <w:r w:rsidRPr="00FC0928">
        <w:rPr>
          <w:rFonts w:ascii="Times New Roman" w:hAnsi="Times New Roman"/>
          <w:color w:val="333300"/>
          <w:sz w:val="24"/>
          <w:szCs w:val="24"/>
        </w:rPr>
        <w:t>Example:</w:t>
      </w:r>
    </w:p>
    <w:p w14:paraId="5F7572F8" w14:textId="77777777" w:rsidR="00D613AB" w:rsidRDefault="00FC0928" w:rsidP="00F54319">
      <w:pPr>
        <w:ind w:left="720"/>
        <w:jc w:val="both"/>
        <w:rPr>
          <w:rFonts w:ascii="Times New Roman" w:hAnsi="Times New Roman"/>
          <w:color w:val="333300"/>
          <w:sz w:val="24"/>
          <w:szCs w:val="24"/>
        </w:rPr>
      </w:pPr>
      <w:r w:rsidRPr="00FC0928">
        <w:rPr>
          <w:rFonts w:ascii="Times New Roman" w:hAnsi="Times New Roman"/>
          <w:color w:val="333300"/>
          <w:sz w:val="24"/>
          <w:szCs w:val="24"/>
        </w:rPr>
        <w:t>A definition of a point type consisting of two numbers</w:t>
      </w:r>
      <w:r w:rsidR="00AF5C7B">
        <w:rPr>
          <w:rFonts w:ascii="Times New Roman" w:hAnsi="Times New Roman"/>
          <w:color w:val="333300"/>
          <w:sz w:val="24"/>
          <w:szCs w:val="24"/>
        </w:rPr>
        <w:t xml:space="preserve"> in </w:t>
      </w:r>
      <w:r w:rsidR="00D613AB">
        <w:rPr>
          <w:rFonts w:ascii="Times New Roman" w:hAnsi="Times New Roman"/>
          <w:color w:val="333300"/>
          <w:sz w:val="24"/>
          <w:szCs w:val="24"/>
        </w:rPr>
        <w:t>Postgr</w:t>
      </w:r>
      <w:r w:rsidR="00493121">
        <w:rPr>
          <w:rFonts w:ascii="Times New Roman" w:hAnsi="Times New Roman"/>
          <w:color w:val="333300"/>
          <w:sz w:val="24"/>
          <w:szCs w:val="24"/>
        </w:rPr>
        <w:t>e</w:t>
      </w:r>
      <w:r w:rsidR="00D613AB">
        <w:rPr>
          <w:rFonts w:ascii="Times New Roman" w:hAnsi="Times New Roman"/>
          <w:color w:val="333300"/>
          <w:sz w:val="24"/>
          <w:szCs w:val="24"/>
        </w:rPr>
        <w:t xml:space="preserve">SQL </w:t>
      </w:r>
      <w:r w:rsidR="00F54319">
        <w:rPr>
          <w:rFonts w:ascii="Times New Roman" w:hAnsi="Times New Roman"/>
          <w:color w:val="333300"/>
          <w:sz w:val="24"/>
          <w:szCs w:val="24"/>
        </w:rPr>
        <w:t xml:space="preserve">is as </w:t>
      </w:r>
      <w:r w:rsidR="00D613AB">
        <w:rPr>
          <w:rFonts w:ascii="Times New Roman" w:hAnsi="Times New Roman"/>
          <w:color w:val="333300"/>
          <w:sz w:val="24"/>
          <w:szCs w:val="24"/>
        </w:rPr>
        <w:t>follows,</w:t>
      </w:r>
    </w:p>
    <w:p w14:paraId="37C88A68" w14:textId="77777777" w:rsidR="00F54319" w:rsidRPr="00F54319" w:rsidRDefault="00F54319" w:rsidP="00F54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contextualSpacing/>
        <w:jc w:val="both"/>
        <w:rPr>
          <w:rFonts w:ascii="Times New Roman" w:hAnsi="Times New Roman"/>
          <w:color w:val="333300"/>
          <w:sz w:val="24"/>
          <w:szCs w:val="24"/>
        </w:rPr>
      </w:pPr>
      <w:r w:rsidRPr="00F54319">
        <w:rPr>
          <w:rFonts w:ascii="Times New Roman" w:hAnsi="Times New Roman"/>
          <w:color w:val="333300"/>
          <w:sz w:val="24"/>
          <w:szCs w:val="24"/>
        </w:rPr>
        <w:t>create type PointTypeas(</w:t>
      </w:r>
    </w:p>
    <w:p w14:paraId="23728A5B" w14:textId="77777777" w:rsidR="00F54319" w:rsidRPr="00F54319" w:rsidRDefault="00F54319" w:rsidP="00F54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contextualSpacing/>
        <w:jc w:val="both"/>
        <w:rPr>
          <w:rFonts w:ascii="Times New Roman" w:hAnsi="Times New Roman"/>
          <w:color w:val="333300"/>
          <w:sz w:val="24"/>
          <w:szCs w:val="24"/>
        </w:rPr>
      </w:pPr>
      <w:r w:rsidRPr="00F54319">
        <w:rPr>
          <w:rFonts w:ascii="Times New Roman" w:hAnsi="Times New Roman"/>
          <w:color w:val="333300"/>
          <w:sz w:val="24"/>
          <w:szCs w:val="24"/>
        </w:rPr>
        <w:t>x int,</w:t>
      </w:r>
    </w:p>
    <w:p w14:paraId="7C327EFA" w14:textId="77777777" w:rsidR="00F54319" w:rsidRPr="00F54319" w:rsidRDefault="00F54319" w:rsidP="00F54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contextualSpacing/>
        <w:jc w:val="both"/>
        <w:rPr>
          <w:rFonts w:ascii="Times New Roman" w:hAnsi="Times New Roman"/>
          <w:color w:val="333300"/>
          <w:sz w:val="24"/>
          <w:szCs w:val="24"/>
        </w:rPr>
      </w:pPr>
      <w:r w:rsidRPr="00F54319">
        <w:rPr>
          <w:rFonts w:ascii="Times New Roman" w:hAnsi="Times New Roman"/>
          <w:color w:val="333300"/>
          <w:sz w:val="24"/>
          <w:szCs w:val="24"/>
        </w:rPr>
        <w:t>y int</w:t>
      </w:r>
    </w:p>
    <w:p w14:paraId="383E2652" w14:textId="77777777" w:rsidR="00F54319" w:rsidRDefault="00F54319" w:rsidP="00F54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contextualSpacing/>
        <w:jc w:val="both"/>
        <w:rPr>
          <w:rFonts w:ascii="Times New Roman" w:hAnsi="Times New Roman"/>
          <w:color w:val="333300"/>
          <w:sz w:val="24"/>
          <w:szCs w:val="24"/>
        </w:rPr>
      </w:pPr>
      <w:r w:rsidRPr="00F54319">
        <w:rPr>
          <w:rFonts w:ascii="Times New Roman" w:hAnsi="Times New Roman"/>
          <w:color w:val="333300"/>
          <w:sz w:val="24"/>
          <w:szCs w:val="24"/>
        </w:rPr>
        <w:t>);</w:t>
      </w:r>
    </w:p>
    <w:p w14:paraId="4350E80A" w14:textId="77777777" w:rsidR="00493121" w:rsidRDefault="00493121" w:rsidP="00F54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="Times New Roman" w:hAnsi="Times New Roman"/>
          <w:color w:val="333300"/>
          <w:sz w:val="24"/>
          <w:szCs w:val="24"/>
        </w:rPr>
      </w:pPr>
    </w:p>
    <w:p w14:paraId="11E28FB8" w14:textId="77777777" w:rsidR="00F54319" w:rsidRDefault="00F54319" w:rsidP="00F54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="Times New Roman" w:hAnsi="Times New Roman"/>
          <w:color w:val="333300"/>
          <w:sz w:val="24"/>
          <w:szCs w:val="24"/>
        </w:rPr>
      </w:pPr>
      <w:r w:rsidRPr="00FC0928">
        <w:rPr>
          <w:rFonts w:ascii="Times New Roman" w:hAnsi="Times New Roman"/>
          <w:color w:val="333300"/>
          <w:sz w:val="24"/>
          <w:szCs w:val="24"/>
        </w:rPr>
        <w:t>An object type can be used like any other type in further declarations of object-types or table-types.</w:t>
      </w:r>
    </w:p>
    <w:p w14:paraId="3BB02F48" w14:textId="77777777" w:rsidR="00493121" w:rsidRPr="00FC0928" w:rsidRDefault="00493121" w:rsidP="00F54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="Times New Roman" w:hAnsi="Times New Roman"/>
          <w:color w:val="333300"/>
          <w:sz w:val="24"/>
          <w:szCs w:val="24"/>
        </w:rPr>
      </w:pPr>
      <w:r>
        <w:rPr>
          <w:rFonts w:ascii="Times New Roman" w:hAnsi="Times New Roman"/>
          <w:color w:val="333300"/>
          <w:sz w:val="24"/>
          <w:szCs w:val="24"/>
        </w:rPr>
        <w:t>E.g. a new type with name LineType is created using PointType which is created earlier.</w:t>
      </w:r>
    </w:p>
    <w:p w14:paraId="7112A1CA" w14:textId="77777777" w:rsidR="009F27A8" w:rsidRDefault="009F27A8" w:rsidP="00F54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contextualSpacing/>
        <w:jc w:val="both"/>
        <w:rPr>
          <w:rFonts w:ascii="Times New Roman" w:hAnsi="Times New Roman"/>
          <w:color w:val="333300"/>
          <w:sz w:val="24"/>
          <w:szCs w:val="24"/>
        </w:rPr>
      </w:pPr>
    </w:p>
    <w:p w14:paraId="72D5AAE8" w14:textId="77777777" w:rsidR="009F27A8" w:rsidRDefault="009F27A8" w:rsidP="00F54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contextualSpacing/>
        <w:jc w:val="both"/>
        <w:rPr>
          <w:rFonts w:ascii="Times New Roman" w:hAnsi="Times New Roman"/>
          <w:color w:val="333300"/>
          <w:sz w:val="24"/>
          <w:szCs w:val="24"/>
        </w:rPr>
      </w:pPr>
    </w:p>
    <w:p w14:paraId="0A0A6F1C" w14:textId="77777777" w:rsidR="00F54319" w:rsidRPr="00F54319" w:rsidRDefault="00F54319" w:rsidP="00F54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contextualSpacing/>
        <w:jc w:val="both"/>
        <w:rPr>
          <w:rFonts w:ascii="Times New Roman" w:hAnsi="Times New Roman"/>
          <w:color w:val="333300"/>
          <w:sz w:val="24"/>
          <w:szCs w:val="24"/>
        </w:rPr>
      </w:pPr>
      <w:r w:rsidRPr="00F54319">
        <w:rPr>
          <w:rFonts w:ascii="Times New Roman" w:hAnsi="Times New Roman"/>
          <w:color w:val="333300"/>
          <w:sz w:val="24"/>
          <w:szCs w:val="24"/>
        </w:rPr>
        <w:lastRenderedPageBreak/>
        <w:t>CREATE TYPE LineTypeAS(</w:t>
      </w:r>
    </w:p>
    <w:p w14:paraId="4D553D25" w14:textId="77777777" w:rsidR="00F54319" w:rsidRPr="00F54319" w:rsidRDefault="00F54319" w:rsidP="00F54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contextualSpacing/>
        <w:jc w:val="both"/>
        <w:rPr>
          <w:rFonts w:ascii="Times New Roman" w:hAnsi="Times New Roman"/>
          <w:color w:val="333300"/>
          <w:sz w:val="24"/>
          <w:szCs w:val="24"/>
        </w:rPr>
      </w:pPr>
      <w:r w:rsidRPr="00F54319">
        <w:rPr>
          <w:rFonts w:ascii="Times New Roman" w:hAnsi="Times New Roman"/>
          <w:color w:val="333300"/>
          <w:sz w:val="24"/>
          <w:szCs w:val="24"/>
        </w:rPr>
        <w:t>end1 PointType,</w:t>
      </w:r>
    </w:p>
    <w:p w14:paraId="5A178237" w14:textId="77777777" w:rsidR="00F54319" w:rsidRPr="00F54319" w:rsidRDefault="00F54319" w:rsidP="00F54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contextualSpacing/>
        <w:jc w:val="both"/>
        <w:rPr>
          <w:rFonts w:ascii="Times New Roman" w:hAnsi="Times New Roman"/>
          <w:color w:val="333300"/>
          <w:sz w:val="24"/>
          <w:szCs w:val="24"/>
        </w:rPr>
      </w:pPr>
      <w:r w:rsidRPr="00F54319">
        <w:rPr>
          <w:rFonts w:ascii="Times New Roman" w:hAnsi="Times New Roman"/>
          <w:color w:val="333300"/>
          <w:sz w:val="24"/>
          <w:szCs w:val="24"/>
        </w:rPr>
        <w:t>end2 PointType</w:t>
      </w:r>
    </w:p>
    <w:p w14:paraId="52EB66A6" w14:textId="77777777" w:rsidR="00F54319" w:rsidRDefault="00F54319" w:rsidP="00F54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contextualSpacing/>
        <w:jc w:val="both"/>
        <w:rPr>
          <w:rFonts w:ascii="Times New Roman" w:hAnsi="Times New Roman"/>
          <w:color w:val="333300"/>
          <w:sz w:val="24"/>
          <w:szCs w:val="24"/>
        </w:rPr>
      </w:pPr>
      <w:r w:rsidRPr="00F54319">
        <w:rPr>
          <w:rFonts w:ascii="Times New Roman" w:hAnsi="Times New Roman"/>
          <w:color w:val="333300"/>
          <w:sz w:val="24"/>
          <w:szCs w:val="24"/>
        </w:rPr>
        <w:t>);</w:t>
      </w:r>
    </w:p>
    <w:p w14:paraId="2BCDD303" w14:textId="77777777" w:rsidR="00493121" w:rsidRDefault="00493121" w:rsidP="00F54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="Times New Roman" w:hAnsi="Times New Roman"/>
          <w:color w:val="333300"/>
          <w:sz w:val="24"/>
          <w:szCs w:val="24"/>
        </w:rPr>
      </w:pPr>
    </w:p>
    <w:p w14:paraId="1224D25D" w14:textId="77777777" w:rsidR="00422A07" w:rsidRPr="00FC0928" w:rsidRDefault="00422A07" w:rsidP="00422A07">
      <w:pPr>
        <w:pStyle w:val="Heading3"/>
        <w:jc w:val="both"/>
        <w:rPr>
          <w:color w:val="333300"/>
          <w:sz w:val="24"/>
          <w:szCs w:val="24"/>
        </w:rPr>
      </w:pPr>
      <w:r w:rsidRPr="00FC0928">
        <w:rPr>
          <w:color w:val="333300"/>
          <w:sz w:val="24"/>
          <w:szCs w:val="24"/>
        </w:rPr>
        <w:t>Dropping Types :</w:t>
      </w:r>
    </w:p>
    <w:p w14:paraId="29A6FD13" w14:textId="77777777" w:rsidR="00422A07" w:rsidRPr="00FC0928" w:rsidRDefault="00422A07" w:rsidP="00422A07">
      <w:pPr>
        <w:ind w:left="720"/>
        <w:jc w:val="both"/>
        <w:rPr>
          <w:rFonts w:ascii="Times New Roman" w:hAnsi="Times New Roman"/>
          <w:color w:val="333300"/>
          <w:sz w:val="24"/>
          <w:szCs w:val="24"/>
        </w:rPr>
      </w:pPr>
      <w:r w:rsidRPr="00FC0928">
        <w:rPr>
          <w:rFonts w:ascii="Times New Roman" w:hAnsi="Times New Roman"/>
          <w:color w:val="333300"/>
          <w:sz w:val="24"/>
          <w:szCs w:val="24"/>
        </w:rPr>
        <w:t xml:space="preserve">To drop type for example  </w:t>
      </w:r>
      <w:r w:rsidRPr="00FC0928">
        <w:rPr>
          <w:rStyle w:val="HTMLTypewriter"/>
          <w:rFonts w:ascii="Times New Roman" w:eastAsia="Calibri" w:hAnsi="Times New Roman" w:cs="Times New Roman"/>
          <w:color w:val="333300"/>
          <w:sz w:val="24"/>
          <w:szCs w:val="24"/>
        </w:rPr>
        <w:t>LineType</w:t>
      </w:r>
      <w:r>
        <w:rPr>
          <w:rFonts w:ascii="Times New Roman" w:hAnsi="Times New Roman"/>
          <w:color w:val="333300"/>
          <w:sz w:val="24"/>
          <w:szCs w:val="24"/>
        </w:rPr>
        <w:t xml:space="preserve">, command will be : </w:t>
      </w:r>
    </w:p>
    <w:p w14:paraId="064779BA" w14:textId="77777777" w:rsidR="00422A07" w:rsidRPr="00FC0928" w:rsidRDefault="00422A07" w:rsidP="00422A07">
      <w:pPr>
        <w:pStyle w:val="HTMLPreformatted"/>
        <w:ind w:left="720"/>
        <w:jc w:val="both"/>
        <w:rPr>
          <w:rFonts w:ascii="Times New Roman" w:hAnsi="Times New Roman" w:cs="Times New Roman"/>
          <w:color w:val="333300"/>
          <w:sz w:val="24"/>
          <w:szCs w:val="24"/>
        </w:rPr>
      </w:pPr>
      <w:r w:rsidRPr="00FC0928">
        <w:rPr>
          <w:rFonts w:ascii="Times New Roman" w:hAnsi="Times New Roman" w:cs="Times New Roman"/>
          <w:color w:val="333300"/>
          <w:sz w:val="24"/>
          <w:szCs w:val="24"/>
        </w:rPr>
        <w:t>DROP TYPE Linetype;</w:t>
      </w:r>
    </w:p>
    <w:p w14:paraId="7F159468" w14:textId="77777777" w:rsidR="00422A07" w:rsidRDefault="00422A07" w:rsidP="00422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/>
          <w:color w:val="333300"/>
          <w:sz w:val="24"/>
          <w:szCs w:val="24"/>
        </w:rPr>
      </w:pPr>
    </w:p>
    <w:p w14:paraId="79EB50B0" w14:textId="77777777" w:rsidR="00422A07" w:rsidRPr="00FC0928" w:rsidRDefault="00422A07" w:rsidP="00422A07">
      <w:pPr>
        <w:pStyle w:val="Heading3"/>
        <w:jc w:val="both"/>
        <w:rPr>
          <w:color w:val="333300"/>
          <w:sz w:val="24"/>
          <w:szCs w:val="24"/>
        </w:rPr>
      </w:pPr>
      <w:r w:rsidRPr="00FC0928">
        <w:rPr>
          <w:color w:val="333300"/>
          <w:sz w:val="24"/>
          <w:szCs w:val="24"/>
        </w:rPr>
        <w:t>Constructing Object Values:</w:t>
      </w:r>
    </w:p>
    <w:p w14:paraId="53837A54" w14:textId="77777777" w:rsidR="00422A07" w:rsidRPr="00FC0928" w:rsidRDefault="00422A07" w:rsidP="00422A07">
      <w:pPr>
        <w:ind w:left="720"/>
        <w:jc w:val="both"/>
        <w:rPr>
          <w:rFonts w:ascii="Times New Roman" w:hAnsi="Times New Roman"/>
          <w:color w:val="333300"/>
          <w:sz w:val="24"/>
          <w:szCs w:val="24"/>
        </w:rPr>
      </w:pPr>
      <w:r w:rsidRPr="00FC0928">
        <w:rPr>
          <w:rFonts w:ascii="Times New Roman" w:hAnsi="Times New Roman"/>
          <w:color w:val="333300"/>
          <w:sz w:val="24"/>
          <w:szCs w:val="24"/>
        </w:rPr>
        <w:t xml:space="preserve">Like C++, </w:t>
      </w:r>
      <w:r>
        <w:rPr>
          <w:rFonts w:ascii="Times New Roman" w:hAnsi="Times New Roman"/>
          <w:color w:val="333300"/>
          <w:sz w:val="24"/>
          <w:szCs w:val="24"/>
        </w:rPr>
        <w:t>PostgreSQL</w:t>
      </w:r>
      <w:r w:rsidRPr="00FC0928">
        <w:rPr>
          <w:rFonts w:ascii="Times New Roman" w:hAnsi="Times New Roman"/>
          <w:color w:val="333300"/>
          <w:sz w:val="24"/>
          <w:szCs w:val="24"/>
        </w:rPr>
        <w:t xml:space="preserve"> provides built-in constructors for values of a declared type, and these constructors </w:t>
      </w:r>
      <w:r>
        <w:rPr>
          <w:rFonts w:ascii="Times New Roman" w:hAnsi="Times New Roman"/>
          <w:color w:val="333300"/>
          <w:sz w:val="24"/>
          <w:szCs w:val="24"/>
        </w:rPr>
        <w:t xml:space="preserve">can be invoked using </w:t>
      </w:r>
      <w:r w:rsidRPr="00FC0928">
        <w:rPr>
          <w:rFonts w:ascii="Times New Roman" w:hAnsi="Times New Roman"/>
          <w:color w:val="333300"/>
          <w:sz w:val="24"/>
          <w:szCs w:val="24"/>
        </w:rPr>
        <w:t xml:space="preserve">a parenthesized list of appropriate values. </w:t>
      </w:r>
    </w:p>
    <w:p w14:paraId="75F8D53C" w14:textId="77777777" w:rsidR="00422A07" w:rsidRPr="00FC0928" w:rsidRDefault="00422A07" w:rsidP="00422A07">
      <w:pPr>
        <w:ind w:left="720"/>
        <w:jc w:val="both"/>
        <w:rPr>
          <w:rFonts w:ascii="Times New Roman" w:hAnsi="Times New Roman"/>
          <w:color w:val="333300"/>
          <w:sz w:val="24"/>
          <w:szCs w:val="24"/>
        </w:rPr>
      </w:pPr>
      <w:r w:rsidRPr="00FC0928">
        <w:rPr>
          <w:rFonts w:ascii="Times New Roman" w:hAnsi="Times New Roman"/>
          <w:color w:val="333300"/>
          <w:sz w:val="24"/>
          <w:szCs w:val="24"/>
        </w:rPr>
        <w:t xml:space="preserve">For example, here is how we would insert into </w:t>
      </w:r>
      <w:r w:rsidRPr="00FC0928">
        <w:rPr>
          <w:rStyle w:val="HTMLTypewriter"/>
          <w:rFonts w:ascii="Times New Roman" w:eastAsia="Calibri" w:hAnsi="Times New Roman" w:cs="Times New Roman"/>
          <w:color w:val="333300"/>
          <w:sz w:val="24"/>
          <w:szCs w:val="24"/>
        </w:rPr>
        <w:t>Lines</w:t>
      </w:r>
      <w:r w:rsidRPr="00FC0928">
        <w:rPr>
          <w:rFonts w:ascii="Times New Roman" w:hAnsi="Times New Roman"/>
          <w:color w:val="333300"/>
          <w:sz w:val="24"/>
          <w:szCs w:val="24"/>
        </w:rPr>
        <w:t xml:space="preserve"> a line with ID 27 that ran from the origin to the point (3,4): </w:t>
      </w:r>
    </w:p>
    <w:p w14:paraId="66194E23" w14:textId="77777777" w:rsidR="00422A07" w:rsidRDefault="00422A07" w:rsidP="00422A07">
      <w:pPr>
        <w:pStyle w:val="HTMLPreformatted"/>
        <w:ind w:left="720"/>
        <w:jc w:val="both"/>
        <w:rPr>
          <w:rFonts w:ascii="Times New Roman" w:hAnsi="Times New Roman" w:cs="Times New Roman"/>
          <w:color w:val="333300"/>
          <w:sz w:val="24"/>
          <w:szCs w:val="24"/>
        </w:rPr>
      </w:pPr>
      <w:r>
        <w:rPr>
          <w:rFonts w:ascii="Times New Roman" w:hAnsi="Times New Roman" w:cs="Times New Roman"/>
          <w:color w:val="333300"/>
          <w:sz w:val="24"/>
          <w:szCs w:val="24"/>
        </w:rPr>
        <w:t>INSERT INTO Lines VALUES(27,((0</w:t>
      </w:r>
      <w:r w:rsidRPr="00422A07">
        <w:rPr>
          <w:rFonts w:ascii="Times New Roman" w:hAnsi="Times New Roman" w:cs="Times New Roman"/>
          <w:color w:val="333300"/>
          <w:sz w:val="24"/>
          <w:szCs w:val="24"/>
        </w:rPr>
        <w:t>,</w:t>
      </w:r>
      <w:r>
        <w:rPr>
          <w:rFonts w:ascii="Times New Roman" w:hAnsi="Times New Roman" w:cs="Times New Roman"/>
          <w:color w:val="333300"/>
          <w:sz w:val="24"/>
          <w:szCs w:val="24"/>
        </w:rPr>
        <w:t>0</w:t>
      </w:r>
      <w:r w:rsidRPr="00422A07">
        <w:rPr>
          <w:rFonts w:ascii="Times New Roman" w:hAnsi="Times New Roman" w:cs="Times New Roman"/>
          <w:color w:val="333300"/>
          <w:sz w:val="24"/>
          <w:szCs w:val="24"/>
        </w:rPr>
        <w:t>),(</w:t>
      </w:r>
      <w:r>
        <w:rPr>
          <w:rFonts w:ascii="Times New Roman" w:hAnsi="Times New Roman" w:cs="Times New Roman"/>
          <w:color w:val="333300"/>
          <w:sz w:val="24"/>
          <w:szCs w:val="24"/>
        </w:rPr>
        <w:t>3</w:t>
      </w:r>
      <w:r w:rsidRPr="00422A07">
        <w:rPr>
          <w:rFonts w:ascii="Times New Roman" w:hAnsi="Times New Roman" w:cs="Times New Roman"/>
          <w:color w:val="33330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333300"/>
          <w:sz w:val="24"/>
          <w:szCs w:val="24"/>
        </w:rPr>
        <w:t>4</w:t>
      </w:r>
      <w:r w:rsidRPr="00422A07">
        <w:rPr>
          <w:rFonts w:ascii="Times New Roman" w:hAnsi="Times New Roman" w:cs="Times New Roman"/>
          <w:color w:val="333300"/>
          <w:sz w:val="24"/>
          <w:szCs w:val="24"/>
        </w:rPr>
        <w:t>)),distance(</w:t>
      </w:r>
      <w:r>
        <w:rPr>
          <w:rFonts w:ascii="Times New Roman" w:hAnsi="Times New Roman" w:cs="Times New Roman"/>
          <w:color w:val="333300"/>
          <w:sz w:val="24"/>
          <w:szCs w:val="24"/>
        </w:rPr>
        <w:t>0</w:t>
      </w:r>
      <w:r w:rsidRPr="00422A07">
        <w:rPr>
          <w:rFonts w:ascii="Times New Roman" w:hAnsi="Times New Roman" w:cs="Times New Roman"/>
          <w:color w:val="333300"/>
          <w:sz w:val="24"/>
          <w:szCs w:val="24"/>
        </w:rPr>
        <w:t>,</w:t>
      </w:r>
      <w:r>
        <w:rPr>
          <w:rFonts w:ascii="Times New Roman" w:hAnsi="Times New Roman" w:cs="Times New Roman"/>
          <w:color w:val="333300"/>
          <w:sz w:val="24"/>
          <w:szCs w:val="24"/>
        </w:rPr>
        <w:t>0</w:t>
      </w:r>
      <w:r w:rsidRPr="00422A07">
        <w:rPr>
          <w:rFonts w:ascii="Times New Roman" w:hAnsi="Times New Roman" w:cs="Times New Roman"/>
          <w:color w:val="333300"/>
          <w:sz w:val="24"/>
          <w:szCs w:val="24"/>
        </w:rPr>
        <w:t>,</w:t>
      </w:r>
      <w:r>
        <w:rPr>
          <w:rFonts w:ascii="Times New Roman" w:hAnsi="Times New Roman" w:cs="Times New Roman"/>
          <w:color w:val="333300"/>
          <w:sz w:val="24"/>
          <w:szCs w:val="24"/>
        </w:rPr>
        <w:t>3</w:t>
      </w:r>
      <w:r w:rsidRPr="00422A07">
        <w:rPr>
          <w:rFonts w:ascii="Times New Roman" w:hAnsi="Times New Roman" w:cs="Times New Roman"/>
          <w:color w:val="333300"/>
          <w:sz w:val="24"/>
          <w:szCs w:val="24"/>
        </w:rPr>
        <w:t>,</w:t>
      </w:r>
      <w:r>
        <w:rPr>
          <w:rFonts w:ascii="Times New Roman" w:hAnsi="Times New Roman" w:cs="Times New Roman"/>
          <w:color w:val="333300"/>
          <w:sz w:val="24"/>
          <w:szCs w:val="24"/>
        </w:rPr>
        <w:t>4</w:t>
      </w:r>
      <w:r w:rsidRPr="00422A07">
        <w:rPr>
          <w:rFonts w:ascii="Times New Roman" w:hAnsi="Times New Roman" w:cs="Times New Roman"/>
          <w:color w:val="333300"/>
          <w:sz w:val="24"/>
          <w:szCs w:val="24"/>
        </w:rPr>
        <w:t>));</w:t>
      </w:r>
    </w:p>
    <w:p w14:paraId="73D791EB" w14:textId="77777777" w:rsidR="00422A07" w:rsidRDefault="00422A07" w:rsidP="00422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/>
          <w:color w:val="333300"/>
          <w:sz w:val="24"/>
          <w:szCs w:val="24"/>
        </w:rPr>
      </w:pPr>
    </w:p>
    <w:p w14:paraId="3005D238" w14:textId="77777777" w:rsidR="00207254" w:rsidRPr="00FC0928" w:rsidRDefault="00207254" w:rsidP="00207254">
      <w:pPr>
        <w:pStyle w:val="HTMLPreformatted"/>
        <w:jc w:val="both"/>
        <w:rPr>
          <w:color w:val="333300"/>
          <w:sz w:val="24"/>
          <w:szCs w:val="24"/>
        </w:rPr>
      </w:pPr>
      <w:r w:rsidRPr="00422A07">
        <w:rPr>
          <w:rFonts w:ascii="Times New Roman" w:hAnsi="Times New Roman" w:cs="Times New Roman"/>
          <w:b/>
          <w:bCs/>
          <w:color w:val="333300"/>
          <w:sz w:val="24"/>
          <w:szCs w:val="24"/>
        </w:rPr>
        <w:t>Declaring and Defining Methods:</w:t>
      </w:r>
    </w:p>
    <w:p w14:paraId="6A5E6CE8" w14:textId="77777777" w:rsidR="00207254" w:rsidRDefault="00207254" w:rsidP="00207254">
      <w:pPr>
        <w:ind w:left="720"/>
        <w:jc w:val="both"/>
        <w:rPr>
          <w:rFonts w:ascii="Times New Roman" w:hAnsi="Times New Roman"/>
          <w:color w:val="333300"/>
          <w:sz w:val="24"/>
          <w:szCs w:val="24"/>
        </w:rPr>
      </w:pPr>
      <w:r w:rsidRPr="00FC0928">
        <w:rPr>
          <w:rFonts w:ascii="Times New Roman" w:hAnsi="Times New Roman"/>
          <w:color w:val="333300"/>
          <w:sz w:val="24"/>
          <w:szCs w:val="24"/>
        </w:rPr>
        <w:t xml:space="preserve">A type declaration can also include methods that are defined on values of that </w:t>
      </w:r>
      <w:r>
        <w:rPr>
          <w:rFonts w:ascii="Times New Roman" w:hAnsi="Times New Roman"/>
          <w:color w:val="333300"/>
          <w:sz w:val="24"/>
          <w:szCs w:val="24"/>
        </w:rPr>
        <w:t>type. The method is declared as shown in example below.</w:t>
      </w:r>
    </w:p>
    <w:p w14:paraId="4384F3D2" w14:textId="77777777" w:rsidR="00207254" w:rsidRPr="00493121" w:rsidRDefault="00207254" w:rsidP="00207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contextualSpacing/>
        <w:jc w:val="both"/>
        <w:rPr>
          <w:rFonts w:ascii="Times New Roman" w:hAnsi="Times New Roman"/>
          <w:color w:val="333300"/>
          <w:sz w:val="24"/>
          <w:szCs w:val="24"/>
        </w:rPr>
      </w:pPr>
      <w:r w:rsidRPr="00493121">
        <w:rPr>
          <w:rFonts w:ascii="Times New Roman" w:hAnsi="Times New Roman"/>
          <w:color w:val="333300"/>
          <w:sz w:val="24"/>
          <w:szCs w:val="24"/>
        </w:rPr>
        <w:t>CREATE OR REPLACE FUNCTION distance(x1 integer,y1 integer,x2 integer,y2 integer) RETURNS float AS $$</w:t>
      </w:r>
    </w:p>
    <w:p w14:paraId="5E8A9C93" w14:textId="77777777" w:rsidR="00207254" w:rsidRPr="00493121" w:rsidRDefault="00207254" w:rsidP="00207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contextualSpacing/>
        <w:jc w:val="both"/>
        <w:rPr>
          <w:rFonts w:ascii="Times New Roman" w:hAnsi="Times New Roman"/>
          <w:color w:val="333300"/>
          <w:sz w:val="24"/>
          <w:szCs w:val="24"/>
        </w:rPr>
      </w:pPr>
      <w:r w:rsidRPr="00493121">
        <w:rPr>
          <w:rFonts w:ascii="Times New Roman" w:hAnsi="Times New Roman"/>
          <w:color w:val="333300"/>
          <w:sz w:val="24"/>
          <w:szCs w:val="24"/>
        </w:rPr>
        <w:t xml:space="preserve">        BEGIN</w:t>
      </w:r>
    </w:p>
    <w:p w14:paraId="06A592B7" w14:textId="77777777" w:rsidR="00207254" w:rsidRPr="00493121" w:rsidRDefault="00207254" w:rsidP="00207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contextualSpacing/>
        <w:jc w:val="both"/>
        <w:rPr>
          <w:rFonts w:ascii="Times New Roman" w:hAnsi="Times New Roman"/>
          <w:color w:val="333300"/>
          <w:sz w:val="24"/>
          <w:szCs w:val="24"/>
        </w:rPr>
      </w:pPr>
      <w:r w:rsidRPr="00493121">
        <w:rPr>
          <w:rFonts w:ascii="Times New Roman" w:hAnsi="Times New Roman"/>
          <w:color w:val="333300"/>
          <w:sz w:val="24"/>
          <w:szCs w:val="24"/>
        </w:rPr>
        <w:t xml:space="preserve">                RETURN sqrt(power((x2-x1),2)+power((y2-y1),2));</w:t>
      </w:r>
    </w:p>
    <w:p w14:paraId="18FA2BC2" w14:textId="77777777" w:rsidR="00207254" w:rsidRPr="00493121" w:rsidRDefault="00207254" w:rsidP="00207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contextualSpacing/>
        <w:jc w:val="both"/>
        <w:rPr>
          <w:rFonts w:ascii="Times New Roman" w:hAnsi="Times New Roman"/>
          <w:color w:val="333300"/>
          <w:sz w:val="24"/>
          <w:szCs w:val="24"/>
        </w:rPr>
      </w:pPr>
      <w:r w:rsidRPr="00493121">
        <w:rPr>
          <w:rFonts w:ascii="Times New Roman" w:hAnsi="Times New Roman"/>
          <w:color w:val="333300"/>
          <w:sz w:val="24"/>
          <w:szCs w:val="24"/>
        </w:rPr>
        <w:t xml:space="preserve">        END;</w:t>
      </w:r>
    </w:p>
    <w:p w14:paraId="506D6A92" w14:textId="77777777" w:rsidR="00207254" w:rsidRDefault="00207254" w:rsidP="00207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contextualSpacing/>
        <w:jc w:val="both"/>
        <w:rPr>
          <w:rFonts w:ascii="Times New Roman" w:hAnsi="Times New Roman"/>
          <w:color w:val="333300"/>
          <w:sz w:val="24"/>
          <w:szCs w:val="24"/>
        </w:rPr>
      </w:pPr>
      <w:r w:rsidRPr="00493121">
        <w:rPr>
          <w:rFonts w:ascii="Times New Roman" w:hAnsi="Times New Roman"/>
          <w:color w:val="333300"/>
          <w:sz w:val="24"/>
          <w:szCs w:val="24"/>
        </w:rPr>
        <w:t>$$ LANGUAGE plpgsql;</w:t>
      </w:r>
    </w:p>
    <w:p w14:paraId="109E4C9E" w14:textId="77777777" w:rsidR="00207254" w:rsidRDefault="00207254" w:rsidP="00207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/>
          <w:color w:val="333300"/>
          <w:sz w:val="24"/>
          <w:szCs w:val="24"/>
        </w:rPr>
      </w:pPr>
    </w:p>
    <w:p w14:paraId="23EDFA41" w14:textId="77777777" w:rsidR="00F54319" w:rsidRDefault="00F54319" w:rsidP="00207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/>
          <w:color w:val="333300"/>
          <w:sz w:val="24"/>
          <w:szCs w:val="24"/>
        </w:rPr>
      </w:pPr>
      <w:r>
        <w:rPr>
          <w:rFonts w:ascii="Times New Roman" w:hAnsi="Times New Roman"/>
          <w:color w:val="333300"/>
          <w:sz w:val="24"/>
          <w:szCs w:val="24"/>
        </w:rPr>
        <w:t>Then you can create tables using these object types and basic datatypes.</w:t>
      </w:r>
    </w:p>
    <w:p w14:paraId="7BA65392" w14:textId="77777777" w:rsidR="00493121" w:rsidRPr="00F54319" w:rsidRDefault="00493121" w:rsidP="00F54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="Times New Roman" w:hAnsi="Times New Roman"/>
          <w:color w:val="333300"/>
          <w:sz w:val="24"/>
          <w:szCs w:val="24"/>
        </w:rPr>
      </w:pPr>
      <w:r>
        <w:rPr>
          <w:rFonts w:ascii="Times New Roman" w:hAnsi="Times New Roman"/>
          <w:color w:val="333300"/>
          <w:sz w:val="24"/>
          <w:szCs w:val="24"/>
        </w:rPr>
        <w:t>Creation on new table Lines is shown below.</w:t>
      </w:r>
    </w:p>
    <w:p w14:paraId="36E0FE94" w14:textId="77777777" w:rsidR="00F54319" w:rsidRPr="00F54319" w:rsidRDefault="00F54319" w:rsidP="00F54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contextualSpacing/>
        <w:jc w:val="both"/>
        <w:rPr>
          <w:rFonts w:ascii="Times New Roman" w:hAnsi="Times New Roman"/>
          <w:color w:val="333300"/>
          <w:sz w:val="24"/>
          <w:szCs w:val="24"/>
        </w:rPr>
      </w:pPr>
      <w:r w:rsidRPr="00F54319">
        <w:rPr>
          <w:rFonts w:ascii="Times New Roman" w:hAnsi="Times New Roman"/>
          <w:color w:val="333300"/>
          <w:sz w:val="24"/>
          <w:szCs w:val="24"/>
        </w:rPr>
        <w:t>CREATE TABLE Lines (</w:t>
      </w:r>
    </w:p>
    <w:p w14:paraId="70933507" w14:textId="77777777" w:rsidR="00F54319" w:rsidRPr="00F54319" w:rsidRDefault="00F54319" w:rsidP="00F54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contextualSpacing/>
        <w:jc w:val="both"/>
        <w:rPr>
          <w:rFonts w:ascii="Times New Roman" w:hAnsi="Times New Roman"/>
          <w:color w:val="333300"/>
          <w:sz w:val="24"/>
          <w:szCs w:val="24"/>
        </w:rPr>
      </w:pPr>
      <w:r w:rsidRPr="00F54319">
        <w:rPr>
          <w:rFonts w:ascii="Times New Roman" w:hAnsi="Times New Roman"/>
          <w:color w:val="333300"/>
          <w:sz w:val="24"/>
          <w:szCs w:val="24"/>
        </w:rPr>
        <w:t>lineID INT,</w:t>
      </w:r>
    </w:p>
    <w:p w14:paraId="5A662F66" w14:textId="77777777" w:rsidR="00F54319" w:rsidRPr="00F54319" w:rsidRDefault="00F54319" w:rsidP="00F54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contextualSpacing/>
        <w:jc w:val="both"/>
        <w:rPr>
          <w:rFonts w:ascii="Times New Roman" w:hAnsi="Times New Roman"/>
          <w:color w:val="333300"/>
          <w:sz w:val="24"/>
          <w:szCs w:val="24"/>
        </w:rPr>
      </w:pPr>
      <w:r w:rsidRPr="00F54319">
        <w:rPr>
          <w:rFonts w:ascii="Times New Roman" w:hAnsi="Times New Roman"/>
          <w:color w:val="333300"/>
          <w:sz w:val="24"/>
          <w:szCs w:val="24"/>
        </w:rPr>
        <w:t>line LineType,</w:t>
      </w:r>
    </w:p>
    <w:p w14:paraId="1D353E96" w14:textId="77777777" w:rsidR="00F54319" w:rsidRPr="00F54319" w:rsidRDefault="00F54319" w:rsidP="00F54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contextualSpacing/>
        <w:jc w:val="both"/>
        <w:rPr>
          <w:rFonts w:ascii="Times New Roman" w:hAnsi="Times New Roman"/>
          <w:color w:val="333300"/>
          <w:sz w:val="24"/>
          <w:szCs w:val="24"/>
        </w:rPr>
      </w:pPr>
      <w:r w:rsidRPr="00F54319">
        <w:rPr>
          <w:rFonts w:ascii="Times New Roman" w:hAnsi="Times New Roman"/>
          <w:color w:val="333300"/>
          <w:sz w:val="24"/>
          <w:szCs w:val="24"/>
        </w:rPr>
        <w:t>dist float</w:t>
      </w:r>
    </w:p>
    <w:p w14:paraId="1EAED4DD" w14:textId="77777777" w:rsidR="00F54319" w:rsidRDefault="00F54319" w:rsidP="00F54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contextualSpacing/>
        <w:jc w:val="both"/>
        <w:rPr>
          <w:rFonts w:ascii="Times New Roman" w:hAnsi="Times New Roman"/>
          <w:color w:val="333300"/>
          <w:sz w:val="24"/>
          <w:szCs w:val="24"/>
        </w:rPr>
      </w:pPr>
      <w:r w:rsidRPr="00F54319">
        <w:rPr>
          <w:rFonts w:ascii="Times New Roman" w:hAnsi="Times New Roman"/>
          <w:color w:val="333300"/>
          <w:sz w:val="24"/>
          <w:szCs w:val="24"/>
        </w:rPr>
        <w:t>);</w:t>
      </w:r>
    </w:p>
    <w:p w14:paraId="3428E9FE" w14:textId="77777777" w:rsidR="00493121" w:rsidRDefault="00493121" w:rsidP="00F54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contextualSpacing/>
        <w:jc w:val="both"/>
        <w:rPr>
          <w:rFonts w:ascii="Times New Roman" w:hAnsi="Times New Roman"/>
          <w:color w:val="333300"/>
          <w:sz w:val="24"/>
          <w:szCs w:val="24"/>
        </w:rPr>
      </w:pPr>
    </w:p>
    <w:p w14:paraId="20A58899" w14:textId="77777777" w:rsidR="00493121" w:rsidRDefault="00493121" w:rsidP="00207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contextualSpacing/>
        <w:jc w:val="both"/>
        <w:rPr>
          <w:rFonts w:ascii="Times New Roman" w:hAnsi="Times New Roman"/>
          <w:color w:val="333300"/>
          <w:sz w:val="24"/>
          <w:szCs w:val="24"/>
        </w:rPr>
      </w:pPr>
      <w:r>
        <w:rPr>
          <w:rFonts w:ascii="Times New Roman" w:hAnsi="Times New Roman"/>
          <w:color w:val="333300"/>
          <w:sz w:val="24"/>
          <w:szCs w:val="24"/>
        </w:rPr>
        <w:t>Now after the table is created you can add populate ta</w:t>
      </w:r>
      <w:r w:rsidR="00207254">
        <w:rPr>
          <w:rFonts w:ascii="Times New Roman" w:hAnsi="Times New Roman"/>
          <w:color w:val="333300"/>
          <w:sz w:val="24"/>
          <w:szCs w:val="24"/>
        </w:rPr>
        <w:t>ble by executing insert queries as explained above.</w:t>
      </w:r>
    </w:p>
    <w:p w14:paraId="09760876" w14:textId="77777777" w:rsidR="00493121" w:rsidRDefault="00493121" w:rsidP="0049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contextualSpacing/>
        <w:jc w:val="both"/>
        <w:rPr>
          <w:rFonts w:ascii="Times New Roman" w:hAnsi="Times New Roman"/>
          <w:color w:val="333300"/>
          <w:sz w:val="24"/>
          <w:szCs w:val="24"/>
        </w:rPr>
      </w:pPr>
    </w:p>
    <w:p w14:paraId="102F5729" w14:textId="77777777" w:rsidR="00493121" w:rsidRDefault="00493121" w:rsidP="0049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contextualSpacing/>
        <w:jc w:val="both"/>
        <w:rPr>
          <w:rFonts w:ascii="Times New Roman" w:hAnsi="Times New Roman"/>
          <w:color w:val="333300"/>
          <w:sz w:val="24"/>
          <w:szCs w:val="24"/>
        </w:rPr>
      </w:pPr>
      <w:r>
        <w:rPr>
          <w:rFonts w:ascii="Times New Roman" w:hAnsi="Times New Roman"/>
          <w:color w:val="333300"/>
          <w:sz w:val="24"/>
          <w:szCs w:val="24"/>
        </w:rPr>
        <w:lastRenderedPageBreak/>
        <w:t>You can execute differe</w:t>
      </w:r>
      <w:r w:rsidR="0008217E">
        <w:rPr>
          <w:rFonts w:ascii="Times New Roman" w:hAnsi="Times New Roman"/>
          <w:color w:val="333300"/>
          <w:sz w:val="24"/>
          <w:szCs w:val="24"/>
        </w:rPr>
        <w:t>nt queries on Lines table. For example to display data of Lines table, select specific line from Lines table</w:t>
      </w:r>
      <w:r w:rsidR="002A546A">
        <w:rPr>
          <w:rFonts w:ascii="Times New Roman" w:hAnsi="Times New Roman"/>
          <w:color w:val="333300"/>
          <w:sz w:val="24"/>
          <w:szCs w:val="24"/>
        </w:rPr>
        <w:t xml:space="preserve"> etc.</w:t>
      </w:r>
    </w:p>
    <w:p w14:paraId="032F6D88" w14:textId="77777777" w:rsidR="00422A07" w:rsidRDefault="00422A07" w:rsidP="00422A07">
      <w:pPr>
        <w:pStyle w:val="HTMLPreformatted"/>
        <w:jc w:val="both"/>
        <w:rPr>
          <w:rFonts w:ascii="Times New Roman" w:hAnsi="Times New Roman" w:cs="Times New Roman"/>
          <w:b/>
          <w:bCs/>
          <w:color w:val="333300"/>
          <w:sz w:val="24"/>
          <w:szCs w:val="24"/>
        </w:rPr>
      </w:pPr>
    </w:p>
    <w:p w14:paraId="4D899F45" w14:textId="77777777" w:rsidR="00FC0928" w:rsidRPr="00FC0928" w:rsidRDefault="00FC0928" w:rsidP="00FC0928">
      <w:pPr>
        <w:pStyle w:val="Heading3"/>
        <w:jc w:val="both"/>
        <w:rPr>
          <w:color w:val="333300"/>
          <w:sz w:val="24"/>
          <w:szCs w:val="24"/>
        </w:rPr>
      </w:pPr>
      <w:r w:rsidRPr="00FC0928">
        <w:rPr>
          <w:color w:val="333300"/>
          <w:sz w:val="24"/>
          <w:szCs w:val="24"/>
        </w:rPr>
        <w:t>Queries to Relations That Involve User-Defined Types:</w:t>
      </w:r>
    </w:p>
    <w:p w14:paraId="33B001FF" w14:textId="77777777" w:rsidR="00FC0928" w:rsidRPr="00FC0928" w:rsidRDefault="00FC0928" w:rsidP="00FC0928">
      <w:pPr>
        <w:ind w:left="720"/>
        <w:jc w:val="both"/>
        <w:rPr>
          <w:rFonts w:ascii="Times New Roman" w:hAnsi="Times New Roman"/>
          <w:color w:val="333300"/>
          <w:sz w:val="24"/>
          <w:szCs w:val="24"/>
        </w:rPr>
      </w:pPr>
      <w:r w:rsidRPr="00FC0928">
        <w:rPr>
          <w:rFonts w:ascii="Times New Roman" w:hAnsi="Times New Roman"/>
          <w:color w:val="333300"/>
          <w:sz w:val="24"/>
          <w:szCs w:val="24"/>
        </w:rPr>
        <w:t xml:space="preserve">     Values of components of an object are accessed with the dot notation. We actually saw an example of this notation above, as we found the x-component of point </w:t>
      </w:r>
      <w:r w:rsidRPr="00FC0928">
        <w:rPr>
          <w:rStyle w:val="HTMLTypewriter"/>
          <w:rFonts w:ascii="Times New Roman" w:eastAsia="Calibri" w:hAnsi="Times New Roman" w:cs="Times New Roman"/>
          <w:color w:val="333300"/>
          <w:sz w:val="24"/>
          <w:szCs w:val="24"/>
        </w:rPr>
        <w:t>end1</w:t>
      </w:r>
      <w:r w:rsidRPr="00FC0928">
        <w:rPr>
          <w:rFonts w:ascii="Times New Roman" w:hAnsi="Times New Roman"/>
          <w:color w:val="333300"/>
          <w:sz w:val="24"/>
          <w:szCs w:val="24"/>
        </w:rPr>
        <w:t xml:space="preserve"> by referring to </w:t>
      </w:r>
      <w:r w:rsidRPr="00FC0928">
        <w:rPr>
          <w:rStyle w:val="HTMLTypewriter"/>
          <w:rFonts w:ascii="Times New Roman" w:eastAsia="Calibri" w:hAnsi="Times New Roman" w:cs="Times New Roman"/>
          <w:color w:val="333300"/>
          <w:sz w:val="24"/>
          <w:szCs w:val="24"/>
        </w:rPr>
        <w:t>end1.x</w:t>
      </w:r>
      <w:r w:rsidRPr="00FC0928">
        <w:rPr>
          <w:rFonts w:ascii="Times New Roman" w:hAnsi="Times New Roman"/>
          <w:color w:val="333300"/>
          <w:sz w:val="24"/>
          <w:szCs w:val="24"/>
        </w:rPr>
        <w:t xml:space="preserve">, and so on. In general, if </w:t>
      </w:r>
      <w:r w:rsidRPr="00FC0928">
        <w:rPr>
          <w:rFonts w:ascii="Times New Roman" w:hAnsi="Times New Roman"/>
          <w:i/>
          <w:iCs/>
          <w:color w:val="333300"/>
          <w:sz w:val="24"/>
          <w:szCs w:val="24"/>
        </w:rPr>
        <w:t>N</w:t>
      </w:r>
      <w:r w:rsidRPr="00FC0928">
        <w:rPr>
          <w:rFonts w:ascii="Times New Roman" w:hAnsi="Times New Roman"/>
          <w:color w:val="333300"/>
          <w:sz w:val="24"/>
          <w:szCs w:val="24"/>
        </w:rPr>
        <w:t xml:space="preserve"> refers to some object </w:t>
      </w:r>
      <w:r w:rsidRPr="00FC0928">
        <w:rPr>
          <w:rFonts w:ascii="Times New Roman" w:hAnsi="Times New Roman"/>
          <w:i/>
          <w:iCs/>
          <w:color w:val="333300"/>
          <w:sz w:val="24"/>
          <w:szCs w:val="24"/>
        </w:rPr>
        <w:t>O</w:t>
      </w:r>
      <w:r w:rsidRPr="00FC0928">
        <w:rPr>
          <w:rFonts w:ascii="Times New Roman" w:hAnsi="Times New Roman"/>
          <w:color w:val="333300"/>
          <w:sz w:val="24"/>
          <w:szCs w:val="24"/>
        </w:rPr>
        <w:t xml:space="preserve"> of type </w:t>
      </w:r>
      <w:r w:rsidRPr="00FC0928">
        <w:rPr>
          <w:rFonts w:ascii="Times New Roman" w:hAnsi="Times New Roman"/>
          <w:i/>
          <w:iCs/>
          <w:color w:val="333300"/>
          <w:sz w:val="24"/>
          <w:szCs w:val="24"/>
        </w:rPr>
        <w:t>T</w:t>
      </w:r>
      <w:r w:rsidRPr="00FC0928">
        <w:rPr>
          <w:rFonts w:ascii="Times New Roman" w:hAnsi="Times New Roman"/>
          <w:color w:val="333300"/>
          <w:sz w:val="24"/>
          <w:szCs w:val="24"/>
        </w:rPr>
        <w:t xml:space="preserve">, and one of the components (attribute or method) of type </w:t>
      </w:r>
      <w:r w:rsidRPr="00FC0928">
        <w:rPr>
          <w:rFonts w:ascii="Times New Roman" w:hAnsi="Times New Roman"/>
          <w:i/>
          <w:iCs/>
          <w:color w:val="333300"/>
          <w:sz w:val="24"/>
          <w:szCs w:val="24"/>
        </w:rPr>
        <w:t>T</w:t>
      </w:r>
      <w:r w:rsidRPr="00FC0928">
        <w:rPr>
          <w:rFonts w:ascii="Times New Roman" w:hAnsi="Times New Roman"/>
          <w:color w:val="333300"/>
          <w:sz w:val="24"/>
          <w:szCs w:val="24"/>
        </w:rPr>
        <w:t xml:space="preserve"> is </w:t>
      </w:r>
      <w:r w:rsidRPr="00FC0928">
        <w:rPr>
          <w:rFonts w:ascii="Times New Roman" w:hAnsi="Times New Roman"/>
          <w:i/>
          <w:iCs/>
          <w:color w:val="333300"/>
          <w:sz w:val="24"/>
          <w:szCs w:val="24"/>
        </w:rPr>
        <w:t>A</w:t>
      </w:r>
      <w:r w:rsidRPr="00FC0928">
        <w:rPr>
          <w:rFonts w:ascii="Times New Roman" w:hAnsi="Times New Roman"/>
          <w:color w:val="333300"/>
          <w:sz w:val="24"/>
          <w:szCs w:val="24"/>
        </w:rPr>
        <w:t xml:space="preserve">, then </w:t>
      </w:r>
      <w:r w:rsidRPr="00FC0928">
        <w:rPr>
          <w:rStyle w:val="HTMLTypewriter"/>
          <w:rFonts w:ascii="Times New Roman" w:eastAsia="Calibri" w:hAnsi="Times New Roman" w:cs="Times New Roman"/>
          <w:color w:val="333300"/>
          <w:sz w:val="24"/>
          <w:szCs w:val="24"/>
        </w:rPr>
        <w:t>N.A</w:t>
      </w:r>
      <w:r w:rsidRPr="00FC0928">
        <w:rPr>
          <w:rFonts w:ascii="Times New Roman" w:hAnsi="Times New Roman"/>
          <w:color w:val="333300"/>
          <w:sz w:val="24"/>
          <w:szCs w:val="24"/>
        </w:rPr>
        <w:t xml:space="preserve"> refers to this component of object </w:t>
      </w:r>
      <w:r w:rsidRPr="00FC0928">
        <w:rPr>
          <w:rFonts w:ascii="Times New Roman" w:hAnsi="Times New Roman"/>
          <w:i/>
          <w:iCs/>
          <w:color w:val="333300"/>
          <w:sz w:val="24"/>
          <w:szCs w:val="24"/>
        </w:rPr>
        <w:t>O</w:t>
      </w:r>
      <w:r w:rsidRPr="00FC0928">
        <w:rPr>
          <w:rFonts w:ascii="Times New Roman" w:hAnsi="Times New Roman"/>
          <w:color w:val="333300"/>
          <w:sz w:val="24"/>
          <w:szCs w:val="24"/>
        </w:rPr>
        <w:t xml:space="preserve">. </w:t>
      </w:r>
    </w:p>
    <w:p w14:paraId="02495BA6" w14:textId="77777777" w:rsidR="00FC0928" w:rsidRPr="00FC0928" w:rsidRDefault="00FC0928" w:rsidP="00FC0928">
      <w:pPr>
        <w:pStyle w:val="NormalWeb"/>
        <w:ind w:left="720"/>
        <w:jc w:val="both"/>
        <w:rPr>
          <w:color w:val="333300"/>
        </w:rPr>
      </w:pPr>
      <w:r w:rsidRPr="00FC0928">
        <w:rPr>
          <w:color w:val="333300"/>
        </w:rPr>
        <w:t xml:space="preserve">For example, the following query finds the </w:t>
      </w:r>
      <w:r w:rsidR="00207254">
        <w:rPr>
          <w:color w:val="333300"/>
        </w:rPr>
        <w:t>x co-ordinate</w:t>
      </w:r>
      <w:r w:rsidR="00F92FFE">
        <w:rPr>
          <w:color w:val="333300"/>
        </w:rPr>
        <w:t>s of both endpoints of line</w:t>
      </w:r>
      <w:r w:rsidRPr="00FC0928">
        <w:rPr>
          <w:color w:val="333300"/>
        </w:rPr>
        <w:t xml:space="preserve">. </w:t>
      </w:r>
    </w:p>
    <w:p w14:paraId="534D91C5" w14:textId="77777777" w:rsidR="00FC0928" w:rsidRPr="00FC0928" w:rsidRDefault="00207254" w:rsidP="00FC0928">
      <w:pPr>
        <w:pStyle w:val="HTMLPreformatted"/>
        <w:ind w:left="720"/>
        <w:jc w:val="both"/>
        <w:rPr>
          <w:rFonts w:ascii="Times New Roman" w:hAnsi="Times New Roman" w:cs="Times New Roman"/>
          <w:color w:val="333300"/>
          <w:sz w:val="24"/>
          <w:szCs w:val="24"/>
        </w:rPr>
      </w:pPr>
      <w:r>
        <w:rPr>
          <w:rFonts w:ascii="Times New Roman" w:hAnsi="Times New Roman" w:cs="Times New Roman"/>
          <w:color w:val="333300"/>
          <w:sz w:val="24"/>
          <w:szCs w:val="24"/>
        </w:rPr>
        <w:t xml:space="preserve">   SELECT lineID, </w:t>
      </w:r>
      <w:r w:rsidR="00F26772">
        <w:rPr>
          <w:rFonts w:ascii="Times New Roman" w:hAnsi="Times New Roman" w:cs="Times New Roman"/>
          <w:color w:val="333300"/>
          <w:sz w:val="24"/>
          <w:szCs w:val="24"/>
        </w:rPr>
        <w:t>((</w:t>
      </w:r>
      <w:r>
        <w:rPr>
          <w:rFonts w:ascii="Times New Roman" w:hAnsi="Times New Roman" w:cs="Times New Roman"/>
          <w:color w:val="333300"/>
          <w:sz w:val="24"/>
          <w:szCs w:val="24"/>
        </w:rPr>
        <w:t>ll.</w:t>
      </w:r>
      <w:r w:rsidR="003E20D5">
        <w:rPr>
          <w:rFonts w:ascii="Times New Roman" w:hAnsi="Times New Roman" w:cs="Times New Roman"/>
          <w:color w:val="333300"/>
          <w:sz w:val="24"/>
          <w:szCs w:val="24"/>
        </w:rPr>
        <w:t>line</w:t>
      </w:r>
      <w:r w:rsidR="00F26772">
        <w:rPr>
          <w:rFonts w:ascii="Times New Roman" w:hAnsi="Times New Roman" w:cs="Times New Roman"/>
          <w:color w:val="333300"/>
          <w:sz w:val="24"/>
          <w:szCs w:val="24"/>
        </w:rPr>
        <w:t>)</w:t>
      </w:r>
      <w:r w:rsidR="003E20D5">
        <w:rPr>
          <w:rFonts w:ascii="Times New Roman" w:hAnsi="Times New Roman" w:cs="Times New Roman"/>
          <w:color w:val="333300"/>
          <w:sz w:val="24"/>
          <w:szCs w:val="24"/>
        </w:rPr>
        <w:t>.</w:t>
      </w:r>
      <w:r w:rsidR="00F92FFE">
        <w:rPr>
          <w:rFonts w:ascii="Times New Roman" w:hAnsi="Times New Roman" w:cs="Times New Roman"/>
          <w:color w:val="333300"/>
          <w:sz w:val="24"/>
          <w:szCs w:val="24"/>
        </w:rPr>
        <w:t>end1</w:t>
      </w:r>
      <w:r w:rsidR="00F26772">
        <w:rPr>
          <w:rFonts w:ascii="Times New Roman" w:hAnsi="Times New Roman" w:cs="Times New Roman"/>
          <w:color w:val="333300"/>
          <w:sz w:val="24"/>
          <w:szCs w:val="24"/>
        </w:rPr>
        <w:t>)</w:t>
      </w:r>
      <w:r w:rsidR="00F92FFE">
        <w:rPr>
          <w:rFonts w:ascii="Times New Roman" w:hAnsi="Times New Roman" w:cs="Times New Roman"/>
          <w:color w:val="333300"/>
          <w:sz w:val="24"/>
          <w:szCs w:val="24"/>
        </w:rPr>
        <w:t>.x,</w:t>
      </w:r>
      <w:r w:rsidR="00F26772">
        <w:rPr>
          <w:rFonts w:ascii="Times New Roman" w:hAnsi="Times New Roman" w:cs="Times New Roman"/>
          <w:color w:val="333300"/>
          <w:sz w:val="24"/>
          <w:szCs w:val="24"/>
        </w:rPr>
        <w:t>((</w:t>
      </w:r>
      <w:r w:rsidR="00F92FFE">
        <w:rPr>
          <w:rFonts w:ascii="Times New Roman" w:hAnsi="Times New Roman" w:cs="Times New Roman"/>
          <w:color w:val="333300"/>
          <w:sz w:val="24"/>
          <w:szCs w:val="24"/>
        </w:rPr>
        <w:t>ll.</w:t>
      </w:r>
      <w:r w:rsidR="003E20D5">
        <w:rPr>
          <w:rFonts w:ascii="Times New Roman" w:hAnsi="Times New Roman" w:cs="Times New Roman"/>
          <w:color w:val="333300"/>
          <w:sz w:val="24"/>
          <w:szCs w:val="24"/>
        </w:rPr>
        <w:t>line</w:t>
      </w:r>
      <w:r w:rsidR="00F26772">
        <w:rPr>
          <w:rFonts w:ascii="Times New Roman" w:hAnsi="Times New Roman" w:cs="Times New Roman"/>
          <w:color w:val="333300"/>
          <w:sz w:val="24"/>
          <w:szCs w:val="24"/>
        </w:rPr>
        <w:t>)</w:t>
      </w:r>
      <w:r w:rsidR="003E20D5">
        <w:rPr>
          <w:rFonts w:ascii="Times New Roman" w:hAnsi="Times New Roman" w:cs="Times New Roman"/>
          <w:color w:val="333300"/>
          <w:sz w:val="24"/>
          <w:szCs w:val="24"/>
        </w:rPr>
        <w:t>.</w:t>
      </w:r>
      <w:r w:rsidR="00F92FFE">
        <w:rPr>
          <w:rFonts w:ascii="Times New Roman" w:hAnsi="Times New Roman" w:cs="Times New Roman"/>
          <w:color w:val="333300"/>
          <w:sz w:val="24"/>
          <w:szCs w:val="24"/>
        </w:rPr>
        <w:t>end2</w:t>
      </w:r>
      <w:r w:rsidR="00F26772">
        <w:rPr>
          <w:rFonts w:ascii="Times New Roman" w:hAnsi="Times New Roman" w:cs="Times New Roman"/>
          <w:color w:val="333300"/>
          <w:sz w:val="24"/>
          <w:szCs w:val="24"/>
        </w:rPr>
        <w:t>)</w:t>
      </w:r>
      <w:r w:rsidR="00F92FFE">
        <w:rPr>
          <w:rFonts w:ascii="Times New Roman" w:hAnsi="Times New Roman" w:cs="Times New Roman"/>
          <w:color w:val="333300"/>
          <w:sz w:val="24"/>
          <w:szCs w:val="24"/>
        </w:rPr>
        <w:t>.x</w:t>
      </w:r>
    </w:p>
    <w:p w14:paraId="61DE21B0" w14:textId="77777777" w:rsidR="00FC0928" w:rsidRPr="00FC0928" w:rsidRDefault="00FC0928" w:rsidP="00FC0928">
      <w:pPr>
        <w:pStyle w:val="HTMLPreformatted"/>
        <w:ind w:left="720"/>
        <w:jc w:val="both"/>
        <w:rPr>
          <w:rFonts w:ascii="Times New Roman" w:hAnsi="Times New Roman" w:cs="Times New Roman"/>
          <w:color w:val="333300"/>
          <w:sz w:val="24"/>
          <w:szCs w:val="24"/>
        </w:rPr>
      </w:pPr>
      <w:r w:rsidRPr="00FC0928">
        <w:rPr>
          <w:rFonts w:ascii="Times New Roman" w:hAnsi="Times New Roman" w:cs="Times New Roman"/>
          <w:color w:val="333300"/>
          <w:sz w:val="24"/>
          <w:szCs w:val="24"/>
        </w:rPr>
        <w:t xml:space="preserve">     FROM Lines ll;</w:t>
      </w:r>
    </w:p>
    <w:p w14:paraId="21BF35BB" w14:textId="77777777" w:rsidR="00FC0928" w:rsidRPr="00FC0928" w:rsidRDefault="00FC0928" w:rsidP="00FC0928">
      <w:pPr>
        <w:numPr>
          <w:ilvl w:val="0"/>
          <w:numId w:val="12"/>
        </w:numPr>
        <w:tabs>
          <w:tab w:val="clear" w:pos="720"/>
          <w:tab w:val="num" w:pos="1440"/>
        </w:tabs>
        <w:suppressAutoHyphens w:val="0"/>
        <w:spacing w:before="100" w:beforeAutospacing="1" w:after="100" w:afterAutospacing="1" w:line="240" w:lineRule="auto"/>
        <w:ind w:left="1440"/>
        <w:jc w:val="both"/>
        <w:rPr>
          <w:rFonts w:ascii="Times New Roman" w:hAnsi="Times New Roman"/>
          <w:color w:val="333300"/>
          <w:sz w:val="24"/>
          <w:szCs w:val="24"/>
        </w:rPr>
      </w:pPr>
      <w:r w:rsidRPr="00FC0928">
        <w:rPr>
          <w:rFonts w:ascii="Times New Roman" w:hAnsi="Times New Roman"/>
          <w:color w:val="333300"/>
          <w:sz w:val="24"/>
          <w:szCs w:val="24"/>
        </w:rPr>
        <w:t xml:space="preserve">Note that in order to access fields of an object, we have to start with an </w:t>
      </w:r>
      <w:r w:rsidRPr="00FC0928">
        <w:rPr>
          <w:rFonts w:ascii="Times New Roman" w:hAnsi="Times New Roman"/>
          <w:i/>
          <w:iCs/>
          <w:color w:val="333300"/>
          <w:sz w:val="24"/>
          <w:szCs w:val="24"/>
        </w:rPr>
        <w:t>alias</w:t>
      </w:r>
      <w:r w:rsidRPr="00FC0928">
        <w:rPr>
          <w:rFonts w:ascii="Times New Roman" w:hAnsi="Times New Roman"/>
          <w:color w:val="333300"/>
          <w:sz w:val="24"/>
          <w:szCs w:val="24"/>
        </w:rPr>
        <w:t xml:space="preserve"> of a relation name. While </w:t>
      </w:r>
      <w:r w:rsidRPr="00FC0928">
        <w:rPr>
          <w:rStyle w:val="HTMLTypewriter"/>
          <w:rFonts w:ascii="Times New Roman" w:eastAsia="Calibri" w:hAnsi="Times New Roman" w:cs="Times New Roman"/>
          <w:color w:val="333300"/>
          <w:sz w:val="24"/>
          <w:szCs w:val="24"/>
        </w:rPr>
        <w:t>lineID</w:t>
      </w:r>
      <w:r w:rsidRPr="00FC0928">
        <w:rPr>
          <w:rFonts w:ascii="Times New Roman" w:hAnsi="Times New Roman"/>
          <w:color w:val="333300"/>
          <w:sz w:val="24"/>
          <w:szCs w:val="24"/>
        </w:rPr>
        <w:t xml:space="preserve">, being a top-level attribute of relation </w:t>
      </w:r>
      <w:r w:rsidR="00127E67">
        <w:rPr>
          <w:rStyle w:val="HTMLTypewriter"/>
          <w:rFonts w:ascii="Times New Roman" w:eastAsia="Calibri" w:hAnsi="Times New Roman" w:cs="Times New Roman"/>
          <w:color w:val="333300"/>
          <w:sz w:val="24"/>
          <w:szCs w:val="24"/>
        </w:rPr>
        <w:t>Li</w:t>
      </w:r>
      <w:r w:rsidRPr="00FC0928">
        <w:rPr>
          <w:rStyle w:val="HTMLTypewriter"/>
          <w:rFonts w:ascii="Times New Roman" w:eastAsia="Calibri" w:hAnsi="Times New Roman" w:cs="Times New Roman"/>
          <w:color w:val="333300"/>
          <w:sz w:val="24"/>
          <w:szCs w:val="24"/>
        </w:rPr>
        <w:t>nes</w:t>
      </w:r>
      <w:r w:rsidRPr="00FC0928">
        <w:rPr>
          <w:rFonts w:ascii="Times New Roman" w:hAnsi="Times New Roman"/>
          <w:color w:val="333300"/>
          <w:sz w:val="24"/>
          <w:szCs w:val="24"/>
        </w:rPr>
        <w:t xml:space="preserve">, can be referred to normally, in order to get into the attribute </w:t>
      </w:r>
      <w:r w:rsidRPr="00FC0928">
        <w:rPr>
          <w:rStyle w:val="HTMLTypewriter"/>
          <w:rFonts w:ascii="Times New Roman" w:eastAsia="Calibri" w:hAnsi="Times New Roman" w:cs="Times New Roman"/>
          <w:color w:val="333300"/>
          <w:sz w:val="24"/>
          <w:szCs w:val="24"/>
        </w:rPr>
        <w:t>line</w:t>
      </w:r>
      <w:r w:rsidRPr="00FC0928">
        <w:rPr>
          <w:rFonts w:ascii="Times New Roman" w:hAnsi="Times New Roman"/>
          <w:color w:val="333300"/>
          <w:sz w:val="24"/>
          <w:szCs w:val="24"/>
        </w:rPr>
        <w:t xml:space="preserve">, we need to give relation </w:t>
      </w:r>
      <w:r w:rsidRPr="00FC0928">
        <w:rPr>
          <w:rStyle w:val="HTMLTypewriter"/>
          <w:rFonts w:ascii="Times New Roman" w:eastAsia="Calibri" w:hAnsi="Times New Roman" w:cs="Times New Roman"/>
          <w:color w:val="333300"/>
          <w:sz w:val="24"/>
          <w:szCs w:val="24"/>
        </w:rPr>
        <w:t>Lines</w:t>
      </w:r>
      <w:r w:rsidRPr="00FC0928">
        <w:rPr>
          <w:rFonts w:ascii="Times New Roman" w:hAnsi="Times New Roman"/>
          <w:color w:val="333300"/>
          <w:sz w:val="24"/>
          <w:szCs w:val="24"/>
        </w:rPr>
        <w:t xml:space="preserve"> an alias (we chose </w:t>
      </w:r>
      <w:r w:rsidRPr="00FC0928">
        <w:rPr>
          <w:rStyle w:val="HTMLTypewriter"/>
          <w:rFonts w:ascii="Times New Roman" w:eastAsia="Calibri" w:hAnsi="Times New Roman" w:cs="Times New Roman"/>
          <w:color w:val="333300"/>
          <w:sz w:val="24"/>
          <w:szCs w:val="24"/>
        </w:rPr>
        <w:t>ll</w:t>
      </w:r>
      <w:r w:rsidRPr="00FC0928">
        <w:rPr>
          <w:rFonts w:ascii="Times New Roman" w:hAnsi="Times New Roman"/>
          <w:color w:val="333300"/>
          <w:sz w:val="24"/>
          <w:szCs w:val="24"/>
        </w:rPr>
        <w:t xml:space="preserve">) and use it to start all paths to the desired subobjects. </w:t>
      </w:r>
    </w:p>
    <w:p w14:paraId="3F7D03C7" w14:textId="77777777" w:rsidR="00FC0928" w:rsidRPr="00FC0928" w:rsidRDefault="00FC0928" w:rsidP="00FC0928">
      <w:pPr>
        <w:numPr>
          <w:ilvl w:val="0"/>
          <w:numId w:val="12"/>
        </w:numPr>
        <w:tabs>
          <w:tab w:val="clear" w:pos="720"/>
          <w:tab w:val="num" w:pos="1440"/>
        </w:tabs>
        <w:suppressAutoHyphens w:val="0"/>
        <w:spacing w:before="100" w:beforeAutospacing="1" w:after="100" w:afterAutospacing="1" w:line="240" w:lineRule="auto"/>
        <w:ind w:left="1440"/>
        <w:jc w:val="both"/>
        <w:rPr>
          <w:rFonts w:ascii="Times New Roman" w:hAnsi="Times New Roman"/>
          <w:color w:val="333300"/>
          <w:sz w:val="24"/>
          <w:szCs w:val="24"/>
        </w:rPr>
      </w:pPr>
      <w:r w:rsidRPr="00FC0928">
        <w:rPr>
          <w:rFonts w:ascii="Times New Roman" w:hAnsi="Times New Roman"/>
          <w:color w:val="333300"/>
          <w:sz w:val="24"/>
          <w:szCs w:val="24"/>
        </w:rPr>
        <w:t>Dropping the ``</w:t>
      </w:r>
      <w:r w:rsidRPr="00FC0928">
        <w:rPr>
          <w:rStyle w:val="HTMLTypewriter"/>
          <w:rFonts w:ascii="Times New Roman" w:eastAsia="Calibri" w:hAnsi="Times New Roman" w:cs="Times New Roman"/>
          <w:color w:val="333300"/>
          <w:sz w:val="24"/>
          <w:szCs w:val="24"/>
        </w:rPr>
        <w:t>ll.</w:t>
      </w:r>
      <w:r w:rsidRPr="00FC0928">
        <w:rPr>
          <w:rFonts w:ascii="Times New Roman" w:hAnsi="Times New Roman"/>
          <w:color w:val="333300"/>
          <w:sz w:val="24"/>
          <w:szCs w:val="24"/>
        </w:rPr>
        <w:t>'' or replacing it by ``</w:t>
      </w:r>
      <w:r w:rsidRPr="00FC0928">
        <w:rPr>
          <w:rStyle w:val="HTMLTypewriter"/>
          <w:rFonts w:ascii="Times New Roman" w:eastAsia="Calibri" w:hAnsi="Times New Roman" w:cs="Times New Roman"/>
          <w:color w:val="333300"/>
          <w:sz w:val="24"/>
          <w:szCs w:val="24"/>
        </w:rPr>
        <w:t>Lines.</w:t>
      </w:r>
      <w:r w:rsidRPr="00FC0928">
        <w:rPr>
          <w:rFonts w:ascii="Times New Roman" w:hAnsi="Times New Roman"/>
          <w:color w:val="333300"/>
          <w:sz w:val="24"/>
          <w:szCs w:val="24"/>
        </w:rPr>
        <w:t xml:space="preserve">'' doesn't work. </w:t>
      </w:r>
    </w:p>
    <w:p w14:paraId="3A06AFA7" w14:textId="77777777" w:rsidR="00FC0928" w:rsidRPr="00FC0928" w:rsidRDefault="00FC0928" w:rsidP="00FC0928">
      <w:pPr>
        <w:numPr>
          <w:ilvl w:val="0"/>
          <w:numId w:val="12"/>
        </w:numPr>
        <w:tabs>
          <w:tab w:val="clear" w:pos="720"/>
          <w:tab w:val="num" w:pos="1440"/>
        </w:tabs>
        <w:suppressAutoHyphens w:val="0"/>
        <w:spacing w:before="100" w:beforeAutospacing="1" w:after="100" w:afterAutospacing="1" w:line="240" w:lineRule="auto"/>
        <w:ind w:left="1440"/>
        <w:jc w:val="both"/>
        <w:rPr>
          <w:rFonts w:ascii="Times New Roman" w:hAnsi="Times New Roman"/>
          <w:color w:val="333300"/>
          <w:sz w:val="24"/>
          <w:szCs w:val="24"/>
        </w:rPr>
      </w:pPr>
      <w:r w:rsidRPr="00FC0928">
        <w:rPr>
          <w:rFonts w:ascii="Times New Roman" w:hAnsi="Times New Roman"/>
          <w:color w:val="333300"/>
          <w:sz w:val="24"/>
          <w:szCs w:val="24"/>
        </w:rPr>
        <w:t xml:space="preserve">Notice also the use of a method in a query. Since </w:t>
      </w:r>
      <w:r w:rsidRPr="00FC0928">
        <w:rPr>
          <w:rStyle w:val="HTMLTypewriter"/>
          <w:rFonts w:ascii="Times New Roman" w:eastAsia="Calibri" w:hAnsi="Times New Roman" w:cs="Times New Roman"/>
          <w:color w:val="333300"/>
          <w:sz w:val="24"/>
          <w:szCs w:val="24"/>
        </w:rPr>
        <w:t>line</w:t>
      </w:r>
      <w:r w:rsidRPr="00FC0928">
        <w:rPr>
          <w:rFonts w:ascii="Times New Roman" w:hAnsi="Times New Roman"/>
          <w:color w:val="333300"/>
          <w:sz w:val="24"/>
          <w:szCs w:val="24"/>
        </w:rPr>
        <w:t xml:space="preserve"> is an attribute of type </w:t>
      </w:r>
      <w:r w:rsidRPr="00FC0928">
        <w:rPr>
          <w:rStyle w:val="HTMLTypewriter"/>
          <w:rFonts w:ascii="Times New Roman" w:eastAsia="Calibri" w:hAnsi="Times New Roman" w:cs="Times New Roman"/>
          <w:color w:val="333300"/>
          <w:sz w:val="24"/>
          <w:szCs w:val="24"/>
        </w:rPr>
        <w:t>LineType</w:t>
      </w:r>
      <w:r w:rsidRPr="00FC0928">
        <w:rPr>
          <w:rFonts w:ascii="Times New Roman" w:hAnsi="Times New Roman"/>
          <w:color w:val="333300"/>
          <w:sz w:val="24"/>
          <w:szCs w:val="24"/>
        </w:rPr>
        <w:t xml:space="preserve">, one can apply to it the methods of that type, using the dot notation shown. </w:t>
      </w:r>
    </w:p>
    <w:p w14:paraId="2D8D62A6" w14:textId="77777777" w:rsidR="00FC0928" w:rsidRPr="00FC0928" w:rsidRDefault="00FC0928" w:rsidP="00FC0928">
      <w:pPr>
        <w:ind w:left="720"/>
        <w:jc w:val="both"/>
        <w:rPr>
          <w:rFonts w:ascii="Times New Roman" w:hAnsi="Times New Roman"/>
          <w:color w:val="333300"/>
          <w:sz w:val="24"/>
          <w:szCs w:val="24"/>
        </w:rPr>
      </w:pPr>
      <w:r w:rsidRPr="00FC0928">
        <w:rPr>
          <w:rFonts w:ascii="Times New Roman" w:hAnsi="Times New Roman"/>
          <w:color w:val="333300"/>
          <w:sz w:val="24"/>
          <w:szCs w:val="24"/>
        </w:rPr>
        <w:t xml:space="preserve">Here are some other queries about the relation </w:t>
      </w:r>
      <w:r w:rsidRPr="00FC0928">
        <w:rPr>
          <w:rStyle w:val="HTMLTypewriter"/>
          <w:rFonts w:ascii="Times New Roman" w:eastAsia="Calibri" w:hAnsi="Times New Roman" w:cs="Times New Roman"/>
          <w:color w:val="333300"/>
          <w:sz w:val="24"/>
          <w:szCs w:val="24"/>
        </w:rPr>
        <w:t>lines</w:t>
      </w:r>
      <w:r w:rsidRPr="00FC0928">
        <w:rPr>
          <w:rFonts w:ascii="Times New Roman" w:hAnsi="Times New Roman"/>
          <w:color w:val="333300"/>
          <w:sz w:val="24"/>
          <w:szCs w:val="24"/>
        </w:rPr>
        <w:t xml:space="preserve">. </w:t>
      </w:r>
    </w:p>
    <w:p w14:paraId="240E5100" w14:textId="77777777" w:rsidR="00FC0928" w:rsidRPr="00FC0928" w:rsidRDefault="00FC0928" w:rsidP="00FC0928">
      <w:pPr>
        <w:pStyle w:val="HTMLPreformatted"/>
        <w:ind w:left="720"/>
        <w:jc w:val="both"/>
        <w:rPr>
          <w:rFonts w:ascii="Times New Roman" w:hAnsi="Times New Roman" w:cs="Times New Roman"/>
          <w:color w:val="333300"/>
          <w:sz w:val="24"/>
          <w:szCs w:val="24"/>
        </w:rPr>
      </w:pPr>
      <w:r w:rsidRPr="00FC0928">
        <w:rPr>
          <w:rFonts w:ascii="Times New Roman" w:hAnsi="Times New Roman" w:cs="Times New Roman"/>
          <w:color w:val="333300"/>
          <w:sz w:val="24"/>
          <w:szCs w:val="24"/>
        </w:rPr>
        <w:t xml:space="preserve">     SELECT </w:t>
      </w:r>
      <w:r w:rsidR="00F26772">
        <w:rPr>
          <w:rFonts w:ascii="Times New Roman" w:hAnsi="Times New Roman" w:cs="Times New Roman"/>
          <w:color w:val="333300"/>
          <w:sz w:val="24"/>
          <w:szCs w:val="24"/>
        </w:rPr>
        <w:t>(</w:t>
      </w:r>
      <w:r w:rsidRPr="00FC0928">
        <w:rPr>
          <w:rFonts w:ascii="Times New Roman" w:hAnsi="Times New Roman" w:cs="Times New Roman"/>
          <w:color w:val="333300"/>
          <w:sz w:val="24"/>
          <w:szCs w:val="24"/>
        </w:rPr>
        <w:t>ll.line</w:t>
      </w:r>
      <w:r w:rsidR="00F26772">
        <w:rPr>
          <w:rFonts w:ascii="Times New Roman" w:hAnsi="Times New Roman" w:cs="Times New Roman"/>
          <w:color w:val="333300"/>
          <w:sz w:val="24"/>
          <w:szCs w:val="24"/>
        </w:rPr>
        <w:t>)</w:t>
      </w:r>
      <w:r w:rsidRPr="00FC0928">
        <w:rPr>
          <w:rFonts w:ascii="Times New Roman" w:hAnsi="Times New Roman" w:cs="Times New Roman"/>
          <w:color w:val="333300"/>
          <w:sz w:val="24"/>
          <w:szCs w:val="24"/>
        </w:rPr>
        <w:t>.end2</w:t>
      </w:r>
    </w:p>
    <w:p w14:paraId="5446268B" w14:textId="77777777" w:rsidR="00FC0928" w:rsidRPr="00FC0928" w:rsidRDefault="00FC0928" w:rsidP="00FC0928">
      <w:pPr>
        <w:pStyle w:val="HTMLPreformatted"/>
        <w:ind w:left="720"/>
        <w:jc w:val="both"/>
        <w:rPr>
          <w:rFonts w:ascii="Times New Roman" w:hAnsi="Times New Roman" w:cs="Times New Roman"/>
          <w:color w:val="333300"/>
          <w:sz w:val="24"/>
          <w:szCs w:val="24"/>
        </w:rPr>
      </w:pPr>
      <w:r w:rsidRPr="00FC0928">
        <w:rPr>
          <w:rFonts w:ascii="Times New Roman" w:hAnsi="Times New Roman" w:cs="Times New Roman"/>
          <w:color w:val="333300"/>
          <w:sz w:val="24"/>
          <w:szCs w:val="24"/>
        </w:rPr>
        <w:t xml:space="preserve">     FROM Lines ll;</w:t>
      </w:r>
    </w:p>
    <w:p w14:paraId="22418F85" w14:textId="77777777" w:rsidR="00FC0928" w:rsidRDefault="00EF1B57" w:rsidP="00FC0928">
      <w:pPr>
        <w:pStyle w:val="NormalWeb"/>
        <w:ind w:left="720"/>
        <w:jc w:val="both"/>
        <w:rPr>
          <w:color w:val="333300"/>
        </w:rPr>
      </w:pPr>
      <w:r w:rsidRPr="00FC0928">
        <w:rPr>
          <w:color w:val="333300"/>
        </w:rPr>
        <w:t>Prints</w:t>
      </w:r>
      <w:r w:rsidR="00FC0928" w:rsidRPr="00FC0928">
        <w:rPr>
          <w:color w:val="333300"/>
        </w:rPr>
        <w:t xml:space="preserve"> the second end of each line, but as a value of type </w:t>
      </w:r>
      <w:r w:rsidR="00FC0928" w:rsidRPr="00FC0928">
        <w:rPr>
          <w:rStyle w:val="HTMLTypewriter"/>
          <w:rFonts w:ascii="Times New Roman" w:hAnsi="Times New Roman" w:cs="Times New Roman"/>
          <w:color w:val="333300"/>
          <w:sz w:val="24"/>
          <w:szCs w:val="24"/>
        </w:rPr>
        <w:t>PointType</w:t>
      </w:r>
      <w:r w:rsidR="00FC0928" w:rsidRPr="00FC0928">
        <w:rPr>
          <w:color w:val="333300"/>
        </w:rPr>
        <w:t xml:space="preserve">, not as a pair of numbers. </w:t>
      </w:r>
    </w:p>
    <w:p w14:paraId="482B9FCE" w14:textId="77777777" w:rsidR="00DC2A7E" w:rsidRPr="00FC0928" w:rsidRDefault="00F43648" w:rsidP="001B5255">
      <w:pPr>
        <w:rPr>
          <w:rFonts w:ascii="Times New Roman" w:hAnsi="Times New Roman"/>
          <w:b/>
          <w:iCs/>
          <w:sz w:val="24"/>
          <w:szCs w:val="24"/>
        </w:rPr>
      </w:pPr>
      <w:r w:rsidRPr="00FC0928">
        <w:rPr>
          <w:rFonts w:ascii="Times New Roman" w:hAnsi="Times New Roman"/>
          <w:b/>
          <w:iCs/>
          <w:sz w:val="24"/>
          <w:szCs w:val="24"/>
        </w:rPr>
        <w:t>_</w:t>
      </w:r>
      <w:r w:rsidR="00DC2A7E" w:rsidRPr="00FC0928">
        <w:rPr>
          <w:rFonts w:ascii="Times New Roman" w:hAnsi="Times New Roman"/>
          <w:b/>
          <w:iCs/>
          <w:sz w:val="24"/>
          <w:szCs w:val="24"/>
        </w:rPr>
        <w:t>_________________________________________________________________________</w:t>
      </w:r>
    </w:p>
    <w:p w14:paraId="4C9E8E68" w14:textId="77777777" w:rsidR="00DC2A7E" w:rsidRPr="00FC0928" w:rsidRDefault="00DC2A7E">
      <w:pPr>
        <w:spacing w:after="0" w:line="240" w:lineRule="auto"/>
        <w:rPr>
          <w:rFonts w:ascii="Times New Roman" w:hAnsi="Times New Roman"/>
          <w:b/>
          <w:iCs/>
          <w:sz w:val="24"/>
          <w:szCs w:val="24"/>
        </w:rPr>
      </w:pPr>
      <w:r w:rsidRPr="00FC0928">
        <w:rPr>
          <w:rFonts w:ascii="Times New Roman" w:hAnsi="Times New Roman"/>
          <w:b/>
          <w:iCs/>
          <w:sz w:val="24"/>
          <w:szCs w:val="24"/>
        </w:rPr>
        <w:t>Procedure / Approach /</w:t>
      </w:r>
      <w:r w:rsidRPr="00FC0928">
        <w:rPr>
          <w:rFonts w:ascii="Times New Roman" w:hAnsi="Times New Roman"/>
          <w:b/>
          <w:sz w:val="24"/>
          <w:szCs w:val="24"/>
        </w:rPr>
        <w:t>Algorithm / Activity Diagram</w:t>
      </w:r>
      <w:r w:rsidRPr="00FC0928">
        <w:rPr>
          <w:rFonts w:ascii="Times New Roman" w:hAnsi="Times New Roman"/>
          <w:b/>
          <w:iCs/>
          <w:sz w:val="24"/>
          <w:szCs w:val="24"/>
        </w:rPr>
        <w:t>:</w:t>
      </w:r>
    </w:p>
    <w:p w14:paraId="79CA0D2F" w14:textId="77777777" w:rsidR="00DC2A7E" w:rsidRPr="00FC0928" w:rsidRDefault="00FC0928">
      <w:pPr>
        <w:spacing w:after="0" w:line="240" w:lineRule="auto"/>
        <w:rPr>
          <w:rFonts w:ascii="Times New Roman" w:hAnsi="Times New Roman"/>
          <w:iCs/>
          <w:sz w:val="24"/>
          <w:szCs w:val="24"/>
        </w:rPr>
      </w:pPr>
      <w:r w:rsidRPr="00FC0928">
        <w:rPr>
          <w:rFonts w:ascii="Times New Roman" w:hAnsi="Times New Roman"/>
          <w:iCs/>
          <w:sz w:val="24"/>
          <w:szCs w:val="24"/>
        </w:rPr>
        <w:t xml:space="preserve"> Perform following tasks,</w:t>
      </w:r>
    </w:p>
    <w:p w14:paraId="5768C95F" w14:textId="77777777" w:rsidR="00FC0928" w:rsidRPr="00FC0928" w:rsidRDefault="00FC0928" w:rsidP="00FC0928">
      <w:pPr>
        <w:pStyle w:val="ListParagraph"/>
        <w:numPr>
          <w:ilvl w:val="0"/>
          <w:numId w:val="13"/>
        </w:numPr>
        <w:rPr>
          <w:iCs/>
        </w:rPr>
      </w:pPr>
      <w:r w:rsidRPr="00FC0928">
        <w:rPr>
          <w:iCs/>
        </w:rPr>
        <w:t>Create table using object type field</w:t>
      </w:r>
    </w:p>
    <w:p w14:paraId="6A0220BE" w14:textId="77777777" w:rsidR="00FC0928" w:rsidRPr="00FC0928" w:rsidRDefault="00FC0928" w:rsidP="00FC0928">
      <w:pPr>
        <w:pStyle w:val="ListParagraph"/>
        <w:numPr>
          <w:ilvl w:val="0"/>
          <w:numId w:val="13"/>
        </w:numPr>
        <w:rPr>
          <w:iCs/>
        </w:rPr>
      </w:pPr>
      <w:r w:rsidRPr="00FC0928">
        <w:rPr>
          <w:iCs/>
        </w:rPr>
        <w:t>Insert values in that table</w:t>
      </w:r>
    </w:p>
    <w:p w14:paraId="6EAF140E" w14:textId="77777777" w:rsidR="00FC0928" w:rsidRDefault="00FC0928" w:rsidP="00FC0928">
      <w:pPr>
        <w:pStyle w:val="ListParagraph"/>
        <w:numPr>
          <w:ilvl w:val="0"/>
          <w:numId w:val="13"/>
        </w:numPr>
        <w:rPr>
          <w:iCs/>
        </w:rPr>
      </w:pPr>
      <w:r w:rsidRPr="00FC0928">
        <w:rPr>
          <w:iCs/>
        </w:rPr>
        <w:t xml:space="preserve">Retrieve values from the table </w:t>
      </w:r>
    </w:p>
    <w:p w14:paraId="4DA140AA" w14:textId="77777777" w:rsidR="002124F1" w:rsidRPr="002124F1" w:rsidRDefault="009F27A8" w:rsidP="002124F1">
      <w:pPr>
        <w:pStyle w:val="ListParagraph"/>
        <w:numPr>
          <w:ilvl w:val="0"/>
          <w:numId w:val="13"/>
        </w:numPr>
        <w:rPr>
          <w:iCs/>
        </w:rPr>
      </w:pPr>
      <w:r>
        <w:rPr>
          <w:iCs/>
        </w:rPr>
        <w:t>Refer the link given and implement atleast 2 new feature from it</w:t>
      </w:r>
      <w:r w:rsidR="002124F1">
        <w:br w:type="textWrapping" w:clear="all"/>
      </w:r>
      <w:hyperlink r:id="rId7" w:history="1">
        <w:r w:rsidR="002124F1" w:rsidRPr="00120B88">
          <w:rPr>
            <w:rStyle w:val="Hyperlink"/>
          </w:rPr>
          <w:t>https://www.postgresql.org/docs/9.5/static/sql-createtype.html</w:t>
        </w:r>
      </w:hyperlink>
    </w:p>
    <w:p w14:paraId="3E3AA308" w14:textId="77777777" w:rsidR="00DC2A7E" w:rsidRPr="002124F1" w:rsidRDefault="00DC2A7E" w:rsidP="002124F1">
      <w:pPr>
        <w:pStyle w:val="NoSpacing"/>
      </w:pPr>
      <w:r w:rsidRPr="00FC0928">
        <w:rPr>
          <w:rFonts w:ascii="Times New Roman" w:hAnsi="Times New Roman"/>
          <w:b/>
          <w:iCs/>
          <w:sz w:val="24"/>
          <w:szCs w:val="24"/>
        </w:rPr>
        <w:t>________________________________________________________________</w:t>
      </w:r>
    </w:p>
    <w:p w14:paraId="6A8D4B9C" w14:textId="77777777" w:rsidR="00DC2A7E" w:rsidRPr="00FC0928" w:rsidRDefault="00DC2A7E">
      <w:pPr>
        <w:spacing w:after="0" w:line="240" w:lineRule="auto"/>
        <w:jc w:val="both"/>
        <w:rPr>
          <w:rFonts w:ascii="Times New Roman" w:hAnsi="Times New Roman"/>
          <w:b/>
          <w:iCs/>
          <w:sz w:val="24"/>
          <w:szCs w:val="24"/>
        </w:rPr>
      </w:pPr>
    </w:p>
    <w:p w14:paraId="499A9A7B" w14:textId="77777777" w:rsidR="00DC2A7E" w:rsidRPr="00FC0928" w:rsidRDefault="00DC2A7E">
      <w:pPr>
        <w:spacing w:after="0" w:line="240" w:lineRule="auto"/>
        <w:jc w:val="both"/>
        <w:rPr>
          <w:rFonts w:ascii="Times New Roman" w:hAnsi="Times New Roman"/>
          <w:b/>
          <w:iCs/>
          <w:sz w:val="24"/>
          <w:szCs w:val="24"/>
        </w:rPr>
      </w:pPr>
      <w:r w:rsidRPr="00FC0928">
        <w:rPr>
          <w:rFonts w:ascii="Times New Roman" w:hAnsi="Times New Roman"/>
          <w:b/>
          <w:iCs/>
          <w:sz w:val="24"/>
          <w:szCs w:val="24"/>
        </w:rPr>
        <w:t>Results: (Program printout with output / Document printout as per the format)</w:t>
      </w:r>
    </w:p>
    <w:p w14:paraId="4B252F5C" w14:textId="77777777" w:rsidR="005A4174" w:rsidRPr="00C1621D" w:rsidRDefault="005A4174" w:rsidP="005A4174">
      <w:pPr>
        <w:rPr>
          <w:b/>
          <w:sz w:val="28"/>
          <w:szCs w:val="28"/>
        </w:rPr>
      </w:pPr>
      <w:r w:rsidRPr="00C1621D">
        <w:rPr>
          <w:b/>
          <w:sz w:val="28"/>
          <w:szCs w:val="28"/>
        </w:rPr>
        <w:t>create type PointType AS(</w:t>
      </w:r>
    </w:p>
    <w:p w14:paraId="6C96AB9E" w14:textId="77777777" w:rsidR="005A4174" w:rsidRPr="00C1621D" w:rsidRDefault="005A4174" w:rsidP="005A4174">
      <w:pPr>
        <w:rPr>
          <w:b/>
          <w:sz w:val="28"/>
          <w:szCs w:val="28"/>
        </w:rPr>
      </w:pPr>
      <w:r w:rsidRPr="00C1621D">
        <w:rPr>
          <w:b/>
          <w:sz w:val="28"/>
          <w:szCs w:val="28"/>
        </w:rPr>
        <w:lastRenderedPageBreak/>
        <w:t>x int,</w:t>
      </w:r>
    </w:p>
    <w:p w14:paraId="6B42CC60" w14:textId="77777777" w:rsidR="005A4174" w:rsidRPr="00C1621D" w:rsidRDefault="005A4174" w:rsidP="005A4174">
      <w:pPr>
        <w:rPr>
          <w:b/>
          <w:sz w:val="28"/>
          <w:szCs w:val="28"/>
        </w:rPr>
      </w:pPr>
      <w:r w:rsidRPr="00C1621D">
        <w:rPr>
          <w:b/>
          <w:sz w:val="28"/>
          <w:szCs w:val="28"/>
        </w:rPr>
        <w:t>y int</w:t>
      </w:r>
    </w:p>
    <w:p w14:paraId="7CA76200" w14:textId="77777777" w:rsidR="005A4174" w:rsidRPr="00C1621D" w:rsidRDefault="005A4174" w:rsidP="005A4174">
      <w:pPr>
        <w:rPr>
          <w:b/>
          <w:sz w:val="28"/>
          <w:szCs w:val="28"/>
        </w:rPr>
      </w:pPr>
      <w:r w:rsidRPr="00C1621D">
        <w:rPr>
          <w:b/>
          <w:sz w:val="28"/>
          <w:szCs w:val="28"/>
        </w:rPr>
        <w:t>);</w:t>
      </w:r>
    </w:p>
    <w:p w14:paraId="3C67A631" w14:textId="77777777" w:rsidR="005A4174" w:rsidRPr="00C1621D" w:rsidRDefault="005A4174" w:rsidP="005A4174">
      <w:pPr>
        <w:rPr>
          <w:sz w:val="28"/>
          <w:szCs w:val="28"/>
        </w:rPr>
      </w:pPr>
      <w:r w:rsidRPr="00C1621D">
        <w:rPr>
          <w:noProof/>
          <w:sz w:val="28"/>
          <w:szCs w:val="28"/>
        </w:rPr>
        <w:drawing>
          <wp:inline distT="0" distB="0" distL="0" distR="0" wp14:anchorId="4DAADA0B" wp14:editId="2E7BBB47">
            <wp:extent cx="5286375" cy="126682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5F79F1" w14:textId="77777777" w:rsidR="005A4174" w:rsidRPr="00C1621D" w:rsidRDefault="005A4174" w:rsidP="005A4174">
      <w:pPr>
        <w:rPr>
          <w:b/>
          <w:sz w:val="28"/>
          <w:szCs w:val="28"/>
        </w:rPr>
      </w:pPr>
      <w:r w:rsidRPr="00C1621D">
        <w:rPr>
          <w:b/>
          <w:sz w:val="28"/>
          <w:szCs w:val="28"/>
        </w:rPr>
        <w:t>CREATE TYPE LineType AS(</w:t>
      </w:r>
    </w:p>
    <w:p w14:paraId="3CD61214" w14:textId="77777777" w:rsidR="005A4174" w:rsidRPr="00C1621D" w:rsidRDefault="005A4174" w:rsidP="005A4174">
      <w:pPr>
        <w:rPr>
          <w:b/>
          <w:sz w:val="28"/>
          <w:szCs w:val="28"/>
        </w:rPr>
      </w:pPr>
      <w:r w:rsidRPr="00C1621D">
        <w:rPr>
          <w:b/>
          <w:sz w:val="28"/>
          <w:szCs w:val="28"/>
        </w:rPr>
        <w:t>end1 PointType,</w:t>
      </w:r>
    </w:p>
    <w:p w14:paraId="7B806918" w14:textId="77777777" w:rsidR="005A4174" w:rsidRPr="00C1621D" w:rsidRDefault="005A4174" w:rsidP="005A4174">
      <w:pPr>
        <w:rPr>
          <w:b/>
          <w:sz w:val="28"/>
          <w:szCs w:val="28"/>
        </w:rPr>
      </w:pPr>
      <w:r w:rsidRPr="00C1621D">
        <w:rPr>
          <w:b/>
          <w:sz w:val="28"/>
          <w:szCs w:val="28"/>
        </w:rPr>
        <w:t>end2 PointType</w:t>
      </w:r>
    </w:p>
    <w:p w14:paraId="084CCA23" w14:textId="77777777" w:rsidR="005A4174" w:rsidRPr="00C1621D" w:rsidRDefault="005A4174" w:rsidP="005A4174">
      <w:pPr>
        <w:rPr>
          <w:b/>
          <w:sz w:val="28"/>
          <w:szCs w:val="28"/>
        </w:rPr>
      </w:pPr>
      <w:r w:rsidRPr="00C1621D">
        <w:rPr>
          <w:b/>
          <w:sz w:val="28"/>
          <w:szCs w:val="28"/>
        </w:rPr>
        <w:t>);</w:t>
      </w:r>
    </w:p>
    <w:p w14:paraId="04F3637B" w14:textId="77777777" w:rsidR="005A4174" w:rsidRPr="00C1621D" w:rsidRDefault="005A4174" w:rsidP="005A4174">
      <w:pPr>
        <w:rPr>
          <w:sz w:val="28"/>
          <w:szCs w:val="28"/>
        </w:rPr>
      </w:pPr>
      <w:r w:rsidRPr="00C1621D">
        <w:rPr>
          <w:noProof/>
          <w:sz w:val="28"/>
          <w:szCs w:val="28"/>
        </w:rPr>
        <w:drawing>
          <wp:inline distT="0" distB="0" distL="0" distR="0" wp14:anchorId="5BCC601E" wp14:editId="4A904A1F">
            <wp:extent cx="4248150" cy="12858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3C1318" w14:textId="77777777" w:rsidR="005A4174" w:rsidRPr="00C1621D" w:rsidRDefault="005A4174" w:rsidP="005A4174">
      <w:pPr>
        <w:rPr>
          <w:b/>
          <w:sz w:val="28"/>
          <w:szCs w:val="28"/>
        </w:rPr>
      </w:pPr>
      <w:r w:rsidRPr="00C1621D">
        <w:rPr>
          <w:b/>
          <w:sz w:val="28"/>
          <w:szCs w:val="28"/>
        </w:rPr>
        <w:t>CREATE TABLE Lines (</w:t>
      </w:r>
    </w:p>
    <w:p w14:paraId="03B5360C" w14:textId="77777777" w:rsidR="005A4174" w:rsidRPr="00C1621D" w:rsidRDefault="005A4174" w:rsidP="005A4174">
      <w:pPr>
        <w:rPr>
          <w:b/>
          <w:sz w:val="28"/>
          <w:szCs w:val="28"/>
        </w:rPr>
      </w:pPr>
      <w:r w:rsidRPr="00C1621D">
        <w:rPr>
          <w:b/>
          <w:sz w:val="28"/>
          <w:szCs w:val="28"/>
        </w:rPr>
        <w:t>lineID INT,</w:t>
      </w:r>
    </w:p>
    <w:p w14:paraId="59E711EC" w14:textId="77777777" w:rsidR="005A4174" w:rsidRPr="00C1621D" w:rsidRDefault="005A4174" w:rsidP="005A4174">
      <w:pPr>
        <w:rPr>
          <w:b/>
          <w:sz w:val="28"/>
          <w:szCs w:val="28"/>
        </w:rPr>
      </w:pPr>
      <w:r w:rsidRPr="00C1621D">
        <w:rPr>
          <w:b/>
          <w:sz w:val="28"/>
          <w:szCs w:val="28"/>
        </w:rPr>
        <w:t>line LineType,</w:t>
      </w:r>
    </w:p>
    <w:p w14:paraId="10A760FB" w14:textId="77777777" w:rsidR="005A4174" w:rsidRPr="00C1621D" w:rsidRDefault="005A4174" w:rsidP="005A4174">
      <w:pPr>
        <w:rPr>
          <w:b/>
          <w:sz w:val="28"/>
          <w:szCs w:val="28"/>
        </w:rPr>
      </w:pPr>
      <w:r w:rsidRPr="00C1621D">
        <w:rPr>
          <w:b/>
          <w:sz w:val="28"/>
          <w:szCs w:val="28"/>
        </w:rPr>
        <w:t>dist float</w:t>
      </w:r>
    </w:p>
    <w:p w14:paraId="00403349" w14:textId="77777777" w:rsidR="005A4174" w:rsidRPr="00C1621D" w:rsidRDefault="005A4174" w:rsidP="005A4174">
      <w:pPr>
        <w:rPr>
          <w:b/>
          <w:sz w:val="28"/>
          <w:szCs w:val="28"/>
        </w:rPr>
      </w:pPr>
      <w:r w:rsidRPr="00C1621D">
        <w:rPr>
          <w:b/>
          <w:sz w:val="28"/>
          <w:szCs w:val="28"/>
        </w:rPr>
        <w:t>);</w:t>
      </w:r>
    </w:p>
    <w:p w14:paraId="39FC308A" w14:textId="77777777" w:rsidR="005A4174" w:rsidRPr="00C1621D" w:rsidRDefault="005A4174" w:rsidP="005A4174">
      <w:pPr>
        <w:rPr>
          <w:sz w:val="28"/>
          <w:szCs w:val="28"/>
        </w:rPr>
      </w:pPr>
      <w:r w:rsidRPr="00C1621D">
        <w:rPr>
          <w:noProof/>
          <w:sz w:val="28"/>
          <w:szCs w:val="28"/>
        </w:rPr>
        <w:drawing>
          <wp:inline distT="0" distB="0" distL="0" distR="0" wp14:anchorId="1C785E55" wp14:editId="50C798E7">
            <wp:extent cx="4562475" cy="140970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DF00BE" w14:textId="77777777" w:rsidR="005A4174" w:rsidRPr="00C1621D" w:rsidRDefault="005A4174" w:rsidP="005A4174">
      <w:pPr>
        <w:rPr>
          <w:b/>
          <w:sz w:val="28"/>
          <w:szCs w:val="28"/>
        </w:rPr>
      </w:pPr>
      <w:r w:rsidRPr="00C1621D">
        <w:rPr>
          <w:b/>
          <w:sz w:val="28"/>
          <w:szCs w:val="28"/>
        </w:rPr>
        <w:lastRenderedPageBreak/>
        <w:t>CREATE OR REPLACE FUNCTION distance(x1 integer,y1 integer,x2 integer,y2 integer) RETURNS float AS $$</w:t>
      </w:r>
    </w:p>
    <w:p w14:paraId="782C3C62" w14:textId="77777777" w:rsidR="005A4174" w:rsidRPr="00C1621D" w:rsidRDefault="005A4174" w:rsidP="005A4174">
      <w:pPr>
        <w:rPr>
          <w:b/>
          <w:sz w:val="28"/>
          <w:szCs w:val="28"/>
        </w:rPr>
      </w:pPr>
      <w:r w:rsidRPr="00C1621D">
        <w:rPr>
          <w:b/>
          <w:sz w:val="28"/>
          <w:szCs w:val="28"/>
        </w:rPr>
        <w:t xml:space="preserve">        BEGIN</w:t>
      </w:r>
    </w:p>
    <w:p w14:paraId="541560C1" w14:textId="77777777" w:rsidR="005A4174" w:rsidRPr="00C1621D" w:rsidRDefault="005A4174" w:rsidP="005A4174">
      <w:pPr>
        <w:rPr>
          <w:b/>
          <w:sz w:val="28"/>
          <w:szCs w:val="28"/>
        </w:rPr>
      </w:pPr>
      <w:r w:rsidRPr="00C1621D">
        <w:rPr>
          <w:b/>
          <w:sz w:val="28"/>
          <w:szCs w:val="28"/>
        </w:rPr>
        <w:t xml:space="preserve">                RETURN sqrt(power((x2-x1),2)+power((y2-y1),2));</w:t>
      </w:r>
    </w:p>
    <w:p w14:paraId="532DAE58" w14:textId="77777777" w:rsidR="005A4174" w:rsidRPr="00C1621D" w:rsidRDefault="005A4174" w:rsidP="005A4174">
      <w:pPr>
        <w:rPr>
          <w:b/>
          <w:sz w:val="28"/>
          <w:szCs w:val="28"/>
        </w:rPr>
      </w:pPr>
      <w:r w:rsidRPr="00C1621D">
        <w:rPr>
          <w:b/>
          <w:sz w:val="28"/>
          <w:szCs w:val="28"/>
        </w:rPr>
        <w:t xml:space="preserve">        END;</w:t>
      </w:r>
    </w:p>
    <w:p w14:paraId="1A8644D5" w14:textId="77777777" w:rsidR="005A4174" w:rsidRPr="00C1621D" w:rsidRDefault="005A4174" w:rsidP="005A4174">
      <w:pPr>
        <w:rPr>
          <w:b/>
          <w:sz w:val="28"/>
          <w:szCs w:val="28"/>
        </w:rPr>
      </w:pPr>
      <w:r w:rsidRPr="00C1621D">
        <w:rPr>
          <w:b/>
          <w:sz w:val="28"/>
          <w:szCs w:val="28"/>
        </w:rPr>
        <w:t>$$ LANGUAGE plpgsql;</w:t>
      </w:r>
    </w:p>
    <w:p w14:paraId="2C0B5135" w14:textId="77777777" w:rsidR="005A4174" w:rsidRPr="00C1621D" w:rsidRDefault="005A4174" w:rsidP="005A4174">
      <w:pPr>
        <w:rPr>
          <w:sz w:val="28"/>
          <w:szCs w:val="28"/>
        </w:rPr>
      </w:pPr>
      <w:r w:rsidRPr="00C1621D">
        <w:rPr>
          <w:noProof/>
          <w:sz w:val="28"/>
          <w:szCs w:val="28"/>
        </w:rPr>
        <w:drawing>
          <wp:inline distT="0" distB="0" distL="0" distR="0" wp14:anchorId="1441AE56" wp14:editId="36C9D99B">
            <wp:extent cx="4572000" cy="11334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373013" w14:textId="77777777" w:rsidR="005A4174" w:rsidRPr="00C1621D" w:rsidRDefault="005A4174" w:rsidP="005A4174">
      <w:pPr>
        <w:rPr>
          <w:b/>
          <w:sz w:val="28"/>
          <w:szCs w:val="28"/>
        </w:rPr>
      </w:pPr>
      <w:r w:rsidRPr="00C1621D">
        <w:rPr>
          <w:b/>
          <w:sz w:val="28"/>
          <w:szCs w:val="28"/>
        </w:rPr>
        <w:t>INSERT INTO Lines Values(1,((0,0),(4,4)),distance(0,0,4,4)),(2,((2,3),(3,5)),distance(2,3,3,5)),(3,((10,12),(3,4)),distance(10,12,3,4));</w:t>
      </w:r>
    </w:p>
    <w:p w14:paraId="653C303A" w14:textId="77777777" w:rsidR="005A4174" w:rsidRPr="00C1621D" w:rsidRDefault="005A4174" w:rsidP="005A4174">
      <w:pPr>
        <w:rPr>
          <w:sz w:val="28"/>
          <w:szCs w:val="28"/>
        </w:rPr>
      </w:pPr>
      <w:r w:rsidRPr="00C1621D">
        <w:rPr>
          <w:noProof/>
          <w:sz w:val="28"/>
          <w:szCs w:val="28"/>
        </w:rPr>
        <w:drawing>
          <wp:inline distT="0" distB="0" distL="0" distR="0" wp14:anchorId="78ADEA45" wp14:editId="43014689">
            <wp:extent cx="3990975" cy="1685925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130D6A" w14:textId="77777777" w:rsidR="005A4174" w:rsidRPr="00C1621D" w:rsidRDefault="005A4174" w:rsidP="005A4174">
      <w:pPr>
        <w:rPr>
          <w:b/>
          <w:sz w:val="28"/>
          <w:szCs w:val="28"/>
        </w:rPr>
      </w:pPr>
      <w:r w:rsidRPr="00C1621D">
        <w:rPr>
          <w:b/>
          <w:sz w:val="28"/>
          <w:szCs w:val="28"/>
        </w:rPr>
        <w:t>SELECT * FROM Lines;</w:t>
      </w:r>
    </w:p>
    <w:p w14:paraId="62F68E5F" w14:textId="77777777" w:rsidR="005A4174" w:rsidRPr="00C1621D" w:rsidRDefault="005A4174" w:rsidP="005A4174">
      <w:pPr>
        <w:rPr>
          <w:sz w:val="28"/>
          <w:szCs w:val="28"/>
        </w:rPr>
      </w:pPr>
      <w:r w:rsidRPr="00C1621D">
        <w:rPr>
          <w:noProof/>
          <w:sz w:val="28"/>
          <w:szCs w:val="28"/>
        </w:rPr>
        <w:drawing>
          <wp:inline distT="0" distB="0" distL="0" distR="0" wp14:anchorId="22FBDE26" wp14:editId="33860C41">
            <wp:extent cx="5600700" cy="173355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C0BDD0" w14:textId="77777777" w:rsidR="005A4174" w:rsidRPr="00C1621D" w:rsidRDefault="005A4174" w:rsidP="005A4174">
      <w:pPr>
        <w:rPr>
          <w:b/>
          <w:sz w:val="28"/>
          <w:szCs w:val="28"/>
        </w:rPr>
      </w:pPr>
      <w:r w:rsidRPr="00C1621D">
        <w:rPr>
          <w:b/>
          <w:sz w:val="28"/>
          <w:szCs w:val="28"/>
        </w:rPr>
        <w:t>SELECT lineID,((Lines.line).end1), ((Lines.line).end2)  FROM Lines;</w:t>
      </w:r>
    </w:p>
    <w:p w14:paraId="283E8C3C" w14:textId="77777777" w:rsidR="005A4174" w:rsidRPr="00C1621D" w:rsidRDefault="005A4174" w:rsidP="005A4174">
      <w:pPr>
        <w:rPr>
          <w:sz w:val="28"/>
          <w:szCs w:val="28"/>
        </w:rPr>
      </w:pPr>
      <w:r w:rsidRPr="00C1621D">
        <w:rPr>
          <w:noProof/>
          <w:sz w:val="28"/>
          <w:szCs w:val="28"/>
        </w:rPr>
        <w:lastRenderedPageBreak/>
        <w:drawing>
          <wp:inline distT="0" distB="0" distL="0" distR="0" wp14:anchorId="3890F926" wp14:editId="2CB2F0FC">
            <wp:extent cx="3724275" cy="1838325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96B211" w14:textId="77777777" w:rsidR="005A4174" w:rsidRPr="00C1621D" w:rsidRDefault="005A4174" w:rsidP="005A4174">
      <w:pPr>
        <w:rPr>
          <w:b/>
          <w:sz w:val="28"/>
          <w:szCs w:val="28"/>
        </w:rPr>
      </w:pPr>
      <w:r w:rsidRPr="00C1621D">
        <w:rPr>
          <w:b/>
          <w:sz w:val="28"/>
          <w:szCs w:val="28"/>
        </w:rPr>
        <w:t>DROP Type PointType;</w:t>
      </w:r>
    </w:p>
    <w:p w14:paraId="6A39E89A" w14:textId="77777777" w:rsidR="005A4174" w:rsidRPr="00C1621D" w:rsidRDefault="005A4174" w:rsidP="005A4174">
      <w:pPr>
        <w:rPr>
          <w:sz w:val="28"/>
          <w:szCs w:val="28"/>
        </w:rPr>
      </w:pPr>
      <w:r w:rsidRPr="00C1621D">
        <w:rPr>
          <w:noProof/>
          <w:sz w:val="28"/>
          <w:szCs w:val="28"/>
        </w:rPr>
        <w:drawing>
          <wp:inline distT="0" distB="0" distL="0" distR="0" wp14:anchorId="67D3C6A4" wp14:editId="42786C47">
            <wp:extent cx="5934075" cy="1724025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9D3F27" w14:textId="77777777" w:rsidR="005A4174" w:rsidRPr="00C1621D" w:rsidRDefault="005A4174" w:rsidP="005A4174">
      <w:pPr>
        <w:rPr>
          <w:sz w:val="28"/>
          <w:szCs w:val="28"/>
        </w:rPr>
      </w:pPr>
      <w:r w:rsidRPr="00C1621D">
        <w:rPr>
          <w:sz w:val="28"/>
          <w:szCs w:val="28"/>
        </w:rPr>
        <w:t>Cannot drop PointType first as Other objects i.e. LineType is dependent on it</w:t>
      </w:r>
    </w:p>
    <w:p w14:paraId="0D8C9888" w14:textId="77777777" w:rsidR="005A4174" w:rsidRPr="00C1621D" w:rsidRDefault="005A4174" w:rsidP="005A4174">
      <w:pPr>
        <w:rPr>
          <w:b/>
          <w:sz w:val="28"/>
          <w:szCs w:val="28"/>
        </w:rPr>
      </w:pPr>
      <w:r w:rsidRPr="00C1621D">
        <w:rPr>
          <w:b/>
          <w:sz w:val="28"/>
          <w:szCs w:val="28"/>
        </w:rPr>
        <w:t>DROP TYPE LineType;</w:t>
      </w:r>
    </w:p>
    <w:p w14:paraId="65C45951" w14:textId="77777777" w:rsidR="005A4174" w:rsidRDefault="005A4174" w:rsidP="005A4174">
      <w:pPr>
        <w:rPr>
          <w:sz w:val="28"/>
          <w:szCs w:val="28"/>
        </w:rPr>
      </w:pPr>
      <w:r w:rsidRPr="00C1621D">
        <w:rPr>
          <w:noProof/>
          <w:sz w:val="28"/>
          <w:szCs w:val="28"/>
        </w:rPr>
        <w:drawing>
          <wp:inline distT="0" distB="0" distL="0" distR="0" wp14:anchorId="20DEAC72" wp14:editId="198A644A">
            <wp:extent cx="5819775" cy="1476375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A3764E" w14:textId="77777777" w:rsidR="005A4174" w:rsidRDefault="005A4174" w:rsidP="005A4174">
      <w:pPr>
        <w:rPr>
          <w:sz w:val="28"/>
          <w:szCs w:val="28"/>
        </w:rPr>
      </w:pPr>
      <w:r>
        <w:rPr>
          <w:sz w:val="28"/>
          <w:szCs w:val="28"/>
        </w:rPr>
        <w:t>Neither is it possible to drop Linetype as Lines is dependent on it.</w:t>
      </w:r>
    </w:p>
    <w:p w14:paraId="71FE6E2B" w14:textId="77777777" w:rsidR="005A4174" w:rsidRDefault="005A4174" w:rsidP="005A4174">
      <w:pPr>
        <w:rPr>
          <w:sz w:val="28"/>
          <w:szCs w:val="28"/>
        </w:rPr>
      </w:pPr>
      <w:r>
        <w:rPr>
          <w:sz w:val="28"/>
          <w:szCs w:val="28"/>
        </w:rPr>
        <w:t>Thus, they need to be dropped in order.</w:t>
      </w:r>
    </w:p>
    <w:p w14:paraId="48D54DAC" w14:textId="77777777" w:rsidR="005A4174" w:rsidRDefault="005A4174" w:rsidP="005A4174">
      <w:pPr>
        <w:rPr>
          <w:sz w:val="28"/>
          <w:szCs w:val="28"/>
        </w:rPr>
      </w:pPr>
      <w:r w:rsidRPr="00C1621D">
        <w:rPr>
          <w:sz w:val="28"/>
          <w:szCs w:val="28"/>
        </w:rPr>
        <w:t>DROP Table Lines;</w:t>
      </w:r>
    </w:p>
    <w:p w14:paraId="3A11A89C" w14:textId="77777777" w:rsidR="005A4174" w:rsidRDefault="005A4174" w:rsidP="005A4174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D361A4F" wp14:editId="4F9C4814">
            <wp:extent cx="4705350" cy="118110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7E3C71" w14:textId="77777777" w:rsidR="005A4174" w:rsidRDefault="005A4174" w:rsidP="005A4174">
      <w:pPr>
        <w:rPr>
          <w:sz w:val="28"/>
          <w:szCs w:val="28"/>
        </w:rPr>
      </w:pPr>
      <w:r w:rsidRPr="008E7123">
        <w:rPr>
          <w:sz w:val="28"/>
          <w:szCs w:val="28"/>
        </w:rPr>
        <w:t>DROP TYPE LineType;</w:t>
      </w:r>
    </w:p>
    <w:p w14:paraId="4FE197BD" w14:textId="77777777" w:rsidR="005A4174" w:rsidRDefault="005A4174" w:rsidP="005A417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985F903" wp14:editId="63AEC872">
            <wp:extent cx="4505325" cy="1647825"/>
            <wp:effectExtent l="1905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  <w:t>DROP TYPE PointType;</w:t>
      </w:r>
    </w:p>
    <w:p w14:paraId="1C86FB97" w14:textId="77777777" w:rsidR="005A4174" w:rsidRPr="00C1621D" w:rsidRDefault="005A4174" w:rsidP="005A417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34CADE2" wp14:editId="6FB7833A">
            <wp:extent cx="3609975" cy="1257300"/>
            <wp:effectExtent l="1905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6E7FBD" w14:textId="77777777" w:rsidR="00DC2A7E" w:rsidRPr="00FC0928" w:rsidRDefault="00DC2A7E">
      <w:pPr>
        <w:spacing w:after="0" w:line="240" w:lineRule="auto"/>
        <w:jc w:val="both"/>
        <w:rPr>
          <w:rFonts w:ascii="Times New Roman" w:hAnsi="Times New Roman"/>
          <w:b/>
          <w:iCs/>
          <w:sz w:val="24"/>
          <w:szCs w:val="24"/>
        </w:rPr>
      </w:pPr>
    </w:p>
    <w:p w14:paraId="07272BC3" w14:textId="77777777" w:rsidR="00DC2A7E" w:rsidRPr="00FC0928" w:rsidRDefault="00DC2A7E">
      <w:pPr>
        <w:spacing w:after="0" w:line="300" w:lineRule="atLeast"/>
        <w:jc w:val="both"/>
        <w:rPr>
          <w:rFonts w:ascii="Times New Roman" w:hAnsi="Times New Roman"/>
          <w:b/>
          <w:iCs/>
          <w:sz w:val="24"/>
          <w:szCs w:val="24"/>
        </w:rPr>
      </w:pPr>
      <w:r w:rsidRPr="00FC0928">
        <w:rPr>
          <w:rStyle w:val="Strong"/>
          <w:rFonts w:ascii="Times New Roman" w:hAnsi="Times New Roman"/>
          <w:b w:val="0"/>
          <w:bCs w:val="0"/>
          <w:sz w:val="24"/>
          <w:szCs w:val="24"/>
        </w:rPr>
        <w:t>___________________________________________________________________________</w:t>
      </w:r>
    </w:p>
    <w:p w14:paraId="04C690DE" w14:textId="77777777" w:rsidR="00DC2A7E" w:rsidRPr="00FC0928" w:rsidRDefault="00DC2A7E">
      <w:pPr>
        <w:spacing w:after="0" w:line="240" w:lineRule="auto"/>
        <w:jc w:val="both"/>
        <w:rPr>
          <w:rFonts w:ascii="Times New Roman" w:eastAsia="Times New Roman" w:hAnsi="Times New Roman"/>
          <w:b/>
          <w:iCs/>
          <w:sz w:val="24"/>
          <w:szCs w:val="24"/>
        </w:rPr>
      </w:pPr>
      <w:r w:rsidRPr="00FC0928">
        <w:rPr>
          <w:rFonts w:ascii="Times New Roman" w:hAnsi="Times New Roman"/>
          <w:b/>
          <w:iCs/>
          <w:sz w:val="24"/>
          <w:szCs w:val="24"/>
        </w:rPr>
        <w:t>Questions:</w:t>
      </w:r>
    </w:p>
    <w:p w14:paraId="50B03607" w14:textId="77777777" w:rsidR="00A460D0" w:rsidRPr="00FC0928" w:rsidRDefault="00A460D0" w:rsidP="00E205A0">
      <w:pPr>
        <w:spacing w:after="0" w:line="240" w:lineRule="auto"/>
        <w:jc w:val="both"/>
        <w:rPr>
          <w:rFonts w:ascii="Times New Roman" w:hAnsi="Times New Roman"/>
          <w:b/>
          <w:iCs/>
          <w:color w:val="000000"/>
          <w:sz w:val="24"/>
          <w:szCs w:val="24"/>
        </w:rPr>
      </w:pPr>
    </w:p>
    <w:p w14:paraId="13159488" w14:textId="77777777" w:rsidR="00E205A0" w:rsidRPr="00FC0928" w:rsidRDefault="00E205A0" w:rsidP="00E205A0">
      <w:pPr>
        <w:spacing w:after="0" w:line="240" w:lineRule="auto"/>
        <w:jc w:val="both"/>
        <w:rPr>
          <w:rFonts w:ascii="Times New Roman" w:hAnsi="Times New Roman"/>
          <w:b/>
          <w:iCs/>
          <w:color w:val="000000"/>
          <w:sz w:val="24"/>
          <w:szCs w:val="24"/>
        </w:rPr>
      </w:pPr>
      <w:r w:rsidRPr="00FC0928">
        <w:rPr>
          <w:rFonts w:ascii="Times New Roman" w:hAnsi="Times New Roman"/>
          <w:b/>
          <w:iCs/>
          <w:color w:val="000000"/>
          <w:sz w:val="24"/>
          <w:szCs w:val="24"/>
        </w:rPr>
        <w:t xml:space="preserve">1. What </w:t>
      </w:r>
      <w:r w:rsidR="00FC0928">
        <w:rPr>
          <w:rFonts w:ascii="Times New Roman" w:hAnsi="Times New Roman"/>
          <w:b/>
          <w:iCs/>
          <w:color w:val="000000"/>
          <w:sz w:val="24"/>
          <w:szCs w:val="24"/>
        </w:rPr>
        <w:t>is the difference between object relational and object oriented databases?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585BFE" w14:paraId="207444D4" w14:textId="77777777" w:rsidTr="00585BFE">
        <w:tc>
          <w:tcPr>
            <w:tcW w:w="4621" w:type="dxa"/>
          </w:tcPr>
          <w:p w14:paraId="3DEFE971" w14:textId="77777777" w:rsidR="00585BFE" w:rsidRPr="00585BFE" w:rsidRDefault="00585BFE" w:rsidP="00E205A0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585BFE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RDBMS</w:t>
            </w:r>
          </w:p>
        </w:tc>
        <w:tc>
          <w:tcPr>
            <w:tcW w:w="4621" w:type="dxa"/>
          </w:tcPr>
          <w:p w14:paraId="37DB6B31" w14:textId="77777777" w:rsidR="00585BFE" w:rsidRPr="00585BFE" w:rsidRDefault="00585BFE" w:rsidP="00E205A0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585BFE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OODMS</w:t>
            </w:r>
          </w:p>
          <w:p w14:paraId="77AC1A27" w14:textId="77777777" w:rsidR="00585BFE" w:rsidRPr="00585BFE" w:rsidRDefault="00585BFE" w:rsidP="00E205A0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585BFE" w14:paraId="0D112258" w14:textId="77777777" w:rsidTr="00585BFE">
        <w:tc>
          <w:tcPr>
            <w:tcW w:w="4621" w:type="dxa"/>
          </w:tcPr>
          <w:p w14:paraId="278139D5" w14:textId="77777777" w:rsidR="00585BFE" w:rsidRPr="00585BFE" w:rsidRDefault="00585BFE" w:rsidP="00E205A0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585BFE">
              <w:rPr>
                <w:sz w:val="28"/>
                <w:szCs w:val="28"/>
              </w:rPr>
              <w:t>Data is stored as entities defined in tabular format.</w:t>
            </w:r>
          </w:p>
        </w:tc>
        <w:tc>
          <w:tcPr>
            <w:tcW w:w="4621" w:type="dxa"/>
          </w:tcPr>
          <w:p w14:paraId="2394586D" w14:textId="77777777" w:rsidR="00585BFE" w:rsidRPr="00585BFE" w:rsidRDefault="00585BFE" w:rsidP="00E205A0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585BFE">
              <w:rPr>
                <w:sz w:val="28"/>
                <w:szCs w:val="28"/>
              </w:rPr>
              <w:t>Data is stored as objects.</w:t>
            </w:r>
          </w:p>
        </w:tc>
      </w:tr>
      <w:tr w:rsidR="00585BFE" w14:paraId="5F5D32FF" w14:textId="77777777" w:rsidTr="00585BFE">
        <w:tc>
          <w:tcPr>
            <w:tcW w:w="4621" w:type="dxa"/>
          </w:tcPr>
          <w:p w14:paraId="655F4E27" w14:textId="77777777" w:rsidR="00585BFE" w:rsidRPr="00585BFE" w:rsidRDefault="00585BFE" w:rsidP="00E205A0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585BFE">
              <w:rPr>
                <w:sz w:val="28"/>
                <w:szCs w:val="28"/>
              </w:rPr>
              <w:t>RDBMS handles simple data</w:t>
            </w:r>
          </w:p>
        </w:tc>
        <w:tc>
          <w:tcPr>
            <w:tcW w:w="4621" w:type="dxa"/>
          </w:tcPr>
          <w:p w14:paraId="14461340" w14:textId="77777777" w:rsidR="00585BFE" w:rsidRPr="00585BFE" w:rsidRDefault="00585BFE" w:rsidP="00E205A0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585BFE">
              <w:rPr>
                <w:sz w:val="28"/>
                <w:szCs w:val="28"/>
              </w:rPr>
              <w:t>OODBMS handles large and complex data.</w:t>
            </w:r>
          </w:p>
        </w:tc>
      </w:tr>
      <w:tr w:rsidR="00585BFE" w14:paraId="6E37D7AD" w14:textId="77777777" w:rsidTr="00585BFE">
        <w:tc>
          <w:tcPr>
            <w:tcW w:w="4621" w:type="dxa"/>
          </w:tcPr>
          <w:p w14:paraId="157A5C0C" w14:textId="77777777" w:rsidR="00585BFE" w:rsidRPr="00585BFE" w:rsidRDefault="00585BFE" w:rsidP="00E205A0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585BFE">
              <w:rPr>
                <w:sz w:val="28"/>
                <w:szCs w:val="28"/>
              </w:rPr>
              <w:t>An entity refers to collection of similar items having same definition.</w:t>
            </w:r>
          </w:p>
        </w:tc>
        <w:tc>
          <w:tcPr>
            <w:tcW w:w="4621" w:type="dxa"/>
          </w:tcPr>
          <w:p w14:paraId="1229F20F" w14:textId="77777777" w:rsidR="00585BFE" w:rsidRPr="00585BFE" w:rsidRDefault="00585BFE" w:rsidP="00E205A0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585BFE">
              <w:rPr>
                <w:sz w:val="28"/>
                <w:szCs w:val="28"/>
              </w:rPr>
              <w:t>A class refers to group of objects having common relationships, behaviours and properties.</w:t>
            </w:r>
          </w:p>
        </w:tc>
      </w:tr>
      <w:tr w:rsidR="00585BFE" w14:paraId="3FD23A8B" w14:textId="77777777" w:rsidTr="00585BFE">
        <w:tc>
          <w:tcPr>
            <w:tcW w:w="4621" w:type="dxa"/>
          </w:tcPr>
          <w:p w14:paraId="6F5A0AD2" w14:textId="77777777" w:rsidR="00585BFE" w:rsidRPr="00585BFE" w:rsidRDefault="00585BFE" w:rsidP="00E205A0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585BFE">
              <w:rPr>
                <w:sz w:val="28"/>
                <w:szCs w:val="28"/>
              </w:rPr>
              <w:t>RDBMS handles only data.</w:t>
            </w:r>
          </w:p>
        </w:tc>
        <w:tc>
          <w:tcPr>
            <w:tcW w:w="462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4218"/>
            </w:tblGrid>
            <w:tr w:rsidR="00585BFE" w:rsidRPr="00585BFE" w14:paraId="11FB034E" w14:textId="77777777" w:rsidTr="00585BF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5E079B" w14:textId="77777777" w:rsidR="00585BFE" w:rsidRPr="00585BFE" w:rsidRDefault="00585BFE" w:rsidP="00585BFE">
                  <w:pPr>
                    <w:suppressAutoHyphens w:val="0"/>
                    <w:spacing w:after="0" w:line="240" w:lineRule="auto"/>
                    <w:rPr>
                      <w:rFonts w:ascii="Times New Roman" w:eastAsia="Times New Roman" w:hAnsi="Times New Roman"/>
                      <w:sz w:val="28"/>
                      <w:szCs w:val="28"/>
                      <w:lang w:val="en-US" w:eastAsia="en-US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56C61C" w14:textId="77777777" w:rsidR="00585BFE" w:rsidRPr="00585BFE" w:rsidRDefault="00585BFE" w:rsidP="00585BFE">
                  <w:pPr>
                    <w:suppressAutoHyphens w:val="0"/>
                    <w:spacing w:after="0" w:line="240" w:lineRule="auto"/>
                    <w:rPr>
                      <w:rFonts w:ascii="Times New Roman" w:eastAsia="Times New Roman" w:hAnsi="Times New Roman"/>
                      <w:sz w:val="28"/>
                      <w:szCs w:val="28"/>
                      <w:lang w:val="en-US" w:eastAsia="en-US"/>
                    </w:rPr>
                  </w:pPr>
                  <w:r w:rsidRPr="00585BFE">
                    <w:rPr>
                      <w:rFonts w:ascii="Times New Roman" w:eastAsia="Times New Roman" w:hAnsi="Times New Roman"/>
                      <w:sz w:val="28"/>
                      <w:szCs w:val="28"/>
                      <w:lang w:val="en-US" w:eastAsia="en-US"/>
                    </w:rPr>
                    <w:t>OODBMS handles both data and functions operating on that data</w:t>
                  </w:r>
                </w:p>
              </w:tc>
            </w:tr>
          </w:tbl>
          <w:p w14:paraId="65BA86CC" w14:textId="77777777" w:rsidR="00585BFE" w:rsidRPr="00585BFE" w:rsidRDefault="00585BFE" w:rsidP="00E205A0">
            <w:p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</w:tr>
      <w:tr w:rsidR="00585BFE" w14:paraId="1B82DD8D" w14:textId="77777777" w:rsidTr="00585BFE">
        <w:tc>
          <w:tcPr>
            <w:tcW w:w="4621" w:type="dxa"/>
          </w:tcPr>
          <w:p w14:paraId="7F1CB8B0" w14:textId="77777777" w:rsidR="00585BFE" w:rsidRPr="00585BFE" w:rsidRDefault="00585BFE" w:rsidP="00E205A0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585BFE">
              <w:rPr>
                <w:sz w:val="28"/>
                <w:szCs w:val="28"/>
              </w:rPr>
              <w:t xml:space="preserve">A primary key identifies in object in a </w:t>
            </w:r>
            <w:r w:rsidRPr="00585BFE">
              <w:rPr>
                <w:sz w:val="28"/>
                <w:szCs w:val="28"/>
              </w:rPr>
              <w:lastRenderedPageBreak/>
              <w:t>table uniquely.</w:t>
            </w:r>
          </w:p>
        </w:tc>
        <w:tc>
          <w:tcPr>
            <w:tcW w:w="4621" w:type="dxa"/>
          </w:tcPr>
          <w:p w14:paraId="0BE6421C" w14:textId="77777777" w:rsidR="00585BFE" w:rsidRPr="00585BFE" w:rsidRDefault="00585BFE" w:rsidP="00E205A0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585BFE">
              <w:rPr>
                <w:sz w:val="28"/>
                <w:szCs w:val="28"/>
              </w:rPr>
              <w:lastRenderedPageBreak/>
              <w:t xml:space="preserve">Object Id, OID represents an object </w:t>
            </w:r>
            <w:r w:rsidRPr="00585BFE">
              <w:rPr>
                <w:sz w:val="28"/>
                <w:szCs w:val="28"/>
              </w:rPr>
              <w:lastRenderedPageBreak/>
              <w:t>uniquely in group of objects</w:t>
            </w:r>
          </w:p>
        </w:tc>
      </w:tr>
    </w:tbl>
    <w:p w14:paraId="067A389A" w14:textId="77777777" w:rsidR="00A460D0" w:rsidRPr="00585BFE" w:rsidRDefault="00A460D0" w:rsidP="00E205A0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  <w:lang w:val="en-US"/>
        </w:rPr>
      </w:pPr>
    </w:p>
    <w:p w14:paraId="19DA1F46" w14:textId="77777777" w:rsidR="00DC2A7E" w:rsidRPr="00FC0928" w:rsidRDefault="00DC2A7E">
      <w:pPr>
        <w:spacing w:after="0" w:line="240" w:lineRule="auto"/>
        <w:jc w:val="both"/>
        <w:rPr>
          <w:rFonts w:ascii="Times New Roman" w:hAnsi="Times New Roman"/>
          <w:b/>
          <w:iCs/>
          <w:sz w:val="24"/>
          <w:szCs w:val="24"/>
        </w:rPr>
      </w:pPr>
      <w:r w:rsidRPr="00FC0928">
        <w:rPr>
          <w:rFonts w:ascii="Times New Roman" w:hAnsi="Times New Roman"/>
          <w:b/>
          <w:iCs/>
          <w:sz w:val="24"/>
          <w:szCs w:val="24"/>
        </w:rPr>
        <w:t>___________________________________________________________________________</w:t>
      </w:r>
    </w:p>
    <w:p w14:paraId="5FEE842A" w14:textId="77777777" w:rsidR="00A460D0" w:rsidRPr="00D4235E" w:rsidRDefault="00DC2A7E" w:rsidP="00585BFE">
      <w:pPr>
        <w:autoSpaceDE w:val="0"/>
        <w:rPr>
          <w:rFonts w:ascii="Times New Roman" w:hAnsi="Times New Roman"/>
          <w:b/>
          <w:iCs/>
          <w:sz w:val="28"/>
          <w:szCs w:val="28"/>
        </w:rPr>
      </w:pPr>
      <w:r w:rsidRPr="00D4235E">
        <w:rPr>
          <w:rFonts w:ascii="Times New Roman" w:hAnsi="Times New Roman"/>
          <w:b/>
          <w:iCs/>
          <w:sz w:val="28"/>
          <w:szCs w:val="28"/>
        </w:rPr>
        <w:t xml:space="preserve">Outcomes:  </w:t>
      </w:r>
    </w:p>
    <w:p w14:paraId="5C5120E3" w14:textId="77777777" w:rsidR="00DE7F5F" w:rsidRPr="00DE7F5F" w:rsidRDefault="00DE7F5F" w:rsidP="00DE7F5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</w:pPr>
      <w:r w:rsidRPr="00DE7F5F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 xml:space="preserve">Design advanced database systems using Object Relational, Spatial and NOSQL </w:t>
      </w:r>
    </w:p>
    <w:p w14:paraId="2F67984E" w14:textId="77777777" w:rsidR="00585BFE" w:rsidRPr="00D4235E" w:rsidRDefault="00DE7F5F" w:rsidP="00DE7F5F">
      <w:pPr>
        <w:autoSpaceDE w:val="0"/>
        <w:rPr>
          <w:rFonts w:ascii="Times New Roman" w:hAnsi="Times New Roman"/>
          <w:iCs/>
          <w:sz w:val="28"/>
          <w:szCs w:val="28"/>
        </w:rPr>
      </w:pPr>
      <w:r w:rsidRPr="00DE7F5F">
        <w:rPr>
          <w:rFonts w:ascii="Times New Roman" w:eastAsia="Times New Roman" w:hAnsi="Times New Roman"/>
          <w:color w:val="000000"/>
          <w:sz w:val="28"/>
          <w:szCs w:val="28"/>
          <w:lang w:val="en-US" w:eastAsia="en-US"/>
        </w:rPr>
        <w:t xml:space="preserve">Databases and its implementation </w:t>
      </w:r>
    </w:p>
    <w:p w14:paraId="344ABB22" w14:textId="77777777" w:rsidR="00DC2A7E" w:rsidRPr="00D4235E" w:rsidRDefault="00DC2A7E">
      <w:pPr>
        <w:spacing w:after="0" w:line="240" w:lineRule="auto"/>
        <w:jc w:val="both"/>
        <w:rPr>
          <w:rFonts w:ascii="Times New Roman" w:hAnsi="Times New Roman"/>
          <w:b/>
          <w:iCs/>
          <w:sz w:val="28"/>
          <w:szCs w:val="28"/>
        </w:rPr>
      </w:pPr>
      <w:r w:rsidRPr="00D4235E">
        <w:rPr>
          <w:rFonts w:ascii="Times New Roman" w:hAnsi="Times New Roman"/>
          <w:b/>
          <w:iCs/>
          <w:sz w:val="28"/>
          <w:szCs w:val="28"/>
        </w:rPr>
        <w:t>Conclusion: (Conclusion to be based on the objectives and outcomes achieved)</w:t>
      </w:r>
    </w:p>
    <w:p w14:paraId="31F9D62D" w14:textId="77777777" w:rsidR="00716C24" w:rsidRPr="00D4235E" w:rsidRDefault="00716C24">
      <w:pPr>
        <w:spacing w:after="0" w:line="240" w:lineRule="auto"/>
        <w:jc w:val="both"/>
        <w:rPr>
          <w:rFonts w:ascii="Times New Roman" w:hAnsi="Times New Roman"/>
          <w:iCs/>
          <w:sz w:val="28"/>
          <w:szCs w:val="28"/>
        </w:rPr>
      </w:pPr>
      <w:r w:rsidRPr="00D4235E">
        <w:rPr>
          <w:rFonts w:ascii="Times New Roman" w:hAnsi="Times New Roman"/>
          <w:iCs/>
          <w:sz w:val="28"/>
          <w:szCs w:val="28"/>
        </w:rPr>
        <w:t>Learned about objects types and object relational queries and executed them in PSQL</w:t>
      </w:r>
    </w:p>
    <w:p w14:paraId="589A597B" w14:textId="77777777" w:rsidR="00DC2A7E" w:rsidRPr="00FC0928" w:rsidRDefault="00DC2A7E">
      <w:pPr>
        <w:spacing w:after="0" w:line="240" w:lineRule="auto"/>
        <w:jc w:val="both"/>
        <w:rPr>
          <w:rFonts w:ascii="Times New Roman" w:hAnsi="Times New Roman"/>
          <w:b/>
          <w:iCs/>
          <w:sz w:val="24"/>
          <w:szCs w:val="24"/>
        </w:rPr>
      </w:pPr>
    </w:p>
    <w:p w14:paraId="3467BB6C" w14:textId="77777777" w:rsidR="00DC2A7E" w:rsidRPr="00FC0928" w:rsidRDefault="00DC2A7E">
      <w:pPr>
        <w:spacing w:after="0" w:line="240" w:lineRule="auto"/>
        <w:jc w:val="both"/>
        <w:rPr>
          <w:rFonts w:ascii="Times New Roman" w:hAnsi="Times New Roman"/>
          <w:b/>
          <w:iCs/>
          <w:sz w:val="24"/>
          <w:szCs w:val="24"/>
        </w:rPr>
      </w:pPr>
      <w:r w:rsidRPr="00FC0928">
        <w:rPr>
          <w:rFonts w:ascii="Times New Roman" w:hAnsi="Times New Roman"/>
          <w:b/>
          <w:iCs/>
          <w:sz w:val="24"/>
          <w:szCs w:val="24"/>
        </w:rPr>
        <w:t>Grade: AA / AB / BB / BC / CC / CD /DD</w:t>
      </w:r>
    </w:p>
    <w:p w14:paraId="0A8DDBC1" w14:textId="77777777" w:rsidR="00DC2A7E" w:rsidRPr="00FC0928" w:rsidRDefault="00DC2A7E">
      <w:pPr>
        <w:spacing w:after="0" w:line="240" w:lineRule="auto"/>
        <w:jc w:val="both"/>
        <w:rPr>
          <w:rFonts w:ascii="Times New Roman" w:hAnsi="Times New Roman"/>
          <w:b/>
          <w:iCs/>
          <w:sz w:val="24"/>
          <w:szCs w:val="24"/>
        </w:rPr>
      </w:pPr>
    </w:p>
    <w:p w14:paraId="7F343375" w14:textId="77777777" w:rsidR="00DC2A7E" w:rsidRPr="00FC0928" w:rsidRDefault="00DC2A7E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10A70020" w14:textId="77777777" w:rsidR="00DC2A7E" w:rsidRPr="00FC0928" w:rsidRDefault="00DC2A7E">
      <w:pPr>
        <w:spacing w:after="0" w:line="240" w:lineRule="auto"/>
        <w:jc w:val="both"/>
        <w:rPr>
          <w:rFonts w:ascii="Times New Roman" w:hAnsi="Times New Roman"/>
          <w:b/>
          <w:iCs/>
          <w:sz w:val="24"/>
          <w:szCs w:val="24"/>
        </w:rPr>
      </w:pPr>
      <w:r w:rsidRPr="00FC0928">
        <w:rPr>
          <w:rFonts w:ascii="Times New Roman" w:hAnsi="Times New Roman"/>
          <w:b/>
          <w:sz w:val="24"/>
          <w:szCs w:val="24"/>
        </w:rPr>
        <w:t>Signature of faculty in-charge with date</w:t>
      </w:r>
    </w:p>
    <w:p w14:paraId="71BC7F66" w14:textId="77777777" w:rsidR="00DC2A7E" w:rsidRPr="00FC0928" w:rsidRDefault="00DC2A7E">
      <w:pPr>
        <w:spacing w:after="0" w:line="240" w:lineRule="auto"/>
        <w:jc w:val="both"/>
        <w:rPr>
          <w:rFonts w:ascii="Times New Roman" w:hAnsi="Times New Roman"/>
          <w:b/>
          <w:iCs/>
          <w:sz w:val="24"/>
          <w:szCs w:val="24"/>
        </w:rPr>
      </w:pPr>
      <w:r w:rsidRPr="00FC0928">
        <w:rPr>
          <w:rFonts w:ascii="Times New Roman" w:hAnsi="Times New Roman"/>
          <w:b/>
          <w:iCs/>
          <w:sz w:val="24"/>
          <w:szCs w:val="24"/>
        </w:rPr>
        <w:t>___________________________________________________________________________</w:t>
      </w:r>
    </w:p>
    <w:p w14:paraId="67705999" w14:textId="77777777" w:rsidR="00DC2A7E" w:rsidRPr="00FC0928" w:rsidRDefault="001B5255">
      <w:pPr>
        <w:spacing w:after="0" w:line="240" w:lineRule="auto"/>
        <w:jc w:val="both"/>
        <w:rPr>
          <w:rFonts w:ascii="Times New Roman" w:hAnsi="Times New Roman"/>
          <w:b/>
          <w:iCs/>
          <w:sz w:val="24"/>
          <w:szCs w:val="24"/>
        </w:rPr>
      </w:pPr>
      <w:r>
        <w:rPr>
          <w:rFonts w:ascii="Times New Roman" w:hAnsi="Times New Roman"/>
          <w:b/>
          <w:iCs/>
          <w:sz w:val="24"/>
          <w:szCs w:val="24"/>
        </w:rPr>
        <w:t>References</w:t>
      </w:r>
      <w:r w:rsidR="00DC2A7E" w:rsidRPr="00FC0928">
        <w:rPr>
          <w:rFonts w:ascii="Times New Roman" w:hAnsi="Times New Roman"/>
          <w:b/>
          <w:iCs/>
          <w:sz w:val="24"/>
          <w:szCs w:val="24"/>
        </w:rPr>
        <w:t>:</w:t>
      </w:r>
    </w:p>
    <w:p w14:paraId="5C2A3200" w14:textId="77777777" w:rsidR="00DC2A7E" w:rsidRPr="00FC0928" w:rsidRDefault="00DC2A7E">
      <w:pPr>
        <w:spacing w:after="0" w:line="240" w:lineRule="auto"/>
        <w:jc w:val="both"/>
        <w:rPr>
          <w:rFonts w:ascii="Times New Roman" w:hAnsi="Times New Roman"/>
          <w:b/>
          <w:iCs/>
          <w:sz w:val="24"/>
          <w:szCs w:val="24"/>
        </w:rPr>
      </w:pPr>
    </w:p>
    <w:p w14:paraId="59CD07A9" w14:textId="77777777" w:rsidR="00DC2A7E" w:rsidRDefault="00DC2A7E">
      <w:pPr>
        <w:pStyle w:val="BodyText"/>
        <w:numPr>
          <w:ilvl w:val="0"/>
          <w:numId w:val="5"/>
        </w:numPr>
        <w:rPr>
          <w:spacing w:val="1"/>
        </w:rPr>
      </w:pPr>
      <w:r w:rsidRPr="00FC0928">
        <w:rPr>
          <w:spacing w:val="1"/>
        </w:rPr>
        <w:t>Elmasri and Navathe, “Fundamentals of Database Systems”, Pearson Education</w:t>
      </w:r>
    </w:p>
    <w:p w14:paraId="29ABBA2F" w14:textId="77777777" w:rsidR="008F59AE" w:rsidRPr="008F59AE" w:rsidRDefault="008F59AE" w:rsidP="008F59AE">
      <w:pPr>
        <w:pStyle w:val="Default"/>
        <w:numPr>
          <w:ilvl w:val="0"/>
          <w:numId w:val="5"/>
        </w:numPr>
        <w:rPr>
          <w:sz w:val="23"/>
          <w:szCs w:val="23"/>
        </w:rPr>
      </w:pPr>
      <w:r>
        <w:rPr>
          <w:sz w:val="23"/>
          <w:szCs w:val="23"/>
        </w:rPr>
        <w:t>Raghu Ramakrishnan and Johannes Gehrke, “Database Management Systems” 3</w:t>
      </w:r>
      <w:r>
        <w:rPr>
          <w:sz w:val="16"/>
          <w:szCs w:val="16"/>
        </w:rPr>
        <w:t xml:space="preserve">rd </w:t>
      </w:r>
      <w:r>
        <w:rPr>
          <w:sz w:val="23"/>
          <w:szCs w:val="23"/>
        </w:rPr>
        <w:t xml:space="preserve">Edition, McGraw   </w:t>
      </w:r>
      <w:r w:rsidRPr="008F59AE">
        <w:rPr>
          <w:sz w:val="23"/>
          <w:szCs w:val="23"/>
        </w:rPr>
        <w:t xml:space="preserve">Hill,2002 </w:t>
      </w:r>
    </w:p>
    <w:p w14:paraId="3C12641B" w14:textId="77777777" w:rsidR="00DC2A7E" w:rsidRPr="00FC0928" w:rsidRDefault="00DC2A7E" w:rsidP="00E205A0">
      <w:pPr>
        <w:pStyle w:val="BodyText"/>
        <w:numPr>
          <w:ilvl w:val="0"/>
          <w:numId w:val="5"/>
        </w:numPr>
      </w:pPr>
      <w:r w:rsidRPr="00FC0928">
        <w:rPr>
          <w:spacing w:val="1"/>
        </w:rPr>
        <w:t>Korth, Silberchatz, Sudarshan, “Database System Concepts” McGraw Hill</w:t>
      </w:r>
    </w:p>
    <w:sectPr w:rsidR="00DC2A7E" w:rsidRPr="00FC0928" w:rsidSect="009E15F3">
      <w:headerReference w:type="default" r:id="rId20"/>
      <w:footerReference w:type="default" r:id="rId21"/>
      <w:pgSz w:w="11906" w:h="16838"/>
      <w:pgMar w:top="1440" w:right="1440" w:bottom="1440" w:left="1440" w:header="1008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6619C4" w14:textId="77777777" w:rsidR="00F5173B" w:rsidRDefault="00F5173B">
      <w:pPr>
        <w:spacing w:after="0" w:line="240" w:lineRule="auto"/>
      </w:pPr>
      <w:r>
        <w:separator/>
      </w:r>
    </w:p>
  </w:endnote>
  <w:endnote w:type="continuationSeparator" w:id="0">
    <w:p w14:paraId="2E155DB5" w14:textId="77777777" w:rsidR="00F5173B" w:rsidRDefault="00F51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204A57" w14:textId="77777777" w:rsidR="002A546A" w:rsidRDefault="002A546A">
    <w:pPr>
      <w:pStyle w:val="Footer"/>
    </w:pPr>
    <w:r>
      <w:t>Page No: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1696F6" w14:textId="77777777" w:rsidR="00F5173B" w:rsidRDefault="00F5173B">
      <w:pPr>
        <w:spacing w:after="0" w:line="240" w:lineRule="auto"/>
      </w:pPr>
      <w:r>
        <w:separator/>
      </w:r>
    </w:p>
  </w:footnote>
  <w:footnote w:type="continuationSeparator" w:id="0">
    <w:p w14:paraId="45E3E915" w14:textId="77777777" w:rsidR="00F5173B" w:rsidRDefault="00F51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EF746D" w14:textId="77777777" w:rsidR="002A546A" w:rsidRPr="005837D4" w:rsidRDefault="002A546A">
    <w:pPr>
      <w:pStyle w:val="Header"/>
      <w:jc w:val="right"/>
      <w:rPr>
        <w:rFonts w:ascii="Times New Roman" w:hAnsi="Times New Roman"/>
      </w:rPr>
    </w:pPr>
    <w:r>
      <w:rPr>
        <w:rFonts w:ascii="Times New Roman" w:hAnsi="Times New Roman"/>
        <w:noProof/>
        <w:lang w:val="en-US" w:eastAsia="en-US"/>
      </w:rPr>
      <w:drawing>
        <wp:anchor distT="0" distB="0" distL="114935" distR="114935" simplePos="0" relativeHeight="251657728" behindDoc="0" locked="0" layoutInCell="1" allowOverlap="1" wp14:anchorId="250F3088" wp14:editId="52C5A134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1372870" cy="2026285"/>
          <wp:effectExtent l="1905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2870" cy="202628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7E7D19">
      <w:rPr>
        <w:rFonts w:ascii="Times New Roman" w:hAnsi="Times New Roman"/>
        <w:szCs w:val="20"/>
      </w:rPr>
      <w:t>KJSCE/IT/S</w:t>
    </w:r>
    <w:r>
      <w:rPr>
        <w:rFonts w:ascii="Times New Roman" w:hAnsi="Times New Roman"/>
        <w:szCs w:val="20"/>
      </w:rPr>
      <w:t>YBTech/SEM</w:t>
    </w:r>
    <w:r w:rsidR="007E7D19">
      <w:rPr>
        <w:rFonts w:ascii="Times New Roman" w:hAnsi="Times New Roman"/>
        <w:szCs w:val="20"/>
      </w:rPr>
      <w:t>I</w:t>
    </w:r>
    <w:r>
      <w:rPr>
        <w:rFonts w:ascii="Times New Roman" w:hAnsi="Times New Roman"/>
        <w:szCs w:val="20"/>
      </w:rPr>
      <w:t>V/AD/20</w:t>
    </w:r>
    <w:r w:rsidR="000B56F8">
      <w:rPr>
        <w:rFonts w:ascii="Times New Roman" w:hAnsi="Times New Roman"/>
        <w:szCs w:val="20"/>
      </w:rPr>
      <w:t>20-21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b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>
        <w:rFonts w:ascii="Times New Roman" w:hAnsi="Times New Roman" w:cs="Times New Roman"/>
        <w:b/>
        <w:iCs/>
        <w:sz w:val="24"/>
        <w:szCs w:val="24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  <w:b/>
        <w:sz w:val="28"/>
        <w:szCs w:val="28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b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/>
        <w:b/>
        <w:iCs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Symbol" w:hAnsi="Symbol" w:cs="Symbol"/>
        <w:sz w:val="24"/>
        <w:szCs w:val="24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0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/>
        <w:sz w:val="24"/>
        <w:szCs w:val="24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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  <w:sz w:val="20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7" w15:restartNumberingAfterBreak="0">
    <w:nsid w:val="19AD317B"/>
    <w:multiLevelType w:val="multilevel"/>
    <w:tmpl w:val="CE701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C60931"/>
    <w:multiLevelType w:val="hybridMultilevel"/>
    <w:tmpl w:val="D5303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026F57"/>
    <w:multiLevelType w:val="hybridMultilevel"/>
    <w:tmpl w:val="33546F86"/>
    <w:lvl w:ilvl="0" w:tplc="0409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10" w15:restartNumberingAfterBreak="0">
    <w:nsid w:val="46FC2BEC"/>
    <w:multiLevelType w:val="hybridMultilevel"/>
    <w:tmpl w:val="C8433826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5BE475A3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b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>
        <w:rFonts w:ascii="Times New Roman" w:hAnsi="Times New Roman" w:cs="Times New Roman"/>
        <w:b/>
        <w:iCs/>
        <w:sz w:val="24"/>
        <w:szCs w:val="24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2" w15:restartNumberingAfterBreak="0">
    <w:nsid w:val="695060D1"/>
    <w:multiLevelType w:val="hybridMultilevel"/>
    <w:tmpl w:val="557CEE5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8"/>
  </w:num>
  <w:num w:numId="9">
    <w:abstractNumId w:val="11"/>
  </w:num>
  <w:num w:numId="10">
    <w:abstractNumId w:val="10"/>
  </w:num>
  <w:num w:numId="11">
    <w:abstractNumId w:val="12"/>
  </w:num>
  <w:num w:numId="12">
    <w:abstractNumId w:val="7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3E7"/>
    <w:rsid w:val="000579EC"/>
    <w:rsid w:val="000762E0"/>
    <w:rsid w:val="0008217E"/>
    <w:rsid w:val="000B50DA"/>
    <w:rsid w:val="000B56F8"/>
    <w:rsid w:val="000F14AB"/>
    <w:rsid w:val="000F54F0"/>
    <w:rsid w:val="001050E3"/>
    <w:rsid w:val="00127E67"/>
    <w:rsid w:val="001459A2"/>
    <w:rsid w:val="00185BB9"/>
    <w:rsid w:val="001B3ACB"/>
    <w:rsid w:val="001B5255"/>
    <w:rsid w:val="00207254"/>
    <w:rsid w:val="002124F1"/>
    <w:rsid w:val="002903E7"/>
    <w:rsid w:val="00293FC6"/>
    <w:rsid w:val="002A546A"/>
    <w:rsid w:val="00315DE5"/>
    <w:rsid w:val="003E20D5"/>
    <w:rsid w:val="00405124"/>
    <w:rsid w:val="00422A07"/>
    <w:rsid w:val="00443A1B"/>
    <w:rsid w:val="00493121"/>
    <w:rsid w:val="00532598"/>
    <w:rsid w:val="005837D4"/>
    <w:rsid w:val="00585BFE"/>
    <w:rsid w:val="005A4174"/>
    <w:rsid w:val="005A54CD"/>
    <w:rsid w:val="0061220C"/>
    <w:rsid w:val="00687767"/>
    <w:rsid w:val="006D36A1"/>
    <w:rsid w:val="006D6D92"/>
    <w:rsid w:val="006E3988"/>
    <w:rsid w:val="00716C24"/>
    <w:rsid w:val="007509C8"/>
    <w:rsid w:val="00794350"/>
    <w:rsid w:val="007D3CD5"/>
    <w:rsid w:val="007E7D19"/>
    <w:rsid w:val="00800F75"/>
    <w:rsid w:val="008257FA"/>
    <w:rsid w:val="00863352"/>
    <w:rsid w:val="008771DC"/>
    <w:rsid w:val="00890E9F"/>
    <w:rsid w:val="008970F1"/>
    <w:rsid w:val="008E34A6"/>
    <w:rsid w:val="008F59AE"/>
    <w:rsid w:val="00957F92"/>
    <w:rsid w:val="00965D97"/>
    <w:rsid w:val="00973599"/>
    <w:rsid w:val="009866B4"/>
    <w:rsid w:val="00987ECA"/>
    <w:rsid w:val="009C4E73"/>
    <w:rsid w:val="009E15F3"/>
    <w:rsid w:val="009F27A8"/>
    <w:rsid w:val="00A259E7"/>
    <w:rsid w:val="00A460D0"/>
    <w:rsid w:val="00A91FFD"/>
    <w:rsid w:val="00AF5C7B"/>
    <w:rsid w:val="00B02984"/>
    <w:rsid w:val="00B052F4"/>
    <w:rsid w:val="00B6285D"/>
    <w:rsid w:val="00B93987"/>
    <w:rsid w:val="00BB246A"/>
    <w:rsid w:val="00C06D3E"/>
    <w:rsid w:val="00C53AE3"/>
    <w:rsid w:val="00D4235E"/>
    <w:rsid w:val="00D613AB"/>
    <w:rsid w:val="00D97726"/>
    <w:rsid w:val="00DC2A7E"/>
    <w:rsid w:val="00DD400B"/>
    <w:rsid w:val="00DE7F5F"/>
    <w:rsid w:val="00E02982"/>
    <w:rsid w:val="00E04FBE"/>
    <w:rsid w:val="00E205A0"/>
    <w:rsid w:val="00E41CC3"/>
    <w:rsid w:val="00EC0B78"/>
    <w:rsid w:val="00ED5FE4"/>
    <w:rsid w:val="00EE23C0"/>
    <w:rsid w:val="00EF1B57"/>
    <w:rsid w:val="00F04800"/>
    <w:rsid w:val="00F26772"/>
    <w:rsid w:val="00F43648"/>
    <w:rsid w:val="00F5173B"/>
    <w:rsid w:val="00F54319"/>
    <w:rsid w:val="00F92FFE"/>
    <w:rsid w:val="00FC09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A5175E3"/>
  <w15:docId w15:val="{7DA3325B-EABF-46FB-A393-3AE77DDC0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5F3"/>
    <w:pPr>
      <w:suppressAutoHyphens/>
      <w:spacing w:after="200" w:line="276" w:lineRule="auto"/>
    </w:pPr>
    <w:rPr>
      <w:rFonts w:ascii="Calibri" w:eastAsia="Calibri" w:hAnsi="Calibri"/>
      <w:sz w:val="22"/>
      <w:szCs w:val="22"/>
      <w:lang w:val="en-IN" w:eastAsia="zh-CN"/>
    </w:rPr>
  </w:style>
  <w:style w:type="paragraph" w:styleId="Heading1">
    <w:name w:val="heading 1"/>
    <w:basedOn w:val="Normal"/>
    <w:next w:val="Normal"/>
    <w:qFormat/>
    <w:rsid w:val="009E15F3"/>
    <w:pPr>
      <w:keepNext/>
      <w:tabs>
        <w:tab w:val="num" w:pos="0"/>
      </w:tabs>
      <w:spacing w:before="240" w:after="60"/>
      <w:ind w:left="432" w:hanging="432"/>
      <w:outlineLvl w:val="0"/>
    </w:pPr>
    <w:rPr>
      <w:rFonts w:ascii="Cambria" w:eastAsia="Times New Roman" w:hAnsi="Cambria" w:cs="Cambria"/>
      <w:b/>
      <w:bCs/>
      <w:kern w:val="1"/>
      <w:sz w:val="32"/>
      <w:szCs w:val="32"/>
    </w:rPr>
  </w:style>
  <w:style w:type="paragraph" w:styleId="Heading2">
    <w:name w:val="heading 2"/>
    <w:basedOn w:val="Normal"/>
    <w:next w:val="BodyText"/>
    <w:qFormat/>
    <w:rsid w:val="009E15F3"/>
    <w:pPr>
      <w:tabs>
        <w:tab w:val="num" w:pos="0"/>
      </w:tabs>
      <w:spacing w:before="280" w:after="280" w:line="240" w:lineRule="auto"/>
      <w:ind w:left="576" w:hanging="576"/>
      <w:outlineLvl w:val="1"/>
    </w:pPr>
    <w:rPr>
      <w:rFonts w:ascii="Times New Roman" w:eastAsia="Times New Roman" w:hAnsi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next w:val="BodyText"/>
    <w:qFormat/>
    <w:rsid w:val="009E15F3"/>
    <w:pPr>
      <w:tabs>
        <w:tab w:val="num" w:pos="0"/>
      </w:tabs>
      <w:spacing w:before="280" w:after="280" w:line="240" w:lineRule="auto"/>
      <w:ind w:left="720" w:hanging="720"/>
      <w:outlineLvl w:val="2"/>
    </w:pPr>
    <w:rPr>
      <w:rFonts w:ascii="Times New Roman" w:eastAsia="Times New Roman" w:hAnsi="Times New Roman"/>
      <w:b/>
      <w:bCs/>
      <w:sz w:val="27"/>
      <w:szCs w:val="27"/>
      <w:lang w:val="en-US"/>
    </w:rPr>
  </w:style>
  <w:style w:type="paragraph" w:styleId="Heading4">
    <w:name w:val="heading 4"/>
    <w:basedOn w:val="Normal"/>
    <w:next w:val="Normal"/>
    <w:qFormat/>
    <w:rsid w:val="009E15F3"/>
    <w:pPr>
      <w:keepNext/>
      <w:keepLines/>
      <w:tabs>
        <w:tab w:val="num" w:pos="0"/>
      </w:tabs>
      <w:spacing w:before="200" w:after="0"/>
      <w:ind w:left="864" w:hanging="864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false">
    <w:name w:val="WW8Num1zfalse"/>
    <w:rsid w:val="009E15F3"/>
  </w:style>
  <w:style w:type="character" w:customStyle="1" w:styleId="WW8Num1z1">
    <w:name w:val="WW8Num1z1"/>
    <w:rsid w:val="009E15F3"/>
    <w:rPr>
      <w:b/>
    </w:rPr>
  </w:style>
  <w:style w:type="character" w:customStyle="1" w:styleId="WW8Num1ztrue">
    <w:name w:val="WW8Num1ztrue"/>
    <w:rsid w:val="009E15F3"/>
    <w:rPr>
      <w:rFonts w:ascii="Times New Roman" w:hAnsi="Times New Roman" w:cs="Times New Roman"/>
      <w:b/>
      <w:iCs/>
      <w:sz w:val="24"/>
      <w:szCs w:val="24"/>
    </w:rPr>
  </w:style>
  <w:style w:type="character" w:customStyle="1" w:styleId="WW8Num1ztrue0">
    <w:name w:val="WW8Num1ztrue"/>
    <w:rsid w:val="009E15F3"/>
  </w:style>
  <w:style w:type="character" w:customStyle="1" w:styleId="WW8Num1ztrue1">
    <w:name w:val="WW8Num1ztrue"/>
    <w:rsid w:val="009E15F3"/>
  </w:style>
  <w:style w:type="character" w:customStyle="1" w:styleId="WW8Num1ztrue2">
    <w:name w:val="WW8Num1ztrue"/>
    <w:rsid w:val="009E15F3"/>
  </w:style>
  <w:style w:type="character" w:customStyle="1" w:styleId="WW8Num1ztrue3">
    <w:name w:val="WW8Num1ztrue"/>
    <w:rsid w:val="009E15F3"/>
  </w:style>
  <w:style w:type="character" w:customStyle="1" w:styleId="WW8Num1ztrue4">
    <w:name w:val="WW8Num1ztrue"/>
    <w:rsid w:val="009E15F3"/>
  </w:style>
  <w:style w:type="character" w:customStyle="1" w:styleId="WW8Num1ztrue5">
    <w:name w:val="WW8Num1ztrue"/>
    <w:rsid w:val="009E15F3"/>
  </w:style>
  <w:style w:type="character" w:customStyle="1" w:styleId="WW8Num2z0">
    <w:name w:val="WW8Num2z0"/>
    <w:rsid w:val="009E15F3"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WW8Num2z1">
    <w:name w:val="WW8Num2z1"/>
    <w:rsid w:val="009E15F3"/>
    <w:rPr>
      <w:b/>
    </w:rPr>
  </w:style>
  <w:style w:type="character" w:customStyle="1" w:styleId="WW8Num2z2">
    <w:name w:val="WW8Num2z2"/>
    <w:rsid w:val="009E15F3"/>
    <w:rPr>
      <w:rFonts w:ascii="Times New Roman" w:hAnsi="Times New Roman" w:cs="Times New Roman"/>
      <w:b/>
      <w:iCs/>
      <w:sz w:val="24"/>
      <w:szCs w:val="24"/>
    </w:rPr>
  </w:style>
  <w:style w:type="character" w:customStyle="1" w:styleId="WW8Num2ztrue">
    <w:name w:val="WW8Num2ztrue"/>
    <w:rsid w:val="009E15F3"/>
  </w:style>
  <w:style w:type="character" w:customStyle="1" w:styleId="WW8Num2ztrue0">
    <w:name w:val="WW8Num2ztrue"/>
    <w:rsid w:val="009E15F3"/>
  </w:style>
  <w:style w:type="character" w:customStyle="1" w:styleId="WW8Num2ztrue1">
    <w:name w:val="WW8Num2ztrue"/>
    <w:rsid w:val="009E15F3"/>
  </w:style>
  <w:style w:type="character" w:customStyle="1" w:styleId="WW8Num2ztrue2">
    <w:name w:val="WW8Num2ztrue"/>
    <w:rsid w:val="009E15F3"/>
  </w:style>
  <w:style w:type="character" w:customStyle="1" w:styleId="WW8Num2ztrue3">
    <w:name w:val="WW8Num2ztrue"/>
    <w:rsid w:val="009E15F3"/>
  </w:style>
  <w:style w:type="character" w:customStyle="1" w:styleId="WW8Num2ztrue4">
    <w:name w:val="WW8Num2ztrue"/>
    <w:rsid w:val="009E15F3"/>
  </w:style>
  <w:style w:type="character" w:customStyle="1" w:styleId="WW8Num3z0">
    <w:name w:val="WW8Num3z0"/>
    <w:rsid w:val="009E15F3"/>
    <w:rPr>
      <w:rFonts w:ascii="Symbol" w:hAnsi="Symbol" w:cs="Symbol"/>
      <w:sz w:val="24"/>
      <w:szCs w:val="24"/>
    </w:rPr>
  </w:style>
  <w:style w:type="character" w:customStyle="1" w:styleId="WW8Num4z0">
    <w:name w:val="WW8Num4z0"/>
    <w:rsid w:val="009E15F3"/>
    <w:rPr>
      <w:rFonts w:ascii="Symbol" w:hAnsi="Symbol" w:cs="Symbol"/>
      <w:sz w:val="20"/>
    </w:rPr>
  </w:style>
  <w:style w:type="character" w:customStyle="1" w:styleId="WW8Num5zfalse">
    <w:name w:val="WW8Num5zfalse"/>
    <w:rsid w:val="009E15F3"/>
    <w:rPr>
      <w:rFonts w:ascii="Times New Roman" w:hAnsi="Times New Roman" w:cs="Times New Roman"/>
      <w:sz w:val="24"/>
      <w:szCs w:val="24"/>
    </w:rPr>
  </w:style>
  <w:style w:type="character" w:customStyle="1" w:styleId="WW8Num6z0">
    <w:name w:val="WW8Num6z0"/>
    <w:rsid w:val="009E15F3"/>
    <w:rPr>
      <w:rFonts w:ascii="Symbol" w:hAnsi="Symbol" w:cs="Symbol"/>
      <w:sz w:val="20"/>
    </w:rPr>
  </w:style>
  <w:style w:type="character" w:customStyle="1" w:styleId="WW8Num6z1">
    <w:name w:val="WW8Num6z1"/>
    <w:rsid w:val="009E15F3"/>
    <w:rPr>
      <w:rFonts w:ascii="Courier New" w:hAnsi="Courier New" w:cs="Courier New"/>
      <w:sz w:val="20"/>
    </w:rPr>
  </w:style>
  <w:style w:type="character" w:customStyle="1" w:styleId="WW8Num6z2">
    <w:name w:val="WW8Num6z2"/>
    <w:rsid w:val="009E15F3"/>
    <w:rPr>
      <w:rFonts w:ascii="Wingdings" w:hAnsi="Wingdings" w:cs="Wingdings"/>
      <w:sz w:val="20"/>
    </w:rPr>
  </w:style>
  <w:style w:type="character" w:customStyle="1" w:styleId="WW8Num7zfalse">
    <w:name w:val="WW8Num7zfalse"/>
    <w:rsid w:val="009E15F3"/>
  </w:style>
  <w:style w:type="character" w:customStyle="1" w:styleId="WW-WW8Num1ztrue">
    <w:name w:val="WW-WW8Num1ztrue"/>
    <w:rsid w:val="009E15F3"/>
  </w:style>
  <w:style w:type="character" w:customStyle="1" w:styleId="WW-WW8Num1ztrue1">
    <w:name w:val="WW-WW8Num1ztrue1"/>
    <w:rsid w:val="009E15F3"/>
  </w:style>
  <w:style w:type="character" w:customStyle="1" w:styleId="WW-WW8Num1ztrue2">
    <w:name w:val="WW-WW8Num1ztrue2"/>
    <w:rsid w:val="009E15F3"/>
  </w:style>
  <w:style w:type="character" w:customStyle="1" w:styleId="WW-WW8Num1ztrue3">
    <w:name w:val="WW-WW8Num1ztrue3"/>
    <w:rsid w:val="009E15F3"/>
  </w:style>
  <w:style w:type="character" w:customStyle="1" w:styleId="WW-WW8Num1ztrue4">
    <w:name w:val="WW-WW8Num1ztrue4"/>
    <w:rsid w:val="009E15F3"/>
  </w:style>
  <w:style w:type="character" w:customStyle="1" w:styleId="WW-WW8Num1ztrue5">
    <w:name w:val="WW-WW8Num1ztrue5"/>
    <w:rsid w:val="009E15F3"/>
  </w:style>
  <w:style w:type="character" w:customStyle="1" w:styleId="WW-WW8Num1ztrue6">
    <w:name w:val="WW-WW8Num1ztrue6"/>
    <w:rsid w:val="009E15F3"/>
  </w:style>
  <w:style w:type="character" w:customStyle="1" w:styleId="WW-WW8Num2ztrue">
    <w:name w:val="WW-WW8Num2ztrue"/>
    <w:rsid w:val="009E15F3"/>
  </w:style>
  <w:style w:type="character" w:customStyle="1" w:styleId="WW-WW8Num2ztrue1">
    <w:name w:val="WW-WW8Num2ztrue1"/>
    <w:rsid w:val="009E15F3"/>
  </w:style>
  <w:style w:type="character" w:customStyle="1" w:styleId="WW-WW8Num2ztrue2">
    <w:name w:val="WW-WW8Num2ztrue2"/>
    <w:rsid w:val="009E15F3"/>
  </w:style>
  <w:style w:type="character" w:customStyle="1" w:styleId="WW-WW8Num2ztrue3">
    <w:name w:val="WW-WW8Num2ztrue3"/>
    <w:rsid w:val="009E15F3"/>
  </w:style>
  <w:style w:type="character" w:customStyle="1" w:styleId="WW-WW8Num2ztrue4">
    <w:name w:val="WW-WW8Num2ztrue4"/>
    <w:rsid w:val="009E15F3"/>
  </w:style>
  <w:style w:type="character" w:customStyle="1" w:styleId="WW8Num5z0">
    <w:name w:val="WW8Num5z0"/>
    <w:rsid w:val="009E15F3"/>
    <w:rPr>
      <w:rFonts w:ascii="Symbol" w:hAnsi="Symbol" w:cs="Symbol"/>
      <w:sz w:val="20"/>
    </w:rPr>
  </w:style>
  <w:style w:type="character" w:customStyle="1" w:styleId="WW8Num5z1">
    <w:name w:val="WW8Num5z1"/>
    <w:rsid w:val="009E15F3"/>
    <w:rPr>
      <w:rFonts w:ascii="Courier New" w:hAnsi="Courier New" w:cs="Courier New"/>
      <w:sz w:val="20"/>
    </w:rPr>
  </w:style>
  <w:style w:type="character" w:customStyle="1" w:styleId="WW8Num5z2">
    <w:name w:val="WW8Num5z2"/>
    <w:rsid w:val="009E15F3"/>
    <w:rPr>
      <w:rFonts w:ascii="Wingdings" w:hAnsi="Wingdings" w:cs="Wingdings"/>
      <w:sz w:val="20"/>
    </w:rPr>
  </w:style>
  <w:style w:type="character" w:customStyle="1" w:styleId="WW8Num7z0">
    <w:name w:val="WW8Num7z0"/>
    <w:rsid w:val="009E15F3"/>
    <w:rPr>
      <w:rFonts w:ascii="Symbol" w:hAnsi="Symbol" w:cs="Symbol"/>
      <w:sz w:val="20"/>
    </w:rPr>
  </w:style>
  <w:style w:type="character" w:customStyle="1" w:styleId="WW8Num8z0">
    <w:name w:val="WW8Num8z0"/>
    <w:rsid w:val="009E15F3"/>
    <w:rPr>
      <w:rFonts w:ascii="Symbol" w:hAnsi="Symbol" w:cs="Symbol"/>
      <w:sz w:val="20"/>
    </w:rPr>
  </w:style>
  <w:style w:type="character" w:customStyle="1" w:styleId="WW8Num9zfalse">
    <w:name w:val="WW8Num9zfalse"/>
    <w:rsid w:val="009E15F3"/>
    <w:rPr>
      <w:rFonts w:cs="Times New Roman"/>
    </w:rPr>
  </w:style>
  <w:style w:type="character" w:customStyle="1" w:styleId="WW8Num10z0">
    <w:name w:val="WW8Num10z0"/>
    <w:rsid w:val="009E15F3"/>
    <w:rPr>
      <w:rFonts w:ascii="Symbol" w:hAnsi="Symbol" w:cs="Symbol"/>
    </w:rPr>
  </w:style>
  <w:style w:type="character" w:customStyle="1" w:styleId="WW8Num11z0">
    <w:name w:val="WW8Num11z0"/>
    <w:rsid w:val="009E15F3"/>
    <w:rPr>
      <w:rFonts w:ascii="Times New Roman" w:hAnsi="Times New Roman" w:cs="Times New Roman"/>
      <w:sz w:val="24"/>
      <w:szCs w:val="24"/>
    </w:rPr>
  </w:style>
  <w:style w:type="character" w:customStyle="1" w:styleId="WW8Num12zfalse">
    <w:name w:val="WW8Num12zfalse"/>
    <w:rsid w:val="009E15F3"/>
  </w:style>
  <w:style w:type="character" w:customStyle="1" w:styleId="WW8Num13z0">
    <w:name w:val="WW8Num13z0"/>
    <w:rsid w:val="009E15F3"/>
    <w:rPr>
      <w:b w:val="0"/>
    </w:rPr>
  </w:style>
  <w:style w:type="character" w:customStyle="1" w:styleId="WW8Num13z1">
    <w:name w:val="WW8Num13z1"/>
    <w:rsid w:val="009E15F3"/>
    <w:rPr>
      <w:b/>
    </w:rPr>
  </w:style>
  <w:style w:type="character" w:customStyle="1" w:styleId="WW8Num13z2">
    <w:name w:val="WW8Num13z2"/>
    <w:rsid w:val="009E15F3"/>
    <w:rPr>
      <w:rFonts w:ascii="Wingdings" w:hAnsi="Wingdings" w:cs="Wingdings"/>
      <w:sz w:val="20"/>
    </w:rPr>
  </w:style>
  <w:style w:type="character" w:customStyle="1" w:styleId="WW8Num14zfalse">
    <w:name w:val="WW8Num14zfalse"/>
    <w:rsid w:val="009E15F3"/>
    <w:rPr>
      <w:rFonts w:ascii="Times New Roman" w:hAnsi="Times New Roman" w:cs="Times New Roman"/>
      <w:sz w:val="24"/>
      <w:szCs w:val="24"/>
    </w:rPr>
  </w:style>
  <w:style w:type="character" w:customStyle="1" w:styleId="WW8Num15zfalse">
    <w:name w:val="WW8Num15zfalse"/>
    <w:rsid w:val="009E15F3"/>
  </w:style>
  <w:style w:type="character" w:customStyle="1" w:styleId="WW8Num16z0">
    <w:name w:val="WW8Num16z0"/>
    <w:rsid w:val="009E15F3"/>
    <w:rPr>
      <w:rFonts w:ascii="Symbol" w:hAnsi="Symbol" w:cs="Symbol"/>
      <w:sz w:val="20"/>
    </w:rPr>
  </w:style>
  <w:style w:type="character" w:customStyle="1" w:styleId="WW8Num16z1">
    <w:name w:val="WW8Num16z1"/>
    <w:rsid w:val="009E15F3"/>
    <w:rPr>
      <w:rFonts w:ascii="Courier New" w:hAnsi="Courier New" w:cs="Courier New"/>
      <w:sz w:val="20"/>
    </w:rPr>
  </w:style>
  <w:style w:type="character" w:customStyle="1" w:styleId="WW8Num16z2">
    <w:name w:val="WW8Num16z2"/>
    <w:rsid w:val="009E15F3"/>
    <w:rPr>
      <w:rFonts w:ascii="Wingdings" w:hAnsi="Wingdings" w:cs="Wingdings"/>
      <w:sz w:val="20"/>
    </w:rPr>
  </w:style>
  <w:style w:type="character" w:customStyle="1" w:styleId="WW8Num17z0">
    <w:name w:val="WW8Num17z0"/>
    <w:rsid w:val="009E15F3"/>
    <w:rPr>
      <w:rFonts w:ascii="Times New Roman" w:hAnsi="Times New Roman" w:cs="Times New Roman"/>
      <w:iCs/>
      <w:sz w:val="24"/>
      <w:szCs w:val="24"/>
    </w:rPr>
  </w:style>
  <w:style w:type="character" w:customStyle="1" w:styleId="WW8Num17ztrue">
    <w:name w:val="WW8Num17ztrue"/>
    <w:rsid w:val="009E15F3"/>
  </w:style>
  <w:style w:type="character" w:customStyle="1" w:styleId="WW-WW8Num17ztrue">
    <w:name w:val="WW-WW8Num17ztrue"/>
    <w:rsid w:val="009E15F3"/>
  </w:style>
  <w:style w:type="character" w:customStyle="1" w:styleId="WW-WW8Num17ztrue1">
    <w:name w:val="WW-WW8Num17ztrue1"/>
    <w:rsid w:val="009E15F3"/>
  </w:style>
  <w:style w:type="character" w:customStyle="1" w:styleId="WW-WW8Num17ztrue2">
    <w:name w:val="WW-WW8Num17ztrue2"/>
    <w:rsid w:val="009E15F3"/>
  </w:style>
  <w:style w:type="character" w:customStyle="1" w:styleId="WW-WW8Num17ztrue3">
    <w:name w:val="WW-WW8Num17ztrue3"/>
    <w:rsid w:val="009E15F3"/>
  </w:style>
  <w:style w:type="character" w:customStyle="1" w:styleId="WW-WW8Num17ztrue4">
    <w:name w:val="WW-WW8Num17ztrue4"/>
    <w:rsid w:val="009E15F3"/>
  </w:style>
  <w:style w:type="character" w:customStyle="1" w:styleId="WW-WW8Num17ztrue5">
    <w:name w:val="WW-WW8Num17ztrue5"/>
    <w:rsid w:val="009E15F3"/>
  </w:style>
  <w:style w:type="character" w:customStyle="1" w:styleId="WW-WW8Num17ztrue6">
    <w:name w:val="WW-WW8Num17ztrue6"/>
    <w:rsid w:val="009E15F3"/>
  </w:style>
  <w:style w:type="character" w:customStyle="1" w:styleId="WW8Num18z0">
    <w:name w:val="WW8Num18z0"/>
    <w:rsid w:val="009E15F3"/>
    <w:rPr>
      <w:rFonts w:ascii="Symbol" w:hAnsi="Symbol" w:cs="Symbol"/>
    </w:rPr>
  </w:style>
  <w:style w:type="character" w:customStyle="1" w:styleId="WW8Num19zfalse">
    <w:name w:val="WW8Num19zfalse"/>
    <w:rsid w:val="009E15F3"/>
  </w:style>
  <w:style w:type="character" w:customStyle="1" w:styleId="WW8Num20zfalse">
    <w:name w:val="WW8Num20zfalse"/>
    <w:rsid w:val="009E15F3"/>
  </w:style>
  <w:style w:type="character" w:customStyle="1" w:styleId="WW8Num21zfalse">
    <w:name w:val="WW8Num21zfalse"/>
    <w:rsid w:val="009E15F3"/>
  </w:style>
  <w:style w:type="character" w:customStyle="1" w:styleId="WW8Num21ztrue">
    <w:name w:val="WW8Num21ztrue"/>
    <w:rsid w:val="009E15F3"/>
    <w:rPr>
      <w:rFonts w:cs="Times New Roman"/>
    </w:rPr>
  </w:style>
  <w:style w:type="character" w:customStyle="1" w:styleId="WW8Num21z2">
    <w:name w:val="WW8Num21z2"/>
    <w:rsid w:val="009E15F3"/>
    <w:rPr>
      <w:bCs/>
      <w:lang w:val="en-IN"/>
    </w:rPr>
  </w:style>
  <w:style w:type="character" w:customStyle="1" w:styleId="WW-WW8Num21ztrue">
    <w:name w:val="WW-WW8Num21ztrue"/>
    <w:rsid w:val="009E15F3"/>
  </w:style>
  <w:style w:type="character" w:customStyle="1" w:styleId="WW-WW8Num21ztrue1">
    <w:name w:val="WW-WW8Num21ztrue1"/>
    <w:rsid w:val="009E15F3"/>
  </w:style>
  <w:style w:type="character" w:customStyle="1" w:styleId="WW-WW8Num21ztrue2">
    <w:name w:val="WW-WW8Num21ztrue2"/>
    <w:rsid w:val="009E15F3"/>
  </w:style>
  <w:style w:type="character" w:customStyle="1" w:styleId="WW-WW8Num21ztrue3">
    <w:name w:val="WW-WW8Num21ztrue3"/>
    <w:rsid w:val="009E15F3"/>
  </w:style>
  <w:style w:type="character" w:customStyle="1" w:styleId="WW-WW8Num21ztrue4">
    <w:name w:val="WW-WW8Num21ztrue4"/>
    <w:rsid w:val="009E15F3"/>
  </w:style>
  <w:style w:type="character" w:customStyle="1" w:styleId="WW-WW8Num21ztrue5">
    <w:name w:val="WW-WW8Num21ztrue5"/>
    <w:rsid w:val="009E15F3"/>
  </w:style>
  <w:style w:type="character" w:customStyle="1" w:styleId="WW8Num22z0">
    <w:name w:val="WW8Num22z0"/>
    <w:rsid w:val="009E15F3"/>
    <w:rPr>
      <w:rFonts w:ascii="Symbol" w:hAnsi="Symbol" w:cs="Symbol"/>
      <w:sz w:val="20"/>
    </w:rPr>
  </w:style>
  <w:style w:type="character" w:customStyle="1" w:styleId="WW8Num23z0">
    <w:name w:val="WW8Num23z0"/>
    <w:rsid w:val="009E15F3"/>
    <w:rPr>
      <w:rFonts w:ascii="Symbol" w:hAnsi="Symbol" w:cs="Symbol"/>
    </w:rPr>
  </w:style>
  <w:style w:type="character" w:customStyle="1" w:styleId="WW8Num24z0">
    <w:name w:val="WW8Num24z0"/>
    <w:rsid w:val="009E15F3"/>
    <w:rPr>
      <w:rFonts w:ascii="Symbol" w:hAnsi="Symbol" w:cs="Symbol"/>
      <w:sz w:val="20"/>
    </w:rPr>
  </w:style>
  <w:style w:type="character" w:customStyle="1" w:styleId="WW8Num24z1">
    <w:name w:val="WW8Num24z1"/>
    <w:rsid w:val="009E15F3"/>
    <w:rPr>
      <w:rFonts w:ascii="Courier New" w:hAnsi="Courier New" w:cs="Courier New"/>
      <w:sz w:val="20"/>
    </w:rPr>
  </w:style>
  <w:style w:type="character" w:customStyle="1" w:styleId="WW8Num24z2">
    <w:name w:val="WW8Num24z2"/>
    <w:rsid w:val="009E15F3"/>
    <w:rPr>
      <w:rFonts w:ascii="Wingdings" w:hAnsi="Wingdings" w:cs="Wingdings"/>
      <w:sz w:val="20"/>
    </w:rPr>
  </w:style>
  <w:style w:type="character" w:customStyle="1" w:styleId="WW8Num25z0">
    <w:name w:val="WW8Num25z0"/>
    <w:rsid w:val="009E15F3"/>
    <w:rPr>
      <w:rFonts w:ascii="Symbol" w:hAnsi="Symbol" w:cs="Symbol"/>
      <w:sz w:val="20"/>
    </w:rPr>
  </w:style>
  <w:style w:type="character" w:customStyle="1" w:styleId="WW8Num25z1">
    <w:name w:val="WW8Num25z1"/>
    <w:rsid w:val="009E15F3"/>
    <w:rPr>
      <w:rFonts w:ascii="Courier New" w:hAnsi="Courier New" w:cs="Courier New"/>
      <w:sz w:val="20"/>
    </w:rPr>
  </w:style>
  <w:style w:type="character" w:customStyle="1" w:styleId="WW8Num25z2">
    <w:name w:val="WW8Num25z2"/>
    <w:rsid w:val="009E15F3"/>
    <w:rPr>
      <w:rFonts w:ascii="Wingdings" w:hAnsi="Wingdings" w:cs="Wingdings"/>
      <w:sz w:val="20"/>
    </w:rPr>
  </w:style>
  <w:style w:type="character" w:customStyle="1" w:styleId="WW8Num26zfalse">
    <w:name w:val="WW8Num26zfalse"/>
    <w:rsid w:val="009E15F3"/>
  </w:style>
  <w:style w:type="character" w:customStyle="1" w:styleId="WW8Num27z0">
    <w:name w:val="WW8Num27z0"/>
    <w:rsid w:val="009E15F3"/>
    <w:rPr>
      <w:rFonts w:ascii="Symbol" w:hAnsi="Symbol" w:cs="Symbol"/>
    </w:rPr>
  </w:style>
  <w:style w:type="character" w:customStyle="1" w:styleId="WW8Num28z0">
    <w:name w:val="WW8Num28z0"/>
    <w:rsid w:val="009E15F3"/>
    <w:rPr>
      <w:rFonts w:ascii="Symbol" w:hAnsi="Symbol" w:cs="Symbol"/>
      <w:color w:val="000000"/>
      <w:sz w:val="20"/>
      <w:szCs w:val="21"/>
    </w:rPr>
  </w:style>
  <w:style w:type="character" w:customStyle="1" w:styleId="WW8Num28z1">
    <w:name w:val="WW8Num28z1"/>
    <w:rsid w:val="009E15F3"/>
    <w:rPr>
      <w:rFonts w:ascii="Courier New" w:hAnsi="Courier New" w:cs="Courier New"/>
      <w:sz w:val="20"/>
    </w:rPr>
  </w:style>
  <w:style w:type="character" w:customStyle="1" w:styleId="WW8Num28z2">
    <w:name w:val="WW8Num28z2"/>
    <w:rsid w:val="009E15F3"/>
    <w:rPr>
      <w:rFonts w:ascii="Wingdings" w:hAnsi="Wingdings" w:cs="Wingdings"/>
      <w:sz w:val="20"/>
    </w:rPr>
  </w:style>
  <w:style w:type="character" w:customStyle="1" w:styleId="WW8Num29zfalse">
    <w:name w:val="WW8Num29zfalse"/>
    <w:rsid w:val="009E15F3"/>
  </w:style>
  <w:style w:type="character" w:customStyle="1" w:styleId="WW8Num30z0">
    <w:name w:val="WW8Num30z0"/>
    <w:rsid w:val="009E15F3"/>
    <w:rPr>
      <w:rFonts w:ascii="Symbol" w:hAnsi="Symbol" w:cs="Symbol"/>
    </w:rPr>
  </w:style>
  <w:style w:type="character" w:customStyle="1" w:styleId="WW8Num31z0">
    <w:name w:val="WW8Num31z0"/>
    <w:rsid w:val="009E15F3"/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WW8Num32zfalse">
    <w:name w:val="WW8Num32zfalse"/>
    <w:rsid w:val="009E15F3"/>
  </w:style>
  <w:style w:type="character" w:customStyle="1" w:styleId="WW8Num33zfalse">
    <w:name w:val="WW8Num33zfalse"/>
    <w:rsid w:val="009E15F3"/>
    <w:rPr>
      <w:rFonts w:ascii="Times New Roman" w:hAnsi="Times New Roman" w:cs="Times New Roman"/>
      <w:color w:val="000000"/>
      <w:sz w:val="24"/>
      <w:szCs w:val="24"/>
    </w:rPr>
  </w:style>
  <w:style w:type="character" w:customStyle="1" w:styleId="WW8Num1z0">
    <w:name w:val="WW8Num1z0"/>
    <w:rsid w:val="009E15F3"/>
    <w:rPr>
      <w:b w:val="0"/>
    </w:rPr>
  </w:style>
  <w:style w:type="character" w:customStyle="1" w:styleId="WW-WW8Num1ztrue7">
    <w:name w:val="WW-WW8Num1ztrue7"/>
    <w:rsid w:val="009E15F3"/>
  </w:style>
  <w:style w:type="character" w:customStyle="1" w:styleId="WW-WW8Num1ztrue11">
    <w:name w:val="WW-WW8Num1ztrue11"/>
    <w:rsid w:val="009E15F3"/>
  </w:style>
  <w:style w:type="character" w:customStyle="1" w:styleId="WW-WW8Num1ztrue21">
    <w:name w:val="WW-WW8Num1ztrue21"/>
    <w:rsid w:val="009E15F3"/>
  </w:style>
  <w:style w:type="character" w:customStyle="1" w:styleId="WW-WW8Num1ztrue31">
    <w:name w:val="WW-WW8Num1ztrue31"/>
    <w:rsid w:val="009E15F3"/>
  </w:style>
  <w:style w:type="character" w:customStyle="1" w:styleId="WW-WW8Num1ztrue41">
    <w:name w:val="WW-WW8Num1ztrue41"/>
    <w:rsid w:val="009E15F3"/>
  </w:style>
  <w:style w:type="character" w:customStyle="1" w:styleId="WW-WW8Num1ztrue51">
    <w:name w:val="WW-WW8Num1ztrue51"/>
    <w:rsid w:val="009E15F3"/>
  </w:style>
  <w:style w:type="character" w:customStyle="1" w:styleId="WW8Num3z1">
    <w:name w:val="WW8Num3z1"/>
    <w:rsid w:val="009E15F3"/>
    <w:rPr>
      <w:rFonts w:ascii="Courier New" w:hAnsi="Courier New" w:cs="Courier New"/>
    </w:rPr>
  </w:style>
  <w:style w:type="character" w:customStyle="1" w:styleId="WW8Num3z2">
    <w:name w:val="WW8Num3z2"/>
    <w:rsid w:val="009E15F3"/>
    <w:rPr>
      <w:rFonts w:ascii="Wingdings" w:hAnsi="Wingdings" w:cs="Wingdings"/>
    </w:rPr>
  </w:style>
  <w:style w:type="character" w:customStyle="1" w:styleId="WW8Num4z1">
    <w:name w:val="WW8Num4z1"/>
    <w:rsid w:val="009E15F3"/>
    <w:rPr>
      <w:rFonts w:ascii="Courier New" w:hAnsi="Courier New" w:cs="Courier New"/>
      <w:sz w:val="20"/>
    </w:rPr>
  </w:style>
  <w:style w:type="character" w:customStyle="1" w:styleId="WW8Num4z2">
    <w:name w:val="WW8Num4z2"/>
    <w:rsid w:val="009E15F3"/>
    <w:rPr>
      <w:rFonts w:ascii="Wingdings" w:hAnsi="Wingdings" w:cs="Wingdings"/>
      <w:sz w:val="20"/>
    </w:rPr>
  </w:style>
  <w:style w:type="character" w:customStyle="1" w:styleId="WW8Num5ztrue">
    <w:name w:val="WW8Num5ztrue"/>
    <w:rsid w:val="009E15F3"/>
  </w:style>
  <w:style w:type="character" w:customStyle="1" w:styleId="WW-WW8Num5ztrue">
    <w:name w:val="WW-WW8Num5ztrue"/>
    <w:rsid w:val="009E15F3"/>
  </w:style>
  <w:style w:type="character" w:customStyle="1" w:styleId="WW-WW8Num5ztrue1">
    <w:name w:val="WW-WW8Num5ztrue1"/>
    <w:rsid w:val="009E15F3"/>
  </w:style>
  <w:style w:type="character" w:customStyle="1" w:styleId="WW-WW8Num5ztrue2">
    <w:name w:val="WW-WW8Num5ztrue2"/>
    <w:rsid w:val="009E15F3"/>
  </w:style>
  <w:style w:type="character" w:customStyle="1" w:styleId="WW-WW8Num5ztrue3">
    <w:name w:val="WW-WW8Num5ztrue3"/>
    <w:rsid w:val="009E15F3"/>
  </w:style>
  <w:style w:type="character" w:customStyle="1" w:styleId="WW-WW8Num5ztrue4">
    <w:name w:val="WW-WW8Num5ztrue4"/>
    <w:rsid w:val="009E15F3"/>
  </w:style>
  <w:style w:type="character" w:customStyle="1" w:styleId="WW-WW8Num5ztrue5">
    <w:name w:val="WW-WW8Num5ztrue5"/>
    <w:rsid w:val="009E15F3"/>
  </w:style>
  <w:style w:type="character" w:customStyle="1" w:styleId="WW-WW8Num5ztrue6">
    <w:name w:val="WW-WW8Num5ztrue6"/>
    <w:rsid w:val="009E15F3"/>
  </w:style>
  <w:style w:type="character" w:customStyle="1" w:styleId="WW8Num6zfalse">
    <w:name w:val="WW8Num6zfalse"/>
    <w:rsid w:val="009E15F3"/>
  </w:style>
  <w:style w:type="character" w:customStyle="1" w:styleId="WW8Num6ztrue">
    <w:name w:val="WW8Num6ztrue"/>
    <w:rsid w:val="009E15F3"/>
  </w:style>
  <w:style w:type="character" w:customStyle="1" w:styleId="WW-WW8Num6ztrue">
    <w:name w:val="WW-WW8Num6ztrue"/>
    <w:rsid w:val="009E15F3"/>
  </w:style>
  <w:style w:type="character" w:customStyle="1" w:styleId="WW-WW8Num6ztrue1">
    <w:name w:val="WW-WW8Num6ztrue1"/>
    <w:rsid w:val="009E15F3"/>
  </w:style>
  <w:style w:type="character" w:customStyle="1" w:styleId="WW-WW8Num6ztrue2">
    <w:name w:val="WW-WW8Num6ztrue2"/>
    <w:rsid w:val="009E15F3"/>
  </w:style>
  <w:style w:type="character" w:customStyle="1" w:styleId="WW-WW8Num6ztrue3">
    <w:name w:val="WW-WW8Num6ztrue3"/>
    <w:rsid w:val="009E15F3"/>
  </w:style>
  <w:style w:type="character" w:customStyle="1" w:styleId="WW-WW8Num6ztrue4">
    <w:name w:val="WW-WW8Num6ztrue4"/>
    <w:rsid w:val="009E15F3"/>
  </w:style>
  <w:style w:type="character" w:customStyle="1" w:styleId="WW-WW8Num6ztrue5">
    <w:name w:val="WW-WW8Num6ztrue5"/>
    <w:rsid w:val="009E15F3"/>
  </w:style>
  <w:style w:type="character" w:customStyle="1" w:styleId="WW-WW8Num6ztrue6">
    <w:name w:val="WW-WW8Num6ztrue6"/>
    <w:rsid w:val="009E15F3"/>
  </w:style>
  <w:style w:type="character" w:customStyle="1" w:styleId="WW8Num7z1">
    <w:name w:val="WW8Num7z1"/>
    <w:rsid w:val="009E15F3"/>
    <w:rPr>
      <w:rFonts w:ascii="Courier New" w:hAnsi="Courier New" w:cs="Courier New"/>
      <w:sz w:val="20"/>
    </w:rPr>
  </w:style>
  <w:style w:type="character" w:customStyle="1" w:styleId="WW8Num7z2">
    <w:name w:val="WW8Num7z2"/>
    <w:rsid w:val="009E15F3"/>
    <w:rPr>
      <w:rFonts w:ascii="Wingdings" w:hAnsi="Wingdings" w:cs="Wingdings"/>
      <w:sz w:val="20"/>
    </w:rPr>
  </w:style>
  <w:style w:type="character" w:customStyle="1" w:styleId="WW8Num8z1">
    <w:name w:val="WW8Num8z1"/>
    <w:rsid w:val="009E15F3"/>
    <w:rPr>
      <w:rFonts w:ascii="Courier New" w:hAnsi="Courier New" w:cs="Courier New"/>
      <w:sz w:val="20"/>
    </w:rPr>
  </w:style>
  <w:style w:type="character" w:customStyle="1" w:styleId="WW8Num8z2">
    <w:name w:val="WW8Num8z2"/>
    <w:rsid w:val="009E15F3"/>
    <w:rPr>
      <w:rFonts w:ascii="Wingdings" w:hAnsi="Wingdings" w:cs="Wingdings"/>
      <w:sz w:val="20"/>
    </w:rPr>
  </w:style>
  <w:style w:type="character" w:customStyle="1" w:styleId="WW8Num9z0">
    <w:name w:val="WW8Num9z0"/>
    <w:rsid w:val="009E15F3"/>
    <w:rPr>
      <w:rFonts w:ascii="Calibri" w:hAnsi="Calibri" w:cs="Calibri"/>
      <w:b w:val="0"/>
      <w:iCs/>
      <w:color w:val="000000"/>
      <w:sz w:val="22"/>
      <w:szCs w:val="24"/>
    </w:rPr>
  </w:style>
  <w:style w:type="character" w:customStyle="1" w:styleId="WW8Num9ztrue">
    <w:name w:val="WW8Num9ztrue"/>
    <w:rsid w:val="009E15F3"/>
  </w:style>
  <w:style w:type="character" w:customStyle="1" w:styleId="WW-WW8Num9ztrue">
    <w:name w:val="WW-WW8Num9ztrue"/>
    <w:rsid w:val="009E15F3"/>
  </w:style>
  <w:style w:type="character" w:customStyle="1" w:styleId="WW-WW8Num9ztrue1">
    <w:name w:val="WW-WW8Num9ztrue1"/>
    <w:rsid w:val="009E15F3"/>
  </w:style>
  <w:style w:type="character" w:customStyle="1" w:styleId="WW-WW8Num9ztrue2">
    <w:name w:val="WW-WW8Num9ztrue2"/>
    <w:rsid w:val="009E15F3"/>
  </w:style>
  <w:style w:type="character" w:customStyle="1" w:styleId="WW-WW8Num9ztrue3">
    <w:name w:val="WW-WW8Num9ztrue3"/>
    <w:rsid w:val="009E15F3"/>
  </w:style>
  <w:style w:type="character" w:customStyle="1" w:styleId="WW-WW8Num9ztrue4">
    <w:name w:val="WW-WW8Num9ztrue4"/>
    <w:rsid w:val="009E15F3"/>
  </w:style>
  <w:style w:type="character" w:customStyle="1" w:styleId="WW-WW8Num9ztrue5">
    <w:name w:val="WW-WW8Num9ztrue5"/>
    <w:rsid w:val="009E15F3"/>
  </w:style>
  <w:style w:type="character" w:customStyle="1" w:styleId="WW-WW8Num9ztrue6">
    <w:name w:val="WW-WW8Num9ztrue6"/>
    <w:rsid w:val="009E15F3"/>
  </w:style>
  <w:style w:type="character" w:customStyle="1" w:styleId="WW8Num10zfalse">
    <w:name w:val="WW8Num10zfalse"/>
    <w:rsid w:val="009E15F3"/>
    <w:rPr>
      <w:rFonts w:ascii="Times New Roman" w:hAnsi="Times New Roman" w:cs="Times New Roman"/>
      <w:bCs/>
      <w:sz w:val="24"/>
      <w:szCs w:val="24"/>
    </w:rPr>
  </w:style>
  <w:style w:type="character" w:customStyle="1" w:styleId="WW8Num10ztrue">
    <w:name w:val="WW8Num10ztrue"/>
    <w:rsid w:val="009E15F3"/>
  </w:style>
  <w:style w:type="character" w:customStyle="1" w:styleId="WW-WW8Num10ztrue">
    <w:name w:val="WW-WW8Num10ztrue"/>
    <w:rsid w:val="009E15F3"/>
  </w:style>
  <w:style w:type="character" w:customStyle="1" w:styleId="WW-WW8Num10ztrue1">
    <w:name w:val="WW-WW8Num10ztrue1"/>
    <w:rsid w:val="009E15F3"/>
  </w:style>
  <w:style w:type="character" w:customStyle="1" w:styleId="WW-WW8Num10ztrue2">
    <w:name w:val="WW-WW8Num10ztrue2"/>
    <w:rsid w:val="009E15F3"/>
  </w:style>
  <w:style w:type="character" w:customStyle="1" w:styleId="WW-WW8Num10ztrue3">
    <w:name w:val="WW-WW8Num10ztrue3"/>
    <w:rsid w:val="009E15F3"/>
  </w:style>
  <w:style w:type="character" w:customStyle="1" w:styleId="WW-WW8Num10ztrue4">
    <w:name w:val="WW-WW8Num10ztrue4"/>
    <w:rsid w:val="009E15F3"/>
  </w:style>
  <w:style w:type="character" w:customStyle="1" w:styleId="WW-WW8Num10ztrue5">
    <w:name w:val="WW-WW8Num10ztrue5"/>
    <w:rsid w:val="009E15F3"/>
  </w:style>
  <w:style w:type="character" w:customStyle="1" w:styleId="WW-WW8Num10ztrue6">
    <w:name w:val="WW-WW8Num10ztrue6"/>
    <w:rsid w:val="009E15F3"/>
  </w:style>
  <w:style w:type="character" w:customStyle="1" w:styleId="WW8Num11zfalse">
    <w:name w:val="WW8Num11zfalse"/>
    <w:rsid w:val="009E15F3"/>
  </w:style>
  <w:style w:type="character" w:customStyle="1" w:styleId="WW8Num11ztrue">
    <w:name w:val="WW8Num11ztrue"/>
    <w:rsid w:val="009E15F3"/>
  </w:style>
  <w:style w:type="character" w:customStyle="1" w:styleId="WW-WW8Num11ztrue">
    <w:name w:val="WW-WW8Num11ztrue"/>
    <w:rsid w:val="009E15F3"/>
  </w:style>
  <w:style w:type="character" w:customStyle="1" w:styleId="WW-WW8Num11ztrue1">
    <w:name w:val="WW-WW8Num11ztrue1"/>
    <w:rsid w:val="009E15F3"/>
  </w:style>
  <w:style w:type="character" w:customStyle="1" w:styleId="WW-WW8Num11ztrue2">
    <w:name w:val="WW-WW8Num11ztrue2"/>
    <w:rsid w:val="009E15F3"/>
  </w:style>
  <w:style w:type="character" w:customStyle="1" w:styleId="WW-WW8Num11ztrue3">
    <w:name w:val="WW-WW8Num11ztrue3"/>
    <w:rsid w:val="009E15F3"/>
  </w:style>
  <w:style w:type="character" w:customStyle="1" w:styleId="WW-WW8Num11ztrue4">
    <w:name w:val="WW-WW8Num11ztrue4"/>
    <w:rsid w:val="009E15F3"/>
  </w:style>
  <w:style w:type="character" w:customStyle="1" w:styleId="WW-WW8Num11ztrue5">
    <w:name w:val="WW-WW8Num11ztrue5"/>
    <w:rsid w:val="009E15F3"/>
  </w:style>
  <w:style w:type="character" w:customStyle="1" w:styleId="WW-WW8Num11ztrue6">
    <w:name w:val="WW-WW8Num11ztrue6"/>
    <w:rsid w:val="009E15F3"/>
  </w:style>
  <w:style w:type="character" w:customStyle="1" w:styleId="WW8Num12z0">
    <w:name w:val="WW8Num12z0"/>
    <w:rsid w:val="009E15F3"/>
    <w:rPr>
      <w:rFonts w:ascii="Symbol" w:hAnsi="Symbol" w:cs="Symbol"/>
    </w:rPr>
  </w:style>
  <w:style w:type="character" w:customStyle="1" w:styleId="WW8Num12z1">
    <w:name w:val="WW8Num12z1"/>
    <w:rsid w:val="009E15F3"/>
    <w:rPr>
      <w:rFonts w:ascii="Courier New" w:hAnsi="Courier New" w:cs="Courier New"/>
    </w:rPr>
  </w:style>
  <w:style w:type="character" w:customStyle="1" w:styleId="WW8Num12z2">
    <w:name w:val="WW8Num12z2"/>
    <w:rsid w:val="009E15F3"/>
    <w:rPr>
      <w:rFonts w:ascii="Wingdings" w:hAnsi="Wingdings" w:cs="Wingdings"/>
    </w:rPr>
  </w:style>
  <w:style w:type="character" w:customStyle="1" w:styleId="WW8Num13ztrue">
    <w:name w:val="WW8Num13ztrue"/>
    <w:rsid w:val="009E15F3"/>
  </w:style>
  <w:style w:type="character" w:customStyle="1" w:styleId="WW-WW8Num13ztrue">
    <w:name w:val="WW-WW8Num13ztrue"/>
    <w:rsid w:val="009E15F3"/>
  </w:style>
  <w:style w:type="character" w:customStyle="1" w:styleId="WW-WW8Num13ztrue1">
    <w:name w:val="WW-WW8Num13ztrue1"/>
    <w:rsid w:val="009E15F3"/>
  </w:style>
  <w:style w:type="character" w:customStyle="1" w:styleId="WW-WW8Num13ztrue2">
    <w:name w:val="WW-WW8Num13ztrue2"/>
    <w:rsid w:val="009E15F3"/>
  </w:style>
  <w:style w:type="character" w:customStyle="1" w:styleId="WW-WW8Num13ztrue3">
    <w:name w:val="WW-WW8Num13ztrue3"/>
    <w:rsid w:val="009E15F3"/>
  </w:style>
  <w:style w:type="character" w:customStyle="1" w:styleId="WW-WW8Num13ztrue4">
    <w:name w:val="WW-WW8Num13ztrue4"/>
    <w:rsid w:val="009E15F3"/>
  </w:style>
  <w:style w:type="character" w:customStyle="1" w:styleId="WW-WW8Num13ztrue5">
    <w:name w:val="WW-WW8Num13ztrue5"/>
    <w:rsid w:val="009E15F3"/>
  </w:style>
  <w:style w:type="character" w:customStyle="1" w:styleId="WW8Num14ztrue">
    <w:name w:val="WW8Num14ztrue"/>
    <w:rsid w:val="009E15F3"/>
  </w:style>
  <w:style w:type="character" w:customStyle="1" w:styleId="WW-WW8Num14ztrue">
    <w:name w:val="WW-WW8Num14ztrue"/>
    <w:rsid w:val="009E15F3"/>
  </w:style>
  <w:style w:type="character" w:customStyle="1" w:styleId="WW-WW8Num14ztrue1">
    <w:name w:val="WW-WW8Num14ztrue1"/>
    <w:rsid w:val="009E15F3"/>
  </w:style>
  <w:style w:type="character" w:customStyle="1" w:styleId="WW-WW8Num14ztrue2">
    <w:name w:val="WW-WW8Num14ztrue2"/>
    <w:rsid w:val="009E15F3"/>
  </w:style>
  <w:style w:type="character" w:customStyle="1" w:styleId="WW-WW8Num14ztrue3">
    <w:name w:val="WW-WW8Num14ztrue3"/>
    <w:rsid w:val="009E15F3"/>
  </w:style>
  <w:style w:type="character" w:customStyle="1" w:styleId="WW-WW8Num14ztrue4">
    <w:name w:val="WW-WW8Num14ztrue4"/>
    <w:rsid w:val="009E15F3"/>
  </w:style>
  <w:style w:type="character" w:customStyle="1" w:styleId="WW-WW8Num14ztrue5">
    <w:name w:val="WW-WW8Num14ztrue5"/>
    <w:rsid w:val="009E15F3"/>
  </w:style>
  <w:style w:type="character" w:customStyle="1" w:styleId="WW-WW8Num14ztrue6">
    <w:name w:val="WW-WW8Num14ztrue6"/>
    <w:rsid w:val="009E15F3"/>
  </w:style>
  <w:style w:type="character" w:customStyle="1" w:styleId="WW8Num15ztrue">
    <w:name w:val="WW8Num15ztrue"/>
    <w:rsid w:val="009E15F3"/>
  </w:style>
  <w:style w:type="character" w:customStyle="1" w:styleId="WW-WW8Num15ztrue">
    <w:name w:val="WW-WW8Num15ztrue"/>
    <w:rsid w:val="009E15F3"/>
  </w:style>
  <w:style w:type="character" w:customStyle="1" w:styleId="WW-WW8Num15ztrue1">
    <w:name w:val="WW-WW8Num15ztrue1"/>
    <w:rsid w:val="009E15F3"/>
  </w:style>
  <w:style w:type="character" w:customStyle="1" w:styleId="WW-WW8Num15ztrue2">
    <w:name w:val="WW-WW8Num15ztrue2"/>
    <w:rsid w:val="009E15F3"/>
  </w:style>
  <w:style w:type="character" w:customStyle="1" w:styleId="WW-WW8Num15ztrue3">
    <w:name w:val="WW-WW8Num15ztrue3"/>
    <w:rsid w:val="009E15F3"/>
  </w:style>
  <w:style w:type="character" w:customStyle="1" w:styleId="WW-WW8Num15ztrue4">
    <w:name w:val="WW-WW8Num15ztrue4"/>
    <w:rsid w:val="009E15F3"/>
  </w:style>
  <w:style w:type="character" w:customStyle="1" w:styleId="WW-WW8Num15ztrue5">
    <w:name w:val="WW-WW8Num15ztrue5"/>
    <w:rsid w:val="009E15F3"/>
  </w:style>
  <w:style w:type="character" w:customStyle="1" w:styleId="WW-WW8Num15ztrue6">
    <w:name w:val="WW-WW8Num15ztrue6"/>
    <w:rsid w:val="009E15F3"/>
  </w:style>
  <w:style w:type="character" w:customStyle="1" w:styleId="WW8Num17zfalse">
    <w:name w:val="WW8Num17zfalse"/>
    <w:rsid w:val="009E15F3"/>
  </w:style>
  <w:style w:type="character" w:customStyle="1" w:styleId="WW-WW8Num17ztrue7">
    <w:name w:val="WW-WW8Num17ztrue7"/>
    <w:rsid w:val="009E15F3"/>
  </w:style>
  <w:style w:type="character" w:customStyle="1" w:styleId="WW-WW8Num17ztrue11">
    <w:name w:val="WW-WW8Num17ztrue11"/>
    <w:rsid w:val="009E15F3"/>
  </w:style>
  <w:style w:type="character" w:customStyle="1" w:styleId="WW-WW8Num17ztrue21">
    <w:name w:val="WW-WW8Num17ztrue21"/>
    <w:rsid w:val="009E15F3"/>
  </w:style>
  <w:style w:type="character" w:customStyle="1" w:styleId="WW-WW8Num17ztrue31">
    <w:name w:val="WW-WW8Num17ztrue31"/>
    <w:rsid w:val="009E15F3"/>
  </w:style>
  <w:style w:type="character" w:customStyle="1" w:styleId="WW-WW8Num17ztrue41">
    <w:name w:val="WW-WW8Num17ztrue41"/>
    <w:rsid w:val="009E15F3"/>
  </w:style>
  <w:style w:type="character" w:customStyle="1" w:styleId="WW-WW8Num17ztrue51">
    <w:name w:val="WW-WW8Num17ztrue51"/>
    <w:rsid w:val="009E15F3"/>
  </w:style>
  <w:style w:type="character" w:customStyle="1" w:styleId="WW-WW8Num17ztrue61">
    <w:name w:val="WW-WW8Num17ztrue61"/>
    <w:rsid w:val="009E15F3"/>
  </w:style>
  <w:style w:type="character" w:customStyle="1" w:styleId="WW8Num18zfalse">
    <w:name w:val="WW8Num18zfalse"/>
    <w:rsid w:val="009E15F3"/>
  </w:style>
  <w:style w:type="character" w:customStyle="1" w:styleId="WW8Num18ztrue">
    <w:name w:val="WW8Num18ztrue"/>
    <w:rsid w:val="009E15F3"/>
  </w:style>
  <w:style w:type="character" w:customStyle="1" w:styleId="WW-WW8Num18ztrue">
    <w:name w:val="WW-WW8Num18ztrue"/>
    <w:rsid w:val="009E15F3"/>
  </w:style>
  <w:style w:type="character" w:customStyle="1" w:styleId="WW-WW8Num18ztrue1">
    <w:name w:val="WW-WW8Num18ztrue1"/>
    <w:rsid w:val="009E15F3"/>
  </w:style>
  <w:style w:type="character" w:customStyle="1" w:styleId="WW-WW8Num18ztrue2">
    <w:name w:val="WW-WW8Num18ztrue2"/>
    <w:rsid w:val="009E15F3"/>
  </w:style>
  <w:style w:type="character" w:customStyle="1" w:styleId="WW-WW8Num18ztrue3">
    <w:name w:val="WW-WW8Num18ztrue3"/>
    <w:rsid w:val="009E15F3"/>
  </w:style>
  <w:style w:type="character" w:customStyle="1" w:styleId="WW-WW8Num18ztrue4">
    <w:name w:val="WW-WW8Num18ztrue4"/>
    <w:rsid w:val="009E15F3"/>
  </w:style>
  <w:style w:type="character" w:customStyle="1" w:styleId="WW-WW8Num18ztrue5">
    <w:name w:val="WW-WW8Num18ztrue5"/>
    <w:rsid w:val="009E15F3"/>
  </w:style>
  <w:style w:type="character" w:customStyle="1" w:styleId="WW-WW8Num18ztrue6">
    <w:name w:val="WW-WW8Num18ztrue6"/>
    <w:rsid w:val="009E15F3"/>
  </w:style>
  <w:style w:type="character" w:customStyle="1" w:styleId="WW8Num19z0">
    <w:name w:val="WW8Num19z0"/>
    <w:rsid w:val="009E15F3"/>
    <w:rPr>
      <w:rFonts w:ascii="Symbol" w:hAnsi="Symbol" w:cs="Symbol"/>
    </w:rPr>
  </w:style>
  <w:style w:type="character" w:customStyle="1" w:styleId="WW8Num19z1">
    <w:name w:val="WW8Num19z1"/>
    <w:rsid w:val="009E15F3"/>
    <w:rPr>
      <w:rFonts w:ascii="Courier New" w:hAnsi="Courier New" w:cs="Courier New"/>
    </w:rPr>
  </w:style>
  <w:style w:type="character" w:customStyle="1" w:styleId="WW8Num19z2">
    <w:name w:val="WW8Num19z2"/>
    <w:rsid w:val="009E15F3"/>
    <w:rPr>
      <w:rFonts w:ascii="Wingdings" w:hAnsi="Wingdings" w:cs="Wingdings"/>
    </w:rPr>
  </w:style>
  <w:style w:type="character" w:customStyle="1" w:styleId="WW8Num20z0">
    <w:name w:val="WW8Num20z0"/>
    <w:rsid w:val="009E15F3"/>
    <w:rPr>
      <w:rFonts w:ascii="Symbol" w:hAnsi="Symbol" w:cs="Symbol"/>
      <w:sz w:val="20"/>
    </w:rPr>
  </w:style>
  <w:style w:type="character" w:customStyle="1" w:styleId="WW8Num20z1">
    <w:name w:val="WW8Num20z1"/>
    <w:rsid w:val="009E15F3"/>
    <w:rPr>
      <w:rFonts w:ascii="Courier New" w:hAnsi="Courier New" w:cs="Courier New"/>
      <w:sz w:val="20"/>
    </w:rPr>
  </w:style>
  <w:style w:type="character" w:customStyle="1" w:styleId="WW8Num20z2">
    <w:name w:val="WW8Num20z2"/>
    <w:rsid w:val="009E15F3"/>
    <w:rPr>
      <w:rFonts w:ascii="Wingdings" w:hAnsi="Wingdings" w:cs="Wingdings"/>
      <w:sz w:val="20"/>
    </w:rPr>
  </w:style>
  <w:style w:type="character" w:customStyle="1" w:styleId="WW-WW8Num21ztrue6">
    <w:name w:val="WW-WW8Num21ztrue6"/>
    <w:rsid w:val="009E15F3"/>
  </w:style>
  <w:style w:type="character" w:customStyle="1" w:styleId="WW-WW8Num21ztrue11">
    <w:name w:val="WW-WW8Num21ztrue11"/>
    <w:rsid w:val="009E15F3"/>
  </w:style>
  <w:style w:type="character" w:customStyle="1" w:styleId="WW-WW8Num21ztrue21">
    <w:name w:val="WW-WW8Num21ztrue21"/>
    <w:rsid w:val="009E15F3"/>
  </w:style>
  <w:style w:type="character" w:customStyle="1" w:styleId="WW-WW8Num21ztrue31">
    <w:name w:val="WW-WW8Num21ztrue31"/>
    <w:rsid w:val="009E15F3"/>
  </w:style>
  <w:style w:type="character" w:customStyle="1" w:styleId="WW-WW8Num21ztrue41">
    <w:name w:val="WW-WW8Num21ztrue41"/>
    <w:rsid w:val="009E15F3"/>
  </w:style>
  <w:style w:type="character" w:customStyle="1" w:styleId="WW-WW8Num21ztrue51">
    <w:name w:val="WW-WW8Num21ztrue51"/>
    <w:rsid w:val="009E15F3"/>
  </w:style>
  <w:style w:type="character" w:customStyle="1" w:styleId="WW-WW8Num21ztrue61">
    <w:name w:val="WW-WW8Num21ztrue61"/>
    <w:rsid w:val="009E15F3"/>
  </w:style>
  <w:style w:type="character" w:customStyle="1" w:styleId="WW8Num22z1">
    <w:name w:val="WW8Num22z1"/>
    <w:rsid w:val="009E15F3"/>
    <w:rPr>
      <w:rFonts w:ascii="Courier New" w:hAnsi="Courier New" w:cs="Courier New"/>
      <w:sz w:val="20"/>
    </w:rPr>
  </w:style>
  <w:style w:type="character" w:customStyle="1" w:styleId="WW8Num22z2">
    <w:name w:val="WW8Num22z2"/>
    <w:rsid w:val="009E15F3"/>
    <w:rPr>
      <w:rFonts w:ascii="Wingdings" w:hAnsi="Wingdings" w:cs="Wingdings"/>
      <w:sz w:val="20"/>
    </w:rPr>
  </w:style>
  <w:style w:type="character" w:customStyle="1" w:styleId="WW8Num23zfalse">
    <w:name w:val="WW8Num23zfalse"/>
    <w:rsid w:val="009E15F3"/>
  </w:style>
  <w:style w:type="character" w:customStyle="1" w:styleId="WW8Num23ztrue">
    <w:name w:val="WW8Num23ztrue"/>
    <w:rsid w:val="009E15F3"/>
  </w:style>
  <w:style w:type="character" w:customStyle="1" w:styleId="WW-WW8Num23ztrue">
    <w:name w:val="WW-WW8Num23ztrue"/>
    <w:rsid w:val="009E15F3"/>
  </w:style>
  <w:style w:type="character" w:customStyle="1" w:styleId="WW-WW8Num23ztrue1">
    <w:name w:val="WW-WW8Num23ztrue1"/>
    <w:rsid w:val="009E15F3"/>
  </w:style>
  <w:style w:type="character" w:customStyle="1" w:styleId="WW-WW8Num23ztrue2">
    <w:name w:val="WW-WW8Num23ztrue2"/>
    <w:rsid w:val="009E15F3"/>
  </w:style>
  <w:style w:type="character" w:customStyle="1" w:styleId="WW-WW8Num23ztrue3">
    <w:name w:val="WW-WW8Num23ztrue3"/>
    <w:rsid w:val="009E15F3"/>
  </w:style>
  <w:style w:type="character" w:customStyle="1" w:styleId="WW-WW8Num23ztrue4">
    <w:name w:val="WW-WW8Num23ztrue4"/>
    <w:rsid w:val="009E15F3"/>
  </w:style>
  <w:style w:type="character" w:customStyle="1" w:styleId="WW-WW8Num23ztrue5">
    <w:name w:val="WW-WW8Num23ztrue5"/>
    <w:rsid w:val="009E15F3"/>
  </w:style>
  <w:style w:type="character" w:customStyle="1" w:styleId="WW-WW8Num23ztrue6">
    <w:name w:val="WW-WW8Num23ztrue6"/>
    <w:rsid w:val="009E15F3"/>
  </w:style>
  <w:style w:type="character" w:customStyle="1" w:styleId="WW8Num25zfalse">
    <w:name w:val="WW8Num25zfalse"/>
    <w:rsid w:val="009E15F3"/>
    <w:rPr>
      <w:rFonts w:ascii="Times New Roman" w:hAnsi="Times New Roman" w:cs="Times New Roman"/>
      <w:iCs/>
      <w:sz w:val="24"/>
      <w:szCs w:val="24"/>
    </w:rPr>
  </w:style>
  <w:style w:type="character" w:customStyle="1" w:styleId="WW8Num25ztrue">
    <w:name w:val="WW8Num25ztrue"/>
    <w:rsid w:val="009E15F3"/>
  </w:style>
  <w:style w:type="character" w:customStyle="1" w:styleId="WW-WW8Num25ztrue">
    <w:name w:val="WW-WW8Num25ztrue"/>
    <w:rsid w:val="009E15F3"/>
  </w:style>
  <w:style w:type="character" w:customStyle="1" w:styleId="WW-WW8Num25ztrue1">
    <w:name w:val="WW-WW8Num25ztrue1"/>
    <w:rsid w:val="009E15F3"/>
  </w:style>
  <w:style w:type="character" w:customStyle="1" w:styleId="WW-WW8Num25ztrue2">
    <w:name w:val="WW-WW8Num25ztrue2"/>
    <w:rsid w:val="009E15F3"/>
  </w:style>
  <w:style w:type="character" w:customStyle="1" w:styleId="WW-WW8Num25ztrue3">
    <w:name w:val="WW-WW8Num25ztrue3"/>
    <w:rsid w:val="009E15F3"/>
  </w:style>
  <w:style w:type="character" w:customStyle="1" w:styleId="WW-WW8Num25ztrue4">
    <w:name w:val="WW-WW8Num25ztrue4"/>
    <w:rsid w:val="009E15F3"/>
  </w:style>
  <w:style w:type="character" w:customStyle="1" w:styleId="WW-WW8Num25ztrue5">
    <w:name w:val="WW-WW8Num25ztrue5"/>
    <w:rsid w:val="009E15F3"/>
  </w:style>
  <w:style w:type="character" w:customStyle="1" w:styleId="WW-WW8Num25ztrue6">
    <w:name w:val="WW-WW8Num25ztrue6"/>
    <w:rsid w:val="009E15F3"/>
  </w:style>
  <w:style w:type="character" w:customStyle="1" w:styleId="WW8Num26z0">
    <w:name w:val="WW8Num26z0"/>
    <w:rsid w:val="009E15F3"/>
    <w:rPr>
      <w:rFonts w:ascii="Symbol" w:hAnsi="Symbol" w:cs="Symbol"/>
    </w:rPr>
  </w:style>
  <w:style w:type="character" w:customStyle="1" w:styleId="WW8Num26z1">
    <w:name w:val="WW8Num26z1"/>
    <w:rsid w:val="009E15F3"/>
    <w:rPr>
      <w:rFonts w:ascii="Courier New" w:hAnsi="Courier New" w:cs="Courier New"/>
    </w:rPr>
  </w:style>
  <w:style w:type="character" w:customStyle="1" w:styleId="WW8Num26z2">
    <w:name w:val="WW8Num26z2"/>
    <w:rsid w:val="009E15F3"/>
    <w:rPr>
      <w:rFonts w:ascii="Wingdings" w:hAnsi="Wingdings" w:cs="Wingdings"/>
    </w:rPr>
  </w:style>
  <w:style w:type="character" w:customStyle="1" w:styleId="WW8Num27z1">
    <w:name w:val="WW8Num27z1"/>
    <w:rsid w:val="009E15F3"/>
    <w:rPr>
      <w:rFonts w:ascii="Courier New" w:hAnsi="Courier New" w:cs="Courier New"/>
    </w:rPr>
  </w:style>
  <w:style w:type="character" w:customStyle="1" w:styleId="WW8Num27z2">
    <w:name w:val="WW8Num27z2"/>
    <w:rsid w:val="009E15F3"/>
    <w:rPr>
      <w:rFonts w:ascii="Wingdings" w:hAnsi="Wingdings" w:cs="Wingdings"/>
    </w:rPr>
  </w:style>
  <w:style w:type="character" w:customStyle="1" w:styleId="WW8Num28zfalse">
    <w:name w:val="WW8Num28zfalse"/>
    <w:rsid w:val="009E15F3"/>
  </w:style>
  <w:style w:type="character" w:customStyle="1" w:styleId="WW8Num28ztrue">
    <w:name w:val="WW8Num28ztrue"/>
    <w:rsid w:val="009E15F3"/>
  </w:style>
  <w:style w:type="character" w:customStyle="1" w:styleId="WW-WW8Num28ztrue">
    <w:name w:val="WW-WW8Num28ztrue"/>
    <w:rsid w:val="009E15F3"/>
  </w:style>
  <w:style w:type="character" w:customStyle="1" w:styleId="WW-WW8Num28ztrue1">
    <w:name w:val="WW-WW8Num28ztrue1"/>
    <w:rsid w:val="009E15F3"/>
  </w:style>
  <w:style w:type="character" w:customStyle="1" w:styleId="WW-WW8Num28ztrue2">
    <w:name w:val="WW-WW8Num28ztrue2"/>
    <w:rsid w:val="009E15F3"/>
  </w:style>
  <w:style w:type="character" w:customStyle="1" w:styleId="WW-WW8Num28ztrue3">
    <w:name w:val="WW-WW8Num28ztrue3"/>
    <w:rsid w:val="009E15F3"/>
  </w:style>
  <w:style w:type="character" w:customStyle="1" w:styleId="WW-WW8Num28ztrue4">
    <w:name w:val="WW-WW8Num28ztrue4"/>
    <w:rsid w:val="009E15F3"/>
  </w:style>
  <w:style w:type="character" w:customStyle="1" w:styleId="WW-WW8Num28ztrue5">
    <w:name w:val="WW-WW8Num28ztrue5"/>
    <w:rsid w:val="009E15F3"/>
  </w:style>
  <w:style w:type="character" w:customStyle="1" w:styleId="WW-WW8Num28ztrue6">
    <w:name w:val="WW-WW8Num28ztrue6"/>
    <w:rsid w:val="009E15F3"/>
  </w:style>
  <w:style w:type="character" w:customStyle="1" w:styleId="WW8Num29z0">
    <w:name w:val="WW8Num29z0"/>
    <w:rsid w:val="009E15F3"/>
    <w:rPr>
      <w:rFonts w:ascii="Symbol" w:hAnsi="Symbol" w:cs="Symbol"/>
      <w:color w:val="000000"/>
      <w:sz w:val="20"/>
      <w:szCs w:val="21"/>
    </w:rPr>
  </w:style>
  <w:style w:type="character" w:customStyle="1" w:styleId="WW8Num29z1">
    <w:name w:val="WW8Num29z1"/>
    <w:rsid w:val="009E15F3"/>
    <w:rPr>
      <w:rFonts w:ascii="Courier New" w:hAnsi="Courier New" w:cs="Courier New"/>
      <w:sz w:val="20"/>
    </w:rPr>
  </w:style>
  <w:style w:type="character" w:customStyle="1" w:styleId="WW8Num29z2">
    <w:name w:val="WW8Num29z2"/>
    <w:rsid w:val="009E15F3"/>
    <w:rPr>
      <w:rFonts w:ascii="Wingdings" w:hAnsi="Wingdings" w:cs="Wingdings"/>
      <w:sz w:val="20"/>
    </w:rPr>
  </w:style>
  <w:style w:type="character" w:customStyle="1" w:styleId="WW8Num30z1">
    <w:name w:val="WW8Num30z1"/>
    <w:rsid w:val="009E15F3"/>
    <w:rPr>
      <w:rFonts w:ascii="Courier New" w:hAnsi="Courier New" w:cs="Courier New"/>
    </w:rPr>
  </w:style>
  <w:style w:type="character" w:customStyle="1" w:styleId="WW8Num30z2">
    <w:name w:val="WW8Num30z2"/>
    <w:rsid w:val="009E15F3"/>
    <w:rPr>
      <w:rFonts w:ascii="Wingdings" w:hAnsi="Wingdings" w:cs="Wingdings"/>
    </w:rPr>
  </w:style>
  <w:style w:type="character" w:customStyle="1" w:styleId="WW8Num31zfalse">
    <w:name w:val="WW8Num31zfalse"/>
    <w:rsid w:val="009E15F3"/>
  </w:style>
  <w:style w:type="character" w:customStyle="1" w:styleId="WW8Num31ztrue">
    <w:name w:val="WW8Num31ztrue"/>
    <w:rsid w:val="009E15F3"/>
  </w:style>
  <w:style w:type="character" w:customStyle="1" w:styleId="WW-WW8Num31ztrue">
    <w:name w:val="WW-WW8Num31ztrue"/>
    <w:rsid w:val="009E15F3"/>
  </w:style>
  <w:style w:type="character" w:customStyle="1" w:styleId="WW-WW8Num31ztrue1">
    <w:name w:val="WW-WW8Num31ztrue1"/>
    <w:rsid w:val="009E15F3"/>
  </w:style>
  <w:style w:type="character" w:customStyle="1" w:styleId="WW-WW8Num31ztrue2">
    <w:name w:val="WW-WW8Num31ztrue2"/>
    <w:rsid w:val="009E15F3"/>
  </w:style>
  <w:style w:type="character" w:customStyle="1" w:styleId="WW-WW8Num31ztrue3">
    <w:name w:val="WW-WW8Num31ztrue3"/>
    <w:rsid w:val="009E15F3"/>
  </w:style>
  <w:style w:type="character" w:customStyle="1" w:styleId="WW-WW8Num31ztrue4">
    <w:name w:val="WW-WW8Num31ztrue4"/>
    <w:rsid w:val="009E15F3"/>
  </w:style>
  <w:style w:type="character" w:customStyle="1" w:styleId="WW-WW8Num31ztrue5">
    <w:name w:val="WW-WW8Num31ztrue5"/>
    <w:rsid w:val="009E15F3"/>
  </w:style>
  <w:style w:type="character" w:customStyle="1" w:styleId="WW-WW8Num31ztrue6">
    <w:name w:val="WW-WW8Num31ztrue6"/>
    <w:rsid w:val="009E15F3"/>
  </w:style>
  <w:style w:type="character" w:customStyle="1" w:styleId="WW8Num32ztrue">
    <w:name w:val="WW8Num32ztrue"/>
    <w:rsid w:val="009E15F3"/>
  </w:style>
  <w:style w:type="character" w:customStyle="1" w:styleId="WW-WW8Num32ztrue">
    <w:name w:val="WW-WW8Num32ztrue"/>
    <w:rsid w:val="009E15F3"/>
    <w:rPr>
      <w:bCs/>
      <w:lang w:val="en-IN"/>
    </w:rPr>
  </w:style>
  <w:style w:type="character" w:customStyle="1" w:styleId="WW-WW8Num32ztrue1">
    <w:name w:val="WW-WW8Num32ztrue1"/>
    <w:rsid w:val="009E15F3"/>
  </w:style>
  <w:style w:type="character" w:customStyle="1" w:styleId="WW-WW8Num32ztrue2">
    <w:name w:val="WW-WW8Num32ztrue2"/>
    <w:rsid w:val="009E15F3"/>
  </w:style>
  <w:style w:type="character" w:customStyle="1" w:styleId="WW-WW8Num32ztrue3">
    <w:name w:val="WW-WW8Num32ztrue3"/>
    <w:rsid w:val="009E15F3"/>
  </w:style>
  <w:style w:type="character" w:customStyle="1" w:styleId="WW-WW8Num32ztrue4">
    <w:name w:val="WW-WW8Num32ztrue4"/>
    <w:rsid w:val="009E15F3"/>
  </w:style>
  <w:style w:type="character" w:customStyle="1" w:styleId="WW-WW8Num32ztrue5">
    <w:name w:val="WW-WW8Num32ztrue5"/>
    <w:rsid w:val="009E15F3"/>
  </w:style>
  <w:style w:type="character" w:customStyle="1" w:styleId="WW-WW8Num32ztrue6">
    <w:name w:val="WW-WW8Num32ztrue6"/>
    <w:rsid w:val="009E15F3"/>
  </w:style>
  <w:style w:type="character" w:customStyle="1" w:styleId="WW8Num33ztrue">
    <w:name w:val="WW8Num33ztrue"/>
    <w:rsid w:val="009E15F3"/>
  </w:style>
  <w:style w:type="character" w:customStyle="1" w:styleId="WW-WW8Num33ztrue">
    <w:name w:val="WW-WW8Num33ztrue"/>
    <w:rsid w:val="009E15F3"/>
  </w:style>
  <w:style w:type="character" w:customStyle="1" w:styleId="WW-WW8Num33ztrue1">
    <w:name w:val="WW-WW8Num33ztrue1"/>
    <w:rsid w:val="009E15F3"/>
  </w:style>
  <w:style w:type="character" w:customStyle="1" w:styleId="WW-WW8Num33ztrue2">
    <w:name w:val="WW-WW8Num33ztrue2"/>
    <w:rsid w:val="009E15F3"/>
  </w:style>
  <w:style w:type="character" w:customStyle="1" w:styleId="WW-WW8Num33ztrue3">
    <w:name w:val="WW-WW8Num33ztrue3"/>
    <w:rsid w:val="009E15F3"/>
  </w:style>
  <w:style w:type="character" w:customStyle="1" w:styleId="WW-WW8Num33ztrue4">
    <w:name w:val="WW-WW8Num33ztrue4"/>
    <w:rsid w:val="009E15F3"/>
  </w:style>
  <w:style w:type="character" w:customStyle="1" w:styleId="WW-WW8Num33ztrue5">
    <w:name w:val="WW-WW8Num33ztrue5"/>
    <w:rsid w:val="009E15F3"/>
  </w:style>
  <w:style w:type="character" w:customStyle="1" w:styleId="WW-WW8Num33ztrue6">
    <w:name w:val="WW-WW8Num33ztrue6"/>
    <w:rsid w:val="009E15F3"/>
  </w:style>
  <w:style w:type="character" w:customStyle="1" w:styleId="WW8Num34zfalse">
    <w:name w:val="WW8Num34zfalse"/>
    <w:rsid w:val="009E15F3"/>
  </w:style>
  <w:style w:type="character" w:customStyle="1" w:styleId="WW8Num34ztrue">
    <w:name w:val="WW8Num34ztrue"/>
    <w:rsid w:val="009E15F3"/>
  </w:style>
  <w:style w:type="character" w:customStyle="1" w:styleId="WW-WW8Num34ztrue">
    <w:name w:val="WW-WW8Num34ztrue"/>
    <w:rsid w:val="009E15F3"/>
  </w:style>
  <w:style w:type="character" w:customStyle="1" w:styleId="WW-WW8Num34ztrue1">
    <w:name w:val="WW-WW8Num34ztrue1"/>
    <w:rsid w:val="009E15F3"/>
  </w:style>
  <w:style w:type="character" w:customStyle="1" w:styleId="WW-WW8Num34ztrue2">
    <w:name w:val="WW-WW8Num34ztrue2"/>
    <w:rsid w:val="009E15F3"/>
  </w:style>
  <w:style w:type="character" w:customStyle="1" w:styleId="WW-WW8Num34ztrue3">
    <w:name w:val="WW-WW8Num34ztrue3"/>
    <w:rsid w:val="009E15F3"/>
  </w:style>
  <w:style w:type="character" w:customStyle="1" w:styleId="WW-WW8Num34ztrue4">
    <w:name w:val="WW-WW8Num34ztrue4"/>
    <w:rsid w:val="009E15F3"/>
  </w:style>
  <w:style w:type="character" w:customStyle="1" w:styleId="WW-WW8Num34ztrue5">
    <w:name w:val="WW-WW8Num34ztrue5"/>
    <w:rsid w:val="009E15F3"/>
  </w:style>
  <w:style w:type="character" w:customStyle="1" w:styleId="WW-WW8Num34ztrue6">
    <w:name w:val="WW-WW8Num34ztrue6"/>
    <w:rsid w:val="009E15F3"/>
  </w:style>
  <w:style w:type="character" w:customStyle="1" w:styleId="WW8Num35z0">
    <w:name w:val="WW8Num35z0"/>
    <w:rsid w:val="009E15F3"/>
    <w:rPr>
      <w:rFonts w:ascii="Symbol" w:hAnsi="Symbol" w:cs="Symbol"/>
    </w:rPr>
  </w:style>
  <w:style w:type="character" w:customStyle="1" w:styleId="WW8Num35z1">
    <w:name w:val="WW8Num35z1"/>
    <w:rsid w:val="009E15F3"/>
    <w:rPr>
      <w:rFonts w:ascii="Courier New" w:hAnsi="Courier New" w:cs="Courier New"/>
    </w:rPr>
  </w:style>
  <w:style w:type="character" w:customStyle="1" w:styleId="WW8Num35z2">
    <w:name w:val="WW8Num35z2"/>
    <w:rsid w:val="009E15F3"/>
    <w:rPr>
      <w:rFonts w:ascii="Wingdings" w:hAnsi="Wingdings" w:cs="Wingdings"/>
    </w:rPr>
  </w:style>
  <w:style w:type="character" w:customStyle="1" w:styleId="WW8Num36z0">
    <w:name w:val="WW8Num36z0"/>
    <w:rsid w:val="009E15F3"/>
    <w:rPr>
      <w:rFonts w:ascii="Symbol" w:hAnsi="Symbol" w:cs="Symbol"/>
      <w:sz w:val="20"/>
    </w:rPr>
  </w:style>
  <w:style w:type="character" w:customStyle="1" w:styleId="WW8Num36z1">
    <w:name w:val="WW8Num36z1"/>
    <w:rsid w:val="009E15F3"/>
    <w:rPr>
      <w:rFonts w:ascii="Courier New" w:hAnsi="Courier New" w:cs="Courier New"/>
      <w:sz w:val="20"/>
    </w:rPr>
  </w:style>
  <w:style w:type="character" w:customStyle="1" w:styleId="WW8Num36z2">
    <w:name w:val="WW8Num36z2"/>
    <w:rsid w:val="009E15F3"/>
    <w:rPr>
      <w:rFonts w:ascii="Wingdings" w:hAnsi="Wingdings" w:cs="Wingdings"/>
      <w:sz w:val="20"/>
    </w:rPr>
  </w:style>
  <w:style w:type="character" w:customStyle="1" w:styleId="WW8Num37z0">
    <w:name w:val="WW8Num37z0"/>
    <w:rsid w:val="009E15F3"/>
    <w:rPr>
      <w:rFonts w:ascii="Symbol" w:hAnsi="Symbol" w:cs="Symbol"/>
    </w:rPr>
  </w:style>
  <w:style w:type="character" w:customStyle="1" w:styleId="WW8Num37z1">
    <w:name w:val="WW8Num37z1"/>
    <w:rsid w:val="009E15F3"/>
    <w:rPr>
      <w:rFonts w:ascii="Courier New" w:hAnsi="Courier New" w:cs="Courier New"/>
    </w:rPr>
  </w:style>
  <w:style w:type="character" w:customStyle="1" w:styleId="WW8Num37z2">
    <w:name w:val="WW8Num37z2"/>
    <w:rsid w:val="009E15F3"/>
    <w:rPr>
      <w:rFonts w:ascii="Wingdings" w:hAnsi="Wingdings" w:cs="Wingdings"/>
    </w:rPr>
  </w:style>
  <w:style w:type="character" w:customStyle="1" w:styleId="WW8Num38z0">
    <w:name w:val="WW8Num38z0"/>
    <w:rsid w:val="009E15F3"/>
    <w:rPr>
      <w:rFonts w:ascii="Symbol" w:hAnsi="Symbol" w:cs="Symbol"/>
      <w:sz w:val="20"/>
    </w:rPr>
  </w:style>
  <w:style w:type="character" w:customStyle="1" w:styleId="WW8Num38z1">
    <w:name w:val="WW8Num38z1"/>
    <w:rsid w:val="009E15F3"/>
    <w:rPr>
      <w:rFonts w:ascii="Courier New" w:hAnsi="Courier New" w:cs="Courier New"/>
      <w:sz w:val="20"/>
    </w:rPr>
  </w:style>
  <w:style w:type="character" w:customStyle="1" w:styleId="WW8Num38z2">
    <w:name w:val="WW8Num38z2"/>
    <w:rsid w:val="009E15F3"/>
    <w:rPr>
      <w:rFonts w:ascii="Wingdings" w:hAnsi="Wingdings" w:cs="Wingdings"/>
      <w:sz w:val="20"/>
    </w:rPr>
  </w:style>
  <w:style w:type="character" w:customStyle="1" w:styleId="WW8Num39zfalse">
    <w:name w:val="WW8Num39zfalse"/>
    <w:rsid w:val="009E15F3"/>
  </w:style>
  <w:style w:type="character" w:customStyle="1" w:styleId="WW8Num39ztrue">
    <w:name w:val="WW8Num39ztrue"/>
    <w:rsid w:val="009E15F3"/>
  </w:style>
  <w:style w:type="character" w:customStyle="1" w:styleId="WW-WW8Num39ztrue">
    <w:name w:val="WW-WW8Num39ztrue"/>
    <w:rsid w:val="009E15F3"/>
  </w:style>
  <w:style w:type="character" w:customStyle="1" w:styleId="WW-WW8Num39ztrue1">
    <w:name w:val="WW-WW8Num39ztrue1"/>
    <w:rsid w:val="009E15F3"/>
  </w:style>
  <w:style w:type="character" w:customStyle="1" w:styleId="WW-WW8Num39ztrue2">
    <w:name w:val="WW-WW8Num39ztrue2"/>
    <w:rsid w:val="009E15F3"/>
  </w:style>
  <w:style w:type="character" w:customStyle="1" w:styleId="WW-WW8Num39ztrue3">
    <w:name w:val="WW-WW8Num39ztrue3"/>
    <w:rsid w:val="009E15F3"/>
  </w:style>
  <w:style w:type="character" w:customStyle="1" w:styleId="WW-WW8Num39ztrue4">
    <w:name w:val="WW-WW8Num39ztrue4"/>
    <w:rsid w:val="009E15F3"/>
  </w:style>
  <w:style w:type="character" w:customStyle="1" w:styleId="WW-WW8Num39ztrue5">
    <w:name w:val="WW-WW8Num39ztrue5"/>
    <w:rsid w:val="009E15F3"/>
  </w:style>
  <w:style w:type="character" w:customStyle="1" w:styleId="WW-WW8Num39ztrue6">
    <w:name w:val="WW-WW8Num39ztrue6"/>
    <w:rsid w:val="009E15F3"/>
  </w:style>
  <w:style w:type="character" w:customStyle="1" w:styleId="WW8Num40zfalse">
    <w:name w:val="WW8Num40zfalse"/>
    <w:rsid w:val="009E15F3"/>
  </w:style>
  <w:style w:type="character" w:customStyle="1" w:styleId="WW8Num40z1">
    <w:name w:val="WW8Num40z1"/>
    <w:rsid w:val="009E15F3"/>
    <w:rPr>
      <w:rFonts w:ascii="Courier New" w:hAnsi="Courier New" w:cs="Courier New"/>
    </w:rPr>
  </w:style>
  <w:style w:type="character" w:customStyle="1" w:styleId="WW8Num40z2">
    <w:name w:val="WW8Num40z2"/>
    <w:rsid w:val="009E15F3"/>
    <w:rPr>
      <w:rFonts w:ascii="Wingdings" w:hAnsi="Wingdings" w:cs="Wingdings"/>
    </w:rPr>
  </w:style>
  <w:style w:type="character" w:customStyle="1" w:styleId="WW8Num40z3">
    <w:name w:val="WW8Num40z3"/>
    <w:rsid w:val="009E15F3"/>
    <w:rPr>
      <w:rFonts w:ascii="Symbol" w:hAnsi="Symbol" w:cs="Symbol"/>
    </w:rPr>
  </w:style>
  <w:style w:type="character" w:customStyle="1" w:styleId="WW8Num41z0">
    <w:name w:val="WW8Num41z0"/>
    <w:rsid w:val="009E15F3"/>
    <w:rPr>
      <w:rFonts w:ascii="Symbol" w:hAnsi="Symbol" w:cs="Symbol"/>
      <w:sz w:val="20"/>
    </w:rPr>
  </w:style>
  <w:style w:type="character" w:customStyle="1" w:styleId="WW8Num42z0">
    <w:name w:val="WW8Num42z0"/>
    <w:rsid w:val="009E15F3"/>
    <w:rPr>
      <w:rFonts w:ascii="Symbol" w:hAnsi="Symbol" w:cs="Symbol"/>
    </w:rPr>
  </w:style>
  <w:style w:type="character" w:customStyle="1" w:styleId="WW8Num42z1">
    <w:name w:val="WW8Num42z1"/>
    <w:rsid w:val="009E15F3"/>
    <w:rPr>
      <w:rFonts w:ascii="Courier New" w:hAnsi="Courier New" w:cs="Courier New"/>
    </w:rPr>
  </w:style>
  <w:style w:type="character" w:customStyle="1" w:styleId="WW8Num42z2">
    <w:name w:val="WW8Num42z2"/>
    <w:rsid w:val="009E15F3"/>
    <w:rPr>
      <w:rFonts w:ascii="Wingdings" w:hAnsi="Wingdings" w:cs="Wingdings"/>
    </w:rPr>
  </w:style>
  <w:style w:type="character" w:customStyle="1" w:styleId="WW8Num43z0">
    <w:name w:val="WW8Num43z0"/>
    <w:rsid w:val="009E15F3"/>
    <w:rPr>
      <w:b w:val="0"/>
    </w:rPr>
  </w:style>
  <w:style w:type="character" w:customStyle="1" w:styleId="WW8Num43ztrue">
    <w:name w:val="WW8Num43ztrue"/>
    <w:rsid w:val="009E15F3"/>
  </w:style>
  <w:style w:type="character" w:customStyle="1" w:styleId="WW-WW8Num43ztrue">
    <w:name w:val="WW-WW8Num43ztrue"/>
    <w:rsid w:val="009E15F3"/>
  </w:style>
  <w:style w:type="character" w:customStyle="1" w:styleId="WW-WW8Num43ztrue1">
    <w:name w:val="WW-WW8Num43ztrue1"/>
    <w:rsid w:val="009E15F3"/>
  </w:style>
  <w:style w:type="character" w:customStyle="1" w:styleId="WW-WW8Num43ztrue2">
    <w:name w:val="WW-WW8Num43ztrue2"/>
    <w:rsid w:val="009E15F3"/>
  </w:style>
  <w:style w:type="character" w:customStyle="1" w:styleId="WW-WW8Num43ztrue3">
    <w:name w:val="WW-WW8Num43ztrue3"/>
    <w:rsid w:val="009E15F3"/>
  </w:style>
  <w:style w:type="character" w:customStyle="1" w:styleId="WW-WW8Num43ztrue4">
    <w:name w:val="WW-WW8Num43ztrue4"/>
    <w:rsid w:val="009E15F3"/>
  </w:style>
  <w:style w:type="character" w:customStyle="1" w:styleId="WW-WW8Num43ztrue5">
    <w:name w:val="WW-WW8Num43ztrue5"/>
    <w:rsid w:val="009E15F3"/>
  </w:style>
  <w:style w:type="character" w:customStyle="1" w:styleId="WW-WW8Num43ztrue6">
    <w:name w:val="WW-WW8Num43ztrue6"/>
    <w:rsid w:val="009E15F3"/>
  </w:style>
  <w:style w:type="character" w:customStyle="1" w:styleId="WW8Num44z0">
    <w:name w:val="WW8Num44z0"/>
    <w:rsid w:val="009E15F3"/>
    <w:rPr>
      <w:rFonts w:ascii="Symbol" w:hAnsi="Symbol" w:cs="Symbol"/>
      <w:color w:val="000000"/>
      <w:sz w:val="20"/>
      <w:szCs w:val="21"/>
    </w:rPr>
  </w:style>
  <w:style w:type="character" w:customStyle="1" w:styleId="WW8Num44z1">
    <w:name w:val="WW8Num44z1"/>
    <w:rsid w:val="009E15F3"/>
    <w:rPr>
      <w:rFonts w:ascii="Courier New" w:hAnsi="Courier New" w:cs="Courier New"/>
      <w:sz w:val="20"/>
    </w:rPr>
  </w:style>
  <w:style w:type="character" w:customStyle="1" w:styleId="WW8Num44z2">
    <w:name w:val="WW8Num44z2"/>
    <w:rsid w:val="009E15F3"/>
    <w:rPr>
      <w:rFonts w:ascii="Wingdings" w:hAnsi="Wingdings" w:cs="Wingdings"/>
      <w:sz w:val="20"/>
    </w:rPr>
  </w:style>
  <w:style w:type="character" w:customStyle="1" w:styleId="WW8Num45zfalse">
    <w:name w:val="WW8Num45zfalse"/>
    <w:rsid w:val="009E15F3"/>
  </w:style>
  <w:style w:type="character" w:customStyle="1" w:styleId="WW8Num45ztrue">
    <w:name w:val="WW8Num45ztrue"/>
    <w:rsid w:val="009E15F3"/>
  </w:style>
  <w:style w:type="character" w:customStyle="1" w:styleId="WW-WW8Num45ztrue">
    <w:name w:val="WW-WW8Num45ztrue"/>
    <w:rsid w:val="009E15F3"/>
  </w:style>
  <w:style w:type="character" w:customStyle="1" w:styleId="WW-WW8Num45ztrue1">
    <w:name w:val="WW-WW8Num45ztrue1"/>
    <w:rsid w:val="009E15F3"/>
  </w:style>
  <w:style w:type="character" w:customStyle="1" w:styleId="WW-WW8Num45ztrue2">
    <w:name w:val="WW-WW8Num45ztrue2"/>
    <w:rsid w:val="009E15F3"/>
  </w:style>
  <w:style w:type="character" w:customStyle="1" w:styleId="WW-WW8Num45ztrue3">
    <w:name w:val="WW-WW8Num45ztrue3"/>
    <w:rsid w:val="009E15F3"/>
  </w:style>
  <w:style w:type="character" w:customStyle="1" w:styleId="WW-WW8Num45ztrue4">
    <w:name w:val="WW-WW8Num45ztrue4"/>
    <w:rsid w:val="009E15F3"/>
  </w:style>
  <w:style w:type="character" w:customStyle="1" w:styleId="WW-WW8Num45ztrue5">
    <w:name w:val="WW-WW8Num45ztrue5"/>
    <w:rsid w:val="009E15F3"/>
  </w:style>
  <w:style w:type="character" w:customStyle="1" w:styleId="WW-WW8Num45ztrue6">
    <w:name w:val="WW-WW8Num45ztrue6"/>
    <w:rsid w:val="009E15F3"/>
  </w:style>
  <w:style w:type="character" w:customStyle="1" w:styleId="WW8Num46z0">
    <w:name w:val="WW8Num46z0"/>
    <w:rsid w:val="009E15F3"/>
    <w:rPr>
      <w:rFonts w:ascii="Symbol" w:hAnsi="Symbol" w:cs="Symbol"/>
    </w:rPr>
  </w:style>
  <w:style w:type="character" w:customStyle="1" w:styleId="WW8Num46z1">
    <w:name w:val="WW8Num46z1"/>
    <w:rsid w:val="009E15F3"/>
    <w:rPr>
      <w:rFonts w:ascii="Courier New" w:hAnsi="Courier New" w:cs="Courier New"/>
    </w:rPr>
  </w:style>
  <w:style w:type="character" w:customStyle="1" w:styleId="WW8Num46z2">
    <w:name w:val="WW8Num46z2"/>
    <w:rsid w:val="009E15F3"/>
    <w:rPr>
      <w:rFonts w:ascii="Wingdings" w:hAnsi="Wingdings" w:cs="Wingdings"/>
    </w:rPr>
  </w:style>
  <w:style w:type="character" w:customStyle="1" w:styleId="WW8Num47zfalse">
    <w:name w:val="WW8Num47zfalse"/>
    <w:rsid w:val="009E15F3"/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WW8Num47ztrue">
    <w:name w:val="WW8Num47ztrue"/>
    <w:rsid w:val="009E15F3"/>
  </w:style>
  <w:style w:type="character" w:customStyle="1" w:styleId="WW-WW8Num47ztrue">
    <w:name w:val="WW-WW8Num47ztrue"/>
    <w:rsid w:val="009E15F3"/>
  </w:style>
  <w:style w:type="character" w:customStyle="1" w:styleId="WW-WW8Num47ztrue1">
    <w:name w:val="WW-WW8Num47ztrue1"/>
    <w:rsid w:val="009E15F3"/>
  </w:style>
  <w:style w:type="character" w:customStyle="1" w:styleId="WW-WW8Num47ztrue2">
    <w:name w:val="WW-WW8Num47ztrue2"/>
    <w:rsid w:val="009E15F3"/>
  </w:style>
  <w:style w:type="character" w:customStyle="1" w:styleId="WW-WW8Num47ztrue3">
    <w:name w:val="WW-WW8Num47ztrue3"/>
    <w:rsid w:val="009E15F3"/>
  </w:style>
  <w:style w:type="character" w:customStyle="1" w:styleId="WW-WW8Num47ztrue4">
    <w:name w:val="WW-WW8Num47ztrue4"/>
    <w:rsid w:val="009E15F3"/>
  </w:style>
  <w:style w:type="character" w:customStyle="1" w:styleId="WW-WW8Num47ztrue5">
    <w:name w:val="WW-WW8Num47ztrue5"/>
    <w:rsid w:val="009E15F3"/>
  </w:style>
  <w:style w:type="character" w:customStyle="1" w:styleId="WW-WW8Num47ztrue6">
    <w:name w:val="WW-WW8Num47ztrue6"/>
    <w:rsid w:val="009E15F3"/>
  </w:style>
  <w:style w:type="character" w:customStyle="1" w:styleId="WW8Num48zfalse">
    <w:name w:val="WW8Num48zfalse"/>
    <w:rsid w:val="009E15F3"/>
  </w:style>
  <w:style w:type="character" w:customStyle="1" w:styleId="WW8Num48ztrue">
    <w:name w:val="WW8Num48ztrue"/>
    <w:rsid w:val="009E15F3"/>
  </w:style>
  <w:style w:type="character" w:customStyle="1" w:styleId="WW-WW8Num48ztrue">
    <w:name w:val="WW-WW8Num48ztrue"/>
    <w:rsid w:val="009E15F3"/>
  </w:style>
  <w:style w:type="character" w:customStyle="1" w:styleId="WW-WW8Num48ztrue1">
    <w:name w:val="WW-WW8Num48ztrue1"/>
    <w:rsid w:val="009E15F3"/>
  </w:style>
  <w:style w:type="character" w:customStyle="1" w:styleId="WW-WW8Num48ztrue2">
    <w:name w:val="WW-WW8Num48ztrue2"/>
    <w:rsid w:val="009E15F3"/>
  </w:style>
  <w:style w:type="character" w:customStyle="1" w:styleId="WW-WW8Num48ztrue3">
    <w:name w:val="WW-WW8Num48ztrue3"/>
    <w:rsid w:val="009E15F3"/>
  </w:style>
  <w:style w:type="character" w:customStyle="1" w:styleId="WW-WW8Num48ztrue4">
    <w:name w:val="WW-WW8Num48ztrue4"/>
    <w:rsid w:val="009E15F3"/>
  </w:style>
  <w:style w:type="character" w:customStyle="1" w:styleId="WW-WW8Num48ztrue5">
    <w:name w:val="WW-WW8Num48ztrue5"/>
    <w:rsid w:val="009E15F3"/>
  </w:style>
  <w:style w:type="character" w:customStyle="1" w:styleId="WW-WW8Num48ztrue6">
    <w:name w:val="WW-WW8Num48ztrue6"/>
    <w:rsid w:val="009E15F3"/>
  </w:style>
  <w:style w:type="character" w:customStyle="1" w:styleId="WW8Num49z0">
    <w:name w:val="WW8Num49z0"/>
    <w:rsid w:val="009E15F3"/>
    <w:rPr>
      <w:rFonts w:ascii="Symbol" w:hAnsi="Symbol" w:cs="Symbol"/>
    </w:rPr>
  </w:style>
  <w:style w:type="character" w:customStyle="1" w:styleId="WW8Num49z1">
    <w:name w:val="WW8Num49z1"/>
    <w:rsid w:val="009E15F3"/>
    <w:rPr>
      <w:rFonts w:ascii="Courier New" w:hAnsi="Courier New" w:cs="Courier New"/>
    </w:rPr>
  </w:style>
  <w:style w:type="character" w:customStyle="1" w:styleId="WW8Num49z2">
    <w:name w:val="WW8Num49z2"/>
    <w:rsid w:val="009E15F3"/>
    <w:rPr>
      <w:rFonts w:ascii="Wingdings" w:hAnsi="Wingdings" w:cs="Wingdings"/>
    </w:rPr>
  </w:style>
  <w:style w:type="character" w:customStyle="1" w:styleId="WW8Num50zfalse">
    <w:name w:val="WW8Num50zfalse"/>
    <w:rsid w:val="009E15F3"/>
  </w:style>
  <w:style w:type="character" w:customStyle="1" w:styleId="WW8Num50ztrue">
    <w:name w:val="WW8Num50ztrue"/>
    <w:rsid w:val="009E15F3"/>
  </w:style>
  <w:style w:type="character" w:customStyle="1" w:styleId="WW-WW8Num50ztrue">
    <w:name w:val="WW-WW8Num50ztrue"/>
    <w:rsid w:val="009E15F3"/>
  </w:style>
  <w:style w:type="character" w:customStyle="1" w:styleId="WW-WW8Num50ztrue1">
    <w:name w:val="WW-WW8Num50ztrue1"/>
    <w:rsid w:val="009E15F3"/>
  </w:style>
  <w:style w:type="character" w:customStyle="1" w:styleId="WW-WW8Num50ztrue2">
    <w:name w:val="WW-WW8Num50ztrue2"/>
    <w:rsid w:val="009E15F3"/>
  </w:style>
  <w:style w:type="character" w:customStyle="1" w:styleId="WW-WW8Num50ztrue3">
    <w:name w:val="WW-WW8Num50ztrue3"/>
    <w:rsid w:val="009E15F3"/>
  </w:style>
  <w:style w:type="character" w:customStyle="1" w:styleId="WW-WW8Num50ztrue4">
    <w:name w:val="WW-WW8Num50ztrue4"/>
    <w:rsid w:val="009E15F3"/>
  </w:style>
  <w:style w:type="character" w:customStyle="1" w:styleId="WW-WW8Num50ztrue5">
    <w:name w:val="WW-WW8Num50ztrue5"/>
    <w:rsid w:val="009E15F3"/>
  </w:style>
  <w:style w:type="character" w:customStyle="1" w:styleId="WW-WW8Num50ztrue6">
    <w:name w:val="WW-WW8Num50ztrue6"/>
    <w:rsid w:val="009E15F3"/>
  </w:style>
  <w:style w:type="character" w:customStyle="1" w:styleId="BalloonTextChar">
    <w:name w:val="Balloon Text Char"/>
    <w:rsid w:val="009E15F3"/>
    <w:rPr>
      <w:rFonts w:ascii="Tahoma" w:hAnsi="Tahoma" w:cs="Tahoma"/>
      <w:sz w:val="16"/>
      <w:szCs w:val="16"/>
    </w:rPr>
  </w:style>
  <w:style w:type="character" w:customStyle="1" w:styleId="HeaderChar">
    <w:name w:val="Header Char"/>
    <w:rsid w:val="009E15F3"/>
    <w:rPr>
      <w:sz w:val="22"/>
      <w:szCs w:val="22"/>
      <w:lang w:val="en-IN"/>
    </w:rPr>
  </w:style>
  <w:style w:type="character" w:customStyle="1" w:styleId="FooterChar">
    <w:name w:val="Footer Char"/>
    <w:rsid w:val="009E15F3"/>
    <w:rPr>
      <w:sz w:val="22"/>
      <w:szCs w:val="22"/>
      <w:lang w:val="en-IN"/>
    </w:rPr>
  </w:style>
  <w:style w:type="character" w:styleId="Hyperlink">
    <w:name w:val="Hyperlink"/>
    <w:rsid w:val="009E15F3"/>
    <w:rPr>
      <w:color w:val="0000FF"/>
      <w:u w:val="single"/>
    </w:rPr>
  </w:style>
  <w:style w:type="character" w:styleId="Strong">
    <w:name w:val="Strong"/>
    <w:qFormat/>
    <w:rsid w:val="009E15F3"/>
    <w:rPr>
      <w:b/>
      <w:bCs/>
    </w:rPr>
  </w:style>
  <w:style w:type="character" w:customStyle="1" w:styleId="Heading2Char">
    <w:name w:val="Heading 2 Char"/>
    <w:rsid w:val="009E15F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rsid w:val="009E15F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9E15F3"/>
  </w:style>
  <w:style w:type="character" w:customStyle="1" w:styleId="BodyTextChar">
    <w:name w:val="Body Text Char"/>
    <w:rsid w:val="009E15F3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rsid w:val="009E15F3"/>
    <w:rPr>
      <w:rFonts w:ascii="Cambria" w:eastAsia="Times New Roman" w:hAnsi="Cambria" w:cs="Times New Roman"/>
      <w:b/>
      <w:bCs/>
      <w:i/>
      <w:iCs/>
      <w:color w:val="4F81BD"/>
      <w:sz w:val="22"/>
      <w:szCs w:val="22"/>
      <w:lang w:val="en-IN"/>
    </w:rPr>
  </w:style>
  <w:style w:type="character" w:customStyle="1" w:styleId="HTMLPreformattedChar">
    <w:name w:val="HTML Preformatted Char"/>
    <w:uiPriority w:val="99"/>
    <w:rsid w:val="009E15F3"/>
    <w:rPr>
      <w:rFonts w:ascii="Courier New" w:eastAsia="Times New Roman" w:hAnsi="Courier New" w:cs="Courier New"/>
      <w:color w:val="000000"/>
    </w:rPr>
  </w:style>
  <w:style w:type="character" w:styleId="HTMLTypewriter">
    <w:name w:val="HTML Typewriter"/>
    <w:uiPriority w:val="99"/>
    <w:rsid w:val="009E15F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rsid w:val="009E15F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qFormat/>
    <w:rsid w:val="009E15F3"/>
    <w:rPr>
      <w:i/>
      <w:iCs/>
    </w:rPr>
  </w:style>
  <w:style w:type="character" w:customStyle="1" w:styleId="mw-headline">
    <w:name w:val="mw-headline"/>
    <w:basedOn w:val="DefaultParagraphFont"/>
    <w:rsid w:val="009E15F3"/>
  </w:style>
  <w:style w:type="character" w:customStyle="1" w:styleId="editsection">
    <w:name w:val="editsection"/>
    <w:basedOn w:val="DefaultParagraphFont"/>
    <w:rsid w:val="009E15F3"/>
  </w:style>
  <w:style w:type="character" w:customStyle="1" w:styleId="nowrap">
    <w:name w:val="nowrap"/>
    <w:basedOn w:val="DefaultParagraphFont"/>
    <w:rsid w:val="009E15F3"/>
  </w:style>
  <w:style w:type="character" w:customStyle="1" w:styleId="ipa">
    <w:name w:val="ipa"/>
    <w:basedOn w:val="DefaultParagraphFont"/>
    <w:rsid w:val="009E15F3"/>
  </w:style>
  <w:style w:type="character" w:customStyle="1" w:styleId="Heading1Char">
    <w:name w:val="Heading 1 Char"/>
    <w:rsid w:val="009E15F3"/>
    <w:rPr>
      <w:rFonts w:ascii="Cambria" w:eastAsia="Times New Roman" w:hAnsi="Cambria" w:cs="Cambria"/>
      <w:b/>
      <w:bCs/>
      <w:kern w:val="1"/>
      <w:sz w:val="32"/>
      <w:szCs w:val="32"/>
    </w:rPr>
  </w:style>
  <w:style w:type="character" w:customStyle="1" w:styleId="pln">
    <w:name w:val="pln"/>
    <w:rsid w:val="009E15F3"/>
  </w:style>
  <w:style w:type="character" w:customStyle="1" w:styleId="pun">
    <w:name w:val="pun"/>
    <w:rsid w:val="009E15F3"/>
  </w:style>
  <w:style w:type="character" w:customStyle="1" w:styleId="productname">
    <w:name w:val="productname"/>
    <w:rsid w:val="009E15F3"/>
  </w:style>
  <w:style w:type="character" w:customStyle="1" w:styleId="Quote1">
    <w:name w:val="Quote1"/>
    <w:rsid w:val="009E15F3"/>
  </w:style>
  <w:style w:type="character" w:customStyle="1" w:styleId="subtopic">
    <w:name w:val="subtopic"/>
    <w:rsid w:val="009E15F3"/>
  </w:style>
  <w:style w:type="character" w:customStyle="1" w:styleId="ListLabel1">
    <w:name w:val="ListLabel 1"/>
    <w:rsid w:val="009E15F3"/>
    <w:rPr>
      <w:rFonts w:ascii="Times New Roman" w:hAnsi="Times New Roman" w:cs="Times New Roman"/>
    </w:rPr>
  </w:style>
  <w:style w:type="paragraph" w:customStyle="1" w:styleId="Heading">
    <w:name w:val="Heading"/>
    <w:basedOn w:val="Normal"/>
    <w:next w:val="BodyText"/>
    <w:rsid w:val="009E15F3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rsid w:val="009E15F3"/>
    <w:pPr>
      <w:spacing w:after="0" w:line="240" w:lineRule="auto"/>
      <w:jc w:val="both"/>
    </w:pPr>
    <w:rPr>
      <w:rFonts w:ascii="Times New Roman" w:eastAsia="Times New Roman" w:hAnsi="Times New Roman"/>
      <w:sz w:val="24"/>
      <w:szCs w:val="24"/>
      <w:lang w:val="en-US"/>
    </w:rPr>
  </w:style>
  <w:style w:type="paragraph" w:styleId="List">
    <w:name w:val="List"/>
    <w:basedOn w:val="BodyText"/>
    <w:rsid w:val="009E15F3"/>
    <w:rPr>
      <w:rFonts w:cs="Mangal"/>
    </w:rPr>
  </w:style>
  <w:style w:type="paragraph" w:styleId="Caption">
    <w:name w:val="caption"/>
    <w:basedOn w:val="Normal"/>
    <w:qFormat/>
    <w:rsid w:val="009E15F3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rsid w:val="009E15F3"/>
    <w:pPr>
      <w:suppressLineNumbers/>
    </w:pPr>
    <w:rPr>
      <w:rFonts w:cs="Mangal"/>
    </w:rPr>
  </w:style>
  <w:style w:type="paragraph" w:styleId="BalloonText">
    <w:name w:val="Balloon Text"/>
    <w:basedOn w:val="Normal"/>
    <w:rsid w:val="009E15F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9E15F3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val="en-US"/>
    </w:rPr>
  </w:style>
  <w:style w:type="paragraph" w:styleId="Header">
    <w:name w:val="header"/>
    <w:basedOn w:val="Normal"/>
    <w:rsid w:val="009E15F3"/>
  </w:style>
  <w:style w:type="paragraph" w:styleId="Footer">
    <w:name w:val="footer"/>
    <w:basedOn w:val="Normal"/>
    <w:rsid w:val="009E15F3"/>
  </w:style>
  <w:style w:type="paragraph" w:customStyle="1" w:styleId="Default">
    <w:name w:val="Default"/>
    <w:rsid w:val="009E15F3"/>
    <w:pPr>
      <w:suppressAutoHyphens/>
      <w:autoSpaceDE w:val="0"/>
    </w:pPr>
    <w:rPr>
      <w:rFonts w:eastAsia="Calibri"/>
      <w:color w:val="000000"/>
      <w:sz w:val="24"/>
      <w:szCs w:val="24"/>
      <w:lang w:eastAsia="zh-CN"/>
    </w:rPr>
  </w:style>
  <w:style w:type="paragraph" w:styleId="NormalWeb">
    <w:name w:val="Normal (Web)"/>
    <w:basedOn w:val="Normal"/>
    <w:rsid w:val="009E15F3"/>
    <w:pPr>
      <w:spacing w:before="280" w:after="280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notranslate">
    <w:name w:val="notranslate"/>
    <w:basedOn w:val="Normal"/>
    <w:rsid w:val="009E15F3"/>
    <w:pPr>
      <w:spacing w:before="150" w:after="150" w:line="240" w:lineRule="auto"/>
      <w:ind w:left="225" w:right="225"/>
    </w:pPr>
    <w:rPr>
      <w:rFonts w:ascii="Times New Roman" w:eastAsia="Times New Roman" w:hAnsi="Times New Roman"/>
      <w:sz w:val="24"/>
      <w:szCs w:val="24"/>
      <w:lang w:val="en-US"/>
    </w:rPr>
  </w:style>
  <w:style w:type="paragraph" w:styleId="HTMLPreformatted">
    <w:name w:val="HTML Preformatted"/>
    <w:basedOn w:val="Normal"/>
    <w:uiPriority w:val="99"/>
    <w:rsid w:val="009E15F3"/>
    <w:pPr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lang w:val="en-US"/>
    </w:rPr>
  </w:style>
  <w:style w:type="paragraph" w:customStyle="1" w:styleId="style4">
    <w:name w:val="style4"/>
    <w:basedOn w:val="Normal"/>
    <w:rsid w:val="009E15F3"/>
    <w:pPr>
      <w:spacing w:before="280" w:after="280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TableContents">
    <w:name w:val="Table Contents"/>
    <w:basedOn w:val="Normal"/>
    <w:rsid w:val="009E15F3"/>
    <w:pPr>
      <w:suppressLineNumbers/>
    </w:pPr>
  </w:style>
  <w:style w:type="paragraph" w:customStyle="1" w:styleId="TableHeading">
    <w:name w:val="Table Heading"/>
    <w:basedOn w:val="TableContents"/>
    <w:rsid w:val="009E15F3"/>
    <w:pPr>
      <w:jc w:val="center"/>
    </w:pPr>
    <w:rPr>
      <w:b/>
      <w:bCs/>
    </w:rPr>
  </w:style>
  <w:style w:type="paragraph" w:customStyle="1" w:styleId="FrameContents">
    <w:name w:val="Frame Contents"/>
    <w:basedOn w:val="BodyText"/>
    <w:rsid w:val="009E15F3"/>
  </w:style>
  <w:style w:type="paragraph" w:styleId="NoSpacing">
    <w:name w:val="No Spacing"/>
    <w:uiPriority w:val="1"/>
    <w:qFormat/>
    <w:rsid w:val="00315DE5"/>
    <w:rPr>
      <w:rFonts w:asciiTheme="minorHAnsi" w:eastAsiaTheme="minorHAnsi" w:hAnsiTheme="minorHAnsi" w:cstheme="minorBidi"/>
      <w:sz w:val="22"/>
      <w:szCs w:val="22"/>
    </w:rPr>
  </w:style>
  <w:style w:type="table" w:styleId="TableGrid">
    <w:name w:val="Table Grid"/>
    <w:basedOn w:val="TableNormal"/>
    <w:uiPriority w:val="59"/>
    <w:unhideWhenUsed/>
    <w:rsid w:val="00585BF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178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0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www.postgresql.org/docs/9.5/static/sql-createtype.htm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1081</Words>
  <Characters>6163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KJSCE</dc:creator>
  <cp:lastModifiedBy>shahdevansh045@gmail.com</cp:lastModifiedBy>
  <cp:revision>2</cp:revision>
  <cp:lastPrinted>2018-07-23T05:28:00Z</cp:lastPrinted>
  <dcterms:created xsi:type="dcterms:W3CDTF">2021-04-13T09:42:00Z</dcterms:created>
  <dcterms:modified xsi:type="dcterms:W3CDTF">2021-04-13T09:42:00Z</dcterms:modified>
</cp:coreProperties>
</file>